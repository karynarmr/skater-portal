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C696E" w14:textId="77777777" w:rsidR="00497AAE" w:rsidRDefault="00497AAE" w:rsidP="00497AAE">
      <w:pPr>
        <w:rPr>
          <w:rFonts w:asciiTheme="majorHAnsi" w:hAnsiTheme="majorHAnsi"/>
          <w:color w:val="222222"/>
          <w:szCs w:val="26"/>
        </w:rPr>
      </w:pPr>
      <w:bookmarkStart w:id="0" w:name="_GoBack"/>
      <w:bookmarkEnd w:id="0"/>
      <w:r>
        <w:rPr>
          <w:rFonts w:asciiTheme="majorHAnsi" w:hAnsiTheme="majorHAnsi"/>
          <w:color w:val="222222"/>
          <w:szCs w:val="26"/>
        </w:rPr>
        <w:t>TXRD Operations Manual</w:t>
      </w:r>
    </w:p>
    <w:p w14:paraId="1E156B71" w14:textId="2245EB8D" w:rsidR="00497AAE" w:rsidRPr="00D779FE" w:rsidRDefault="00497AAE" w:rsidP="00497AAE">
      <w:pPr>
        <w:rPr>
          <w:rFonts w:asciiTheme="majorHAnsi" w:hAnsiTheme="majorHAnsi"/>
          <w:color w:val="222222"/>
          <w:szCs w:val="26"/>
          <w:u w:val="single"/>
        </w:rPr>
      </w:pPr>
      <w:r>
        <w:rPr>
          <w:rFonts w:asciiTheme="majorHAnsi" w:hAnsiTheme="majorHAnsi"/>
          <w:color w:val="222222"/>
          <w:szCs w:val="26"/>
        </w:rPr>
        <w:t xml:space="preserve">Revised: </w:t>
      </w:r>
      <w:r>
        <w:rPr>
          <w:rFonts w:asciiTheme="majorHAnsi" w:hAnsiTheme="majorHAnsi"/>
          <w:color w:val="222222"/>
          <w:szCs w:val="26"/>
        </w:rPr>
        <w:softHyphen/>
      </w:r>
      <w:r w:rsidR="00D84CC5">
        <w:rPr>
          <w:rFonts w:asciiTheme="majorHAnsi" w:hAnsiTheme="majorHAnsi"/>
          <w:color w:val="222222"/>
          <w:szCs w:val="26"/>
        </w:rPr>
        <w:t>August 18, 2014</w:t>
      </w:r>
    </w:p>
    <w:p w14:paraId="36C796A8" w14:textId="77777777" w:rsidR="00497AAE" w:rsidRDefault="00497AAE" w:rsidP="00497AAE">
      <w:pPr>
        <w:rPr>
          <w:rFonts w:asciiTheme="majorHAnsi" w:hAnsiTheme="majorHAnsi"/>
          <w:color w:val="222222"/>
          <w:szCs w:val="26"/>
        </w:rPr>
      </w:pPr>
      <w:r w:rsidRPr="00D779FE">
        <w:rPr>
          <w:rFonts w:asciiTheme="majorHAnsi" w:hAnsiTheme="majorHAnsi"/>
          <w:color w:val="222222"/>
          <w:szCs w:val="26"/>
        </w:rPr>
        <w:br w:type="page"/>
      </w:r>
    </w:p>
    <w:sdt>
      <w:sdtPr>
        <w:id w:val="-128095436"/>
        <w:docPartObj>
          <w:docPartGallery w:val="Cover Pages"/>
          <w:docPartUnique/>
        </w:docPartObj>
      </w:sdtPr>
      <w:sdtEndPr>
        <w:rPr>
          <w:rFonts w:ascii="Arial" w:hAnsi="Arial" w:cs="Arial"/>
          <w:b/>
          <w:bCs/>
          <w:color w:val="000000"/>
          <w:sz w:val="36"/>
          <w:szCs w:val="36"/>
          <w:shd w:val="clear" w:color="auto" w:fill="FFFFFF"/>
        </w:rPr>
      </w:sdtEndPr>
      <w:sdtContent>
        <w:p w14:paraId="21EB853F" w14:textId="77777777" w:rsidR="00497AAE" w:rsidRDefault="00497AAE" w:rsidP="00497AAE">
          <w:pPr>
            <w:rPr>
              <w:noProof/>
            </w:rPr>
          </w:pPr>
          <w:r>
            <w:rPr>
              <w:noProof/>
            </w:rPr>
            <mc:AlternateContent>
              <mc:Choice Requires="wpg">
                <w:drawing>
                  <wp:anchor distT="0" distB="0" distL="114300" distR="114300" simplePos="0" relativeHeight="251662336" behindDoc="0" locked="0" layoutInCell="0" allowOverlap="1" wp14:anchorId="5FDF81AA" wp14:editId="1C7E4235">
                    <wp:simplePos x="0" y="0"/>
                    <wp:positionH relativeFrom="page">
                      <wp:align>center</wp:align>
                    </wp:positionH>
                    <mc:AlternateContent>
                      <mc:Choice Requires="wp14">
                        <wp:positionV relativeFrom="page">
                          <wp14:pctPosVOffset>55000</wp14:pctPosVOffset>
                        </wp:positionV>
                      </mc:Choice>
                      <mc:Fallback>
                        <wp:positionV relativeFrom="page">
                          <wp:posOffset>5532120</wp:posOffset>
                        </wp:positionV>
                      </mc:Fallback>
                    </mc:AlternateContent>
                    <wp:extent cx="6995795" cy="4023360"/>
                    <wp:effectExtent l="0" t="0" r="0" b="0"/>
                    <wp:wrapNone/>
                    <wp:docPr id="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795" cy="4023360"/>
                              <a:chOff x="613" y="8712"/>
                              <a:chExt cx="11016" cy="6336"/>
                            </a:xfrm>
                          </wpg:grpSpPr>
                          <wps:wsp>
                            <wps:cNvPr id="21" name="Rectangle 8"/>
                            <wps:cNvSpPr>
                              <a:spLocks noChangeArrowheads="1"/>
                            </wps:cNvSpPr>
                            <wps:spPr bwMode="auto">
                              <a:xfrm>
                                <a:off x="6058" y="8714"/>
                                <a:ext cx="5571" cy="6334"/>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C0504D"/>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FFFFFF"/>
                                    </a:solidFill>
                                    <a:miter lim="800000"/>
                                    <a:headEnd/>
                                    <a:tailEnd/>
                                  </a14:hiddenLine>
                                </a:ext>
                              </a:extLst>
                            </wps:spPr>
                            <wps:txbx>
                              <w:txbxContent>
                                <w:p w14:paraId="3CB993D3" w14:textId="77777777" w:rsidR="00650E61" w:rsidRPr="003D65B4" w:rsidRDefault="00650E61" w:rsidP="00497AAE">
                                  <w:pPr>
                                    <w:pStyle w:val="NoSpacing"/>
                                    <w:rPr>
                                      <w:rFonts w:ascii="Vitesse Book" w:hAnsi="Vitesse Book"/>
                                    </w:rPr>
                                  </w:pPr>
                                </w:p>
                              </w:txbxContent>
                            </wps:txbx>
                            <wps:bodyPr rot="0" vert="horz" wrap="square" lIns="91440" tIns="45720" rIns="91440" bIns="45720" anchor="t" anchorCtr="0" upright="1">
                              <a:noAutofit/>
                            </wps:bodyPr>
                          </wps:wsp>
                          <wps:wsp>
                            <wps:cNvPr id="22" name="Rectangle 9"/>
                            <wps:cNvSpPr>
                              <a:spLocks noChangeArrowheads="1"/>
                            </wps:cNvSpPr>
                            <wps:spPr bwMode="auto">
                              <a:xfrm>
                                <a:off x="613" y="8712"/>
                                <a:ext cx="4283" cy="633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C0504D"/>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FFFFFF"/>
                                    </a:solidFill>
                                    <a:miter lim="800000"/>
                                    <a:headEnd/>
                                    <a:tailEnd/>
                                  </a14:hiddenLine>
                                </a:ext>
                              </a:extLst>
                            </wps:spPr>
                            <wps:txbx>
                              <w:txbxContent>
                                <w:sdt>
                                  <w:sdtPr>
                                    <w:rPr>
                                      <w:rFonts w:ascii="Vitesse Book" w:hAnsi="Vitesse Book"/>
                                      <w:b/>
                                      <w:bCs/>
                                    </w:rPr>
                                    <w:alias w:val="Company"/>
                                    <w:id w:val="-1163849661"/>
                                    <w:showingPlcHdr/>
                                    <w:dataBinding w:prefixMappings="xmlns:ns0='http://schemas.openxmlformats.org/officeDocument/2006/extended-properties'" w:xpath="/ns0:Properties[1]/ns0:Company[1]" w:storeItemID="{6668398D-A668-4E3E-A5EB-62B293D839F1}"/>
                                    <w:text/>
                                  </w:sdtPr>
                                  <w:sdtEndPr/>
                                  <w:sdtContent>
                                    <w:p w14:paraId="711BED64" w14:textId="77777777" w:rsidR="00650E61" w:rsidRPr="003D65B4" w:rsidRDefault="00650E61" w:rsidP="00497AAE">
                                      <w:pPr>
                                        <w:pStyle w:val="NoSpacing"/>
                                        <w:jc w:val="right"/>
                                        <w:rPr>
                                          <w:rFonts w:ascii="Vitesse Book" w:hAnsi="Vitesse Book"/>
                                          <w:b/>
                                          <w:bCs/>
                                        </w:rPr>
                                      </w:pPr>
                                      <w:r>
                                        <w:rPr>
                                          <w:rFonts w:ascii="Vitesse Book" w:hAnsi="Vitesse Book"/>
                                          <w:b/>
                                          <w:bCs/>
                                        </w:rPr>
                                        <w:t xml:space="preserve">     </w:t>
                                      </w:r>
                                    </w:p>
                                  </w:sdtContent>
                                </w:sdt>
                                <w:sdt>
                                  <w:sdtPr>
                                    <w:rPr>
                                      <w:rFonts w:ascii="Vitesse Book" w:hAnsi="Vitesse Book"/>
                                      <w:b/>
                                      <w:bCs/>
                                    </w:rPr>
                                    <w:alias w:val="Address"/>
                                    <w:id w:val="526831453"/>
                                    <w:showingPlcHdr/>
                                    <w:dataBinding w:prefixMappings="xmlns:ns0='http://schemas.microsoft.com/office/2006/coverPageProps'" w:xpath="/ns0:CoverPageProperties[1]/ns0:CompanyAddress[1]" w:storeItemID="{55AF091B-3C7A-41E3-B477-F2FDAA23CFDA}"/>
                                    <w:text w:multiLine="1"/>
                                  </w:sdtPr>
                                  <w:sdtEndPr/>
                                  <w:sdtContent>
                                    <w:p w14:paraId="576F0126" w14:textId="77777777" w:rsidR="00650E61" w:rsidRPr="003D65B4" w:rsidRDefault="00650E61" w:rsidP="00497AAE">
                                      <w:pPr>
                                        <w:pStyle w:val="NoSpacing"/>
                                        <w:jc w:val="right"/>
                                        <w:rPr>
                                          <w:rFonts w:ascii="Vitesse Book" w:hAnsi="Vitesse Book"/>
                                          <w:b/>
                                          <w:bCs/>
                                        </w:rPr>
                                      </w:pPr>
                                      <w:r>
                                        <w:rPr>
                                          <w:rFonts w:ascii="Vitesse Book" w:hAnsi="Vitesse Book"/>
                                          <w:b/>
                                          <w:bCs/>
                                        </w:rPr>
                                        <w:t xml:space="preserve">     </w:t>
                                      </w:r>
                                    </w:p>
                                  </w:sdtContent>
                                </w:sdt>
                                <w:p w14:paraId="588BF754" w14:textId="77777777" w:rsidR="00650E61" w:rsidRDefault="00650E61" w:rsidP="00497AAE">
                                  <w:pPr>
                                    <w:pStyle w:val="NoSpacing"/>
                                    <w:jc w:val="right"/>
                                    <w:rPr>
                                      <w:b/>
                                      <w:bCs/>
                                    </w:rPr>
                                  </w:pPr>
                                </w:p>
                                <w:p w14:paraId="0C9C3A45" w14:textId="77777777" w:rsidR="00650E61" w:rsidRDefault="00650E61" w:rsidP="00497AAE">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w14:anchorId="5FDF81AA" id="Group 7" o:spid="_x0000_s1026" style="position:absolute;margin-left:0;margin-top:0;width:550.85pt;height:316.8pt;z-index:251662336;mso-width-percent:900;mso-height-percent:400;mso-top-percent:550;mso-position-horizontal:center;mso-position-horizontal-relative:page;mso-position-vertical-relative:page;mso-width-percent:900;mso-height-percent:400;mso-top-percent:550" coordorigin="613,8712" coordsize="11016,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" o:allowincell="f">
                    <v:rect id="Rectangle 8" o:spid="_x0000_s1027" style="position:absolute;left:6058;top:8714;width:557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v:textbox>
                        <w:txbxContent>
                          <w:p w14:paraId="3CB993D3" w14:textId="77777777" w:rsidR="00650E61" w:rsidRPr="003D65B4" w:rsidRDefault="00650E61" w:rsidP="00497AAE">
                            <w:pPr>
                              <w:pStyle w:val="NoSpacing"/>
                              <w:rPr>
                                <w:rFonts w:ascii="Vitesse Book" w:hAnsi="Vitesse Book"/>
                              </w:rPr>
                            </w:pPr>
                          </w:p>
                        </w:txbxContent>
                      </v:textbox>
                    </v:rect>
                    <v:rect id="Rectangle 9" o:spid="_x0000_s1028"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XpWcMA&#10;AADbAAAADwAAAGRycy9kb3ducmV2LnhtbESPwW7CMBBE75X4B2uReisORqIQMAhKkeiRwAes4iWJ&#10;iNchdiHh6+tKlXoczcwbzXLd2VrcqfWVYw3jUQKCOHem4kLD+bR/m4HwAdlg7Zg09ORhvRq8LDE1&#10;7sFHumehEBHCPkUNZQhNKqXPS7LoR64hjt7FtRZDlG0hTYuPCLe1VEkylRYrjgslNvRRUn7Nvq2G&#10;7Euddrdn/bk/zLd4U5PeXN57rV+H3WYBIlAX/sN/7YPRoBT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XpWcMAAADbAAAADwAAAAAAAAAAAAAAAACYAgAAZHJzL2Rv&#10;d25yZXYueG1sUEsFBgAAAAAEAAQA9QAAAIgDAAAAAA==&#10;" filled="f" stroked="f">
                      <v:textbox inset="0">
                        <w:txbxContent>
                          <w:sdt>
                            <w:sdtPr>
                              <w:rPr>
                                <w:rFonts w:ascii="Vitesse Book" w:hAnsi="Vitesse Book"/>
                                <w:b/>
                                <w:bCs/>
                              </w:rPr>
                              <w:alias w:val="Company"/>
                              <w:id w:val="-1163849661"/>
                              <w:showingPlcHdr/>
                              <w:dataBinding w:prefixMappings="xmlns:ns0='http://schemas.openxmlformats.org/officeDocument/2006/extended-properties'" w:xpath="/ns0:Properties[1]/ns0:Company[1]" w:storeItemID="{6668398D-A668-4E3E-A5EB-62B293D839F1}"/>
                              <w:text/>
                            </w:sdtPr>
                            <w:sdtEndPr/>
                            <w:sdtContent>
                              <w:p w14:paraId="711BED64" w14:textId="77777777" w:rsidR="00650E61" w:rsidRPr="003D65B4" w:rsidRDefault="00650E61" w:rsidP="00497AAE">
                                <w:pPr>
                                  <w:pStyle w:val="NoSpacing"/>
                                  <w:jc w:val="right"/>
                                  <w:rPr>
                                    <w:rFonts w:ascii="Vitesse Book" w:hAnsi="Vitesse Book"/>
                                    <w:b/>
                                    <w:bCs/>
                                  </w:rPr>
                                </w:pPr>
                                <w:r>
                                  <w:rPr>
                                    <w:rFonts w:ascii="Vitesse Book" w:hAnsi="Vitesse Book"/>
                                    <w:b/>
                                    <w:bCs/>
                                  </w:rPr>
                                  <w:t xml:space="preserve">     </w:t>
                                </w:r>
                              </w:p>
                            </w:sdtContent>
                          </w:sdt>
                          <w:sdt>
                            <w:sdtPr>
                              <w:rPr>
                                <w:rFonts w:ascii="Vitesse Book" w:hAnsi="Vitesse Book"/>
                                <w:b/>
                                <w:bCs/>
                              </w:rPr>
                              <w:alias w:val="Address"/>
                              <w:id w:val="526831453"/>
                              <w:showingPlcHdr/>
                              <w:dataBinding w:prefixMappings="xmlns:ns0='http://schemas.microsoft.com/office/2006/coverPageProps'" w:xpath="/ns0:CoverPageProperties[1]/ns0:CompanyAddress[1]" w:storeItemID="{55AF091B-3C7A-41E3-B477-F2FDAA23CFDA}"/>
                              <w:text w:multiLine="1"/>
                            </w:sdtPr>
                            <w:sdtEndPr/>
                            <w:sdtContent>
                              <w:p w14:paraId="576F0126" w14:textId="77777777" w:rsidR="00650E61" w:rsidRPr="003D65B4" w:rsidRDefault="00650E61" w:rsidP="00497AAE">
                                <w:pPr>
                                  <w:pStyle w:val="NoSpacing"/>
                                  <w:jc w:val="right"/>
                                  <w:rPr>
                                    <w:rFonts w:ascii="Vitesse Book" w:hAnsi="Vitesse Book"/>
                                    <w:b/>
                                    <w:bCs/>
                                  </w:rPr>
                                </w:pPr>
                                <w:r>
                                  <w:rPr>
                                    <w:rFonts w:ascii="Vitesse Book" w:hAnsi="Vitesse Book"/>
                                    <w:b/>
                                    <w:bCs/>
                                  </w:rPr>
                                  <w:t xml:space="preserve">     </w:t>
                                </w:r>
                              </w:p>
                            </w:sdtContent>
                          </w:sdt>
                          <w:p w14:paraId="588BF754" w14:textId="77777777" w:rsidR="00650E61" w:rsidRDefault="00650E61" w:rsidP="00497AAE">
                            <w:pPr>
                              <w:pStyle w:val="NoSpacing"/>
                              <w:jc w:val="right"/>
                              <w:rPr>
                                <w:b/>
                                <w:bCs/>
                              </w:rPr>
                            </w:pPr>
                          </w:p>
                          <w:p w14:paraId="0C9C3A45" w14:textId="77777777" w:rsidR="00650E61" w:rsidRDefault="00650E61" w:rsidP="00497AAE">
                            <w:pPr>
                              <w:pStyle w:val="NoSpacing"/>
                              <w:jc w:val="right"/>
                              <w:rPr>
                                <w:b/>
                                <w:bCs/>
                              </w:rPr>
                            </w:pPr>
                          </w:p>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BEB0DD" wp14:editId="5893DE4F">
                    <wp:simplePos x="0" y="0"/>
                    <wp:positionH relativeFrom="column">
                      <wp:posOffset>80010</wp:posOffset>
                    </wp:positionH>
                    <wp:positionV relativeFrom="paragraph">
                      <wp:posOffset>-114300</wp:posOffset>
                    </wp:positionV>
                    <wp:extent cx="523875" cy="5008880"/>
                    <wp:effectExtent l="76200" t="76200" r="85725" b="7747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5008880"/>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sdt>
                                <w:sdtPr>
                                  <w:rPr>
                                    <w:rFonts w:ascii="Tungsten Medium" w:hAnsi="Tungsten Medium"/>
                                    <w:bCs/>
                                    <w:color w:val="943634" w:themeColor="accent2" w:themeShade="BF"/>
                                    <w:sz w:val="100"/>
                                    <w:szCs w:val="100"/>
                                    <w14:numForm w14:val="lining"/>
                                  </w:rPr>
                                  <w:alias w:val="Year"/>
                                  <w:id w:val="-1663850487"/>
                                  <w:showingPlcHd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p w14:paraId="61161690" w14:textId="77777777" w:rsidR="00650E61" w:rsidRPr="003D65B4" w:rsidRDefault="00650E61" w:rsidP="00497AAE">
                                    <w:pPr>
                                      <w:pStyle w:val="NoSpacing"/>
                                      <w:jc w:val="right"/>
                                      <w:rPr>
                                        <w:rFonts w:ascii="Tungsten Medium" w:hAnsi="Tungsten Medium"/>
                                        <w:bCs/>
                                        <w:color w:val="943634" w:themeColor="accent2" w:themeShade="BF"/>
                                        <w:sz w:val="100"/>
                                        <w:szCs w:val="100"/>
                                        <w14:numForm w14:val="lining"/>
                                      </w:rPr>
                                    </w:pPr>
                                    <w:r>
                                      <w:rPr>
                                        <w:rFonts w:ascii="Tungsten Medium" w:hAnsi="Tungsten Medium"/>
                                        <w:bCs/>
                                        <w:color w:val="943634" w:themeColor="accent2" w:themeShade="BF"/>
                                        <w:sz w:val="100"/>
                                        <w:szCs w:val="100"/>
                                        <w14:numForm w14:val="lining"/>
                                      </w:rPr>
                                      <w:t xml:space="preserve">     </w:t>
                                    </w:r>
                                  </w:p>
                                </w:sdtContent>
                              </w:sdt>
                            </w:txbxContent>
                          </wps:txbx>
                          <wps:bodyPr rot="0" vert="vert270" wrap="square" lIns="9144" tIns="91440" rIns="9144" bIns="91440" anchor="ctr" anchorCtr="0" upright="1">
                            <a:noAutofit/>
                          </wps:bodyPr>
                        </wps:wsp>
                      </a:graphicData>
                    </a:graphic>
                    <wp14:sizeRelH relativeFrom="margin">
                      <wp14:pctWidth>0</wp14:pctWidth>
                    </wp14:sizeRelH>
                  </wp:anchor>
                </w:drawing>
              </mc:Choice>
              <mc:Fallback>
                <w:pict>
                  <v:rect w14:anchorId="32BEB0DD" id="Rectangle 5" o:spid="_x0000_s1029" style="position:absolute;margin-left:6.3pt;margin-top:-9pt;width:41.25pt;height:394.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" stroked="f" strokeweight="1pt">
                    <v:fill opacity="13107f"/>
                    <v:textbox style="layout-flow:vertical;mso-layout-flow-alt:bottom-to-top" inset=".72pt,7.2pt,.72pt,7.2pt">
                      <w:txbxContent>
                        <w:sdt>
                          <w:sdtPr>
                            <w:rPr>
                              <w:rFonts w:ascii="Tungsten Medium" w:hAnsi="Tungsten Medium"/>
                              <w:bCs/>
                              <w:color w:val="943634" w:themeColor="accent2" w:themeShade="BF"/>
                              <w:sz w:val="100"/>
                              <w:szCs w:val="100"/>
                              <w14:numForm w14:val="lining"/>
                            </w:rPr>
                            <w:alias w:val="Year"/>
                            <w:id w:val="-1663850487"/>
                            <w:showingPlcHd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p w14:paraId="61161690" w14:textId="77777777" w:rsidR="00650E61" w:rsidRPr="003D65B4" w:rsidRDefault="00650E61" w:rsidP="00497AAE">
                              <w:pPr>
                                <w:pStyle w:val="NoSpacing"/>
                                <w:jc w:val="right"/>
                                <w:rPr>
                                  <w:rFonts w:ascii="Tungsten Medium" w:hAnsi="Tungsten Medium"/>
                                  <w:bCs/>
                                  <w:color w:val="943634" w:themeColor="accent2" w:themeShade="BF"/>
                                  <w:sz w:val="100"/>
                                  <w:szCs w:val="100"/>
                                  <w14:numForm w14:val="lining"/>
                                </w:rPr>
                              </w:pPr>
                              <w:r>
                                <w:rPr>
                                  <w:rFonts w:ascii="Tungsten Medium" w:hAnsi="Tungsten Medium"/>
                                  <w:bCs/>
                                  <w:color w:val="943634" w:themeColor="accent2" w:themeShade="BF"/>
                                  <w:sz w:val="100"/>
                                  <w:szCs w:val="100"/>
                                  <w14:numForm w14:val="lining"/>
                                </w:rPr>
                                <w:t xml:space="preserve">     </w:t>
                              </w:r>
                            </w:p>
                          </w:sdtContent>
                        </w:sdt>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BC4563D" wp14:editId="762D3E52">
                    <wp:simplePos x="0" y="0"/>
                    <wp:positionH relativeFrom="column">
                      <wp:posOffset>431010</wp:posOffset>
                    </wp:positionH>
                    <wp:positionV relativeFrom="paragraph">
                      <wp:posOffset>-114030</wp:posOffset>
                    </wp:positionV>
                    <wp:extent cx="193079" cy="5008880"/>
                    <wp:effectExtent l="76200" t="76200" r="73660" b="7747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079" cy="5008880"/>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p w14:paraId="092CBB6D" w14:textId="77777777" w:rsidR="00650E61" w:rsidRDefault="00650E61" w:rsidP="00497AAE">
                                <w:pPr>
                                  <w:pStyle w:val="NoSpacing"/>
                                  <w:jc w:val="right"/>
                                  <w:rPr>
                                    <w:rFonts w:asciiTheme="majorHAnsi" w:eastAsiaTheme="majorEastAsia" w:hAnsiTheme="majorHAnsi" w:cstheme="majorBidi"/>
                                    <w:sz w:val="36"/>
                                  </w:rPr>
                                </w:pPr>
                              </w:p>
                            </w:txbxContent>
                          </wps:txbx>
                          <wps:bodyPr rot="0" vert="vert270" wrap="square" lIns="9144" tIns="91440" rIns="9144" bIns="91440" anchor="ctr" anchorCtr="0" upright="1">
                            <a:noAutofit/>
                          </wps:bodyPr>
                        </wps:wsp>
                      </a:graphicData>
                    </a:graphic>
                  </wp:anchor>
                </w:drawing>
              </mc:Choice>
              <mc:Fallback>
                <w:pict>
                  <v:rect w14:anchorId="3BC4563D" id="Rectangle 4" o:spid="_x0000_s1030" style="position:absolute;margin-left:33.95pt;margin-top:-9pt;width:15.2pt;height:39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" stroked="f" strokeweight="1pt">
                    <v:fill opacity="13107f"/>
                    <v:textbox style="layout-flow:vertical;mso-layout-flow-alt:bottom-to-top" inset=".72pt,7.2pt,.72pt,7.2pt">
                      <w:txbxContent>
                        <w:p w14:paraId="092CBB6D" w14:textId="77777777" w:rsidR="00650E61" w:rsidRDefault="00650E61" w:rsidP="00497AAE">
                          <w:pPr>
                            <w:pStyle w:val="NoSpacing"/>
                            <w:jc w:val="right"/>
                            <w:rPr>
                              <w:rFonts w:asciiTheme="majorHAnsi" w:eastAsiaTheme="majorEastAsia" w:hAnsiTheme="majorHAnsi" w:cstheme="majorBidi"/>
                              <w:sz w:val="36"/>
                            </w:rP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0BCB9AA" wp14:editId="232B7B90">
                    <wp:simplePos x="0" y="0"/>
                    <wp:positionH relativeFrom="column">
                      <wp:posOffset>-238125</wp:posOffset>
                    </wp:positionH>
                    <wp:positionV relativeFrom="paragraph">
                      <wp:posOffset>-180975</wp:posOffset>
                    </wp:positionV>
                    <wp:extent cx="553996" cy="5008880"/>
                    <wp:effectExtent l="76200" t="76200" r="74930" b="77470"/>
                    <wp:wrapNone/>
                    <wp:docPr id="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996" cy="5008880"/>
                            </a:xfrm>
                            <a:prstGeom prst="rect">
                              <a:avLst/>
                            </a:prstGeom>
                            <a:solidFill>
                              <a:schemeClr val="bg1">
                                <a:alpha val="20000"/>
                              </a:schemeClr>
                            </a:solidFill>
                            <a:ln w="12700">
                              <a:noFill/>
                              <a:miter lim="800000"/>
                              <a:headEnd/>
                              <a:tailEnd/>
                            </a:ln>
                            <a:effectLst>
                              <a:glow rad="63500">
                                <a:schemeClr val="bg1">
                                  <a:alpha val="80000"/>
                                </a:schemeClr>
                              </a:glow>
                            </a:effectLst>
                            <a:extLst/>
                          </wps:spPr>
                          <wps:txbx>
                            <w:txbxContent>
                              <w:sdt>
                                <w:sdtPr>
                                  <w:rPr>
                                    <w:rFonts w:ascii="Samantha Italic PRO" w:eastAsiaTheme="majorEastAsia" w:hAnsi="Samantha Italic PRO" w:cstheme="majorBidi"/>
                                    <w:b/>
                                    <w:bCs/>
                                    <w:sz w:val="70"/>
                                    <w:szCs w:val="70"/>
                                  </w:rPr>
                                  <w:alias w:val="Title"/>
                                  <w:id w:val="-429358283"/>
                                  <w:showingPlcHdr/>
                                  <w:dataBinding w:prefixMappings="xmlns:ns0='http://schemas.openxmlformats.org/package/2006/metadata/core-properties' xmlns:ns1='http://purl.org/dc/elements/1.1/'" w:xpath="/ns0:coreProperties[1]/ns1:title[1]" w:storeItemID="{6C3C8BC8-F283-45AE-878A-BAB7291924A1}"/>
                                  <w:text/>
                                </w:sdtPr>
                                <w:sdtEndPr/>
                                <w:sdtContent>
                                  <w:p w14:paraId="01B592E0" w14:textId="77777777" w:rsidR="00650E61" w:rsidRPr="003D65B4" w:rsidRDefault="00650E61" w:rsidP="00497AAE">
                                    <w:pPr>
                                      <w:pStyle w:val="NoSpacing"/>
                                      <w:jc w:val="right"/>
                                      <w:rPr>
                                        <w:rFonts w:ascii="Samantha Italic PRO" w:eastAsiaTheme="majorEastAsia" w:hAnsi="Samantha Italic PRO" w:cstheme="majorBidi"/>
                                        <w:b/>
                                        <w:bCs/>
                                        <w:sz w:val="70"/>
                                        <w:szCs w:val="70"/>
                                      </w:rPr>
                                    </w:pPr>
                                    <w:r>
                                      <w:rPr>
                                        <w:rFonts w:ascii="Samantha Italic PRO" w:eastAsiaTheme="majorEastAsia" w:hAnsi="Samantha Italic PRO" w:cstheme="majorBidi"/>
                                        <w:b/>
                                        <w:bCs/>
                                        <w:sz w:val="70"/>
                                        <w:szCs w:val="70"/>
                                      </w:rPr>
                                      <w:t xml:space="preserve">     </w:t>
                                    </w:r>
                                  </w:p>
                                </w:sdtContent>
                              </w:sdt>
                            </w:txbxContent>
                          </wps:txbx>
                          <wps:bodyPr rot="0" vert="vert270" wrap="square" lIns="9144" tIns="91440" rIns="9144" bIns="91440" anchor="ctr" anchorCtr="0" upright="1">
                            <a:noAutofit/>
                          </wps:bodyPr>
                        </wps:wsp>
                      </a:graphicData>
                    </a:graphic>
                  </wp:anchor>
                </w:drawing>
              </mc:Choice>
              <mc:Fallback>
                <w:pict>
                  <v:rect w14:anchorId="40BCB9AA" id="Rectangle 6" o:spid="_x0000_s1031" style="position:absolute;margin-left:-18.75pt;margin-top:-14.25pt;width:43.6pt;height:39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" fillcolor="white [3212]" stroked="f" strokeweight="1pt">
                    <v:fill opacity="13107f"/>
                    <v:textbox style="layout-flow:vertical;mso-layout-flow-alt:bottom-to-top" inset=".72pt,7.2pt,.72pt,7.2pt">
                      <w:txbxContent>
                        <w:sdt>
                          <w:sdtPr>
                            <w:rPr>
                              <w:rFonts w:ascii="Samantha Italic PRO" w:eastAsiaTheme="majorEastAsia" w:hAnsi="Samantha Italic PRO" w:cstheme="majorBidi"/>
                              <w:b/>
                              <w:bCs/>
                              <w:sz w:val="70"/>
                              <w:szCs w:val="70"/>
                            </w:rPr>
                            <w:alias w:val="Title"/>
                            <w:id w:val="-429358283"/>
                            <w:showingPlcHdr/>
                            <w:dataBinding w:prefixMappings="xmlns:ns0='http://schemas.openxmlformats.org/package/2006/metadata/core-properties' xmlns:ns1='http://purl.org/dc/elements/1.1/'" w:xpath="/ns0:coreProperties[1]/ns1:title[1]" w:storeItemID="{6C3C8BC8-F283-45AE-878A-BAB7291924A1}"/>
                            <w:text/>
                          </w:sdtPr>
                          <w:sdtEndPr/>
                          <w:sdtContent>
                            <w:p w14:paraId="01B592E0" w14:textId="77777777" w:rsidR="00650E61" w:rsidRPr="003D65B4" w:rsidRDefault="00650E61" w:rsidP="00497AAE">
                              <w:pPr>
                                <w:pStyle w:val="NoSpacing"/>
                                <w:jc w:val="right"/>
                                <w:rPr>
                                  <w:rFonts w:ascii="Samantha Italic PRO" w:eastAsiaTheme="majorEastAsia" w:hAnsi="Samantha Italic PRO" w:cstheme="majorBidi"/>
                                  <w:b/>
                                  <w:bCs/>
                                  <w:sz w:val="70"/>
                                  <w:szCs w:val="70"/>
                                </w:rPr>
                              </w:pPr>
                              <w:r>
                                <w:rPr>
                                  <w:rFonts w:ascii="Samantha Italic PRO" w:eastAsiaTheme="majorEastAsia" w:hAnsi="Samantha Italic PRO" w:cstheme="majorBidi"/>
                                  <w:b/>
                                  <w:bCs/>
                                  <w:sz w:val="70"/>
                                  <w:szCs w:val="70"/>
                                </w:rPr>
                                <w:t xml:space="preserve">     </w:t>
                              </w:r>
                            </w:p>
                          </w:sdtContent>
                        </w:sdt>
                      </w:txbxContent>
                    </v:textbox>
                  </v:rect>
                </w:pict>
              </mc:Fallback>
            </mc:AlternateContent>
          </w:r>
          <w:r>
            <w:rPr>
              <w:noProof/>
            </w:rPr>
            <w:drawing>
              <wp:inline distT="0" distB="0" distL="0" distR="0" wp14:anchorId="562FFDC1" wp14:editId="0A26C908">
                <wp:extent cx="6057900" cy="460720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RD_White.jpg"/>
                        <pic:cNvPicPr/>
                      </pic:nvPicPr>
                      <pic:blipFill>
                        <a:blip r:embed="rId7">
                          <a:extLst>
                            <a:ext uri="{28A0092B-C50C-407E-A947-70E740481C1C}">
                              <a14:useLocalDpi xmlns:a14="http://schemas.microsoft.com/office/drawing/2010/main" val="0"/>
                            </a:ext>
                          </a:extLst>
                        </a:blip>
                        <a:stretch>
                          <a:fillRect/>
                        </a:stretch>
                      </pic:blipFill>
                      <pic:spPr>
                        <a:xfrm>
                          <a:off x="0" y="0"/>
                          <a:ext cx="6055868" cy="4605655"/>
                        </a:xfrm>
                        <a:prstGeom prst="rect">
                          <a:avLst/>
                        </a:prstGeom>
                      </pic:spPr>
                    </pic:pic>
                  </a:graphicData>
                </a:graphic>
              </wp:inline>
            </w:drawing>
          </w:r>
        </w:p>
        <w:p w14:paraId="63639009" w14:textId="77777777" w:rsidR="00497AAE" w:rsidRDefault="00497AAE" w:rsidP="00497AAE"/>
        <w:p w14:paraId="7D99946A" w14:textId="77777777" w:rsidR="00497AAE" w:rsidRDefault="00497AAE" w:rsidP="00497AAE">
          <w:pPr>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br w:type="page"/>
          </w:r>
        </w:p>
      </w:sdtContent>
    </w:sdt>
    <w:p w14:paraId="07DF9CF9" w14:textId="77777777" w:rsidR="00497AAE" w:rsidRPr="0096372D" w:rsidRDefault="00497AAE" w:rsidP="00497AAE">
      <w:pPr>
        <w:pStyle w:val="NoSpacing"/>
        <w:jc w:val="center"/>
        <w:rPr>
          <w:rFonts w:asciiTheme="majorHAnsi" w:hAnsiTheme="majorHAnsi" w:cs="Arial"/>
          <w:b/>
          <w:bCs/>
          <w:sz w:val="72"/>
          <w:szCs w:val="72"/>
          <w:shd w:val="clear" w:color="auto" w:fill="FFFFFF"/>
        </w:rPr>
      </w:pPr>
      <w:r w:rsidRPr="0096372D">
        <w:rPr>
          <w:rFonts w:asciiTheme="majorHAnsi" w:hAnsiTheme="majorHAnsi" w:cs="Arial"/>
          <w:b/>
          <w:bCs/>
          <w:color w:val="000000"/>
          <w:sz w:val="72"/>
          <w:szCs w:val="72"/>
          <w:shd w:val="clear" w:color="auto" w:fill="FFFFFF"/>
        </w:rPr>
        <w:lastRenderedPageBreak/>
        <w:t>MarketingDepartment</w:t>
      </w:r>
    </w:p>
    <w:p w14:paraId="2895B6AE" w14:textId="77777777" w:rsidR="00497AAE" w:rsidRDefault="00497AAE" w:rsidP="00497AAE">
      <w:pPr>
        <w:pStyle w:val="NoSpacing"/>
        <w:rPr>
          <w:rFonts w:ascii="Vitesse Book" w:hAnsi="Vitesse Book"/>
          <w:color w:val="000000"/>
          <w:sz w:val="27"/>
          <w:szCs w:val="27"/>
        </w:rPr>
      </w:pPr>
      <w:r>
        <w:rPr>
          <w:rFonts w:ascii="Arial" w:hAnsi="Arial" w:cs="Arial"/>
          <w:b/>
          <w:bCs/>
          <w:noProof/>
          <w:color w:val="000000"/>
          <w:sz w:val="36"/>
          <w:szCs w:val="36"/>
          <w:shd w:val="clear" w:color="auto" w:fill="FFFFFF"/>
        </w:rPr>
        <w:drawing>
          <wp:inline distT="0" distB="0" distL="0" distR="0" wp14:anchorId="0CFAEB4F" wp14:editId="11220068">
            <wp:extent cx="5943600" cy="4238625"/>
            <wp:effectExtent l="171450" t="171450" r="190500"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ting Org Chart 20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386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28DE9DC" w14:textId="77777777" w:rsidR="00497AAE" w:rsidRPr="00F05D0D" w:rsidRDefault="00497AAE" w:rsidP="00497AAE">
      <w:pPr>
        <w:pStyle w:val="NoSpacing"/>
        <w:rPr>
          <w:rFonts w:ascii="Vitesse Book" w:hAnsi="Vitesse Book"/>
        </w:rPr>
      </w:pPr>
    </w:p>
    <w:p w14:paraId="69515CAF" w14:textId="77777777" w:rsidR="00497AAE" w:rsidRPr="00F05D0D" w:rsidRDefault="00497AAE" w:rsidP="00497AAE">
      <w:pPr>
        <w:pStyle w:val="NoSpacing"/>
        <w:rPr>
          <w:rFonts w:ascii="Vitesse Book" w:hAnsi="Vitesse Book"/>
        </w:rPr>
      </w:pPr>
    </w:p>
    <w:p w14:paraId="715D9584" w14:textId="77777777" w:rsidR="00497AAE" w:rsidRPr="00F05D0D" w:rsidRDefault="00497AAE" w:rsidP="00497AAE">
      <w:pPr>
        <w:pStyle w:val="NoSpacing"/>
        <w:rPr>
          <w:rFonts w:ascii="Vitesse Book" w:hAnsi="Vitesse Book"/>
        </w:rPr>
      </w:pPr>
    </w:p>
    <w:p w14:paraId="2E3DD108" w14:textId="77777777" w:rsidR="00497AAE" w:rsidRDefault="00497AAE" w:rsidP="00497AAE">
      <w:pPr>
        <w:pStyle w:val="NoSpacing"/>
        <w:rPr>
          <w:rFonts w:ascii="Vitesse Book" w:hAnsi="Vitesse Book"/>
        </w:rPr>
      </w:pPr>
    </w:p>
    <w:p w14:paraId="1488DEED" w14:textId="77777777" w:rsidR="00497AAE" w:rsidRDefault="00497AAE" w:rsidP="00497AAE">
      <w:pPr>
        <w:pStyle w:val="NoSpacing"/>
        <w:rPr>
          <w:rFonts w:ascii="Vitesse Book" w:hAnsi="Vitesse Book"/>
        </w:rPr>
      </w:pPr>
    </w:p>
    <w:p w14:paraId="61DCD45B" w14:textId="77777777" w:rsidR="00497AAE" w:rsidRDefault="00497AAE" w:rsidP="00497AAE">
      <w:pPr>
        <w:pStyle w:val="NoSpacing"/>
        <w:rPr>
          <w:rFonts w:ascii="Vitesse Book" w:hAnsi="Vitesse Book"/>
        </w:rPr>
      </w:pPr>
    </w:p>
    <w:p w14:paraId="6FCB91FB" w14:textId="77777777" w:rsidR="00497AAE" w:rsidRDefault="00497AAE" w:rsidP="00497AAE">
      <w:pPr>
        <w:pStyle w:val="NoSpacing"/>
        <w:rPr>
          <w:rFonts w:ascii="Vitesse Book" w:hAnsi="Vitesse Book"/>
        </w:rPr>
      </w:pPr>
    </w:p>
    <w:p w14:paraId="6FAC2BBD" w14:textId="77777777" w:rsidR="00497AAE" w:rsidRDefault="00497AAE" w:rsidP="00497AAE">
      <w:pPr>
        <w:pStyle w:val="NoSpacing"/>
        <w:rPr>
          <w:rFonts w:ascii="Vitesse Book" w:hAnsi="Vitesse Book"/>
        </w:rPr>
      </w:pPr>
    </w:p>
    <w:p w14:paraId="3B16DEAE" w14:textId="77777777" w:rsidR="00497AAE" w:rsidRDefault="00497AAE" w:rsidP="00497AAE">
      <w:pPr>
        <w:pStyle w:val="NoSpacing"/>
        <w:rPr>
          <w:rFonts w:ascii="Vitesse Book" w:hAnsi="Vitesse Book"/>
        </w:rPr>
      </w:pPr>
    </w:p>
    <w:p w14:paraId="77699E23" w14:textId="77777777" w:rsidR="00497AAE" w:rsidRDefault="00497AAE" w:rsidP="00497AAE">
      <w:pPr>
        <w:pStyle w:val="NoSpacing"/>
        <w:rPr>
          <w:rFonts w:ascii="Vitesse Book" w:hAnsi="Vitesse Book"/>
        </w:rPr>
      </w:pPr>
    </w:p>
    <w:p w14:paraId="29E49842" w14:textId="77777777" w:rsidR="00497AAE" w:rsidRDefault="00497AAE" w:rsidP="00497AAE">
      <w:pPr>
        <w:pStyle w:val="NoSpacing"/>
        <w:rPr>
          <w:rFonts w:ascii="Vitesse Book" w:hAnsi="Vitesse Book"/>
        </w:rPr>
      </w:pPr>
    </w:p>
    <w:p w14:paraId="41B1D30D" w14:textId="77777777" w:rsidR="00497AAE" w:rsidRDefault="00497AAE" w:rsidP="00497AAE">
      <w:pPr>
        <w:pStyle w:val="NoSpacing"/>
        <w:rPr>
          <w:rFonts w:ascii="Vitesse Book" w:hAnsi="Vitesse Book"/>
        </w:rPr>
      </w:pPr>
    </w:p>
    <w:p w14:paraId="5DFA609A" w14:textId="77777777" w:rsidR="00497AAE" w:rsidRDefault="00497AAE" w:rsidP="00497AAE">
      <w:pPr>
        <w:pStyle w:val="NoSpacing"/>
        <w:rPr>
          <w:rFonts w:ascii="Vitesse Book" w:hAnsi="Vitesse Book"/>
        </w:rPr>
      </w:pPr>
    </w:p>
    <w:p w14:paraId="6958EDB4" w14:textId="77777777" w:rsidR="00497AAE" w:rsidRDefault="00497AAE" w:rsidP="00497AAE">
      <w:pPr>
        <w:pStyle w:val="NoSpacing"/>
        <w:rPr>
          <w:rFonts w:ascii="Vitesse Book" w:hAnsi="Vitesse Book"/>
        </w:rPr>
      </w:pPr>
    </w:p>
    <w:p w14:paraId="13A3F29A" w14:textId="77777777" w:rsidR="00497AAE" w:rsidRPr="00F05D0D" w:rsidRDefault="00497AAE" w:rsidP="00497AAE">
      <w:pPr>
        <w:pStyle w:val="NoSpacing"/>
        <w:rPr>
          <w:rFonts w:ascii="Vitesse Book" w:hAnsi="Vitesse Book"/>
        </w:rPr>
      </w:pPr>
    </w:p>
    <w:p w14:paraId="139EBA1E" w14:textId="77777777" w:rsidR="00497AAE" w:rsidRDefault="00497AAE" w:rsidP="00497AAE">
      <w:pPr>
        <w:pStyle w:val="NoSpacing"/>
      </w:pPr>
    </w:p>
    <w:p w14:paraId="4B56BEE7" w14:textId="77777777" w:rsidR="00497AAE" w:rsidRDefault="00497AAE" w:rsidP="00497AAE">
      <w:pPr>
        <w:pStyle w:val="NoSpacing"/>
        <w:rPr>
          <w:rFonts w:ascii="Vitesse Book" w:hAnsi="Vitesse Book" w:cs="Arial"/>
          <w:b/>
          <w:bCs/>
          <w:color w:val="000000"/>
          <w:sz w:val="36"/>
          <w:szCs w:val="36"/>
          <w:shd w:val="clear" w:color="auto" w:fill="FFFFFF"/>
        </w:rPr>
      </w:pPr>
    </w:p>
    <w:p w14:paraId="59E691FD" w14:textId="77777777" w:rsidR="0023122F" w:rsidRDefault="0023122F" w:rsidP="00497AAE">
      <w:pPr>
        <w:pStyle w:val="NoSpacing"/>
        <w:rPr>
          <w:rFonts w:asciiTheme="majorHAnsi" w:hAnsiTheme="majorHAnsi" w:cs="Arial"/>
          <w:b/>
          <w:bCs/>
          <w:color w:val="000000"/>
          <w:sz w:val="24"/>
          <w:szCs w:val="24"/>
          <w:shd w:val="clear" w:color="auto" w:fill="FFFFFF"/>
        </w:rPr>
      </w:pPr>
    </w:p>
    <w:p w14:paraId="7D7B6A3A" w14:textId="77777777" w:rsidR="00497AAE" w:rsidRPr="0023122F" w:rsidRDefault="00497AAE" w:rsidP="00497AAE">
      <w:pPr>
        <w:pStyle w:val="NoSpacing"/>
        <w:rPr>
          <w:rFonts w:ascii="Calibri" w:hAnsi="Calibri"/>
          <w:color w:val="000000"/>
          <w:sz w:val="24"/>
          <w:szCs w:val="24"/>
        </w:rPr>
      </w:pPr>
      <w:r w:rsidRPr="0023122F">
        <w:rPr>
          <w:rFonts w:ascii="Calibri" w:hAnsi="Calibri" w:cs="Arial"/>
          <w:b/>
          <w:bCs/>
          <w:color w:val="000000"/>
          <w:sz w:val="24"/>
          <w:szCs w:val="24"/>
          <w:shd w:val="clear" w:color="auto" w:fill="FFFFFF"/>
        </w:rPr>
        <w:lastRenderedPageBreak/>
        <w:t>Marketing Director</w:t>
      </w:r>
    </w:p>
    <w:p w14:paraId="02A732AD" w14:textId="77777777" w:rsidR="00497AAE" w:rsidRPr="0023122F" w:rsidRDefault="00497AAE" w:rsidP="00497AAE">
      <w:pPr>
        <w:pStyle w:val="NoSpacing"/>
        <w:rPr>
          <w:rFonts w:ascii="Calibri" w:hAnsi="Calibri"/>
          <w:color w:val="000000"/>
          <w:sz w:val="24"/>
          <w:szCs w:val="24"/>
        </w:rPr>
      </w:pPr>
      <w:r w:rsidRPr="0023122F">
        <w:rPr>
          <w:rFonts w:ascii="Calibri" w:hAnsi="Calibri" w:cs="Arial"/>
          <w:color w:val="000000"/>
          <w:sz w:val="24"/>
          <w:szCs w:val="24"/>
          <w:shd w:val="clear" w:color="auto" w:fill="FFFFFF"/>
        </w:rPr>
        <w:t>Val Kerry</w:t>
      </w:r>
    </w:p>
    <w:p w14:paraId="634FD736" w14:textId="77777777" w:rsidR="00497AAE" w:rsidRPr="0023122F" w:rsidRDefault="00497AAE" w:rsidP="00497AAE">
      <w:pPr>
        <w:pStyle w:val="NoSpacing"/>
        <w:rPr>
          <w:rFonts w:ascii="Calibri" w:hAnsi="Calibri" w:cs="Arial"/>
          <w:color w:val="000000"/>
          <w:sz w:val="24"/>
          <w:szCs w:val="24"/>
        </w:rPr>
      </w:pPr>
    </w:p>
    <w:p w14:paraId="09000D96" w14:textId="77777777" w:rsidR="00497AAE" w:rsidRPr="0023122F" w:rsidRDefault="00497AAE" w:rsidP="00497AAE">
      <w:pPr>
        <w:pStyle w:val="NoSpacing"/>
        <w:rPr>
          <w:rFonts w:ascii="Calibri" w:hAnsi="Calibri" w:cs="Arial"/>
          <w:color w:val="000000"/>
          <w:sz w:val="24"/>
          <w:szCs w:val="24"/>
          <w:shd w:val="clear" w:color="auto" w:fill="FFFFFF"/>
        </w:rPr>
      </w:pPr>
      <w:r w:rsidRPr="0023122F">
        <w:rPr>
          <w:rFonts w:ascii="Calibri" w:hAnsi="Calibri" w:cs="Arial"/>
          <w:b/>
          <w:bCs/>
          <w:color w:val="000000"/>
          <w:sz w:val="24"/>
          <w:szCs w:val="24"/>
          <w:shd w:val="clear" w:color="auto" w:fill="FFFFFF"/>
        </w:rPr>
        <w:t>Web Manager</w:t>
      </w:r>
    </w:p>
    <w:p w14:paraId="6215EB3D" w14:textId="77777777" w:rsidR="00497AAE" w:rsidRPr="0023122F" w:rsidRDefault="00497AAE" w:rsidP="00497AAE">
      <w:pPr>
        <w:pStyle w:val="NoSpacing"/>
        <w:rPr>
          <w:rFonts w:ascii="Calibri" w:hAnsi="Calibri" w:cs="Arial"/>
          <w:color w:val="000000"/>
          <w:sz w:val="24"/>
          <w:szCs w:val="24"/>
          <w:shd w:val="clear" w:color="auto" w:fill="FFFFFF"/>
        </w:rPr>
      </w:pPr>
      <w:r w:rsidRPr="0023122F">
        <w:rPr>
          <w:rFonts w:ascii="Calibri" w:hAnsi="Calibri" w:cs="Arial"/>
          <w:color w:val="000000"/>
          <w:sz w:val="24"/>
          <w:szCs w:val="24"/>
          <w:shd w:val="clear" w:color="auto" w:fill="FFFFFF"/>
        </w:rPr>
        <w:t>Boi Division</w:t>
      </w:r>
    </w:p>
    <w:p w14:paraId="7DEE6264" w14:textId="77777777" w:rsidR="00497AAE" w:rsidRPr="0023122F" w:rsidRDefault="00497AAE" w:rsidP="00497AAE">
      <w:pPr>
        <w:pStyle w:val="NoSpacing"/>
        <w:rPr>
          <w:rFonts w:ascii="Calibri" w:hAnsi="Calibri" w:cs="Arial"/>
          <w:color w:val="000000"/>
          <w:sz w:val="24"/>
          <w:szCs w:val="24"/>
          <w:shd w:val="clear" w:color="auto" w:fill="FFFFFF"/>
        </w:rPr>
      </w:pPr>
    </w:p>
    <w:p w14:paraId="3D41915C" w14:textId="77777777" w:rsidR="00497AAE" w:rsidRPr="0023122F" w:rsidRDefault="00497AAE" w:rsidP="00497AAE">
      <w:pPr>
        <w:pStyle w:val="NoSpacing"/>
        <w:ind w:firstLine="720"/>
        <w:rPr>
          <w:rFonts w:ascii="Calibri" w:hAnsi="Calibri"/>
          <w:b/>
          <w:color w:val="000000"/>
          <w:sz w:val="24"/>
          <w:szCs w:val="24"/>
        </w:rPr>
      </w:pPr>
      <w:r w:rsidRPr="0023122F">
        <w:rPr>
          <w:rFonts w:ascii="Calibri" w:hAnsi="Calibri" w:cs="Arial"/>
          <w:b/>
          <w:color w:val="000000"/>
          <w:sz w:val="24"/>
          <w:szCs w:val="24"/>
          <w:shd w:val="clear" w:color="auto" w:fill="FFFFFF"/>
        </w:rPr>
        <w:t>Web Coordinator</w:t>
      </w:r>
    </w:p>
    <w:p w14:paraId="17725A27" w14:textId="77777777" w:rsidR="00497AAE" w:rsidRPr="0023122F" w:rsidRDefault="00497AAE" w:rsidP="00497AAE">
      <w:pPr>
        <w:pStyle w:val="NoSpacing"/>
        <w:ind w:firstLine="720"/>
        <w:rPr>
          <w:rFonts w:ascii="Calibri" w:hAnsi="Calibri" w:cs="Arial"/>
          <w:color w:val="000000"/>
          <w:sz w:val="24"/>
          <w:szCs w:val="24"/>
          <w:shd w:val="clear" w:color="auto" w:fill="FFFFFF"/>
        </w:rPr>
      </w:pPr>
      <w:r w:rsidRPr="0023122F">
        <w:rPr>
          <w:rFonts w:ascii="Calibri" w:hAnsi="Calibri" w:cs="Arial"/>
          <w:color w:val="000000"/>
          <w:sz w:val="24"/>
          <w:szCs w:val="24"/>
          <w:shd w:val="clear" w:color="auto" w:fill="FFFFFF"/>
        </w:rPr>
        <w:t>Lonescar</w:t>
      </w:r>
    </w:p>
    <w:p w14:paraId="18F95AF2" w14:textId="77777777" w:rsidR="00497AAE" w:rsidRPr="0023122F" w:rsidRDefault="00497AAE" w:rsidP="00497AAE">
      <w:pPr>
        <w:pStyle w:val="NoSpacing"/>
        <w:rPr>
          <w:rFonts w:ascii="Calibri" w:hAnsi="Calibri" w:cs="Arial"/>
          <w:b/>
          <w:bCs/>
          <w:color w:val="000000"/>
          <w:sz w:val="24"/>
          <w:szCs w:val="24"/>
          <w:shd w:val="clear" w:color="auto" w:fill="FFFFFF"/>
        </w:rPr>
      </w:pPr>
    </w:p>
    <w:p w14:paraId="3122A20C" w14:textId="77777777" w:rsidR="00497AAE" w:rsidRPr="0023122F" w:rsidRDefault="00497AAE" w:rsidP="00497AAE">
      <w:pPr>
        <w:pStyle w:val="NoSpacing"/>
        <w:ind w:firstLine="720"/>
        <w:rPr>
          <w:rFonts w:ascii="Calibri" w:hAnsi="Calibri"/>
          <w:b/>
          <w:color w:val="000000"/>
          <w:sz w:val="24"/>
          <w:szCs w:val="24"/>
        </w:rPr>
      </w:pPr>
      <w:r w:rsidRPr="0023122F">
        <w:rPr>
          <w:rFonts w:ascii="Calibri" w:hAnsi="Calibri" w:cs="Arial"/>
          <w:b/>
          <w:bCs/>
          <w:color w:val="000000"/>
          <w:sz w:val="24"/>
          <w:szCs w:val="24"/>
          <w:shd w:val="clear" w:color="auto" w:fill="FFFFFF"/>
        </w:rPr>
        <w:t>Social Media Coordinator</w:t>
      </w:r>
    </w:p>
    <w:p w14:paraId="18AF7FAD" w14:textId="77777777" w:rsidR="00497AAE" w:rsidRPr="0023122F" w:rsidRDefault="00497AAE" w:rsidP="00497AAE">
      <w:pPr>
        <w:pStyle w:val="NoSpacing"/>
        <w:ind w:firstLine="720"/>
        <w:rPr>
          <w:rFonts w:ascii="Calibri" w:hAnsi="Calibri"/>
          <w:color w:val="000000"/>
          <w:sz w:val="24"/>
          <w:szCs w:val="24"/>
        </w:rPr>
      </w:pPr>
      <w:r w:rsidRPr="0023122F">
        <w:rPr>
          <w:rFonts w:ascii="Calibri" w:hAnsi="Calibri" w:cs="Arial"/>
          <w:color w:val="000000"/>
          <w:sz w:val="24"/>
          <w:szCs w:val="24"/>
          <w:shd w:val="clear" w:color="auto" w:fill="FFFFFF"/>
        </w:rPr>
        <w:t>Rozy B Hind</w:t>
      </w:r>
    </w:p>
    <w:p w14:paraId="1FC1D71B" w14:textId="77777777" w:rsidR="00497AAE" w:rsidRPr="0023122F" w:rsidRDefault="00497AAE" w:rsidP="00497AAE">
      <w:pPr>
        <w:pStyle w:val="NoSpacing"/>
        <w:rPr>
          <w:rFonts w:ascii="Calibri" w:hAnsi="Calibri" w:cs="Arial"/>
          <w:b/>
          <w:bCs/>
          <w:color w:val="000000"/>
          <w:sz w:val="24"/>
          <w:szCs w:val="24"/>
          <w:shd w:val="clear" w:color="auto" w:fill="FFFFFF"/>
        </w:rPr>
      </w:pPr>
    </w:p>
    <w:p w14:paraId="6A65F6AE" w14:textId="77777777" w:rsidR="00497AAE" w:rsidRPr="0023122F" w:rsidRDefault="00497AAE" w:rsidP="00497AAE">
      <w:pPr>
        <w:pStyle w:val="NoSpacing"/>
        <w:ind w:left="720" w:firstLine="720"/>
        <w:rPr>
          <w:rFonts w:ascii="Calibri" w:hAnsi="Calibri"/>
          <w:b/>
          <w:color w:val="000000"/>
          <w:sz w:val="24"/>
          <w:szCs w:val="24"/>
        </w:rPr>
      </w:pPr>
      <w:r w:rsidRPr="0023122F">
        <w:rPr>
          <w:rFonts w:ascii="Calibri" w:hAnsi="Calibri" w:cs="Arial"/>
          <w:b/>
          <w:bCs/>
          <w:color w:val="000000"/>
          <w:sz w:val="24"/>
          <w:szCs w:val="24"/>
          <w:shd w:val="clear" w:color="auto" w:fill="FFFFFF"/>
        </w:rPr>
        <w:t>Social Media Committee</w:t>
      </w:r>
    </w:p>
    <w:p w14:paraId="64B5632D" w14:textId="77777777" w:rsidR="00497AAE" w:rsidRPr="0023122F" w:rsidRDefault="00497AAE" w:rsidP="00497AAE">
      <w:pPr>
        <w:pStyle w:val="NoSpacing"/>
        <w:ind w:left="720" w:firstLine="720"/>
        <w:rPr>
          <w:rFonts w:ascii="Calibri" w:hAnsi="Calibri"/>
          <w:color w:val="000000"/>
          <w:sz w:val="24"/>
          <w:szCs w:val="24"/>
        </w:rPr>
      </w:pPr>
      <w:r w:rsidRPr="0023122F">
        <w:rPr>
          <w:rFonts w:ascii="Calibri" w:hAnsi="Calibri" w:cs="Arial"/>
          <w:color w:val="000000"/>
          <w:sz w:val="24"/>
          <w:szCs w:val="24"/>
          <w:shd w:val="clear" w:color="auto" w:fill="FFFFFF"/>
        </w:rPr>
        <w:t>Bama</w:t>
      </w:r>
    </w:p>
    <w:p w14:paraId="1DAA99C1" w14:textId="77777777" w:rsidR="00497AAE" w:rsidRPr="0023122F" w:rsidRDefault="00497AAE" w:rsidP="00497AAE">
      <w:pPr>
        <w:pStyle w:val="NoSpacing"/>
        <w:ind w:left="720" w:firstLine="720"/>
        <w:rPr>
          <w:rFonts w:ascii="Calibri" w:hAnsi="Calibri" w:cs="Arial"/>
          <w:color w:val="000000"/>
          <w:sz w:val="24"/>
          <w:szCs w:val="24"/>
          <w:shd w:val="clear" w:color="auto" w:fill="FFFFFF"/>
        </w:rPr>
      </w:pPr>
      <w:r w:rsidRPr="0023122F">
        <w:rPr>
          <w:rFonts w:ascii="Calibri" w:hAnsi="Calibri" w:cs="Arial"/>
          <w:color w:val="000000"/>
          <w:sz w:val="24"/>
          <w:szCs w:val="24"/>
          <w:shd w:val="clear" w:color="auto" w:fill="FFFFFF"/>
        </w:rPr>
        <w:t>Boss</w:t>
      </w:r>
    </w:p>
    <w:p w14:paraId="34D943E0" w14:textId="77777777" w:rsidR="00497AAE" w:rsidRPr="0023122F" w:rsidRDefault="00497AAE" w:rsidP="00497AAE">
      <w:pPr>
        <w:pStyle w:val="NoSpacing"/>
        <w:ind w:left="720" w:firstLine="720"/>
        <w:rPr>
          <w:rFonts w:ascii="Calibri" w:hAnsi="Calibri"/>
          <w:color w:val="000000"/>
          <w:sz w:val="24"/>
          <w:szCs w:val="24"/>
        </w:rPr>
      </w:pPr>
      <w:r w:rsidRPr="0023122F">
        <w:rPr>
          <w:rFonts w:ascii="Calibri" w:hAnsi="Calibri" w:cs="Arial"/>
          <w:color w:val="000000"/>
          <w:sz w:val="24"/>
          <w:szCs w:val="24"/>
          <w:shd w:val="clear" w:color="auto" w:fill="FFFFFF"/>
        </w:rPr>
        <w:t>Val Kerry</w:t>
      </w:r>
    </w:p>
    <w:p w14:paraId="0E0DBC26" w14:textId="77777777" w:rsidR="00497AAE" w:rsidRPr="0023122F" w:rsidRDefault="00497AAE" w:rsidP="00497AAE">
      <w:pPr>
        <w:pStyle w:val="NoSpacing"/>
        <w:ind w:left="720" w:firstLine="720"/>
        <w:rPr>
          <w:rFonts w:ascii="Calibri" w:hAnsi="Calibri" w:cs="Arial"/>
          <w:color w:val="000000"/>
          <w:sz w:val="24"/>
          <w:szCs w:val="24"/>
          <w:shd w:val="clear" w:color="auto" w:fill="FFFFFF"/>
        </w:rPr>
      </w:pPr>
      <w:r w:rsidRPr="0023122F">
        <w:rPr>
          <w:rFonts w:ascii="Calibri" w:hAnsi="Calibri" w:cs="Arial"/>
          <w:color w:val="000000"/>
          <w:sz w:val="24"/>
          <w:szCs w:val="24"/>
          <w:shd w:val="clear" w:color="auto" w:fill="FFFFFF"/>
        </w:rPr>
        <w:t>Rozy</w:t>
      </w:r>
    </w:p>
    <w:p w14:paraId="3FF7B421" w14:textId="77777777" w:rsidR="00497AAE" w:rsidRPr="0023122F" w:rsidRDefault="00497AAE" w:rsidP="00497AAE">
      <w:pPr>
        <w:pStyle w:val="NoSpacing"/>
        <w:ind w:left="720" w:firstLine="720"/>
        <w:rPr>
          <w:rFonts w:ascii="Calibri" w:hAnsi="Calibri" w:cs="Arial"/>
          <w:color w:val="000000"/>
          <w:sz w:val="24"/>
          <w:szCs w:val="24"/>
          <w:shd w:val="clear" w:color="auto" w:fill="FFFFFF"/>
        </w:rPr>
      </w:pPr>
      <w:r w:rsidRPr="0023122F">
        <w:rPr>
          <w:rFonts w:ascii="Calibri" w:hAnsi="Calibri" w:cs="Arial"/>
          <w:color w:val="000000"/>
          <w:sz w:val="24"/>
          <w:szCs w:val="24"/>
          <w:shd w:val="clear" w:color="auto" w:fill="FFFFFF"/>
        </w:rPr>
        <w:t>Bentley</w:t>
      </w:r>
    </w:p>
    <w:p w14:paraId="1CC623EB" w14:textId="77777777" w:rsidR="00497AAE" w:rsidRPr="0023122F" w:rsidRDefault="00497AAE" w:rsidP="00497AAE">
      <w:pPr>
        <w:pStyle w:val="NoSpacing"/>
        <w:ind w:left="720" w:firstLine="720"/>
        <w:rPr>
          <w:rFonts w:ascii="Calibri" w:hAnsi="Calibri" w:cs="Arial"/>
          <w:color w:val="000000"/>
          <w:sz w:val="24"/>
          <w:szCs w:val="24"/>
          <w:shd w:val="clear" w:color="auto" w:fill="FFFFFF"/>
        </w:rPr>
      </w:pPr>
      <w:r w:rsidRPr="0023122F">
        <w:rPr>
          <w:rFonts w:ascii="Calibri" w:hAnsi="Calibri" w:cs="Arial"/>
          <w:color w:val="000000"/>
          <w:sz w:val="24"/>
          <w:szCs w:val="24"/>
          <w:shd w:val="clear" w:color="auto" w:fill="FFFFFF"/>
        </w:rPr>
        <w:t>Ninja</w:t>
      </w:r>
      <w:r w:rsidRPr="0023122F">
        <w:rPr>
          <w:rFonts w:ascii="Calibri" w:hAnsi="Calibri" w:cs="Arial"/>
          <w:color w:val="000000"/>
          <w:sz w:val="24"/>
          <w:szCs w:val="24"/>
          <w:shd w:val="clear" w:color="auto" w:fill="FFFFFF"/>
        </w:rPr>
        <w:tab/>
      </w:r>
    </w:p>
    <w:p w14:paraId="785C9E3F" w14:textId="77777777" w:rsidR="00497AAE" w:rsidRPr="0023122F" w:rsidRDefault="00497AAE" w:rsidP="00497AAE">
      <w:pPr>
        <w:pStyle w:val="NoSpacing"/>
        <w:tabs>
          <w:tab w:val="left" w:pos="2175"/>
        </w:tabs>
        <w:rPr>
          <w:rFonts w:ascii="Calibri" w:hAnsi="Calibri"/>
          <w:color w:val="000000"/>
          <w:sz w:val="24"/>
          <w:szCs w:val="24"/>
        </w:rPr>
      </w:pPr>
      <w:r w:rsidRPr="0023122F">
        <w:rPr>
          <w:rFonts w:ascii="Calibri" w:hAnsi="Calibri"/>
          <w:color w:val="000000"/>
          <w:sz w:val="24"/>
          <w:szCs w:val="24"/>
        </w:rPr>
        <w:br/>
      </w:r>
      <w:r w:rsidRPr="0023122F">
        <w:rPr>
          <w:rFonts w:ascii="Calibri" w:hAnsi="Calibri" w:cs="Arial"/>
          <w:b/>
          <w:bCs/>
          <w:color w:val="000000"/>
          <w:sz w:val="24"/>
          <w:szCs w:val="24"/>
          <w:shd w:val="clear" w:color="auto" w:fill="FFFFFF"/>
        </w:rPr>
        <w:t>Public Relations Manager</w:t>
      </w:r>
    </w:p>
    <w:p w14:paraId="142FD9B7" w14:textId="5C164762" w:rsidR="00497AAE" w:rsidRPr="0023122F" w:rsidRDefault="00AE4079" w:rsidP="00497AAE">
      <w:pPr>
        <w:pStyle w:val="NoSpacing"/>
        <w:rPr>
          <w:rFonts w:ascii="Calibri" w:hAnsi="Calibri"/>
          <w:color w:val="000000"/>
          <w:sz w:val="24"/>
          <w:szCs w:val="24"/>
        </w:rPr>
      </w:pPr>
      <w:r>
        <w:rPr>
          <w:rFonts w:ascii="Calibri" w:hAnsi="Calibri" w:cs="Arial"/>
          <w:color w:val="000000"/>
          <w:sz w:val="24"/>
          <w:szCs w:val="24"/>
          <w:shd w:val="clear" w:color="auto" w:fill="FFFFFF"/>
        </w:rPr>
        <w:t>Shanx A Lot</w:t>
      </w:r>
    </w:p>
    <w:p w14:paraId="0ABFFAA8" w14:textId="77777777" w:rsidR="00497AAE" w:rsidRPr="0023122F" w:rsidRDefault="00497AAE" w:rsidP="00497AAE">
      <w:pPr>
        <w:pStyle w:val="NoSpacing"/>
        <w:rPr>
          <w:rFonts w:ascii="Calibri" w:hAnsi="Calibri" w:cs="Arial"/>
          <w:b/>
          <w:bCs/>
          <w:color w:val="000000"/>
          <w:sz w:val="24"/>
          <w:szCs w:val="24"/>
          <w:shd w:val="clear" w:color="auto" w:fill="FFFFFF"/>
        </w:rPr>
      </w:pPr>
    </w:p>
    <w:p w14:paraId="01FFA2DA" w14:textId="77777777" w:rsidR="00497AAE" w:rsidRPr="0023122F" w:rsidRDefault="00497AAE" w:rsidP="00497AAE">
      <w:pPr>
        <w:pStyle w:val="NoSpacing"/>
        <w:ind w:firstLine="720"/>
        <w:rPr>
          <w:rFonts w:ascii="Calibri" w:hAnsi="Calibri"/>
          <w:color w:val="000000"/>
          <w:sz w:val="24"/>
          <w:szCs w:val="24"/>
        </w:rPr>
      </w:pPr>
      <w:r w:rsidRPr="0023122F">
        <w:rPr>
          <w:rFonts w:ascii="Calibri" w:hAnsi="Calibri" w:cs="Arial"/>
          <w:b/>
          <w:bCs/>
          <w:color w:val="000000"/>
          <w:sz w:val="24"/>
          <w:szCs w:val="24"/>
          <w:shd w:val="clear" w:color="auto" w:fill="FFFFFF"/>
        </w:rPr>
        <w:t>Charity Coordinator</w:t>
      </w:r>
    </w:p>
    <w:p w14:paraId="471731ED" w14:textId="3C92AC9B" w:rsidR="00497AAE" w:rsidRDefault="00BC43B8" w:rsidP="00497AAE">
      <w:pPr>
        <w:pStyle w:val="NoSpacing"/>
        <w:ind w:firstLine="720"/>
        <w:rPr>
          <w:rFonts w:ascii="Calibri" w:hAnsi="Calibri"/>
          <w:color w:val="000000"/>
          <w:sz w:val="24"/>
          <w:szCs w:val="24"/>
        </w:rPr>
      </w:pPr>
      <w:r>
        <w:rPr>
          <w:rFonts w:ascii="Calibri" w:hAnsi="Calibri"/>
          <w:color w:val="000000"/>
          <w:sz w:val="24"/>
          <w:szCs w:val="24"/>
        </w:rPr>
        <w:t>Catty Whompass</w:t>
      </w:r>
    </w:p>
    <w:p w14:paraId="61F49D68" w14:textId="77777777" w:rsidR="00BC43B8" w:rsidRDefault="00BC43B8" w:rsidP="00497AAE">
      <w:pPr>
        <w:pStyle w:val="NoSpacing"/>
        <w:ind w:firstLine="720"/>
        <w:rPr>
          <w:rFonts w:ascii="Calibri" w:hAnsi="Calibri"/>
          <w:color w:val="000000"/>
          <w:sz w:val="24"/>
          <w:szCs w:val="24"/>
        </w:rPr>
      </w:pPr>
    </w:p>
    <w:p w14:paraId="00479C97" w14:textId="2FA7303C" w:rsidR="00BC43B8" w:rsidRPr="00BC43B8" w:rsidRDefault="00BC43B8" w:rsidP="00497AAE">
      <w:pPr>
        <w:pStyle w:val="NoSpacing"/>
        <w:ind w:firstLine="720"/>
        <w:rPr>
          <w:rFonts w:ascii="Calibri" w:hAnsi="Calibri"/>
          <w:b/>
          <w:color w:val="000000"/>
          <w:sz w:val="24"/>
          <w:szCs w:val="24"/>
        </w:rPr>
      </w:pPr>
      <w:r w:rsidRPr="00BC43B8">
        <w:rPr>
          <w:rFonts w:ascii="Calibri" w:hAnsi="Calibri"/>
          <w:b/>
          <w:color w:val="000000"/>
          <w:sz w:val="24"/>
          <w:szCs w:val="24"/>
        </w:rPr>
        <w:t>Event Coordinator</w:t>
      </w:r>
    </w:p>
    <w:p w14:paraId="564EFF5B" w14:textId="3BF23E6C" w:rsidR="00BC43B8" w:rsidRPr="0023122F" w:rsidRDefault="00BC43B8" w:rsidP="00497AAE">
      <w:pPr>
        <w:pStyle w:val="NoSpacing"/>
        <w:ind w:firstLine="720"/>
        <w:rPr>
          <w:rFonts w:ascii="Calibri" w:hAnsi="Calibri"/>
          <w:color w:val="000000"/>
          <w:sz w:val="24"/>
          <w:szCs w:val="24"/>
        </w:rPr>
      </w:pPr>
      <w:r>
        <w:rPr>
          <w:rFonts w:ascii="Calibri" w:hAnsi="Calibri"/>
          <w:color w:val="000000"/>
          <w:sz w:val="24"/>
          <w:szCs w:val="24"/>
        </w:rPr>
        <w:t>Juicy Cooter</w:t>
      </w:r>
    </w:p>
    <w:p w14:paraId="5FE33BCC" w14:textId="77777777" w:rsidR="00497AAE" w:rsidRPr="0023122F" w:rsidRDefault="00497AAE" w:rsidP="00497AAE">
      <w:pPr>
        <w:pStyle w:val="NoSpacing"/>
        <w:rPr>
          <w:rFonts w:ascii="Calibri" w:hAnsi="Calibri" w:cs="Arial"/>
          <w:b/>
          <w:bCs/>
          <w:color w:val="000000"/>
          <w:sz w:val="24"/>
          <w:szCs w:val="24"/>
          <w:shd w:val="clear" w:color="auto" w:fill="FFFFFF"/>
        </w:rPr>
      </w:pPr>
    </w:p>
    <w:p w14:paraId="2B79E4C4" w14:textId="77777777" w:rsidR="00497AAE" w:rsidRPr="0023122F" w:rsidRDefault="00497AAE" w:rsidP="00497AAE">
      <w:pPr>
        <w:pStyle w:val="NoSpacing"/>
        <w:ind w:firstLine="720"/>
        <w:rPr>
          <w:rFonts w:ascii="Calibri" w:hAnsi="Calibri"/>
          <w:color w:val="000000"/>
          <w:sz w:val="24"/>
          <w:szCs w:val="24"/>
        </w:rPr>
      </w:pPr>
      <w:r w:rsidRPr="0023122F">
        <w:rPr>
          <w:rFonts w:ascii="Calibri" w:hAnsi="Calibri" w:cs="Arial"/>
          <w:b/>
          <w:bCs/>
          <w:color w:val="000000"/>
          <w:sz w:val="24"/>
          <w:szCs w:val="24"/>
          <w:shd w:val="clear" w:color="auto" w:fill="FFFFFF"/>
        </w:rPr>
        <w:t>Copy Writer</w:t>
      </w:r>
    </w:p>
    <w:p w14:paraId="7E49FD01" w14:textId="77777777" w:rsidR="00497AAE" w:rsidRPr="0023122F" w:rsidRDefault="00497AAE" w:rsidP="00497AAE">
      <w:pPr>
        <w:pStyle w:val="NoSpacing"/>
        <w:ind w:firstLine="720"/>
        <w:rPr>
          <w:rFonts w:ascii="Calibri" w:hAnsi="Calibri"/>
          <w:color w:val="000000"/>
          <w:sz w:val="24"/>
          <w:szCs w:val="24"/>
        </w:rPr>
      </w:pPr>
      <w:r w:rsidRPr="0023122F">
        <w:rPr>
          <w:rFonts w:ascii="Calibri" w:hAnsi="Calibri" w:cs="Arial"/>
          <w:color w:val="000000"/>
          <w:sz w:val="24"/>
          <w:szCs w:val="24"/>
          <w:shd w:val="clear" w:color="auto" w:fill="FFFFFF"/>
        </w:rPr>
        <w:t>Sab A. Taj</w:t>
      </w:r>
    </w:p>
    <w:p w14:paraId="777C0C57" w14:textId="77777777" w:rsidR="00497AAE" w:rsidRPr="0023122F" w:rsidRDefault="00497AAE" w:rsidP="00497AAE">
      <w:pPr>
        <w:pStyle w:val="NoSpacing"/>
        <w:rPr>
          <w:rFonts w:ascii="Calibri" w:hAnsi="Calibri" w:cs="Arial"/>
          <w:b/>
          <w:bCs/>
          <w:color w:val="000000"/>
          <w:sz w:val="24"/>
          <w:szCs w:val="24"/>
          <w:shd w:val="clear" w:color="auto" w:fill="FFFFFF"/>
        </w:rPr>
      </w:pPr>
    </w:p>
    <w:p w14:paraId="6CF264E8" w14:textId="77777777" w:rsidR="00497AAE" w:rsidRPr="0023122F" w:rsidRDefault="00497AAE" w:rsidP="00497AAE">
      <w:pPr>
        <w:pStyle w:val="NoSpacing"/>
        <w:ind w:firstLine="720"/>
        <w:rPr>
          <w:rFonts w:ascii="Calibri" w:hAnsi="Calibri"/>
          <w:color w:val="000000"/>
          <w:sz w:val="24"/>
          <w:szCs w:val="24"/>
        </w:rPr>
      </w:pPr>
      <w:r w:rsidRPr="0023122F">
        <w:rPr>
          <w:rFonts w:ascii="Calibri" w:hAnsi="Calibri" w:cs="Arial"/>
          <w:b/>
          <w:bCs/>
          <w:color w:val="000000"/>
          <w:sz w:val="24"/>
          <w:szCs w:val="24"/>
          <w:shd w:val="clear" w:color="auto" w:fill="FFFFFF"/>
        </w:rPr>
        <w:t>Email Coordinator</w:t>
      </w:r>
    </w:p>
    <w:p w14:paraId="2A160980" w14:textId="77777777" w:rsidR="00497AAE" w:rsidRPr="0023122F" w:rsidRDefault="00497AAE" w:rsidP="00497AAE">
      <w:pPr>
        <w:pStyle w:val="NoSpacing"/>
        <w:ind w:firstLine="720"/>
        <w:rPr>
          <w:rFonts w:ascii="Calibri" w:hAnsi="Calibri"/>
          <w:sz w:val="24"/>
          <w:szCs w:val="24"/>
        </w:rPr>
      </w:pPr>
      <w:r w:rsidRPr="0023122F">
        <w:rPr>
          <w:rFonts w:ascii="Calibri" w:hAnsi="Calibri"/>
          <w:sz w:val="24"/>
          <w:szCs w:val="24"/>
        </w:rPr>
        <w:t>Genna Lee</w:t>
      </w:r>
    </w:p>
    <w:p w14:paraId="2A7738A9" w14:textId="77777777" w:rsidR="00497AAE" w:rsidRPr="0023122F" w:rsidRDefault="00497AAE" w:rsidP="00497AAE">
      <w:pPr>
        <w:pStyle w:val="NoSpacing"/>
        <w:rPr>
          <w:rFonts w:ascii="Calibri" w:hAnsi="Calibri" w:cs="Arial"/>
          <w:b/>
          <w:bCs/>
          <w:color w:val="000000"/>
          <w:sz w:val="24"/>
          <w:szCs w:val="24"/>
          <w:shd w:val="clear" w:color="auto" w:fill="FFFFFF"/>
        </w:rPr>
      </w:pPr>
    </w:p>
    <w:p w14:paraId="3AC577F9" w14:textId="77777777" w:rsidR="00497AAE" w:rsidRPr="0023122F" w:rsidRDefault="00497AAE" w:rsidP="00497AAE">
      <w:pPr>
        <w:pStyle w:val="NoSpacing"/>
        <w:rPr>
          <w:rFonts w:ascii="Calibri" w:hAnsi="Calibri"/>
          <w:color w:val="000000"/>
          <w:sz w:val="24"/>
          <w:szCs w:val="24"/>
        </w:rPr>
      </w:pPr>
      <w:r w:rsidRPr="0023122F">
        <w:rPr>
          <w:rFonts w:ascii="Calibri" w:hAnsi="Calibri" w:cs="Arial"/>
          <w:b/>
          <w:bCs/>
          <w:color w:val="000000"/>
          <w:sz w:val="24"/>
          <w:szCs w:val="24"/>
          <w:shd w:val="clear" w:color="auto" w:fill="FFFFFF"/>
        </w:rPr>
        <w:t>Art Manager</w:t>
      </w:r>
    </w:p>
    <w:p w14:paraId="4498575C" w14:textId="575179CB" w:rsidR="00497AAE" w:rsidRPr="0023122F" w:rsidRDefault="00497AAE" w:rsidP="00497AAE">
      <w:pPr>
        <w:pStyle w:val="NoSpacing"/>
        <w:rPr>
          <w:rFonts w:ascii="Calibri" w:hAnsi="Calibri" w:cs="Arial"/>
          <w:color w:val="000000"/>
          <w:sz w:val="24"/>
          <w:szCs w:val="24"/>
          <w:shd w:val="clear" w:color="auto" w:fill="FFFFFF"/>
        </w:rPr>
      </w:pPr>
    </w:p>
    <w:p w14:paraId="235C3E57" w14:textId="77777777" w:rsidR="00497AAE" w:rsidRPr="0023122F" w:rsidRDefault="00497AAE" w:rsidP="00497AAE">
      <w:pPr>
        <w:pStyle w:val="NoSpacing"/>
        <w:rPr>
          <w:rFonts w:ascii="Calibri" w:hAnsi="Calibri" w:cs="Arial"/>
          <w:color w:val="000000"/>
          <w:sz w:val="24"/>
          <w:szCs w:val="24"/>
          <w:shd w:val="clear" w:color="auto" w:fill="FFFFFF"/>
        </w:rPr>
      </w:pPr>
    </w:p>
    <w:p w14:paraId="24D041E2" w14:textId="77777777" w:rsidR="00497AAE" w:rsidRPr="0023122F" w:rsidRDefault="00497AAE" w:rsidP="00497AAE">
      <w:pPr>
        <w:pStyle w:val="NoSpacing"/>
        <w:ind w:firstLine="720"/>
        <w:rPr>
          <w:rFonts w:ascii="Calibri" w:hAnsi="Calibri" w:cs="Arial"/>
          <w:b/>
          <w:color w:val="000000"/>
          <w:sz w:val="24"/>
          <w:szCs w:val="24"/>
          <w:shd w:val="clear" w:color="auto" w:fill="FFFFFF"/>
        </w:rPr>
      </w:pPr>
      <w:r w:rsidRPr="0023122F">
        <w:rPr>
          <w:rFonts w:ascii="Calibri" w:hAnsi="Calibri" w:cs="Arial"/>
          <w:b/>
          <w:color w:val="000000"/>
          <w:sz w:val="24"/>
          <w:szCs w:val="24"/>
          <w:shd w:val="clear" w:color="auto" w:fill="FFFFFF"/>
        </w:rPr>
        <w:t xml:space="preserve">Art Coordinator </w:t>
      </w:r>
    </w:p>
    <w:p w14:paraId="647C505E" w14:textId="77777777" w:rsidR="00497AAE" w:rsidRPr="0023122F" w:rsidRDefault="00497AAE" w:rsidP="00497AAE">
      <w:pPr>
        <w:pStyle w:val="NoSpacing"/>
        <w:ind w:firstLine="720"/>
        <w:rPr>
          <w:rFonts w:ascii="Calibri" w:hAnsi="Calibri" w:cs="Arial"/>
          <w:sz w:val="24"/>
          <w:szCs w:val="24"/>
          <w:shd w:val="clear" w:color="auto" w:fill="FFFFFF"/>
        </w:rPr>
      </w:pPr>
      <w:r w:rsidRPr="0023122F">
        <w:rPr>
          <w:rFonts w:ascii="Calibri" w:hAnsi="Calibri" w:cs="Arial"/>
          <w:sz w:val="24"/>
          <w:szCs w:val="24"/>
          <w:shd w:val="clear" w:color="auto" w:fill="FFFFFF"/>
        </w:rPr>
        <w:t>Dusty Doublewide</w:t>
      </w:r>
    </w:p>
    <w:p w14:paraId="10241B1D" w14:textId="77777777" w:rsidR="00497AAE" w:rsidRPr="0023122F" w:rsidRDefault="00497AAE" w:rsidP="00497AAE">
      <w:pPr>
        <w:pStyle w:val="NoSpacing"/>
        <w:spacing w:before="240"/>
        <w:ind w:left="720" w:firstLine="720"/>
        <w:rPr>
          <w:rFonts w:ascii="Calibri" w:hAnsi="Calibri"/>
          <w:color w:val="000000"/>
          <w:sz w:val="24"/>
          <w:szCs w:val="24"/>
        </w:rPr>
      </w:pPr>
      <w:r w:rsidRPr="0023122F">
        <w:rPr>
          <w:rFonts w:ascii="Calibri" w:hAnsi="Calibri" w:cs="Arial"/>
          <w:b/>
          <w:bCs/>
          <w:color w:val="000000"/>
          <w:sz w:val="24"/>
          <w:szCs w:val="24"/>
          <w:shd w:val="clear" w:color="auto" w:fill="FFFFFF"/>
        </w:rPr>
        <w:t>Art Committee</w:t>
      </w:r>
    </w:p>
    <w:p w14:paraId="5430EFC4" w14:textId="77777777" w:rsidR="00497AAE" w:rsidRPr="0023122F" w:rsidRDefault="00497AAE" w:rsidP="00497AAE">
      <w:pPr>
        <w:pStyle w:val="NoSpacing"/>
        <w:ind w:left="720" w:firstLine="720"/>
        <w:rPr>
          <w:rFonts w:ascii="Calibri" w:hAnsi="Calibri" w:cs="Arial"/>
          <w:sz w:val="24"/>
          <w:szCs w:val="24"/>
          <w:shd w:val="clear" w:color="auto" w:fill="FFFFFF"/>
        </w:rPr>
      </w:pPr>
      <w:r w:rsidRPr="0023122F">
        <w:rPr>
          <w:rFonts w:ascii="Calibri" w:hAnsi="Calibri" w:cs="Arial"/>
          <w:sz w:val="24"/>
          <w:szCs w:val="24"/>
          <w:shd w:val="clear" w:color="auto" w:fill="FFFFFF"/>
        </w:rPr>
        <w:t>Mila Juke a Bitch</w:t>
      </w:r>
    </w:p>
    <w:p w14:paraId="746B0FEF" w14:textId="77777777" w:rsidR="00497AAE" w:rsidRPr="0023122F" w:rsidRDefault="00497AAE" w:rsidP="00497AAE">
      <w:pPr>
        <w:pStyle w:val="NoSpacing"/>
        <w:ind w:left="720" w:firstLine="720"/>
        <w:rPr>
          <w:rFonts w:ascii="Calibri" w:hAnsi="Calibri"/>
          <w:color w:val="000000"/>
          <w:sz w:val="24"/>
          <w:szCs w:val="24"/>
        </w:rPr>
      </w:pPr>
      <w:r w:rsidRPr="0023122F">
        <w:rPr>
          <w:rFonts w:ascii="Calibri" w:hAnsi="Calibri" w:cs="Arial"/>
          <w:color w:val="000000"/>
          <w:sz w:val="24"/>
          <w:szCs w:val="24"/>
          <w:shd w:val="clear" w:color="auto" w:fill="FFFFFF"/>
        </w:rPr>
        <w:t>Elle B. Bach</w:t>
      </w:r>
    </w:p>
    <w:p w14:paraId="4A4F4CF1" w14:textId="77777777" w:rsidR="00497AAE" w:rsidRPr="0023122F" w:rsidRDefault="00497AAE" w:rsidP="00497AAE">
      <w:pPr>
        <w:pStyle w:val="NoSpacing"/>
        <w:ind w:left="720" w:firstLine="720"/>
        <w:rPr>
          <w:rFonts w:asciiTheme="majorHAnsi" w:hAnsiTheme="majorHAnsi" w:cs="Arial"/>
          <w:color w:val="FF0000"/>
          <w:sz w:val="24"/>
          <w:szCs w:val="24"/>
          <w:shd w:val="clear" w:color="auto" w:fill="FFFFFF"/>
        </w:rPr>
      </w:pPr>
    </w:p>
    <w:p w14:paraId="5F47A2F9" w14:textId="77777777" w:rsidR="00497AAE" w:rsidRPr="0023122F" w:rsidRDefault="00497AAE" w:rsidP="00497AAE">
      <w:pPr>
        <w:pStyle w:val="NoSpacing"/>
        <w:jc w:val="center"/>
        <w:rPr>
          <w:rFonts w:asciiTheme="majorHAnsi" w:hAnsiTheme="majorHAnsi" w:cs="Arial"/>
          <w:b/>
          <w:bCs/>
          <w:color w:val="000000"/>
          <w:sz w:val="24"/>
          <w:szCs w:val="24"/>
        </w:rPr>
      </w:pPr>
    </w:p>
    <w:p w14:paraId="5A441A19" w14:textId="77777777" w:rsidR="0023122F" w:rsidRDefault="0023122F" w:rsidP="00497AAE">
      <w:pPr>
        <w:pStyle w:val="NoSpacing"/>
        <w:jc w:val="center"/>
        <w:rPr>
          <w:rFonts w:asciiTheme="majorHAnsi" w:hAnsiTheme="majorHAnsi" w:cs="Arial"/>
          <w:b/>
          <w:bCs/>
          <w:color w:val="000000"/>
          <w:sz w:val="24"/>
          <w:szCs w:val="24"/>
        </w:rPr>
      </w:pPr>
    </w:p>
    <w:p w14:paraId="01AA23A7" w14:textId="77777777" w:rsidR="00497AAE" w:rsidRPr="0023122F" w:rsidRDefault="00497AAE" w:rsidP="0023122F">
      <w:pPr>
        <w:pStyle w:val="NoSpacing"/>
        <w:rPr>
          <w:rFonts w:ascii="Calibri" w:hAnsi="Calibri"/>
          <w:b/>
          <w:sz w:val="24"/>
          <w:szCs w:val="24"/>
        </w:rPr>
      </w:pPr>
      <w:r w:rsidRPr="0023122F">
        <w:rPr>
          <w:rFonts w:ascii="Calibri" w:hAnsi="Calibri"/>
          <w:b/>
          <w:sz w:val="24"/>
          <w:szCs w:val="24"/>
        </w:rPr>
        <w:t>Marketing Department Overview</w:t>
      </w:r>
    </w:p>
    <w:p w14:paraId="772666BA" w14:textId="77777777" w:rsidR="0023122F" w:rsidRPr="0023122F" w:rsidRDefault="0023122F" w:rsidP="0023122F">
      <w:pPr>
        <w:pStyle w:val="NoSpacing"/>
        <w:rPr>
          <w:rFonts w:ascii="Calibri" w:hAnsi="Calibri"/>
          <w:b/>
        </w:rPr>
      </w:pPr>
    </w:p>
    <w:p w14:paraId="173FDC18" w14:textId="77777777" w:rsidR="00497AAE" w:rsidRPr="0023122F" w:rsidRDefault="00497AAE" w:rsidP="00497AAE">
      <w:pPr>
        <w:pStyle w:val="NoSpacing"/>
        <w:rPr>
          <w:rFonts w:ascii="Calibri" w:hAnsi="Calibri"/>
        </w:rPr>
      </w:pPr>
      <w:r w:rsidRPr="0023122F">
        <w:rPr>
          <w:rFonts w:ascii="Calibri" w:hAnsi="Calibri"/>
        </w:rPr>
        <w:t>The American Marketing Association (AMA) defines marketing as “the process of planning and executing the conception, pricing, promotion, and distribution of ideas/goods/services to create exchanges that satisfy individual and organizational goals.”</w:t>
      </w:r>
    </w:p>
    <w:p w14:paraId="07EB40BD" w14:textId="77777777" w:rsidR="00497AAE" w:rsidRPr="0023122F" w:rsidRDefault="00497AAE" w:rsidP="00497AAE">
      <w:pPr>
        <w:pStyle w:val="NoSpacing"/>
        <w:rPr>
          <w:rFonts w:ascii="Calibri" w:hAnsi="Calibri"/>
        </w:rPr>
      </w:pPr>
    </w:p>
    <w:p w14:paraId="671F5917" w14:textId="77777777" w:rsidR="00497AAE" w:rsidRPr="0023122F" w:rsidRDefault="00497AAE" w:rsidP="00497AAE">
      <w:pPr>
        <w:pStyle w:val="NoSpacing"/>
        <w:rPr>
          <w:rFonts w:ascii="Calibri" w:hAnsi="Calibri"/>
        </w:rPr>
      </w:pPr>
      <w:r w:rsidRPr="0023122F">
        <w:rPr>
          <w:rFonts w:ascii="Calibri" w:hAnsi="Calibri"/>
        </w:rPr>
        <w:t xml:space="preserve">The TXRD Marketing Department is responsible for planning and executing the conception, pricing, promotion, and distribution of TXRD Banked Track Roller Derby as a product in order to satisfy our customers as well as our business goals. </w:t>
      </w:r>
    </w:p>
    <w:p w14:paraId="38A9BDAB" w14:textId="77777777" w:rsidR="00497AAE" w:rsidRPr="0023122F" w:rsidRDefault="00497AAE" w:rsidP="00497AAE">
      <w:pPr>
        <w:pStyle w:val="NoSpacing"/>
        <w:rPr>
          <w:rFonts w:ascii="Calibri" w:hAnsi="Calibri"/>
        </w:rPr>
      </w:pPr>
    </w:p>
    <w:p w14:paraId="62DE1BB1" w14:textId="77777777" w:rsidR="00497AAE" w:rsidRPr="0023122F" w:rsidRDefault="00497AAE" w:rsidP="00497AAE">
      <w:pPr>
        <w:pStyle w:val="NoSpacing"/>
        <w:rPr>
          <w:rFonts w:ascii="Calibri" w:hAnsi="Calibri"/>
        </w:rPr>
      </w:pPr>
      <w:r w:rsidRPr="0023122F">
        <w:rPr>
          <w:rFonts w:ascii="Calibri" w:hAnsi="Calibri"/>
        </w:rPr>
        <w:t xml:space="preserve">Marketing is also responsible, as a whole, for pitching new ideas for product development, bout marketing, new merchandise items, and cross- marketing with other companies or organizations to promote a single league product.  Marketing also promotes a single league image through creatively driven advertisements and marketing campaigns.  </w:t>
      </w:r>
    </w:p>
    <w:p w14:paraId="7DD93595" w14:textId="77777777" w:rsidR="00497AAE" w:rsidRPr="0023122F" w:rsidRDefault="00497AAE" w:rsidP="00497AAE">
      <w:pPr>
        <w:pStyle w:val="NoSpacing"/>
        <w:rPr>
          <w:rFonts w:ascii="Calibri" w:hAnsi="Calibri"/>
        </w:rPr>
      </w:pPr>
    </w:p>
    <w:p w14:paraId="10E97EA2" w14:textId="77777777" w:rsidR="00497AAE" w:rsidRPr="0023122F" w:rsidRDefault="00497AAE" w:rsidP="00497AAE">
      <w:pPr>
        <w:pStyle w:val="NoSpacing"/>
        <w:rPr>
          <w:rFonts w:ascii="Calibri" w:hAnsi="Calibri"/>
        </w:rPr>
      </w:pPr>
    </w:p>
    <w:p w14:paraId="68ABB6BC" w14:textId="77777777" w:rsidR="00497AAE" w:rsidRPr="00A944F1" w:rsidRDefault="00497AAE" w:rsidP="0023122F">
      <w:pPr>
        <w:pStyle w:val="NoSpacing"/>
        <w:rPr>
          <w:rFonts w:ascii="Calibri" w:hAnsi="Calibri"/>
          <w:b/>
          <w:sz w:val="24"/>
          <w:szCs w:val="24"/>
        </w:rPr>
      </w:pPr>
      <w:r w:rsidRPr="00A944F1">
        <w:rPr>
          <w:rFonts w:ascii="Calibri" w:hAnsi="Calibri"/>
          <w:b/>
          <w:sz w:val="24"/>
          <w:szCs w:val="24"/>
        </w:rPr>
        <w:t>Marketing Director Job Responsibilities</w:t>
      </w:r>
    </w:p>
    <w:p w14:paraId="1E8E38BE" w14:textId="77777777" w:rsidR="0023122F" w:rsidRPr="0023122F" w:rsidRDefault="0023122F" w:rsidP="0023122F">
      <w:pPr>
        <w:pStyle w:val="NoSpacing"/>
        <w:rPr>
          <w:rFonts w:ascii="Calibri" w:hAnsi="Calibri"/>
          <w:b/>
        </w:rPr>
      </w:pPr>
    </w:p>
    <w:p w14:paraId="5123A0D2" w14:textId="77777777" w:rsidR="00497AAE" w:rsidRPr="0023122F" w:rsidRDefault="00497AAE" w:rsidP="00D37C86">
      <w:pPr>
        <w:pStyle w:val="NoSpacing"/>
        <w:numPr>
          <w:ilvl w:val="0"/>
          <w:numId w:val="68"/>
        </w:numPr>
        <w:rPr>
          <w:rFonts w:ascii="Calibri" w:hAnsi="Calibri"/>
        </w:rPr>
      </w:pPr>
      <w:r w:rsidRPr="0023122F">
        <w:rPr>
          <w:rFonts w:ascii="Calibri" w:hAnsi="Calibri"/>
        </w:rPr>
        <w:t xml:space="preserve">Responsible for the direction of all promotional and advertising outlets </w:t>
      </w:r>
    </w:p>
    <w:p w14:paraId="5EDD8349" w14:textId="77777777" w:rsidR="00497AAE" w:rsidRPr="0023122F" w:rsidRDefault="00497AAE" w:rsidP="00D37C86">
      <w:pPr>
        <w:pStyle w:val="NoSpacing"/>
        <w:numPr>
          <w:ilvl w:val="0"/>
          <w:numId w:val="68"/>
        </w:numPr>
        <w:rPr>
          <w:rFonts w:ascii="Calibri" w:hAnsi="Calibri"/>
        </w:rPr>
      </w:pPr>
      <w:r w:rsidRPr="0023122F">
        <w:rPr>
          <w:rFonts w:ascii="Calibri" w:hAnsi="Calibri"/>
        </w:rPr>
        <w:t>Organizes managers from all departments to establish updated branding, promotional material, and event tactics</w:t>
      </w:r>
    </w:p>
    <w:p w14:paraId="7302700B" w14:textId="77777777" w:rsidR="00497AAE" w:rsidRPr="0023122F" w:rsidRDefault="00497AAE" w:rsidP="00D37C86">
      <w:pPr>
        <w:pStyle w:val="NoSpacing"/>
        <w:numPr>
          <w:ilvl w:val="0"/>
          <w:numId w:val="68"/>
        </w:numPr>
        <w:rPr>
          <w:rFonts w:ascii="Calibri" w:hAnsi="Calibri"/>
        </w:rPr>
      </w:pPr>
      <w:r w:rsidRPr="0023122F">
        <w:rPr>
          <w:rFonts w:ascii="Calibri" w:hAnsi="Calibri"/>
        </w:rPr>
        <w:t>Ensures all league images shown to the media or public are ones of our choosing</w:t>
      </w:r>
    </w:p>
    <w:p w14:paraId="3F913EBF" w14:textId="77777777" w:rsidR="00497AAE" w:rsidRPr="0023122F" w:rsidRDefault="00497AAE" w:rsidP="00D37C86">
      <w:pPr>
        <w:pStyle w:val="NoSpacing"/>
        <w:numPr>
          <w:ilvl w:val="0"/>
          <w:numId w:val="68"/>
        </w:numPr>
        <w:rPr>
          <w:rFonts w:ascii="Calibri" w:hAnsi="Calibri"/>
        </w:rPr>
      </w:pPr>
      <w:r w:rsidRPr="0023122F">
        <w:rPr>
          <w:rFonts w:ascii="Calibri" w:hAnsi="Calibri"/>
        </w:rPr>
        <w:t>Ensures managers from all departments follow through on individual tasks as well as maintain their department workloads</w:t>
      </w:r>
    </w:p>
    <w:p w14:paraId="4220FCD4" w14:textId="77777777" w:rsidR="00497AAE" w:rsidRPr="0023122F" w:rsidRDefault="00497AAE" w:rsidP="00D37C86">
      <w:pPr>
        <w:pStyle w:val="NoSpacing"/>
        <w:numPr>
          <w:ilvl w:val="0"/>
          <w:numId w:val="68"/>
        </w:numPr>
        <w:rPr>
          <w:rFonts w:ascii="Calibri" w:hAnsi="Calibri"/>
        </w:rPr>
      </w:pPr>
      <w:r w:rsidRPr="0023122F">
        <w:rPr>
          <w:rFonts w:ascii="Calibri" w:hAnsi="Calibri"/>
        </w:rPr>
        <w:t>Ensures all information in print or on the web is accurate and up to date</w:t>
      </w:r>
    </w:p>
    <w:p w14:paraId="069029E2" w14:textId="77777777" w:rsidR="00497AAE" w:rsidRPr="0023122F" w:rsidRDefault="00497AAE" w:rsidP="00D37C86">
      <w:pPr>
        <w:pStyle w:val="NoSpacing"/>
        <w:numPr>
          <w:ilvl w:val="0"/>
          <w:numId w:val="68"/>
        </w:numPr>
        <w:rPr>
          <w:rFonts w:ascii="Calibri" w:hAnsi="Calibri"/>
        </w:rPr>
      </w:pPr>
      <w:r w:rsidRPr="0023122F">
        <w:rPr>
          <w:rFonts w:ascii="Calibri" w:hAnsi="Calibri"/>
        </w:rPr>
        <w:t>Maintains and manages yearly marketing budget</w:t>
      </w:r>
    </w:p>
    <w:p w14:paraId="63A386E9" w14:textId="77777777" w:rsidR="00497AAE" w:rsidRPr="0023122F" w:rsidRDefault="00497AAE" w:rsidP="00D37C86">
      <w:pPr>
        <w:pStyle w:val="NoSpacing"/>
        <w:numPr>
          <w:ilvl w:val="0"/>
          <w:numId w:val="68"/>
        </w:numPr>
        <w:rPr>
          <w:rFonts w:ascii="Calibri" w:hAnsi="Calibri"/>
        </w:rPr>
      </w:pPr>
      <w:r w:rsidRPr="0023122F">
        <w:rPr>
          <w:rFonts w:ascii="Calibri" w:hAnsi="Calibri"/>
        </w:rPr>
        <w:t>Buy ad placements for the promotion of TXRD bouts and events as necessary</w:t>
      </w:r>
    </w:p>
    <w:p w14:paraId="137B813F" w14:textId="77777777" w:rsidR="00497AAE" w:rsidRPr="0023122F" w:rsidRDefault="00497AAE" w:rsidP="00D37C86">
      <w:pPr>
        <w:pStyle w:val="NoSpacing"/>
        <w:numPr>
          <w:ilvl w:val="0"/>
          <w:numId w:val="68"/>
        </w:numPr>
        <w:rPr>
          <w:rFonts w:ascii="Calibri" w:hAnsi="Calibri"/>
        </w:rPr>
      </w:pPr>
      <w:r w:rsidRPr="0023122F">
        <w:rPr>
          <w:rFonts w:ascii="Calibri" w:hAnsi="Calibri"/>
        </w:rPr>
        <w:t xml:space="preserve">Create and maintain media-buy contact list </w:t>
      </w:r>
    </w:p>
    <w:p w14:paraId="041A173F" w14:textId="77777777" w:rsidR="0023122F" w:rsidRDefault="0023122F" w:rsidP="0023122F">
      <w:pPr>
        <w:pStyle w:val="NoSpacing"/>
        <w:rPr>
          <w:rFonts w:ascii="Calibri" w:hAnsi="Calibri"/>
        </w:rPr>
      </w:pPr>
    </w:p>
    <w:p w14:paraId="77FA78B1" w14:textId="77777777" w:rsidR="00497AAE" w:rsidRPr="00EE1A03" w:rsidRDefault="00497AAE" w:rsidP="0023122F">
      <w:pPr>
        <w:pStyle w:val="NoSpacing"/>
        <w:rPr>
          <w:rFonts w:ascii="Calibri" w:hAnsi="Calibri"/>
          <w:b/>
          <w:sz w:val="24"/>
          <w:szCs w:val="24"/>
        </w:rPr>
      </w:pPr>
      <w:r w:rsidRPr="00EE1A03">
        <w:rPr>
          <w:rFonts w:ascii="Calibri" w:hAnsi="Calibri"/>
          <w:b/>
          <w:sz w:val="24"/>
          <w:szCs w:val="24"/>
        </w:rPr>
        <w:t>Marketing Director Qualifications</w:t>
      </w:r>
    </w:p>
    <w:p w14:paraId="5EF50FF7" w14:textId="77777777" w:rsidR="0023122F" w:rsidRPr="0023122F" w:rsidRDefault="0023122F" w:rsidP="0023122F">
      <w:pPr>
        <w:pStyle w:val="NoSpacing"/>
        <w:rPr>
          <w:rFonts w:ascii="Calibri" w:hAnsi="Calibri"/>
          <w:b/>
        </w:rPr>
      </w:pPr>
    </w:p>
    <w:p w14:paraId="7A7265B2" w14:textId="77777777" w:rsidR="00497AAE" w:rsidRPr="0023122F" w:rsidRDefault="00497AAE" w:rsidP="00D37C86">
      <w:pPr>
        <w:pStyle w:val="NoSpacing"/>
        <w:numPr>
          <w:ilvl w:val="0"/>
          <w:numId w:val="69"/>
        </w:numPr>
        <w:rPr>
          <w:rFonts w:ascii="Calibri" w:hAnsi="Calibri"/>
        </w:rPr>
      </w:pPr>
      <w:r w:rsidRPr="0023122F">
        <w:rPr>
          <w:rFonts w:ascii="Calibri" w:hAnsi="Calibri"/>
        </w:rPr>
        <w:t xml:space="preserve">Personnel and budget management experience </w:t>
      </w:r>
    </w:p>
    <w:p w14:paraId="11B45E3F" w14:textId="77777777" w:rsidR="00497AAE" w:rsidRPr="0023122F" w:rsidRDefault="00497AAE" w:rsidP="00D37C86">
      <w:pPr>
        <w:pStyle w:val="NoSpacing"/>
        <w:numPr>
          <w:ilvl w:val="0"/>
          <w:numId w:val="69"/>
        </w:numPr>
        <w:rPr>
          <w:rFonts w:ascii="Calibri" w:hAnsi="Calibri"/>
        </w:rPr>
      </w:pPr>
      <w:r w:rsidRPr="0023122F">
        <w:rPr>
          <w:rFonts w:ascii="Calibri" w:hAnsi="Calibri"/>
        </w:rPr>
        <w:t>Good problem-solving and organizational skills</w:t>
      </w:r>
    </w:p>
    <w:p w14:paraId="4F903EAC" w14:textId="77777777" w:rsidR="00497AAE" w:rsidRPr="0023122F" w:rsidRDefault="00497AAE" w:rsidP="00D37C86">
      <w:pPr>
        <w:pStyle w:val="NoSpacing"/>
        <w:numPr>
          <w:ilvl w:val="0"/>
          <w:numId w:val="69"/>
        </w:numPr>
        <w:rPr>
          <w:rFonts w:ascii="Calibri" w:hAnsi="Calibri"/>
        </w:rPr>
      </w:pPr>
      <w:r w:rsidRPr="0023122F">
        <w:rPr>
          <w:rFonts w:ascii="Calibri" w:hAnsi="Calibri"/>
        </w:rPr>
        <w:t>Fine attention to detail</w:t>
      </w:r>
    </w:p>
    <w:p w14:paraId="6BC137A1" w14:textId="77777777" w:rsidR="00497AAE" w:rsidRPr="0023122F" w:rsidRDefault="00497AAE" w:rsidP="00D37C86">
      <w:pPr>
        <w:pStyle w:val="NoSpacing"/>
        <w:numPr>
          <w:ilvl w:val="0"/>
          <w:numId w:val="69"/>
        </w:numPr>
        <w:rPr>
          <w:rFonts w:ascii="Calibri" w:hAnsi="Calibri"/>
        </w:rPr>
      </w:pPr>
      <w:r w:rsidRPr="0023122F">
        <w:rPr>
          <w:rFonts w:ascii="Calibri" w:hAnsi="Calibri"/>
        </w:rPr>
        <w:t>Promptness and ability to meet deadlines</w:t>
      </w:r>
    </w:p>
    <w:p w14:paraId="6E8011F3" w14:textId="77777777" w:rsidR="00497AAE" w:rsidRPr="0023122F" w:rsidRDefault="00497AAE" w:rsidP="00D37C86">
      <w:pPr>
        <w:pStyle w:val="NoSpacing"/>
        <w:numPr>
          <w:ilvl w:val="0"/>
          <w:numId w:val="69"/>
        </w:numPr>
        <w:rPr>
          <w:rFonts w:ascii="Calibri" w:hAnsi="Calibri"/>
        </w:rPr>
      </w:pPr>
      <w:r w:rsidRPr="0023122F">
        <w:rPr>
          <w:rFonts w:ascii="Calibri" w:hAnsi="Calibri"/>
        </w:rPr>
        <w:t>Daily computer, web and email access</w:t>
      </w:r>
    </w:p>
    <w:p w14:paraId="423D77DC" w14:textId="77777777" w:rsidR="00497AAE" w:rsidRPr="0023122F" w:rsidRDefault="00497AAE" w:rsidP="00D37C86">
      <w:pPr>
        <w:pStyle w:val="NoSpacing"/>
        <w:numPr>
          <w:ilvl w:val="0"/>
          <w:numId w:val="69"/>
        </w:numPr>
        <w:rPr>
          <w:rFonts w:ascii="Calibri" w:hAnsi="Calibri"/>
        </w:rPr>
      </w:pPr>
      <w:r w:rsidRPr="0023122F">
        <w:rPr>
          <w:rFonts w:ascii="Calibri" w:hAnsi="Calibri"/>
        </w:rPr>
        <w:t>Creative mind that can come up with new ways to put the league in the public eye</w:t>
      </w:r>
    </w:p>
    <w:p w14:paraId="4B2C1201" w14:textId="77777777" w:rsidR="00497AAE" w:rsidRPr="0023122F" w:rsidRDefault="00497AAE" w:rsidP="00D37C86">
      <w:pPr>
        <w:pStyle w:val="NoSpacing"/>
        <w:numPr>
          <w:ilvl w:val="0"/>
          <w:numId w:val="69"/>
        </w:numPr>
        <w:rPr>
          <w:rFonts w:ascii="Calibri" w:hAnsi="Calibri"/>
        </w:rPr>
      </w:pPr>
      <w:r w:rsidRPr="0023122F">
        <w:rPr>
          <w:rFonts w:ascii="Calibri" w:hAnsi="Calibri"/>
        </w:rPr>
        <w:t>Proactive, interactive, charming personality</w:t>
      </w:r>
    </w:p>
    <w:p w14:paraId="74BB9D75" w14:textId="77777777" w:rsidR="00497AAE" w:rsidRPr="0023122F" w:rsidRDefault="00497AAE" w:rsidP="00D37C86">
      <w:pPr>
        <w:pStyle w:val="NoSpacing"/>
        <w:numPr>
          <w:ilvl w:val="0"/>
          <w:numId w:val="69"/>
        </w:numPr>
        <w:rPr>
          <w:rFonts w:ascii="Calibri" w:hAnsi="Calibri"/>
        </w:rPr>
      </w:pPr>
      <w:r w:rsidRPr="0023122F">
        <w:rPr>
          <w:rFonts w:ascii="Calibri" w:hAnsi="Calibri"/>
        </w:rPr>
        <w:t>Good reputation within and outside the league</w:t>
      </w:r>
    </w:p>
    <w:p w14:paraId="4798C1AD" w14:textId="77777777" w:rsidR="00837299" w:rsidRDefault="00837299" w:rsidP="00EE1A03">
      <w:pPr>
        <w:pStyle w:val="NoSpacing"/>
        <w:rPr>
          <w:rFonts w:ascii="Calibri" w:hAnsi="Calibri"/>
        </w:rPr>
      </w:pPr>
    </w:p>
    <w:p w14:paraId="4A4AF299" w14:textId="77777777" w:rsidR="00497AAE" w:rsidRPr="00EE1A03" w:rsidRDefault="00497AAE" w:rsidP="00837299">
      <w:pPr>
        <w:pStyle w:val="NoSpacing"/>
        <w:rPr>
          <w:rFonts w:ascii="Calibri" w:hAnsi="Calibri"/>
          <w:b/>
          <w:sz w:val="24"/>
          <w:szCs w:val="24"/>
        </w:rPr>
      </w:pPr>
      <w:r w:rsidRPr="00EE1A03">
        <w:rPr>
          <w:rFonts w:ascii="Calibri" w:hAnsi="Calibri"/>
          <w:b/>
          <w:sz w:val="24"/>
          <w:szCs w:val="24"/>
        </w:rPr>
        <w:t>Web Department Overview</w:t>
      </w:r>
    </w:p>
    <w:p w14:paraId="3849AEE0" w14:textId="77777777" w:rsidR="00837299" w:rsidRPr="0023122F" w:rsidRDefault="00837299" w:rsidP="00837299">
      <w:pPr>
        <w:pStyle w:val="NoSpacing"/>
        <w:rPr>
          <w:rFonts w:ascii="Calibri" w:hAnsi="Calibri"/>
          <w:b/>
        </w:rPr>
      </w:pPr>
    </w:p>
    <w:p w14:paraId="7DC6924D" w14:textId="77777777" w:rsidR="00837299" w:rsidRDefault="00497AAE" w:rsidP="00497AAE">
      <w:pPr>
        <w:pStyle w:val="NoSpacing"/>
        <w:rPr>
          <w:rFonts w:ascii="Calibri" w:hAnsi="Calibri"/>
        </w:rPr>
      </w:pPr>
      <w:r w:rsidRPr="0023122F">
        <w:rPr>
          <w:rFonts w:ascii="Calibri" w:hAnsi="Calibri"/>
        </w:rPr>
        <w:lastRenderedPageBreak/>
        <w:t xml:space="preserve">The purpose of TXRD’s Web Department is to update and maintain </w:t>
      </w:r>
      <w:hyperlink r:id="rId9" w:history="1">
        <w:r w:rsidRPr="0023122F">
          <w:rPr>
            <w:rStyle w:val="Hyperlink"/>
            <w:rFonts w:ascii="Calibri" w:hAnsi="Calibri"/>
          </w:rPr>
          <w:t>www.txrd.com</w:t>
        </w:r>
      </w:hyperlink>
      <w:r w:rsidRPr="0023122F">
        <w:rPr>
          <w:rFonts w:ascii="Calibri" w:hAnsi="Calibri"/>
        </w:rPr>
        <w:t xml:space="preserve">.  The website serves as one of our main points of contact with our customers and the public.  The department as a whole is also responsible for overseeing all web-based social networking outlets that are utilized by TXRD and individual teams (Twitter, Facebook, etc.) </w:t>
      </w:r>
    </w:p>
    <w:p w14:paraId="16034FFA" w14:textId="77777777" w:rsidR="00EE1A03" w:rsidRDefault="00EE1A03" w:rsidP="00497AAE">
      <w:pPr>
        <w:pStyle w:val="NoSpacing"/>
        <w:rPr>
          <w:rFonts w:ascii="Calibri" w:hAnsi="Calibri"/>
          <w:b/>
        </w:rPr>
      </w:pPr>
    </w:p>
    <w:p w14:paraId="45E78663" w14:textId="77777777" w:rsidR="00497AAE" w:rsidRPr="00EE1A03" w:rsidRDefault="00497AAE" w:rsidP="00497AAE">
      <w:pPr>
        <w:pStyle w:val="NoSpacing"/>
        <w:rPr>
          <w:rFonts w:ascii="Calibri" w:hAnsi="Calibri"/>
          <w:sz w:val="24"/>
          <w:szCs w:val="24"/>
        </w:rPr>
      </w:pPr>
      <w:r w:rsidRPr="00EE1A03">
        <w:rPr>
          <w:rFonts w:ascii="Calibri" w:hAnsi="Calibri"/>
          <w:b/>
          <w:sz w:val="24"/>
          <w:szCs w:val="24"/>
        </w:rPr>
        <w:t>Web Manager Responsibilities</w:t>
      </w:r>
    </w:p>
    <w:p w14:paraId="5E1B6BE4" w14:textId="77777777" w:rsidR="00837299" w:rsidRPr="00837299" w:rsidRDefault="00837299" w:rsidP="00497AAE">
      <w:pPr>
        <w:pStyle w:val="NoSpacing"/>
        <w:rPr>
          <w:rFonts w:ascii="Calibri" w:hAnsi="Calibri"/>
          <w:b/>
        </w:rPr>
      </w:pPr>
    </w:p>
    <w:p w14:paraId="5D06E131" w14:textId="77777777" w:rsidR="00497AAE" w:rsidRPr="0023122F" w:rsidRDefault="00497AAE" w:rsidP="00D37C86">
      <w:pPr>
        <w:pStyle w:val="NoSpacing"/>
        <w:numPr>
          <w:ilvl w:val="0"/>
          <w:numId w:val="78"/>
        </w:numPr>
        <w:rPr>
          <w:rFonts w:ascii="Calibri" w:hAnsi="Calibri"/>
        </w:rPr>
      </w:pPr>
      <w:r w:rsidRPr="0023122F">
        <w:rPr>
          <w:rFonts w:ascii="Calibri" w:hAnsi="Calibri"/>
        </w:rPr>
        <w:t>Help initiate new ideas and themes for the overall marketing and image of TXRD</w:t>
      </w:r>
    </w:p>
    <w:p w14:paraId="6BFA0D0F" w14:textId="77777777" w:rsidR="00497AAE" w:rsidRPr="0023122F" w:rsidRDefault="00497AAE" w:rsidP="00D37C86">
      <w:pPr>
        <w:pStyle w:val="NoSpacing"/>
        <w:numPr>
          <w:ilvl w:val="0"/>
          <w:numId w:val="70"/>
        </w:numPr>
        <w:rPr>
          <w:rFonts w:ascii="Calibri" w:hAnsi="Calibri"/>
        </w:rPr>
      </w:pPr>
      <w:r w:rsidRPr="0023122F">
        <w:rPr>
          <w:rFonts w:ascii="Calibri" w:hAnsi="Calibri"/>
        </w:rPr>
        <w:t>Ensure the accuracy and promptness of all information to be posted to txrd.com</w:t>
      </w:r>
    </w:p>
    <w:p w14:paraId="72D3E6BE" w14:textId="77777777" w:rsidR="00497AAE" w:rsidRPr="0023122F" w:rsidRDefault="00497AAE" w:rsidP="00D37C86">
      <w:pPr>
        <w:pStyle w:val="NoSpacing"/>
        <w:numPr>
          <w:ilvl w:val="0"/>
          <w:numId w:val="70"/>
        </w:numPr>
        <w:rPr>
          <w:rFonts w:ascii="Calibri" w:hAnsi="Calibri"/>
        </w:rPr>
      </w:pPr>
      <w:r w:rsidRPr="0023122F">
        <w:rPr>
          <w:rFonts w:ascii="Calibri" w:hAnsi="Calibri"/>
        </w:rPr>
        <w:t>Post approved events and functions which TXRD is involved to txrd.com</w:t>
      </w:r>
    </w:p>
    <w:p w14:paraId="4647EF40" w14:textId="77777777" w:rsidR="00497AAE" w:rsidRPr="0023122F" w:rsidRDefault="00497AAE" w:rsidP="00D37C86">
      <w:pPr>
        <w:pStyle w:val="NoSpacing"/>
        <w:numPr>
          <w:ilvl w:val="0"/>
          <w:numId w:val="70"/>
        </w:numPr>
        <w:rPr>
          <w:rFonts w:ascii="Calibri" w:hAnsi="Calibri"/>
        </w:rPr>
      </w:pPr>
      <w:r w:rsidRPr="0023122F">
        <w:rPr>
          <w:rFonts w:ascii="Calibri" w:hAnsi="Calibri"/>
        </w:rPr>
        <w:t xml:space="preserve">Delegate and assign web related tasks to the Web and Social Media Coordinators as appropriate </w:t>
      </w:r>
    </w:p>
    <w:p w14:paraId="50B23733" w14:textId="77777777" w:rsidR="00497AAE" w:rsidRPr="0023122F" w:rsidRDefault="00497AAE" w:rsidP="00D37C86">
      <w:pPr>
        <w:pStyle w:val="NoSpacing"/>
        <w:numPr>
          <w:ilvl w:val="0"/>
          <w:numId w:val="70"/>
        </w:numPr>
        <w:rPr>
          <w:rFonts w:ascii="Calibri" w:hAnsi="Calibri"/>
        </w:rPr>
      </w:pPr>
      <w:r w:rsidRPr="0023122F">
        <w:rPr>
          <w:rFonts w:ascii="Calibri" w:hAnsi="Calibri"/>
        </w:rPr>
        <w:t xml:space="preserve">Oversee all content and image updates, new event updates, blog posts, etc. </w:t>
      </w:r>
    </w:p>
    <w:p w14:paraId="5FFC8E45" w14:textId="77777777" w:rsidR="00497AAE" w:rsidRPr="0023122F" w:rsidRDefault="00497AAE" w:rsidP="00D37C86">
      <w:pPr>
        <w:pStyle w:val="NoSpacing"/>
        <w:numPr>
          <w:ilvl w:val="0"/>
          <w:numId w:val="70"/>
        </w:numPr>
        <w:rPr>
          <w:rFonts w:ascii="Calibri" w:hAnsi="Calibri"/>
        </w:rPr>
      </w:pPr>
      <w:r w:rsidRPr="0023122F">
        <w:rPr>
          <w:rFonts w:ascii="Calibri" w:hAnsi="Calibri"/>
        </w:rPr>
        <w:t xml:space="preserve">Research opportunities for improvements to the website </w:t>
      </w:r>
    </w:p>
    <w:p w14:paraId="76EAD8BC" w14:textId="77777777" w:rsidR="00497AAE" w:rsidRPr="0023122F" w:rsidRDefault="00497AAE" w:rsidP="00D37C86">
      <w:pPr>
        <w:pStyle w:val="NoSpacing"/>
        <w:numPr>
          <w:ilvl w:val="0"/>
          <w:numId w:val="70"/>
        </w:numPr>
        <w:rPr>
          <w:rFonts w:ascii="Calibri" w:hAnsi="Calibri"/>
        </w:rPr>
      </w:pPr>
      <w:r w:rsidRPr="0023122F">
        <w:rPr>
          <w:rFonts w:ascii="Calibri" w:hAnsi="Calibri"/>
        </w:rPr>
        <w:t>Recruit and screen new developers as needed for the department</w:t>
      </w:r>
    </w:p>
    <w:p w14:paraId="2A89A52D" w14:textId="77777777" w:rsidR="00497AAE" w:rsidRPr="0023122F" w:rsidRDefault="00497AAE" w:rsidP="00497AAE">
      <w:pPr>
        <w:pStyle w:val="NoSpacing"/>
        <w:rPr>
          <w:rFonts w:ascii="Calibri" w:hAnsi="Calibri"/>
        </w:rPr>
      </w:pPr>
    </w:p>
    <w:p w14:paraId="7D927301"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Web Manager Qualifications</w:t>
      </w:r>
    </w:p>
    <w:p w14:paraId="7652EE63" w14:textId="77777777" w:rsidR="00837299" w:rsidRPr="00837299" w:rsidRDefault="00837299" w:rsidP="00497AAE">
      <w:pPr>
        <w:pStyle w:val="NoSpacing"/>
        <w:rPr>
          <w:rFonts w:ascii="Calibri" w:hAnsi="Calibri"/>
          <w:b/>
        </w:rPr>
      </w:pPr>
    </w:p>
    <w:p w14:paraId="66904413" w14:textId="77777777" w:rsidR="00497AAE" w:rsidRPr="0023122F" w:rsidRDefault="00497AAE" w:rsidP="00D37C86">
      <w:pPr>
        <w:pStyle w:val="NoSpacing"/>
        <w:numPr>
          <w:ilvl w:val="0"/>
          <w:numId w:val="71"/>
        </w:numPr>
        <w:rPr>
          <w:rFonts w:ascii="Calibri" w:hAnsi="Calibri"/>
        </w:rPr>
      </w:pPr>
      <w:r w:rsidRPr="0023122F">
        <w:rPr>
          <w:rFonts w:ascii="Calibri" w:hAnsi="Calibri"/>
        </w:rPr>
        <w:t>Daily web and email access</w:t>
      </w:r>
    </w:p>
    <w:p w14:paraId="47906D56" w14:textId="77777777" w:rsidR="00497AAE" w:rsidRPr="0023122F" w:rsidRDefault="00497AAE" w:rsidP="00D37C86">
      <w:pPr>
        <w:pStyle w:val="NoSpacing"/>
        <w:numPr>
          <w:ilvl w:val="0"/>
          <w:numId w:val="71"/>
        </w:numPr>
        <w:rPr>
          <w:rFonts w:ascii="Calibri" w:hAnsi="Calibri"/>
        </w:rPr>
      </w:pPr>
      <w:r w:rsidRPr="0023122F">
        <w:rPr>
          <w:rFonts w:ascii="Calibri" w:hAnsi="Calibri"/>
        </w:rPr>
        <w:t>Strong attention to detail</w:t>
      </w:r>
    </w:p>
    <w:p w14:paraId="0ABF4D51" w14:textId="77777777" w:rsidR="00497AAE" w:rsidRPr="0023122F" w:rsidRDefault="00497AAE" w:rsidP="00D37C86">
      <w:pPr>
        <w:pStyle w:val="NoSpacing"/>
        <w:numPr>
          <w:ilvl w:val="0"/>
          <w:numId w:val="71"/>
        </w:numPr>
        <w:rPr>
          <w:rFonts w:ascii="Calibri" w:hAnsi="Calibri"/>
        </w:rPr>
      </w:pPr>
      <w:r w:rsidRPr="0023122F">
        <w:rPr>
          <w:rFonts w:ascii="Calibri" w:hAnsi="Calibri"/>
        </w:rPr>
        <w:t>Promptness and ability to meet deadlines</w:t>
      </w:r>
    </w:p>
    <w:p w14:paraId="6805E46E" w14:textId="77777777" w:rsidR="00497AAE" w:rsidRPr="0023122F" w:rsidRDefault="00497AAE" w:rsidP="00D37C86">
      <w:pPr>
        <w:pStyle w:val="NoSpacing"/>
        <w:numPr>
          <w:ilvl w:val="0"/>
          <w:numId w:val="71"/>
        </w:numPr>
        <w:rPr>
          <w:rFonts w:ascii="Calibri" w:hAnsi="Calibri"/>
        </w:rPr>
      </w:pPr>
      <w:r w:rsidRPr="0023122F">
        <w:rPr>
          <w:rFonts w:ascii="Calibri" w:hAnsi="Calibri"/>
        </w:rPr>
        <w:t>Website coding experience</w:t>
      </w:r>
    </w:p>
    <w:p w14:paraId="45193F28" w14:textId="77777777" w:rsidR="00497AAE" w:rsidRPr="0023122F" w:rsidRDefault="00497AAE" w:rsidP="00D37C86">
      <w:pPr>
        <w:pStyle w:val="NoSpacing"/>
        <w:numPr>
          <w:ilvl w:val="0"/>
          <w:numId w:val="71"/>
        </w:numPr>
        <w:rPr>
          <w:rFonts w:ascii="Calibri" w:hAnsi="Calibri"/>
        </w:rPr>
      </w:pPr>
      <w:r w:rsidRPr="0023122F">
        <w:rPr>
          <w:rFonts w:ascii="Calibri" w:hAnsi="Calibri"/>
        </w:rPr>
        <w:t>Strong problem solving and troubleshooting skills</w:t>
      </w:r>
    </w:p>
    <w:p w14:paraId="7498AA49" w14:textId="77777777" w:rsidR="00497AAE" w:rsidRPr="0023122F" w:rsidRDefault="00497AAE" w:rsidP="00D37C86">
      <w:pPr>
        <w:pStyle w:val="NoSpacing"/>
        <w:numPr>
          <w:ilvl w:val="0"/>
          <w:numId w:val="71"/>
        </w:numPr>
        <w:rPr>
          <w:rFonts w:ascii="Calibri" w:hAnsi="Calibri"/>
        </w:rPr>
      </w:pPr>
      <w:r w:rsidRPr="0023122F">
        <w:rPr>
          <w:rFonts w:ascii="Calibri" w:hAnsi="Calibri"/>
        </w:rPr>
        <w:t>Ability to delegate and train other web department members</w:t>
      </w:r>
    </w:p>
    <w:p w14:paraId="1FC99AAC" w14:textId="77777777" w:rsidR="00497AAE" w:rsidRPr="0023122F" w:rsidRDefault="00497AAE" w:rsidP="00497AAE">
      <w:pPr>
        <w:pStyle w:val="NoSpacing"/>
        <w:rPr>
          <w:rFonts w:ascii="Calibri" w:hAnsi="Calibri"/>
        </w:rPr>
      </w:pPr>
    </w:p>
    <w:p w14:paraId="143F7E8C"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 xml:space="preserve">Web Coordinator Responsibilities </w:t>
      </w:r>
    </w:p>
    <w:p w14:paraId="62E66DF7" w14:textId="77777777" w:rsidR="00837299" w:rsidRPr="00837299" w:rsidRDefault="00837299" w:rsidP="00497AAE">
      <w:pPr>
        <w:pStyle w:val="NoSpacing"/>
        <w:rPr>
          <w:rFonts w:ascii="Calibri" w:hAnsi="Calibri"/>
          <w:b/>
        </w:rPr>
      </w:pPr>
    </w:p>
    <w:p w14:paraId="3D1583E8" w14:textId="77777777" w:rsidR="00497AAE" w:rsidRPr="0023122F" w:rsidRDefault="00497AAE" w:rsidP="00D37C86">
      <w:pPr>
        <w:pStyle w:val="NoSpacing"/>
        <w:numPr>
          <w:ilvl w:val="0"/>
          <w:numId w:val="72"/>
        </w:numPr>
        <w:rPr>
          <w:rFonts w:ascii="Calibri" w:hAnsi="Calibri"/>
        </w:rPr>
      </w:pPr>
      <w:r w:rsidRPr="0023122F">
        <w:rPr>
          <w:rFonts w:ascii="Calibri" w:hAnsi="Calibri"/>
        </w:rPr>
        <w:t>Complete tasks assigned by Web Manager as appropriate</w:t>
      </w:r>
    </w:p>
    <w:p w14:paraId="7D7239B0" w14:textId="77777777" w:rsidR="00497AAE" w:rsidRPr="0023122F" w:rsidRDefault="00497AAE" w:rsidP="00D37C86">
      <w:pPr>
        <w:pStyle w:val="NoSpacing"/>
        <w:numPr>
          <w:ilvl w:val="0"/>
          <w:numId w:val="72"/>
        </w:numPr>
        <w:rPr>
          <w:rFonts w:ascii="Calibri" w:hAnsi="Calibri"/>
        </w:rPr>
      </w:pPr>
      <w:r w:rsidRPr="0023122F">
        <w:rPr>
          <w:rFonts w:ascii="Calibri" w:hAnsi="Calibri"/>
        </w:rPr>
        <w:t>Help to ensure accuracy and promptness of all information and images being posted to txrd.com</w:t>
      </w:r>
    </w:p>
    <w:p w14:paraId="221C100C" w14:textId="77777777" w:rsidR="00497AAE" w:rsidRPr="0023122F" w:rsidRDefault="00497AAE" w:rsidP="00D37C86">
      <w:pPr>
        <w:pStyle w:val="NoSpacing"/>
        <w:numPr>
          <w:ilvl w:val="0"/>
          <w:numId w:val="72"/>
        </w:numPr>
        <w:rPr>
          <w:rFonts w:ascii="Calibri" w:hAnsi="Calibri"/>
        </w:rPr>
      </w:pPr>
      <w:r w:rsidRPr="0023122F">
        <w:rPr>
          <w:rFonts w:ascii="Calibri" w:hAnsi="Calibri"/>
        </w:rPr>
        <w:t>Maintain the TXRD Flickr page and communicate with photographers to get their photos from bouts and events posted and public as soon as possible after the event</w:t>
      </w:r>
    </w:p>
    <w:p w14:paraId="29A0609F" w14:textId="77777777" w:rsidR="00497AAE" w:rsidRPr="0023122F" w:rsidRDefault="00497AAE" w:rsidP="00497AAE">
      <w:pPr>
        <w:pStyle w:val="NoSpacing"/>
        <w:rPr>
          <w:rFonts w:ascii="Calibri" w:hAnsi="Calibri"/>
        </w:rPr>
      </w:pPr>
    </w:p>
    <w:p w14:paraId="08A77973"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 xml:space="preserve">Web Coordinator Qualifications </w:t>
      </w:r>
    </w:p>
    <w:p w14:paraId="1BEAE169" w14:textId="77777777" w:rsidR="00837299" w:rsidRPr="00837299" w:rsidRDefault="00837299" w:rsidP="00497AAE">
      <w:pPr>
        <w:pStyle w:val="NoSpacing"/>
        <w:rPr>
          <w:rFonts w:ascii="Calibri" w:hAnsi="Calibri"/>
          <w:b/>
        </w:rPr>
      </w:pPr>
    </w:p>
    <w:p w14:paraId="1CD62834" w14:textId="77777777" w:rsidR="00497AAE" w:rsidRPr="0023122F" w:rsidRDefault="00497AAE" w:rsidP="00D37C86">
      <w:pPr>
        <w:pStyle w:val="NoSpacing"/>
        <w:numPr>
          <w:ilvl w:val="0"/>
          <w:numId w:val="71"/>
        </w:numPr>
        <w:rPr>
          <w:rFonts w:ascii="Calibri" w:hAnsi="Calibri"/>
        </w:rPr>
      </w:pPr>
      <w:r w:rsidRPr="0023122F">
        <w:rPr>
          <w:rFonts w:ascii="Calibri" w:hAnsi="Calibri"/>
        </w:rPr>
        <w:t>Daily web and email access</w:t>
      </w:r>
    </w:p>
    <w:p w14:paraId="5ED10910" w14:textId="77777777" w:rsidR="00497AAE" w:rsidRPr="0023122F" w:rsidRDefault="00497AAE" w:rsidP="00D37C86">
      <w:pPr>
        <w:pStyle w:val="NoSpacing"/>
        <w:numPr>
          <w:ilvl w:val="0"/>
          <w:numId w:val="71"/>
        </w:numPr>
        <w:rPr>
          <w:rFonts w:ascii="Calibri" w:hAnsi="Calibri"/>
        </w:rPr>
      </w:pPr>
      <w:r w:rsidRPr="0023122F">
        <w:rPr>
          <w:rFonts w:ascii="Calibri" w:hAnsi="Calibri"/>
        </w:rPr>
        <w:t>Strong attention to detail</w:t>
      </w:r>
    </w:p>
    <w:p w14:paraId="1455912B" w14:textId="77777777" w:rsidR="00497AAE" w:rsidRPr="0023122F" w:rsidRDefault="00497AAE" w:rsidP="00D37C86">
      <w:pPr>
        <w:pStyle w:val="NoSpacing"/>
        <w:numPr>
          <w:ilvl w:val="0"/>
          <w:numId w:val="71"/>
        </w:numPr>
        <w:rPr>
          <w:rFonts w:ascii="Calibri" w:hAnsi="Calibri"/>
        </w:rPr>
      </w:pPr>
      <w:r w:rsidRPr="0023122F">
        <w:rPr>
          <w:rFonts w:ascii="Calibri" w:hAnsi="Calibri"/>
        </w:rPr>
        <w:t>Strong problem solving and troubleshooting skills</w:t>
      </w:r>
    </w:p>
    <w:p w14:paraId="31AED6BE" w14:textId="77777777" w:rsidR="00497AAE" w:rsidRPr="0023122F" w:rsidRDefault="00497AAE" w:rsidP="00D37C86">
      <w:pPr>
        <w:pStyle w:val="NoSpacing"/>
        <w:numPr>
          <w:ilvl w:val="0"/>
          <w:numId w:val="71"/>
        </w:numPr>
        <w:rPr>
          <w:rFonts w:ascii="Calibri" w:hAnsi="Calibri"/>
        </w:rPr>
      </w:pPr>
      <w:r w:rsidRPr="0023122F">
        <w:rPr>
          <w:rFonts w:ascii="Calibri" w:hAnsi="Calibri"/>
        </w:rPr>
        <w:t xml:space="preserve">Promptness and ability to meet deadlines and take direction </w:t>
      </w:r>
    </w:p>
    <w:p w14:paraId="1B7112BD" w14:textId="77777777" w:rsidR="00497AAE" w:rsidRPr="0023122F" w:rsidRDefault="00497AAE" w:rsidP="00D37C86">
      <w:pPr>
        <w:pStyle w:val="NoSpacing"/>
        <w:numPr>
          <w:ilvl w:val="0"/>
          <w:numId w:val="71"/>
        </w:numPr>
        <w:rPr>
          <w:rFonts w:ascii="Calibri" w:hAnsi="Calibri"/>
        </w:rPr>
      </w:pPr>
      <w:r w:rsidRPr="0023122F">
        <w:rPr>
          <w:rFonts w:ascii="Calibri" w:hAnsi="Calibri"/>
        </w:rPr>
        <w:t xml:space="preserve">Some working knowledge of web development </w:t>
      </w:r>
    </w:p>
    <w:p w14:paraId="5BE89CB9" w14:textId="77777777" w:rsidR="00497AAE" w:rsidRPr="0023122F" w:rsidRDefault="00497AAE" w:rsidP="00497AAE">
      <w:pPr>
        <w:pStyle w:val="NoSpacing"/>
        <w:rPr>
          <w:rFonts w:ascii="Calibri" w:hAnsi="Calibri"/>
        </w:rPr>
      </w:pPr>
    </w:p>
    <w:p w14:paraId="05D14AAA"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Social Media Coordinator Responsibilities</w:t>
      </w:r>
    </w:p>
    <w:p w14:paraId="492A0CFC" w14:textId="77777777" w:rsidR="00837299" w:rsidRPr="00837299" w:rsidRDefault="00837299" w:rsidP="00497AAE">
      <w:pPr>
        <w:pStyle w:val="NoSpacing"/>
        <w:rPr>
          <w:rFonts w:ascii="Calibri" w:hAnsi="Calibri"/>
          <w:b/>
        </w:rPr>
      </w:pPr>
    </w:p>
    <w:p w14:paraId="6D410659" w14:textId="77777777" w:rsidR="00497AAE" w:rsidRPr="0023122F" w:rsidRDefault="00497AAE" w:rsidP="00D37C86">
      <w:pPr>
        <w:pStyle w:val="NoSpacing"/>
        <w:numPr>
          <w:ilvl w:val="0"/>
          <w:numId w:val="73"/>
        </w:numPr>
        <w:rPr>
          <w:rFonts w:ascii="Calibri" w:hAnsi="Calibri"/>
        </w:rPr>
      </w:pPr>
      <w:r w:rsidRPr="0023122F">
        <w:rPr>
          <w:rFonts w:ascii="Calibri" w:hAnsi="Calibri"/>
        </w:rPr>
        <w:t>Maintain interactions between the league and fans via social networking sites, by responding to fan comments and questions promptly as needed</w:t>
      </w:r>
    </w:p>
    <w:p w14:paraId="729D6643" w14:textId="77777777" w:rsidR="00497AAE" w:rsidRPr="0023122F" w:rsidRDefault="00497AAE" w:rsidP="00D37C86">
      <w:pPr>
        <w:pStyle w:val="NoSpacing"/>
        <w:numPr>
          <w:ilvl w:val="0"/>
          <w:numId w:val="73"/>
        </w:numPr>
        <w:rPr>
          <w:rFonts w:ascii="Calibri" w:hAnsi="Calibri"/>
        </w:rPr>
      </w:pPr>
      <w:r w:rsidRPr="0023122F">
        <w:rPr>
          <w:rFonts w:ascii="Calibri" w:hAnsi="Calibri"/>
        </w:rPr>
        <w:lastRenderedPageBreak/>
        <w:t>Maintain enthusiasm and willingness to discover new social networking avenues for promoting TXRD as a singular product</w:t>
      </w:r>
    </w:p>
    <w:p w14:paraId="1B6901C4" w14:textId="77777777" w:rsidR="00497AAE" w:rsidRPr="0023122F" w:rsidRDefault="00497AAE" w:rsidP="00D37C86">
      <w:pPr>
        <w:pStyle w:val="NoSpacing"/>
        <w:numPr>
          <w:ilvl w:val="0"/>
          <w:numId w:val="73"/>
        </w:numPr>
        <w:rPr>
          <w:rFonts w:ascii="Calibri" w:hAnsi="Calibri"/>
        </w:rPr>
      </w:pPr>
      <w:r w:rsidRPr="0023122F">
        <w:rPr>
          <w:rFonts w:ascii="Calibri" w:hAnsi="Calibri"/>
        </w:rPr>
        <w:t>Post multimedia as appropriate to keep TXRD on the minds of our fans</w:t>
      </w:r>
    </w:p>
    <w:p w14:paraId="2675858F" w14:textId="77777777" w:rsidR="00497AAE" w:rsidRPr="0023122F" w:rsidRDefault="00497AAE" w:rsidP="00D37C86">
      <w:pPr>
        <w:pStyle w:val="NoSpacing"/>
        <w:numPr>
          <w:ilvl w:val="0"/>
          <w:numId w:val="73"/>
        </w:numPr>
        <w:rPr>
          <w:rFonts w:ascii="Calibri" w:hAnsi="Calibri"/>
        </w:rPr>
      </w:pPr>
      <w:r w:rsidRPr="0023122F">
        <w:rPr>
          <w:rFonts w:ascii="Calibri" w:hAnsi="Calibri"/>
        </w:rPr>
        <w:t xml:space="preserve">Create and maintain all public web-based invites for bouts, parties, special events, trainings, etc. </w:t>
      </w:r>
    </w:p>
    <w:p w14:paraId="05919220" w14:textId="77777777" w:rsidR="00497AAE" w:rsidRPr="0023122F" w:rsidRDefault="00497AAE" w:rsidP="00497AAE">
      <w:pPr>
        <w:pStyle w:val="NoSpacing"/>
        <w:rPr>
          <w:rFonts w:ascii="Calibri" w:hAnsi="Calibri"/>
        </w:rPr>
      </w:pPr>
    </w:p>
    <w:p w14:paraId="3C9F7A91" w14:textId="77777777" w:rsidR="00497AAE" w:rsidRPr="0023122F" w:rsidRDefault="00497AAE" w:rsidP="00497AAE">
      <w:pPr>
        <w:pStyle w:val="NoSpacing"/>
        <w:rPr>
          <w:rFonts w:ascii="Calibri" w:hAnsi="Calibri"/>
        </w:rPr>
      </w:pPr>
    </w:p>
    <w:p w14:paraId="4D2DD535"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Social Media Coordinator Qualifications</w:t>
      </w:r>
    </w:p>
    <w:p w14:paraId="7259257F" w14:textId="77777777" w:rsidR="00837299" w:rsidRPr="00837299" w:rsidRDefault="00837299" w:rsidP="00497AAE">
      <w:pPr>
        <w:pStyle w:val="NoSpacing"/>
        <w:rPr>
          <w:rFonts w:ascii="Calibri" w:hAnsi="Calibri"/>
          <w:b/>
        </w:rPr>
      </w:pPr>
    </w:p>
    <w:p w14:paraId="610071C5" w14:textId="77777777" w:rsidR="00497AAE" w:rsidRPr="0023122F" w:rsidRDefault="00497AAE" w:rsidP="00D37C86">
      <w:pPr>
        <w:pStyle w:val="NoSpacing"/>
        <w:numPr>
          <w:ilvl w:val="0"/>
          <w:numId w:val="71"/>
        </w:numPr>
        <w:rPr>
          <w:rFonts w:ascii="Calibri" w:hAnsi="Calibri"/>
        </w:rPr>
      </w:pPr>
      <w:r w:rsidRPr="0023122F">
        <w:rPr>
          <w:rFonts w:ascii="Calibri" w:hAnsi="Calibri"/>
        </w:rPr>
        <w:t>Daily web and email access</w:t>
      </w:r>
    </w:p>
    <w:p w14:paraId="69197D7D" w14:textId="77777777" w:rsidR="00497AAE" w:rsidRPr="0023122F" w:rsidRDefault="00497AAE" w:rsidP="00D37C86">
      <w:pPr>
        <w:pStyle w:val="NoSpacing"/>
        <w:numPr>
          <w:ilvl w:val="0"/>
          <w:numId w:val="71"/>
        </w:numPr>
        <w:rPr>
          <w:rFonts w:ascii="Calibri" w:hAnsi="Calibri"/>
        </w:rPr>
      </w:pPr>
      <w:r w:rsidRPr="0023122F">
        <w:rPr>
          <w:rFonts w:ascii="Calibri" w:hAnsi="Calibri"/>
        </w:rPr>
        <w:t>Strong attention to detail</w:t>
      </w:r>
    </w:p>
    <w:p w14:paraId="11F005F8" w14:textId="77777777" w:rsidR="00497AAE" w:rsidRPr="0023122F" w:rsidRDefault="00497AAE" w:rsidP="00D37C86">
      <w:pPr>
        <w:pStyle w:val="NoSpacing"/>
        <w:numPr>
          <w:ilvl w:val="0"/>
          <w:numId w:val="71"/>
        </w:numPr>
        <w:rPr>
          <w:rFonts w:ascii="Calibri" w:hAnsi="Calibri"/>
        </w:rPr>
      </w:pPr>
      <w:r w:rsidRPr="0023122F">
        <w:rPr>
          <w:rFonts w:ascii="Calibri" w:hAnsi="Calibri"/>
        </w:rPr>
        <w:t xml:space="preserve">Promptness and ability to meet deadlines and take direction </w:t>
      </w:r>
    </w:p>
    <w:p w14:paraId="4021C19A" w14:textId="77777777" w:rsidR="00497AAE" w:rsidRPr="0023122F" w:rsidRDefault="00497AAE" w:rsidP="00D37C86">
      <w:pPr>
        <w:pStyle w:val="NoSpacing"/>
        <w:numPr>
          <w:ilvl w:val="0"/>
          <w:numId w:val="71"/>
        </w:numPr>
        <w:rPr>
          <w:rFonts w:ascii="Calibri" w:hAnsi="Calibri"/>
        </w:rPr>
      </w:pPr>
      <w:r w:rsidRPr="0023122F">
        <w:rPr>
          <w:rFonts w:ascii="Calibri" w:hAnsi="Calibri"/>
        </w:rPr>
        <w:t>Creative mind that can come up with new ways to put us in the public eye</w:t>
      </w:r>
    </w:p>
    <w:p w14:paraId="6A0D07DC" w14:textId="77777777" w:rsidR="00497AAE" w:rsidRPr="0023122F" w:rsidRDefault="00497AAE" w:rsidP="00D37C86">
      <w:pPr>
        <w:pStyle w:val="NoSpacing"/>
        <w:numPr>
          <w:ilvl w:val="0"/>
          <w:numId w:val="71"/>
        </w:numPr>
        <w:rPr>
          <w:rFonts w:ascii="Calibri" w:hAnsi="Calibri"/>
        </w:rPr>
      </w:pPr>
      <w:r w:rsidRPr="0023122F">
        <w:rPr>
          <w:rFonts w:ascii="Calibri" w:hAnsi="Calibri"/>
        </w:rPr>
        <w:t>Working knowledge of current social media sites</w:t>
      </w:r>
    </w:p>
    <w:p w14:paraId="10F377BD" w14:textId="77777777" w:rsidR="00497AAE" w:rsidRPr="0023122F" w:rsidRDefault="00497AAE" w:rsidP="00497AAE">
      <w:pPr>
        <w:pStyle w:val="NoSpacing"/>
        <w:rPr>
          <w:rFonts w:ascii="Calibri" w:hAnsi="Calibri"/>
        </w:rPr>
      </w:pPr>
    </w:p>
    <w:p w14:paraId="674547F4" w14:textId="77777777" w:rsidR="00497AAE" w:rsidRPr="0023122F" w:rsidRDefault="00497AAE" w:rsidP="00497AAE">
      <w:pPr>
        <w:pStyle w:val="NoSpacing"/>
        <w:rPr>
          <w:rFonts w:ascii="Calibri" w:hAnsi="Calibri"/>
        </w:rPr>
      </w:pPr>
    </w:p>
    <w:p w14:paraId="67E6419E"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Social Media Committee Responsibilities</w:t>
      </w:r>
    </w:p>
    <w:p w14:paraId="07702C69" w14:textId="77777777" w:rsidR="00837299" w:rsidRPr="00837299" w:rsidRDefault="00837299" w:rsidP="00497AAE">
      <w:pPr>
        <w:pStyle w:val="NoSpacing"/>
        <w:rPr>
          <w:rFonts w:ascii="Calibri" w:hAnsi="Calibri"/>
          <w:b/>
        </w:rPr>
      </w:pPr>
    </w:p>
    <w:p w14:paraId="75645BBC" w14:textId="77777777" w:rsidR="00497AAE" w:rsidRPr="0023122F" w:rsidRDefault="00497AAE" w:rsidP="00D37C86">
      <w:pPr>
        <w:pStyle w:val="NoSpacing"/>
        <w:numPr>
          <w:ilvl w:val="0"/>
          <w:numId w:val="72"/>
        </w:numPr>
        <w:rPr>
          <w:rFonts w:ascii="Calibri" w:hAnsi="Calibri"/>
        </w:rPr>
      </w:pPr>
      <w:r w:rsidRPr="0023122F">
        <w:rPr>
          <w:rFonts w:ascii="Calibri" w:hAnsi="Calibri"/>
        </w:rPr>
        <w:t>Use of individual team social media outlets to further promote bouts and events</w:t>
      </w:r>
    </w:p>
    <w:p w14:paraId="26201FDA" w14:textId="77777777" w:rsidR="00497AAE" w:rsidRPr="0023122F" w:rsidRDefault="00497AAE" w:rsidP="00497AAE">
      <w:pPr>
        <w:pStyle w:val="NoSpacing"/>
        <w:rPr>
          <w:rFonts w:ascii="Calibri" w:hAnsi="Calibri"/>
        </w:rPr>
      </w:pPr>
    </w:p>
    <w:p w14:paraId="3972BF0B"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Social Media Committee Qualifications</w:t>
      </w:r>
    </w:p>
    <w:p w14:paraId="0217E277" w14:textId="77777777" w:rsidR="00837299" w:rsidRPr="00837299" w:rsidRDefault="00837299" w:rsidP="00497AAE">
      <w:pPr>
        <w:pStyle w:val="NoSpacing"/>
        <w:rPr>
          <w:rFonts w:ascii="Calibri" w:hAnsi="Calibri"/>
          <w:b/>
        </w:rPr>
      </w:pPr>
    </w:p>
    <w:p w14:paraId="69579E0F" w14:textId="77777777" w:rsidR="00497AAE" w:rsidRPr="0023122F" w:rsidRDefault="00497AAE" w:rsidP="00D37C86">
      <w:pPr>
        <w:pStyle w:val="NoSpacing"/>
        <w:numPr>
          <w:ilvl w:val="0"/>
          <w:numId w:val="71"/>
        </w:numPr>
        <w:rPr>
          <w:rFonts w:ascii="Calibri" w:hAnsi="Calibri"/>
        </w:rPr>
      </w:pPr>
      <w:r w:rsidRPr="0023122F">
        <w:rPr>
          <w:rFonts w:ascii="Calibri" w:hAnsi="Calibri"/>
        </w:rPr>
        <w:t>Daily web and email access</w:t>
      </w:r>
    </w:p>
    <w:p w14:paraId="61579372" w14:textId="77777777" w:rsidR="00497AAE" w:rsidRPr="0023122F" w:rsidRDefault="00497AAE" w:rsidP="00D37C86">
      <w:pPr>
        <w:pStyle w:val="NoSpacing"/>
        <w:numPr>
          <w:ilvl w:val="0"/>
          <w:numId w:val="71"/>
        </w:numPr>
        <w:rPr>
          <w:rFonts w:ascii="Calibri" w:hAnsi="Calibri"/>
        </w:rPr>
      </w:pPr>
      <w:r w:rsidRPr="0023122F">
        <w:rPr>
          <w:rFonts w:ascii="Calibri" w:hAnsi="Calibri"/>
        </w:rPr>
        <w:t>Promptness and ability to meet deadlines</w:t>
      </w:r>
    </w:p>
    <w:p w14:paraId="2A26DCDD" w14:textId="77777777" w:rsidR="00837299" w:rsidRDefault="00837299" w:rsidP="00837299">
      <w:pPr>
        <w:pStyle w:val="NoSpacing"/>
        <w:rPr>
          <w:rFonts w:ascii="Calibri" w:hAnsi="Calibri"/>
        </w:rPr>
      </w:pPr>
    </w:p>
    <w:p w14:paraId="2FF3CB19" w14:textId="77777777" w:rsidR="00497AAE" w:rsidRDefault="00497AAE" w:rsidP="00837299">
      <w:pPr>
        <w:pStyle w:val="NoSpacing"/>
        <w:rPr>
          <w:rFonts w:ascii="Calibri" w:hAnsi="Calibri"/>
          <w:b/>
          <w:sz w:val="24"/>
          <w:szCs w:val="24"/>
        </w:rPr>
      </w:pPr>
      <w:r w:rsidRPr="00837299">
        <w:rPr>
          <w:rFonts w:ascii="Calibri" w:hAnsi="Calibri"/>
          <w:b/>
          <w:sz w:val="24"/>
          <w:szCs w:val="24"/>
        </w:rPr>
        <w:t>Public Relations Department Overview</w:t>
      </w:r>
    </w:p>
    <w:p w14:paraId="36C35C7E" w14:textId="77777777" w:rsidR="00837299" w:rsidRPr="00837299" w:rsidRDefault="00837299" w:rsidP="00837299">
      <w:pPr>
        <w:pStyle w:val="NoSpacing"/>
        <w:rPr>
          <w:rFonts w:ascii="Calibri" w:hAnsi="Calibri"/>
          <w:b/>
          <w:sz w:val="24"/>
          <w:szCs w:val="24"/>
        </w:rPr>
      </w:pPr>
    </w:p>
    <w:p w14:paraId="7FC02284" w14:textId="77777777" w:rsidR="00497AAE" w:rsidRPr="0023122F" w:rsidRDefault="00497AAE" w:rsidP="00497AAE">
      <w:pPr>
        <w:pStyle w:val="NoSpacing"/>
        <w:rPr>
          <w:rFonts w:ascii="Calibri" w:hAnsi="Calibri"/>
        </w:rPr>
      </w:pPr>
      <w:r w:rsidRPr="0023122F">
        <w:rPr>
          <w:rFonts w:ascii="Calibri" w:hAnsi="Calibri"/>
        </w:rPr>
        <w:t xml:space="preserve">The focus of Public Relations is to identify promotional opportunities, manage media relationships, and coordinate external and internal resources for keeping TXRD current in the public eye through means of free press. The department is responsible for organizing the official response to all media and public requests for information, images, interviews, and/or invitations to promotional events, all with the idea of gaining free exposure with our target audience. </w:t>
      </w:r>
    </w:p>
    <w:p w14:paraId="08F90C81" w14:textId="77777777" w:rsidR="00497AAE" w:rsidRPr="0023122F" w:rsidRDefault="00497AAE" w:rsidP="00497AAE">
      <w:pPr>
        <w:pStyle w:val="NoSpacing"/>
        <w:rPr>
          <w:rFonts w:ascii="Calibri" w:hAnsi="Calibri"/>
        </w:rPr>
      </w:pPr>
    </w:p>
    <w:p w14:paraId="55616FBA"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Public Relations Manager Responsibilities</w:t>
      </w:r>
    </w:p>
    <w:p w14:paraId="16081B9F" w14:textId="77777777" w:rsidR="00837299" w:rsidRPr="00837299" w:rsidRDefault="00837299" w:rsidP="00497AAE">
      <w:pPr>
        <w:pStyle w:val="NoSpacing"/>
        <w:rPr>
          <w:rFonts w:ascii="Calibri" w:hAnsi="Calibri"/>
          <w:b/>
        </w:rPr>
      </w:pPr>
    </w:p>
    <w:p w14:paraId="50186F90" w14:textId="77777777" w:rsidR="00497AAE" w:rsidRPr="0023122F" w:rsidRDefault="00497AAE" w:rsidP="00D37C86">
      <w:pPr>
        <w:pStyle w:val="NoSpacing"/>
        <w:numPr>
          <w:ilvl w:val="0"/>
          <w:numId w:val="77"/>
        </w:numPr>
        <w:rPr>
          <w:rFonts w:ascii="Calibri" w:hAnsi="Calibri"/>
        </w:rPr>
      </w:pPr>
      <w:r w:rsidRPr="0023122F">
        <w:rPr>
          <w:rFonts w:ascii="Calibri" w:hAnsi="Calibri"/>
        </w:rPr>
        <w:t>Help initiate new ideas and themes for the overall marketing and image of TXRD</w:t>
      </w:r>
    </w:p>
    <w:p w14:paraId="547CC81E" w14:textId="77777777" w:rsidR="00497AAE" w:rsidRPr="0023122F" w:rsidRDefault="00497AAE" w:rsidP="00D37C86">
      <w:pPr>
        <w:pStyle w:val="NoSpacing"/>
        <w:numPr>
          <w:ilvl w:val="0"/>
          <w:numId w:val="74"/>
        </w:numPr>
        <w:rPr>
          <w:rFonts w:ascii="Calibri" w:hAnsi="Calibri"/>
        </w:rPr>
      </w:pPr>
      <w:r w:rsidRPr="0023122F">
        <w:rPr>
          <w:rFonts w:ascii="Calibri" w:hAnsi="Calibri"/>
        </w:rPr>
        <w:t>Liaison between TXRD and all free media outlets</w:t>
      </w:r>
    </w:p>
    <w:p w14:paraId="52161AD0" w14:textId="77777777" w:rsidR="00497AAE" w:rsidRPr="0023122F" w:rsidRDefault="00497AAE" w:rsidP="00D37C86">
      <w:pPr>
        <w:pStyle w:val="NoSpacing"/>
        <w:numPr>
          <w:ilvl w:val="0"/>
          <w:numId w:val="74"/>
        </w:numPr>
        <w:rPr>
          <w:rFonts w:ascii="Calibri" w:hAnsi="Calibri"/>
        </w:rPr>
      </w:pPr>
      <w:r w:rsidRPr="0023122F">
        <w:rPr>
          <w:rFonts w:ascii="Calibri" w:hAnsi="Calibri"/>
        </w:rPr>
        <w:t>Coordinate and manage all Press Releases</w:t>
      </w:r>
    </w:p>
    <w:p w14:paraId="350F7754" w14:textId="77777777" w:rsidR="00497AAE" w:rsidRPr="0023122F" w:rsidRDefault="00497AAE" w:rsidP="00D37C86">
      <w:pPr>
        <w:pStyle w:val="NoSpacing"/>
        <w:numPr>
          <w:ilvl w:val="0"/>
          <w:numId w:val="74"/>
        </w:numPr>
        <w:rPr>
          <w:rFonts w:ascii="Calibri" w:hAnsi="Calibri"/>
        </w:rPr>
      </w:pPr>
      <w:r w:rsidRPr="0023122F">
        <w:rPr>
          <w:rFonts w:ascii="Calibri" w:hAnsi="Calibri"/>
        </w:rPr>
        <w:t>Manage and solicit various media coverage as appropriate</w:t>
      </w:r>
    </w:p>
    <w:p w14:paraId="2D619C38" w14:textId="77777777" w:rsidR="00497AAE" w:rsidRPr="0023122F" w:rsidRDefault="00497AAE" w:rsidP="00D37C86">
      <w:pPr>
        <w:pStyle w:val="NoSpacing"/>
        <w:numPr>
          <w:ilvl w:val="0"/>
          <w:numId w:val="74"/>
        </w:numPr>
        <w:rPr>
          <w:rFonts w:ascii="Calibri" w:hAnsi="Calibri"/>
        </w:rPr>
      </w:pPr>
      <w:r w:rsidRPr="0023122F">
        <w:rPr>
          <w:rFonts w:ascii="Calibri" w:hAnsi="Calibri"/>
        </w:rPr>
        <w:t>Coordination of promotional resources as needed, from both within and outside the league</w:t>
      </w:r>
    </w:p>
    <w:p w14:paraId="14B2EDDB" w14:textId="77777777" w:rsidR="00497AAE" w:rsidRPr="0023122F" w:rsidRDefault="00497AAE" w:rsidP="00D37C86">
      <w:pPr>
        <w:pStyle w:val="NoSpacing"/>
        <w:numPr>
          <w:ilvl w:val="0"/>
          <w:numId w:val="74"/>
        </w:numPr>
        <w:rPr>
          <w:rFonts w:ascii="Calibri" w:hAnsi="Calibri"/>
        </w:rPr>
      </w:pPr>
      <w:r w:rsidRPr="0023122F">
        <w:rPr>
          <w:rFonts w:ascii="Calibri" w:hAnsi="Calibri"/>
        </w:rPr>
        <w:t xml:space="preserve">Delegate and assign PR related tasks to the department members as appropriate </w:t>
      </w:r>
    </w:p>
    <w:p w14:paraId="2F5BB869" w14:textId="77777777" w:rsidR="00497AAE" w:rsidRPr="0023122F" w:rsidRDefault="00497AAE" w:rsidP="00D37C86">
      <w:pPr>
        <w:pStyle w:val="NoSpacing"/>
        <w:numPr>
          <w:ilvl w:val="0"/>
          <w:numId w:val="74"/>
        </w:numPr>
        <w:rPr>
          <w:rFonts w:ascii="Calibri" w:hAnsi="Calibri"/>
        </w:rPr>
      </w:pPr>
      <w:r w:rsidRPr="0023122F">
        <w:rPr>
          <w:rFonts w:ascii="Calibri" w:hAnsi="Calibri"/>
        </w:rPr>
        <w:t xml:space="preserve">Recruit and screen new members as needed for the department </w:t>
      </w:r>
    </w:p>
    <w:p w14:paraId="6CBE636B" w14:textId="77777777" w:rsidR="00497AAE" w:rsidRPr="0023122F" w:rsidRDefault="00497AAE" w:rsidP="00497AAE">
      <w:pPr>
        <w:pStyle w:val="NoSpacing"/>
        <w:rPr>
          <w:rFonts w:ascii="Calibri" w:hAnsi="Calibri"/>
        </w:rPr>
      </w:pPr>
    </w:p>
    <w:p w14:paraId="5EF8E074"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Public Relations Manager Qualifications</w:t>
      </w:r>
    </w:p>
    <w:p w14:paraId="0CC7A13A" w14:textId="77777777" w:rsidR="00837299" w:rsidRPr="00837299" w:rsidRDefault="00837299" w:rsidP="00497AAE">
      <w:pPr>
        <w:pStyle w:val="NoSpacing"/>
        <w:rPr>
          <w:rFonts w:ascii="Calibri" w:hAnsi="Calibri"/>
          <w:b/>
        </w:rPr>
      </w:pPr>
    </w:p>
    <w:p w14:paraId="6180F4CD" w14:textId="77777777" w:rsidR="00497AAE" w:rsidRPr="0023122F" w:rsidRDefault="00497AAE" w:rsidP="00D37C86">
      <w:pPr>
        <w:pStyle w:val="NoSpacing"/>
        <w:numPr>
          <w:ilvl w:val="0"/>
          <w:numId w:val="71"/>
        </w:numPr>
        <w:rPr>
          <w:rFonts w:ascii="Calibri" w:hAnsi="Calibri"/>
        </w:rPr>
      </w:pPr>
      <w:r w:rsidRPr="0023122F">
        <w:rPr>
          <w:rFonts w:ascii="Calibri" w:hAnsi="Calibri"/>
        </w:rPr>
        <w:lastRenderedPageBreak/>
        <w:t>Daily web and email access</w:t>
      </w:r>
    </w:p>
    <w:p w14:paraId="2B3C484C" w14:textId="77777777" w:rsidR="00497AAE" w:rsidRPr="0023122F" w:rsidRDefault="00497AAE" w:rsidP="00D37C86">
      <w:pPr>
        <w:pStyle w:val="NoSpacing"/>
        <w:numPr>
          <w:ilvl w:val="0"/>
          <w:numId w:val="71"/>
        </w:numPr>
        <w:rPr>
          <w:rFonts w:ascii="Calibri" w:hAnsi="Calibri"/>
        </w:rPr>
      </w:pPr>
      <w:r w:rsidRPr="0023122F">
        <w:rPr>
          <w:rFonts w:ascii="Calibri" w:hAnsi="Calibri"/>
        </w:rPr>
        <w:t>Promptness and ability to meet deadlines</w:t>
      </w:r>
    </w:p>
    <w:p w14:paraId="42AE4DB2" w14:textId="77777777" w:rsidR="00497AAE" w:rsidRPr="0023122F" w:rsidRDefault="00497AAE" w:rsidP="00D37C86">
      <w:pPr>
        <w:pStyle w:val="NoSpacing"/>
        <w:numPr>
          <w:ilvl w:val="0"/>
          <w:numId w:val="71"/>
        </w:numPr>
        <w:rPr>
          <w:rFonts w:ascii="Calibri" w:hAnsi="Calibri"/>
        </w:rPr>
      </w:pPr>
      <w:r w:rsidRPr="0023122F">
        <w:rPr>
          <w:rFonts w:ascii="Calibri" w:hAnsi="Calibri"/>
        </w:rPr>
        <w:t>Creative mind that can come up with new ways to put us in the public eye</w:t>
      </w:r>
    </w:p>
    <w:p w14:paraId="33E78772" w14:textId="77777777" w:rsidR="00497AAE" w:rsidRPr="0023122F" w:rsidRDefault="00497AAE" w:rsidP="00D37C86">
      <w:pPr>
        <w:pStyle w:val="NoSpacing"/>
        <w:numPr>
          <w:ilvl w:val="0"/>
          <w:numId w:val="71"/>
        </w:numPr>
        <w:rPr>
          <w:rFonts w:ascii="Calibri" w:hAnsi="Calibri"/>
        </w:rPr>
      </w:pPr>
      <w:r w:rsidRPr="0023122F">
        <w:rPr>
          <w:rFonts w:ascii="Calibri" w:hAnsi="Calibri"/>
        </w:rPr>
        <w:t>Proactive, interactive, charming personality</w:t>
      </w:r>
    </w:p>
    <w:p w14:paraId="5443FBD3" w14:textId="77777777" w:rsidR="00497AAE" w:rsidRPr="0023122F" w:rsidRDefault="00497AAE" w:rsidP="00D37C86">
      <w:pPr>
        <w:pStyle w:val="NoSpacing"/>
        <w:numPr>
          <w:ilvl w:val="0"/>
          <w:numId w:val="71"/>
        </w:numPr>
        <w:rPr>
          <w:rFonts w:ascii="Calibri" w:hAnsi="Calibri"/>
        </w:rPr>
      </w:pPr>
      <w:r w:rsidRPr="0023122F">
        <w:rPr>
          <w:rFonts w:ascii="Calibri" w:hAnsi="Calibri"/>
        </w:rPr>
        <w:t>Good reputation within and outside the league</w:t>
      </w:r>
    </w:p>
    <w:p w14:paraId="4F20BE92" w14:textId="77777777" w:rsidR="00497AAE" w:rsidRPr="0023122F" w:rsidRDefault="00497AAE" w:rsidP="00D37C86">
      <w:pPr>
        <w:pStyle w:val="NoSpacing"/>
        <w:numPr>
          <w:ilvl w:val="0"/>
          <w:numId w:val="71"/>
        </w:numPr>
        <w:rPr>
          <w:rFonts w:ascii="Calibri" w:hAnsi="Calibri"/>
        </w:rPr>
      </w:pPr>
      <w:r w:rsidRPr="0023122F">
        <w:rPr>
          <w:rFonts w:ascii="Calibri" w:hAnsi="Calibri"/>
        </w:rPr>
        <w:t>Ability to delegate and train other PR department members</w:t>
      </w:r>
    </w:p>
    <w:p w14:paraId="363BB69D" w14:textId="77777777" w:rsidR="00497AAE" w:rsidRPr="0023122F" w:rsidRDefault="00497AAE" w:rsidP="00497AAE">
      <w:pPr>
        <w:pStyle w:val="NoSpacing"/>
        <w:rPr>
          <w:rFonts w:ascii="Calibri" w:hAnsi="Calibri"/>
        </w:rPr>
      </w:pPr>
    </w:p>
    <w:p w14:paraId="2BD97B21"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Charity Coordinator Responsibilities</w:t>
      </w:r>
    </w:p>
    <w:p w14:paraId="51556F83" w14:textId="77777777" w:rsidR="00837299" w:rsidRPr="00837299" w:rsidRDefault="00837299" w:rsidP="00497AAE">
      <w:pPr>
        <w:pStyle w:val="NoSpacing"/>
        <w:rPr>
          <w:rFonts w:ascii="Calibri" w:hAnsi="Calibri"/>
          <w:b/>
        </w:rPr>
      </w:pPr>
    </w:p>
    <w:p w14:paraId="55A3DC37" w14:textId="77777777" w:rsidR="00497AAE" w:rsidRPr="0023122F" w:rsidRDefault="00497AAE" w:rsidP="00D37C86">
      <w:pPr>
        <w:pStyle w:val="NoSpacing"/>
        <w:numPr>
          <w:ilvl w:val="0"/>
          <w:numId w:val="71"/>
        </w:numPr>
        <w:rPr>
          <w:rFonts w:ascii="Calibri" w:hAnsi="Calibri"/>
        </w:rPr>
      </w:pPr>
      <w:r w:rsidRPr="0023122F">
        <w:rPr>
          <w:rFonts w:ascii="Calibri" w:hAnsi="Calibri"/>
        </w:rPr>
        <w:t>Liaison with charities for the benefit of the league and the community</w:t>
      </w:r>
    </w:p>
    <w:p w14:paraId="0A440BD7" w14:textId="77777777" w:rsidR="00497AAE" w:rsidRPr="0023122F" w:rsidRDefault="00497AAE" w:rsidP="00D37C86">
      <w:pPr>
        <w:pStyle w:val="NoSpacing"/>
        <w:numPr>
          <w:ilvl w:val="0"/>
          <w:numId w:val="71"/>
        </w:numPr>
        <w:rPr>
          <w:rFonts w:ascii="Calibri" w:hAnsi="Calibri"/>
        </w:rPr>
      </w:pPr>
      <w:r w:rsidRPr="0023122F">
        <w:rPr>
          <w:rFonts w:ascii="Calibri" w:hAnsi="Calibri"/>
        </w:rPr>
        <w:t>Send out or deliver free tickets to members of media to get them to bouts</w:t>
      </w:r>
    </w:p>
    <w:p w14:paraId="6F86F31F" w14:textId="77777777" w:rsidR="00497AAE" w:rsidRPr="0023122F" w:rsidRDefault="00497AAE" w:rsidP="00D37C86">
      <w:pPr>
        <w:pStyle w:val="NoSpacing"/>
        <w:numPr>
          <w:ilvl w:val="0"/>
          <w:numId w:val="71"/>
        </w:numPr>
        <w:rPr>
          <w:rFonts w:ascii="Calibri" w:hAnsi="Calibri"/>
        </w:rPr>
      </w:pPr>
      <w:r w:rsidRPr="0023122F">
        <w:rPr>
          <w:rFonts w:ascii="Calibri" w:hAnsi="Calibri"/>
        </w:rPr>
        <w:t>Report bout statistics and recaps to all free media outlets during the regular season</w:t>
      </w:r>
    </w:p>
    <w:p w14:paraId="2729D90F" w14:textId="77777777" w:rsidR="00497AAE" w:rsidRPr="0023122F" w:rsidRDefault="00497AAE" w:rsidP="00D37C86">
      <w:pPr>
        <w:pStyle w:val="NoSpacing"/>
        <w:numPr>
          <w:ilvl w:val="0"/>
          <w:numId w:val="71"/>
        </w:numPr>
        <w:rPr>
          <w:rFonts w:ascii="Calibri" w:hAnsi="Calibri"/>
        </w:rPr>
      </w:pPr>
      <w:r w:rsidRPr="0023122F">
        <w:rPr>
          <w:rFonts w:ascii="Calibri" w:hAnsi="Calibri"/>
        </w:rPr>
        <w:t>Identification of suitable charities, and communication with charity managers</w:t>
      </w:r>
    </w:p>
    <w:p w14:paraId="0B78E467" w14:textId="77777777" w:rsidR="00497AAE" w:rsidRPr="00837299" w:rsidRDefault="00497AAE" w:rsidP="00497AAE">
      <w:pPr>
        <w:pStyle w:val="NoSpacing"/>
        <w:ind w:left="720"/>
        <w:rPr>
          <w:rFonts w:ascii="Calibri" w:hAnsi="Calibri"/>
          <w:b/>
        </w:rPr>
      </w:pPr>
    </w:p>
    <w:p w14:paraId="37DEEFA0"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Charity Coordinator Qualifications</w:t>
      </w:r>
    </w:p>
    <w:p w14:paraId="7E9BAD68" w14:textId="77777777" w:rsidR="00837299" w:rsidRPr="0023122F" w:rsidRDefault="00837299" w:rsidP="00497AAE">
      <w:pPr>
        <w:pStyle w:val="NoSpacing"/>
        <w:rPr>
          <w:rFonts w:ascii="Calibri" w:hAnsi="Calibri"/>
        </w:rPr>
      </w:pPr>
    </w:p>
    <w:p w14:paraId="35585848" w14:textId="77777777" w:rsidR="00497AAE" w:rsidRPr="0023122F" w:rsidRDefault="00497AAE" w:rsidP="00D37C86">
      <w:pPr>
        <w:pStyle w:val="NoSpacing"/>
        <w:numPr>
          <w:ilvl w:val="0"/>
          <w:numId w:val="71"/>
        </w:numPr>
        <w:rPr>
          <w:rFonts w:ascii="Calibri" w:hAnsi="Calibri"/>
        </w:rPr>
      </w:pPr>
      <w:r w:rsidRPr="0023122F">
        <w:rPr>
          <w:rFonts w:ascii="Calibri" w:hAnsi="Calibri"/>
        </w:rPr>
        <w:t>Daily web and email access</w:t>
      </w:r>
    </w:p>
    <w:p w14:paraId="193F9268" w14:textId="77777777" w:rsidR="00497AAE" w:rsidRPr="0023122F" w:rsidRDefault="00497AAE" w:rsidP="00D37C86">
      <w:pPr>
        <w:pStyle w:val="NoSpacing"/>
        <w:numPr>
          <w:ilvl w:val="0"/>
          <w:numId w:val="71"/>
        </w:numPr>
        <w:rPr>
          <w:rFonts w:ascii="Calibri" w:hAnsi="Calibri"/>
        </w:rPr>
      </w:pPr>
      <w:r w:rsidRPr="0023122F">
        <w:rPr>
          <w:rFonts w:ascii="Calibri" w:hAnsi="Calibri"/>
        </w:rPr>
        <w:t>Promptness and ability to meet deadlines</w:t>
      </w:r>
    </w:p>
    <w:p w14:paraId="36E067DD" w14:textId="77777777" w:rsidR="00497AAE" w:rsidRPr="0023122F" w:rsidRDefault="00497AAE" w:rsidP="00D37C86">
      <w:pPr>
        <w:pStyle w:val="NoSpacing"/>
        <w:numPr>
          <w:ilvl w:val="0"/>
          <w:numId w:val="71"/>
        </w:numPr>
        <w:rPr>
          <w:rFonts w:ascii="Calibri" w:hAnsi="Calibri"/>
        </w:rPr>
      </w:pPr>
      <w:r w:rsidRPr="0023122F">
        <w:rPr>
          <w:rFonts w:ascii="Calibri" w:hAnsi="Calibri"/>
        </w:rPr>
        <w:t>Creative mind that can come up with new ways to put us in the public eye</w:t>
      </w:r>
    </w:p>
    <w:p w14:paraId="59FD5915" w14:textId="77777777" w:rsidR="00497AAE" w:rsidRPr="0023122F" w:rsidRDefault="00497AAE" w:rsidP="00D37C86">
      <w:pPr>
        <w:pStyle w:val="NoSpacing"/>
        <w:numPr>
          <w:ilvl w:val="0"/>
          <w:numId w:val="71"/>
        </w:numPr>
        <w:rPr>
          <w:rFonts w:ascii="Calibri" w:hAnsi="Calibri"/>
        </w:rPr>
      </w:pPr>
      <w:r w:rsidRPr="0023122F">
        <w:rPr>
          <w:rFonts w:ascii="Calibri" w:hAnsi="Calibri"/>
        </w:rPr>
        <w:t>Proactive, interactive, charming personality</w:t>
      </w:r>
    </w:p>
    <w:p w14:paraId="674F65A0" w14:textId="77777777" w:rsidR="00497AAE" w:rsidRPr="0023122F" w:rsidRDefault="00497AAE" w:rsidP="00D37C86">
      <w:pPr>
        <w:pStyle w:val="NoSpacing"/>
        <w:numPr>
          <w:ilvl w:val="0"/>
          <w:numId w:val="71"/>
        </w:numPr>
        <w:rPr>
          <w:rFonts w:ascii="Calibri" w:hAnsi="Calibri"/>
        </w:rPr>
      </w:pPr>
      <w:r w:rsidRPr="0023122F">
        <w:rPr>
          <w:rFonts w:ascii="Calibri" w:hAnsi="Calibri"/>
        </w:rPr>
        <w:t>Good reputation within and outside the league</w:t>
      </w:r>
    </w:p>
    <w:p w14:paraId="6BFA93A6" w14:textId="77777777" w:rsidR="00497AAE" w:rsidRPr="0023122F" w:rsidRDefault="00497AAE" w:rsidP="00497AAE">
      <w:pPr>
        <w:pStyle w:val="NoSpacing"/>
        <w:rPr>
          <w:rFonts w:ascii="Calibri" w:hAnsi="Calibri"/>
        </w:rPr>
      </w:pPr>
    </w:p>
    <w:p w14:paraId="06FF300F"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Email Coordinator Responsibilities</w:t>
      </w:r>
    </w:p>
    <w:p w14:paraId="06E36088" w14:textId="77777777" w:rsidR="00837299" w:rsidRPr="0023122F" w:rsidRDefault="00837299" w:rsidP="00497AAE">
      <w:pPr>
        <w:pStyle w:val="NoSpacing"/>
        <w:rPr>
          <w:rFonts w:ascii="Calibri" w:hAnsi="Calibri"/>
        </w:rPr>
      </w:pPr>
    </w:p>
    <w:p w14:paraId="5BFAF3E8" w14:textId="77777777" w:rsidR="00497AAE" w:rsidRPr="0023122F" w:rsidRDefault="00497AAE" w:rsidP="00D37C86">
      <w:pPr>
        <w:pStyle w:val="NoSpacing"/>
        <w:numPr>
          <w:ilvl w:val="0"/>
          <w:numId w:val="79"/>
        </w:numPr>
        <w:rPr>
          <w:rFonts w:ascii="Calibri" w:hAnsi="Calibri"/>
        </w:rPr>
      </w:pPr>
      <w:r w:rsidRPr="0023122F">
        <w:rPr>
          <w:rFonts w:ascii="Calibri" w:hAnsi="Calibri"/>
        </w:rPr>
        <w:t xml:space="preserve">Manage all existing email lists including opt outs </w:t>
      </w:r>
    </w:p>
    <w:p w14:paraId="456BF574" w14:textId="77777777" w:rsidR="00497AAE" w:rsidRPr="0023122F" w:rsidRDefault="00497AAE" w:rsidP="00D37C86">
      <w:pPr>
        <w:pStyle w:val="NoSpacing"/>
        <w:numPr>
          <w:ilvl w:val="0"/>
          <w:numId w:val="79"/>
        </w:numPr>
        <w:rPr>
          <w:rFonts w:ascii="Calibri" w:hAnsi="Calibri"/>
        </w:rPr>
      </w:pPr>
      <w:r w:rsidRPr="0023122F">
        <w:rPr>
          <w:rFonts w:ascii="Calibri" w:hAnsi="Calibri"/>
        </w:rPr>
        <w:t>Gather and manage new emails submitted at bouts, special events, online sales</w:t>
      </w:r>
    </w:p>
    <w:p w14:paraId="59B44BBD" w14:textId="77777777" w:rsidR="00497AAE" w:rsidRPr="0023122F" w:rsidRDefault="00497AAE" w:rsidP="00D37C86">
      <w:pPr>
        <w:pStyle w:val="NoSpacing"/>
        <w:numPr>
          <w:ilvl w:val="0"/>
          <w:numId w:val="79"/>
        </w:numPr>
        <w:rPr>
          <w:rFonts w:ascii="Calibri" w:hAnsi="Calibri"/>
        </w:rPr>
      </w:pPr>
      <w:r w:rsidRPr="0023122F">
        <w:rPr>
          <w:rFonts w:ascii="Calibri" w:hAnsi="Calibri"/>
        </w:rPr>
        <w:t>Use MailChimp to organize and schedule regular email blasts to users</w:t>
      </w:r>
    </w:p>
    <w:p w14:paraId="74CA8160" w14:textId="77777777" w:rsidR="00497AAE" w:rsidRPr="0023122F" w:rsidRDefault="00497AAE" w:rsidP="00497AAE">
      <w:pPr>
        <w:pStyle w:val="NoSpacing"/>
        <w:rPr>
          <w:rFonts w:ascii="Calibri" w:hAnsi="Calibri"/>
        </w:rPr>
      </w:pPr>
    </w:p>
    <w:p w14:paraId="17D23969"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Email Coordinator Qualifications</w:t>
      </w:r>
    </w:p>
    <w:p w14:paraId="76F13C98" w14:textId="77777777" w:rsidR="00837299" w:rsidRPr="0023122F" w:rsidRDefault="00837299" w:rsidP="00497AAE">
      <w:pPr>
        <w:pStyle w:val="NoSpacing"/>
        <w:rPr>
          <w:rFonts w:ascii="Calibri" w:hAnsi="Calibri"/>
        </w:rPr>
      </w:pPr>
    </w:p>
    <w:p w14:paraId="1FAE900D" w14:textId="77777777" w:rsidR="00497AAE" w:rsidRPr="0023122F" w:rsidRDefault="00497AAE" w:rsidP="00D37C86">
      <w:pPr>
        <w:pStyle w:val="NoSpacing"/>
        <w:numPr>
          <w:ilvl w:val="0"/>
          <w:numId w:val="71"/>
        </w:numPr>
        <w:rPr>
          <w:rFonts w:ascii="Calibri" w:hAnsi="Calibri"/>
        </w:rPr>
      </w:pPr>
      <w:r w:rsidRPr="0023122F">
        <w:rPr>
          <w:rFonts w:ascii="Calibri" w:hAnsi="Calibri"/>
        </w:rPr>
        <w:t>Daily web and email access</w:t>
      </w:r>
    </w:p>
    <w:p w14:paraId="06D90DE1" w14:textId="77777777" w:rsidR="00497AAE" w:rsidRPr="0023122F" w:rsidRDefault="00497AAE" w:rsidP="00D37C86">
      <w:pPr>
        <w:pStyle w:val="NoSpacing"/>
        <w:numPr>
          <w:ilvl w:val="0"/>
          <w:numId w:val="71"/>
        </w:numPr>
        <w:rPr>
          <w:rFonts w:ascii="Calibri" w:hAnsi="Calibri"/>
        </w:rPr>
      </w:pPr>
      <w:r w:rsidRPr="0023122F">
        <w:rPr>
          <w:rFonts w:ascii="Calibri" w:hAnsi="Calibri"/>
        </w:rPr>
        <w:t>Promptness and ability to meet deadlines</w:t>
      </w:r>
    </w:p>
    <w:p w14:paraId="4FF62B55" w14:textId="77777777" w:rsidR="00497AAE" w:rsidRPr="0023122F" w:rsidRDefault="00497AAE" w:rsidP="00D37C86">
      <w:pPr>
        <w:pStyle w:val="NoSpacing"/>
        <w:numPr>
          <w:ilvl w:val="0"/>
          <w:numId w:val="71"/>
        </w:numPr>
        <w:rPr>
          <w:rFonts w:ascii="Calibri" w:hAnsi="Calibri"/>
        </w:rPr>
      </w:pPr>
      <w:r w:rsidRPr="0023122F">
        <w:rPr>
          <w:rFonts w:ascii="Calibri" w:hAnsi="Calibri"/>
        </w:rPr>
        <w:t>Creative mind that can come up with new ways to put us in the public eye</w:t>
      </w:r>
    </w:p>
    <w:p w14:paraId="31E9375E" w14:textId="77777777" w:rsidR="00497AAE" w:rsidRPr="0023122F" w:rsidRDefault="00497AAE" w:rsidP="00D37C86">
      <w:pPr>
        <w:pStyle w:val="NoSpacing"/>
        <w:numPr>
          <w:ilvl w:val="0"/>
          <w:numId w:val="71"/>
        </w:numPr>
        <w:rPr>
          <w:rFonts w:ascii="Calibri" w:hAnsi="Calibri"/>
        </w:rPr>
      </w:pPr>
      <w:r w:rsidRPr="0023122F">
        <w:rPr>
          <w:rFonts w:ascii="Calibri" w:hAnsi="Calibri"/>
        </w:rPr>
        <w:t>Some working knowledge of Can-Spam compliance and email marketing</w:t>
      </w:r>
    </w:p>
    <w:p w14:paraId="5AFDE2AB" w14:textId="77777777" w:rsidR="00497AAE" w:rsidRPr="0023122F" w:rsidRDefault="00497AAE" w:rsidP="00497AAE">
      <w:pPr>
        <w:pStyle w:val="NoSpacing"/>
        <w:rPr>
          <w:rFonts w:ascii="Calibri" w:hAnsi="Calibri"/>
        </w:rPr>
      </w:pPr>
    </w:p>
    <w:p w14:paraId="58EDABF0"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Copy Writer Responsibilities</w:t>
      </w:r>
    </w:p>
    <w:p w14:paraId="30E9ECA8" w14:textId="77777777" w:rsidR="00837299" w:rsidRPr="0023122F" w:rsidRDefault="00837299" w:rsidP="00497AAE">
      <w:pPr>
        <w:pStyle w:val="NoSpacing"/>
        <w:rPr>
          <w:rFonts w:ascii="Calibri" w:hAnsi="Calibri"/>
        </w:rPr>
      </w:pPr>
    </w:p>
    <w:p w14:paraId="1928B40A" w14:textId="77777777" w:rsidR="00497AAE" w:rsidRPr="0023122F" w:rsidRDefault="00497AAE" w:rsidP="00D37C86">
      <w:pPr>
        <w:pStyle w:val="NoSpacing"/>
        <w:numPr>
          <w:ilvl w:val="0"/>
          <w:numId w:val="75"/>
        </w:numPr>
        <w:rPr>
          <w:rFonts w:ascii="Calibri" w:hAnsi="Calibri"/>
        </w:rPr>
      </w:pPr>
      <w:r w:rsidRPr="0023122F">
        <w:rPr>
          <w:rFonts w:ascii="Calibri" w:hAnsi="Calibri"/>
        </w:rPr>
        <w:t>Writing, distribution of press releases, promotional materials, bout recaps, and promotional website updates</w:t>
      </w:r>
    </w:p>
    <w:p w14:paraId="498F904A" w14:textId="77777777" w:rsidR="00497AAE" w:rsidRPr="0023122F" w:rsidRDefault="00497AAE" w:rsidP="00497AAE">
      <w:pPr>
        <w:pStyle w:val="NoSpacing"/>
        <w:rPr>
          <w:rFonts w:ascii="Calibri" w:hAnsi="Calibri"/>
        </w:rPr>
      </w:pPr>
    </w:p>
    <w:p w14:paraId="239F4A9D"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Copy Writer Qualifications</w:t>
      </w:r>
    </w:p>
    <w:p w14:paraId="30FE39CF" w14:textId="77777777" w:rsidR="00837299" w:rsidRPr="00837299" w:rsidRDefault="00837299" w:rsidP="00497AAE">
      <w:pPr>
        <w:pStyle w:val="NoSpacing"/>
        <w:rPr>
          <w:rFonts w:ascii="Calibri" w:hAnsi="Calibri"/>
          <w:b/>
        </w:rPr>
      </w:pPr>
    </w:p>
    <w:p w14:paraId="23FC8CB3" w14:textId="77777777" w:rsidR="00497AAE" w:rsidRPr="0023122F" w:rsidRDefault="00497AAE" w:rsidP="00D37C86">
      <w:pPr>
        <w:pStyle w:val="NoSpacing"/>
        <w:numPr>
          <w:ilvl w:val="0"/>
          <w:numId w:val="71"/>
        </w:numPr>
        <w:rPr>
          <w:rFonts w:ascii="Calibri" w:hAnsi="Calibri"/>
        </w:rPr>
      </w:pPr>
      <w:r w:rsidRPr="0023122F">
        <w:rPr>
          <w:rFonts w:ascii="Calibri" w:hAnsi="Calibri"/>
        </w:rPr>
        <w:t>Daily web and email access</w:t>
      </w:r>
    </w:p>
    <w:p w14:paraId="2AAE61FB" w14:textId="77777777" w:rsidR="00497AAE" w:rsidRPr="0023122F" w:rsidRDefault="00497AAE" w:rsidP="00D37C86">
      <w:pPr>
        <w:pStyle w:val="NoSpacing"/>
        <w:numPr>
          <w:ilvl w:val="0"/>
          <w:numId w:val="71"/>
        </w:numPr>
        <w:rPr>
          <w:rFonts w:ascii="Calibri" w:hAnsi="Calibri"/>
        </w:rPr>
      </w:pPr>
      <w:r w:rsidRPr="0023122F">
        <w:rPr>
          <w:rFonts w:ascii="Calibri" w:hAnsi="Calibri"/>
        </w:rPr>
        <w:t>Promptness and ability to meet deadlines</w:t>
      </w:r>
    </w:p>
    <w:p w14:paraId="7EF1A170" w14:textId="77777777" w:rsidR="00497AAE" w:rsidRPr="0023122F" w:rsidRDefault="00497AAE" w:rsidP="00D37C86">
      <w:pPr>
        <w:pStyle w:val="NoSpacing"/>
        <w:numPr>
          <w:ilvl w:val="0"/>
          <w:numId w:val="71"/>
        </w:numPr>
        <w:rPr>
          <w:rFonts w:ascii="Calibri" w:hAnsi="Calibri"/>
        </w:rPr>
      </w:pPr>
      <w:r w:rsidRPr="0023122F">
        <w:rPr>
          <w:rFonts w:ascii="Calibri" w:hAnsi="Calibri"/>
        </w:rPr>
        <w:t xml:space="preserve">Creative mind that can come up with new wording to engage audience </w:t>
      </w:r>
    </w:p>
    <w:p w14:paraId="16CB3BED" w14:textId="77777777" w:rsidR="00837299" w:rsidRDefault="00837299" w:rsidP="00837299">
      <w:pPr>
        <w:pStyle w:val="NoSpacing"/>
        <w:rPr>
          <w:rFonts w:ascii="Calibri" w:hAnsi="Calibri"/>
        </w:rPr>
      </w:pPr>
    </w:p>
    <w:p w14:paraId="0DC6BEDB" w14:textId="77777777" w:rsidR="00837299" w:rsidRDefault="00837299" w:rsidP="00837299">
      <w:pPr>
        <w:pStyle w:val="NoSpacing"/>
        <w:rPr>
          <w:rFonts w:ascii="Calibri" w:hAnsi="Calibri"/>
        </w:rPr>
      </w:pPr>
    </w:p>
    <w:p w14:paraId="1C947D2D" w14:textId="77777777" w:rsidR="00497AAE" w:rsidRDefault="00497AAE" w:rsidP="00837299">
      <w:pPr>
        <w:pStyle w:val="NoSpacing"/>
        <w:rPr>
          <w:rFonts w:ascii="Calibri" w:hAnsi="Calibri"/>
          <w:b/>
          <w:sz w:val="24"/>
          <w:szCs w:val="24"/>
        </w:rPr>
      </w:pPr>
      <w:r w:rsidRPr="00837299">
        <w:rPr>
          <w:rFonts w:ascii="Calibri" w:hAnsi="Calibri"/>
          <w:b/>
          <w:sz w:val="24"/>
          <w:szCs w:val="24"/>
        </w:rPr>
        <w:t>Art Department Overview</w:t>
      </w:r>
    </w:p>
    <w:p w14:paraId="0792E1DF" w14:textId="77777777" w:rsidR="00837299" w:rsidRPr="00837299" w:rsidRDefault="00837299" w:rsidP="00837299">
      <w:pPr>
        <w:pStyle w:val="NoSpacing"/>
        <w:rPr>
          <w:rFonts w:ascii="Calibri" w:hAnsi="Calibri"/>
          <w:b/>
          <w:sz w:val="24"/>
          <w:szCs w:val="24"/>
        </w:rPr>
      </w:pPr>
    </w:p>
    <w:p w14:paraId="28EFD62B" w14:textId="77777777" w:rsidR="00497AAE" w:rsidRPr="0023122F" w:rsidRDefault="00497AAE" w:rsidP="00497AAE">
      <w:pPr>
        <w:pStyle w:val="NoSpacing"/>
        <w:rPr>
          <w:rFonts w:ascii="Calibri" w:hAnsi="Calibri"/>
        </w:rPr>
      </w:pPr>
      <w:r w:rsidRPr="0023122F">
        <w:rPr>
          <w:rFonts w:ascii="Calibri" w:hAnsi="Calibri"/>
        </w:rPr>
        <w:t xml:space="preserve">The Art Department is responsible for the stylization of all promotional materials including but not limited to fliers, programs, web images distributed by the league.  They are responsible for keeping the look and feel of TXRD updated and consistent with the image we strive to present to the public as a league. </w:t>
      </w:r>
    </w:p>
    <w:p w14:paraId="13F80544" w14:textId="77777777" w:rsidR="00497AAE" w:rsidRPr="0023122F" w:rsidRDefault="00497AAE" w:rsidP="00497AAE">
      <w:pPr>
        <w:pStyle w:val="NoSpacing"/>
        <w:rPr>
          <w:rFonts w:ascii="Calibri" w:hAnsi="Calibri"/>
        </w:rPr>
      </w:pPr>
    </w:p>
    <w:p w14:paraId="2CEECCC8"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Art Manager Responsibilities</w:t>
      </w:r>
    </w:p>
    <w:p w14:paraId="6032EEA5" w14:textId="77777777" w:rsidR="00837299" w:rsidRPr="00837299" w:rsidRDefault="00837299" w:rsidP="00497AAE">
      <w:pPr>
        <w:pStyle w:val="NoSpacing"/>
        <w:rPr>
          <w:rFonts w:ascii="Calibri" w:hAnsi="Calibri"/>
          <w:b/>
        </w:rPr>
      </w:pPr>
    </w:p>
    <w:p w14:paraId="1CFA0F8D" w14:textId="77777777" w:rsidR="00497AAE" w:rsidRPr="0023122F" w:rsidRDefault="00497AAE" w:rsidP="00D37C86">
      <w:pPr>
        <w:pStyle w:val="NoSpacing"/>
        <w:numPr>
          <w:ilvl w:val="0"/>
          <w:numId w:val="76"/>
        </w:numPr>
        <w:rPr>
          <w:rFonts w:ascii="Calibri" w:hAnsi="Calibri"/>
        </w:rPr>
      </w:pPr>
      <w:r w:rsidRPr="0023122F">
        <w:rPr>
          <w:rFonts w:ascii="Calibri" w:hAnsi="Calibri"/>
        </w:rPr>
        <w:t>Help initiate new ideas and themes for the overall marketing and image of TXRD</w:t>
      </w:r>
    </w:p>
    <w:p w14:paraId="4033655F" w14:textId="77777777" w:rsidR="00497AAE" w:rsidRPr="0023122F" w:rsidRDefault="00497AAE" w:rsidP="00D37C86">
      <w:pPr>
        <w:pStyle w:val="NoSpacing"/>
        <w:numPr>
          <w:ilvl w:val="0"/>
          <w:numId w:val="76"/>
        </w:numPr>
        <w:rPr>
          <w:rFonts w:ascii="Calibri" w:hAnsi="Calibri"/>
        </w:rPr>
      </w:pPr>
      <w:r w:rsidRPr="0023122F">
        <w:rPr>
          <w:rFonts w:ascii="Calibri" w:hAnsi="Calibri"/>
        </w:rPr>
        <w:t xml:space="preserve">Recruit and screen new artists and designers as needed for the department </w:t>
      </w:r>
    </w:p>
    <w:p w14:paraId="0EC4BC7D" w14:textId="77777777" w:rsidR="00497AAE" w:rsidRPr="0023122F" w:rsidRDefault="00497AAE" w:rsidP="00D37C86">
      <w:pPr>
        <w:pStyle w:val="NoSpacing"/>
        <w:numPr>
          <w:ilvl w:val="0"/>
          <w:numId w:val="76"/>
        </w:numPr>
        <w:rPr>
          <w:rFonts w:ascii="Calibri" w:hAnsi="Calibri"/>
        </w:rPr>
      </w:pPr>
      <w:r w:rsidRPr="0023122F">
        <w:rPr>
          <w:rFonts w:ascii="Calibri" w:hAnsi="Calibri"/>
        </w:rPr>
        <w:t xml:space="preserve">Delegate and assign art related tasks to the department members as appropriate </w:t>
      </w:r>
    </w:p>
    <w:p w14:paraId="2C7FCC1F" w14:textId="77777777" w:rsidR="00497AAE" w:rsidRPr="0023122F" w:rsidRDefault="00497AAE" w:rsidP="00D37C86">
      <w:pPr>
        <w:pStyle w:val="NoSpacing"/>
        <w:numPr>
          <w:ilvl w:val="0"/>
          <w:numId w:val="76"/>
        </w:numPr>
        <w:rPr>
          <w:rFonts w:ascii="Calibri" w:hAnsi="Calibri"/>
        </w:rPr>
      </w:pPr>
      <w:r w:rsidRPr="0023122F">
        <w:rPr>
          <w:rFonts w:ascii="Calibri" w:hAnsi="Calibri"/>
        </w:rPr>
        <w:t xml:space="preserve">Oversee all content and image updates to ensure overall aestheticism  </w:t>
      </w:r>
    </w:p>
    <w:p w14:paraId="3DC68A64" w14:textId="77777777" w:rsidR="00497AAE" w:rsidRPr="0023122F" w:rsidRDefault="00497AAE" w:rsidP="00D37C86">
      <w:pPr>
        <w:pStyle w:val="NoSpacing"/>
        <w:numPr>
          <w:ilvl w:val="0"/>
          <w:numId w:val="76"/>
        </w:numPr>
        <w:rPr>
          <w:rFonts w:ascii="Calibri" w:hAnsi="Calibri"/>
        </w:rPr>
      </w:pPr>
      <w:r w:rsidRPr="0023122F">
        <w:rPr>
          <w:rFonts w:ascii="Calibri" w:hAnsi="Calibri"/>
        </w:rPr>
        <w:t xml:space="preserve">Approve all art work produced by other members in the department </w:t>
      </w:r>
    </w:p>
    <w:p w14:paraId="04B802F6" w14:textId="77777777" w:rsidR="00497AAE" w:rsidRPr="0023122F" w:rsidRDefault="00497AAE" w:rsidP="00497AAE">
      <w:pPr>
        <w:pStyle w:val="NoSpacing"/>
        <w:rPr>
          <w:rFonts w:ascii="Calibri" w:hAnsi="Calibri"/>
        </w:rPr>
      </w:pPr>
    </w:p>
    <w:p w14:paraId="225648AC"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Art Manager Qualifications</w:t>
      </w:r>
    </w:p>
    <w:p w14:paraId="632EB5E4" w14:textId="77777777" w:rsidR="00837299" w:rsidRPr="00837299" w:rsidRDefault="00837299" w:rsidP="00497AAE">
      <w:pPr>
        <w:pStyle w:val="NoSpacing"/>
        <w:rPr>
          <w:rFonts w:ascii="Calibri" w:hAnsi="Calibri"/>
          <w:b/>
        </w:rPr>
      </w:pPr>
    </w:p>
    <w:p w14:paraId="1204C9A4" w14:textId="77777777" w:rsidR="00497AAE" w:rsidRPr="0023122F" w:rsidRDefault="00497AAE" w:rsidP="00D37C86">
      <w:pPr>
        <w:pStyle w:val="NoSpacing"/>
        <w:numPr>
          <w:ilvl w:val="0"/>
          <w:numId w:val="71"/>
        </w:numPr>
        <w:rPr>
          <w:rFonts w:ascii="Calibri" w:hAnsi="Calibri"/>
        </w:rPr>
      </w:pPr>
      <w:r w:rsidRPr="0023122F">
        <w:rPr>
          <w:rFonts w:ascii="Calibri" w:hAnsi="Calibri"/>
        </w:rPr>
        <w:t>Daily web and email access</w:t>
      </w:r>
    </w:p>
    <w:p w14:paraId="5CB85BF0" w14:textId="77777777" w:rsidR="00497AAE" w:rsidRPr="0023122F" w:rsidRDefault="00497AAE" w:rsidP="00D37C86">
      <w:pPr>
        <w:pStyle w:val="NoSpacing"/>
        <w:numPr>
          <w:ilvl w:val="0"/>
          <w:numId w:val="71"/>
        </w:numPr>
        <w:rPr>
          <w:rFonts w:ascii="Calibri" w:hAnsi="Calibri"/>
        </w:rPr>
      </w:pPr>
      <w:r w:rsidRPr="0023122F">
        <w:rPr>
          <w:rFonts w:ascii="Calibri" w:hAnsi="Calibri"/>
        </w:rPr>
        <w:t>Promptness and ability to meet deadlines</w:t>
      </w:r>
    </w:p>
    <w:p w14:paraId="27ABEB58" w14:textId="77777777" w:rsidR="00497AAE" w:rsidRPr="0023122F" w:rsidRDefault="00497AAE" w:rsidP="00D37C86">
      <w:pPr>
        <w:pStyle w:val="NoSpacing"/>
        <w:numPr>
          <w:ilvl w:val="0"/>
          <w:numId w:val="71"/>
        </w:numPr>
        <w:rPr>
          <w:rFonts w:ascii="Calibri" w:hAnsi="Calibri"/>
        </w:rPr>
      </w:pPr>
      <w:r w:rsidRPr="0023122F">
        <w:rPr>
          <w:rFonts w:ascii="Calibri" w:hAnsi="Calibri"/>
        </w:rPr>
        <w:t>Strong attention to detail</w:t>
      </w:r>
    </w:p>
    <w:p w14:paraId="09704AB1" w14:textId="77777777" w:rsidR="00497AAE" w:rsidRPr="0023122F" w:rsidRDefault="00497AAE" w:rsidP="00D37C86">
      <w:pPr>
        <w:pStyle w:val="NoSpacing"/>
        <w:numPr>
          <w:ilvl w:val="0"/>
          <w:numId w:val="71"/>
        </w:numPr>
        <w:rPr>
          <w:rFonts w:ascii="Calibri" w:hAnsi="Calibri"/>
        </w:rPr>
      </w:pPr>
      <w:r w:rsidRPr="0023122F">
        <w:rPr>
          <w:rFonts w:ascii="Calibri" w:hAnsi="Calibri"/>
        </w:rPr>
        <w:t xml:space="preserve">Creative mind that can come up with new designs </w:t>
      </w:r>
    </w:p>
    <w:p w14:paraId="33EE12DC" w14:textId="77777777" w:rsidR="00497AAE" w:rsidRPr="0023122F" w:rsidRDefault="00497AAE" w:rsidP="00D37C86">
      <w:pPr>
        <w:pStyle w:val="NoSpacing"/>
        <w:numPr>
          <w:ilvl w:val="0"/>
          <w:numId w:val="71"/>
        </w:numPr>
        <w:rPr>
          <w:rFonts w:ascii="Calibri" w:hAnsi="Calibri"/>
        </w:rPr>
      </w:pPr>
      <w:r w:rsidRPr="0023122F">
        <w:rPr>
          <w:rFonts w:ascii="Calibri" w:hAnsi="Calibri"/>
        </w:rPr>
        <w:t>Ability to delegate and train other art department members</w:t>
      </w:r>
    </w:p>
    <w:p w14:paraId="4F56625B" w14:textId="77777777" w:rsidR="00497AAE" w:rsidRPr="0023122F" w:rsidRDefault="00497AAE" w:rsidP="00D37C86">
      <w:pPr>
        <w:pStyle w:val="NoSpacing"/>
        <w:numPr>
          <w:ilvl w:val="0"/>
          <w:numId w:val="71"/>
        </w:numPr>
        <w:rPr>
          <w:rFonts w:ascii="Calibri" w:hAnsi="Calibri"/>
        </w:rPr>
      </w:pPr>
      <w:r w:rsidRPr="0023122F">
        <w:rPr>
          <w:rFonts w:ascii="Calibri" w:hAnsi="Calibri"/>
        </w:rPr>
        <w:t>Working knowledge of design software (Photoshop, Illustrator, etc.)</w:t>
      </w:r>
    </w:p>
    <w:p w14:paraId="40080E22" w14:textId="77777777" w:rsidR="00497AAE" w:rsidRPr="00837299" w:rsidRDefault="00497AAE" w:rsidP="00497AAE">
      <w:pPr>
        <w:pStyle w:val="NoSpacing"/>
        <w:ind w:left="720"/>
        <w:rPr>
          <w:rFonts w:ascii="Calibri" w:hAnsi="Calibri"/>
          <w:b/>
        </w:rPr>
      </w:pPr>
    </w:p>
    <w:p w14:paraId="1012F65C"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Art Coordinator Responsibilities</w:t>
      </w:r>
    </w:p>
    <w:p w14:paraId="4281F041" w14:textId="77777777" w:rsidR="00837299" w:rsidRPr="00837299" w:rsidRDefault="00837299" w:rsidP="00497AAE">
      <w:pPr>
        <w:pStyle w:val="NoSpacing"/>
        <w:rPr>
          <w:rFonts w:ascii="Calibri" w:hAnsi="Calibri"/>
          <w:b/>
        </w:rPr>
      </w:pPr>
    </w:p>
    <w:p w14:paraId="0DEAB65F" w14:textId="77777777" w:rsidR="00497AAE" w:rsidRPr="0023122F" w:rsidRDefault="00497AAE" w:rsidP="00D37C86">
      <w:pPr>
        <w:pStyle w:val="NoSpacing"/>
        <w:numPr>
          <w:ilvl w:val="0"/>
          <w:numId w:val="72"/>
        </w:numPr>
        <w:rPr>
          <w:rFonts w:ascii="Calibri" w:hAnsi="Calibri"/>
        </w:rPr>
      </w:pPr>
      <w:r w:rsidRPr="0023122F">
        <w:rPr>
          <w:rFonts w:ascii="Calibri" w:hAnsi="Calibri"/>
        </w:rPr>
        <w:t>Complete tasks assigned by Art Manager as appropriate</w:t>
      </w:r>
    </w:p>
    <w:p w14:paraId="00631C4E" w14:textId="77777777" w:rsidR="00497AAE" w:rsidRPr="0023122F" w:rsidRDefault="00497AAE" w:rsidP="00D37C86">
      <w:pPr>
        <w:pStyle w:val="NoSpacing"/>
        <w:numPr>
          <w:ilvl w:val="0"/>
          <w:numId w:val="72"/>
        </w:numPr>
        <w:rPr>
          <w:rFonts w:ascii="Calibri" w:hAnsi="Calibri"/>
        </w:rPr>
      </w:pPr>
      <w:r w:rsidRPr="0023122F">
        <w:rPr>
          <w:rFonts w:ascii="Calibri" w:hAnsi="Calibri"/>
        </w:rPr>
        <w:t>Help to ensure accuracy and promptness of all information and images</w:t>
      </w:r>
    </w:p>
    <w:p w14:paraId="75417BE1" w14:textId="77777777" w:rsidR="00497AAE" w:rsidRPr="0023122F" w:rsidRDefault="00497AAE" w:rsidP="00497AAE">
      <w:pPr>
        <w:pStyle w:val="NoSpacing"/>
        <w:rPr>
          <w:rFonts w:ascii="Calibri" w:hAnsi="Calibri"/>
        </w:rPr>
      </w:pPr>
    </w:p>
    <w:p w14:paraId="6C3A52A2"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Art Coordinator Qualifications</w:t>
      </w:r>
    </w:p>
    <w:p w14:paraId="14810EA9" w14:textId="77777777" w:rsidR="00837299" w:rsidRPr="00837299" w:rsidRDefault="00837299" w:rsidP="00497AAE">
      <w:pPr>
        <w:pStyle w:val="NoSpacing"/>
        <w:rPr>
          <w:rFonts w:ascii="Calibri" w:hAnsi="Calibri"/>
          <w:b/>
        </w:rPr>
      </w:pPr>
    </w:p>
    <w:p w14:paraId="361C1BF9" w14:textId="77777777" w:rsidR="00497AAE" w:rsidRPr="0023122F" w:rsidRDefault="00497AAE" w:rsidP="00D37C86">
      <w:pPr>
        <w:pStyle w:val="NoSpacing"/>
        <w:numPr>
          <w:ilvl w:val="0"/>
          <w:numId w:val="71"/>
        </w:numPr>
        <w:rPr>
          <w:rFonts w:ascii="Calibri" w:hAnsi="Calibri"/>
        </w:rPr>
      </w:pPr>
      <w:r w:rsidRPr="0023122F">
        <w:rPr>
          <w:rFonts w:ascii="Calibri" w:hAnsi="Calibri"/>
        </w:rPr>
        <w:t>Daily web and email access</w:t>
      </w:r>
    </w:p>
    <w:p w14:paraId="6F69EA3C" w14:textId="77777777" w:rsidR="00497AAE" w:rsidRPr="0023122F" w:rsidRDefault="00497AAE" w:rsidP="00D37C86">
      <w:pPr>
        <w:pStyle w:val="NoSpacing"/>
        <w:numPr>
          <w:ilvl w:val="0"/>
          <w:numId w:val="71"/>
        </w:numPr>
        <w:rPr>
          <w:rFonts w:ascii="Calibri" w:hAnsi="Calibri"/>
        </w:rPr>
      </w:pPr>
      <w:r w:rsidRPr="0023122F">
        <w:rPr>
          <w:rFonts w:ascii="Calibri" w:hAnsi="Calibri"/>
        </w:rPr>
        <w:t>Strong attention to detail</w:t>
      </w:r>
    </w:p>
    <w:p w14:paraId="4D4BE446" w14:textId="77777777" w:rsidR="00497AAE" w:rsidRPr="0023122F" w:rsidRDefault="00497AAE" w:rsidP="00D37C86">
      <w:pPr>
        <w:pStyle w:val="NoSpacing"/>
        <w:numPr>
          <w:ilvl w:val="0"/>
          <w:numId w:val="71"/>
        </w:numPr>
        <w:rPr>
          <w:rFonts w:ascii="Calibri" w:hAnsi="Calibri"/>
        </w:rPr>
      </w:pPr>
      <w:r w:rsidRPr="0023122F">
        <w:rPr>
          <w:rFonts w:ascii="Calibri" w:hAnsi="Calibri"/>
        </w:rPr>
        <w:t xml:space="preserve">Promptness and ability to meet deadlines and take direction </w:t>
      </w:r>
    </w:p>
    <w:p w14:paraId="73814198" w14:textId="77777777" w:rsidR="00497AAE" w:rsidRPr="0023122F" w:rsidRDefault="00497AAE" w:rsidP="00D37C86">
      <w:pPr>
        <w:pStyle w:val="NoSpacing"/>
        <w:numPr>
          <w:ilvl w:val="0"/>
          <w:numId w:val="71"/>
        </w:numPr>
        <w:rPr>
          <w:rFonts w:ascii="Calibri" w:hAnsi="Calibri"/>
        </w:rPr>
      </w:pPr>
      <w:r w:rsidRPr="0023122F">
        <w:rPr>
          <w:rFonts w:ascii="Calibri" w:hAnsi="Calibri"/>
        </w:rPr>
        <w:t xml:space="preserve">Some working knowledge of design and software used  </w:t>
      </w:r>
    </w:p>
    <w:p w14:paraId="40BE6133" w14:textId="77777777" w:rsidR="00497AAE" w:rsidRPr="0023122F" w:rsidRDefault="00497AAE" w:rsidP="00497AAE">
      <w:pPr>
        <w:pStyle w:val="NoSpacing"/>
        <w:rPr>
          <w:rFonts w:ascii="Calibri" w:hAnsi="Calibri"/>
        </w:rPr>
      </w:pPr>
    </w:p>
    <w:p w14:paraId="62A3BA77"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Art Committee Responsibilities</w:t>
      </w:r>
    </w:p>
    <w:p w14:paraId="3E35585F" w14:textId="77777777" w:rsidR="00837299" w:rsidRPr="00837299" w:rsidRDefault="00837299" w:rsidP="00497AAE">
      <w:pPr>
        <w:pStyle w:val="NoSpacing"/>
        <w:rPr>
          <w:rFonts w:ascii="Calibri" w:hAnsi="Calibri"/>
          <w:b/>
        </w:rPr>
      </w:pPr>
    </w:p>
    <w:p w14:paraId="1F8C18FE" w14:textId="77777777" w:rsidR="00497AAE" w:rsidRPr="0023122F" w:rsidRDefault="00497AAE" w:rsidP="00D37C86">
      <w:pPr>
        <w:pStyle w:val="NoSpacing"/>
        <w:numPr>
          <w:ilvl w:val="0"/>
          <w:numId w:val="72"/>
        </w:numPr>
        <w:rPr>
          <w:rFonts w:ascii="Calibri" w:hAnsi="Calibri"/>
        </w:rPr>
      </w:pPr>
      <w:r w:rsidRPr="0023122F">
        <w:rPr>
          <w:rFonts w:ascii="Calibri" w:hAnsi="Calibri"/>
        </w:rPr>
        <w:t>Complete tasks assigned by Art Manager and Coordinator as appropriate</w:t>
      </w:r>
    </w:p>
    <w:p w14:paraId="5CA79200" w14:textId="77777777" w:rsidR="00497AAE" w:rsidRPr="0023122F" w:rsidRDefault="00497AAE" w:rsidP="00D37C86">
      <w:pPr>
        <w:pStyle w:val="NoSpacing"/>
        <w:numPr>
          <w:ilvl w:val="0"/>
          <w:numId w:val="72"/>
        </w:numPr>
        <w:rPr>
          <w:rFonts w:ascii="Calibri" w:hAnsi="Calibri"/>
        </w:rPr>
      </w:pPr>
      <w:r w:rsidRPr="0023122F">
        <w:rPr>
          <w:rFonts w:ascii="Calibri" w:hAnsi="Calibri"/>
        </w:rPr>
        <w:t xml:space="preserve">Help to ensure accuracy and promptness of all information and images </w:t>
      </w:r>
    </w:p>
    <w:p w14:paraId="23990004" w14:textId="77777777" w:rsidR="00497AAE" w:rsidRPr="0023122F" w:rsidRDefault="00497AAE" w:rsidP="00497AAE">
      <w:pPr>
        <w:pStyle w:val="NoSpacing"/>
        <w:rPr>
          <w:rFonts w:ascii="Calibri" w:hAnsi="Calibri"/>
        </w:rPr>
      </w:pPr>
    </w:p>
    <w:p w14:paraId="3FA25027" w14:textId="77777777" w:rsidR="00497AAE" w:rsidRPr="00EE1A03" w:rsidRDefault="00497AAE" w:rsidP="00497AAE">
      <w:pPr>
        <w:pStyle w:val="NoSpacing"/>
        <w:rPr>
          <w:rFonts w:ascii="Calibri" w:hAnsi="Calibri"/>
          <w:b/>
          <w:sz w:val="24"/>
          <w:szCs w:val="24"/>
        </w:rPr>
      </w:pPr>
      <w:r w:rsidRPr="00EE1A03">
        <w:rPr>
          <w:rFonts w:ascii="Calibri" w:hAnsi="Calibri"/>
          <w:b/>
          <w:sz w:val="24"/>
          <w:szCs w:val="24"/>
        </w:rPr>
        <w:t>Art Committee Qualifications</w:t>
      </w:r>
    </w:p>
    <w:p w14:paraId="50E9B292" w14:textId="77777777" w:rsidR="00837299" w:rsidRPr="00837299" w:rsidRDefault="00837299" w:rsidP="00497AAE">
      <w:pPr>
        <w:pStyle w:val="NoSpacing"/>
        <w:rPr>
          <w:rFonts w:ascii="Calibri" w:hAnsi="Calibri"/>
          <w:b/>
        </w:rPr>
      </w:pPr>
    </w:p>
    <w:p w14:paraId="3074730A" w14:textId="77777777" w:rsidR="00497AAE" w:rsidRPr="0023122F" w:rsidRDefault="00497AAE" w:rsidP="00D37C86">
      <w:pPr>
        <w:pStyle w:val="NoSpacing"/>
        <w:numPr>
          <w:ilvl w:val="0"/>
          <w:numId w:val="71"/>
        </w:numPr>
        <w:rPr>
          <w:rFonts w:ascii="Calibri" w:hAnsi="Calibri"/>
        </w:rPr>
      </w:pPr>
      <w:r w:rsidRPr="0023122F">
        <w:rPr>
          <w:rFonts w:ascii="Calibri" w:hAnsi="Calibri"/>
        </w:rPr>
        <w:t>Daily web and email access</w:t>
      </w:r>
    </w:p>
    <w:p w14:paraId="7E6E24F7" w14:textId="77777777" w:rsidR="00497AAE" w:rsidRPr="0023122F" w:rsidRDefault="00497AAE" w:rsidP="00D37C86">
      <w:pPr>
        <w:pStyle w:val="NoSpacing"/>
        <w:numPr>
          <w:ilvl w:val="0"/>
          <w:numId w:val="71"/>
        </w:numPr>
        <w:rPr>
          <w:rFonts w:ascii="Calibri" w:hAnsi="Calibri"/>
        </w:rPr>
      </w:pPr>
      <w:r w:rsidRPr="0023122F">
        <w:rPr>
          <w:rFonts w:ascii="Calibri" w:hAnsi="Calibri"/>
        </w:rPr>
        <w:t>Strong attention to detail</w:t>
      </w:r>
    </w:p>
    <w:p w14:paraId="628D0BDE" w14:textId="77777777" w:rsidR="00497AAE" w:rsidRPr="0023122F" w:rsidRDefault="00497AAE" w:rsidP="00D37C86">
      <w:pPr>
        <w:pStyle w:val="NoSpacing"/>
        <w:numPr>
          <w:ilvl w:val="0"/>
          <w:numId w:val="71"/>
        </w:numPr>
        <w:rPr>
          <w:rFonts w:ascii="Calibri" w:hAnsi="Calibri"/>
        </w:rPr>
      </w:pPr>
      <w:r w:rsidRPr="0023122F">
        <w:rPr>
          <w:rFonts w:ascii="Calibri" w:hAnsi="Calibri"/>
        </w:rPr>
        <w:lastRenderedPageBreak/>
        <w:t xml:space="preserve">Promptness and ability to meet deadlines and take direction </w:t>
      </w:r>
    </w:p>
    <w:p w14:paraId="580D3277" w14:textId="77777777" w:rsidR="00497AAE" w:rsidRPr="0023122F" w:rsidRDefault="00497AAE" w:rsidP="00D37C86">
      <w:pPr>
        <w:pStyle w:val="NoSpacing"/>
        <w:numPr>
          <w:ilvl w:val="0"/>
          <w:numId w:val="71"/>
        </w:numPr>
        <w:rPr>
          <w:rFonts w:ascii="Calibri" w:hAnsi="Calibri"/>
        </w:rPr>
      </w:pPr>
      <w:r w:rsidRPr="0023122F">
        <w:rPr>
          <w:rFonts w:ascii="Calibri" w:hAnsi="Calibri"/>
        </w:rPr>
        <w:t xml:space="preserve">Some working knowledge of design and software used  </w:t>
      </w:r>
    </w:p>
    <w:p w14:paraId="0D55F1E0" w14:textId="77777777" w:rsidR="00497AAE" w:rsidRPr="0023122F" w:rsidRDefault="00497AAE" w:rsidP="00497AAE">
      <w:pPr>
        <w:pStyle w:val="NoSpacing"/>
        <w:rPr>
          <w:rFonts w:ascii="Calibri" w:hAnsi="Calibri"/>
        </w:rPr>
      </w:pPr>
    </w:p>
    <w:p w14:paraId="352CCE68" w14:textId="77777777" w:rsidR="00497AAE" w:rsidRPr="0023122F" w:rsidRDefault="00497AAE" w:rsidP="00497AAE">
      <w:pPr>
        <w:pStyle w:val="NoSpacing"/>
        <w:jc w:val="center"/>
        <w:rPr>
          <w:rFonts w:ascii="Calibri" w:hAnsi="Calibri" w:cs="Arial"/>
          <w:b/>
          <w:bCs/>
          <w:color w:val="000000"/>
          <w:sz w:val="23"/>
          <w:szCs w:val="23"/>
        </w:rPr>
      </w:pPr>
    </w:p>
    <w:p w14:paraId="12F72FD2" w14:textId="77777777" w:rsidR="00497AAE" w:rsidRPr="0023122F" w:rsidRDefault="00497AAE" w:rsidP="00497AAE">
      <w:pPr>
        <w:pStyle w:val="NoSpacing"/>
        <w:rPr>
          <w:rFonts w:ascii="Calibri" w:hAnsi="Calibri"/>
        </w:rPr>
      </w:pPr>
    </w:p>
    <w:p w14:paraId="2FF23C12" w14:textId="77777777" w:rsidR="00497AAE" w:rsidRPr="0023122F" w:rsidRDefault="00497AAE" w:rsidP="00497AAE">
      <w:pPr>
        <w:pStyle w:val="NoSpacing"/>
        <w:rPr>
          <w:rFonts w:ascii="Calibri" w:hAnsi="Calibri" w:cs="Arial"/>
          <w:b/>
          <w:bCs/>
          <w:color w:val="000000"/>
          <w:sz w:val="23"/>
          <w:szCs w:val="23"/>
        </w:rPr>
      </w:pPr>
    </w:p>
    <w:p w14:paraId="7AF73B87" w14:textId="77777777" w:rsidR="00837299" w:rsidRDefault="00837299" w:rsidP="00837299">
      <w:pPr>
        <w:rPr>
          <w:rFonts w:ascii="Calibri" w:hAnsi="Calibri"/>
          <w:color w:val="222222"/>
          <w:szCs w:val="26"/>
        </w:rPr>
      </w:pPr>
    </w:p>
    <w:p w14:paraId="79B3A4B3" w14:textId="77777777" w:rsidR="00837299" w:rsidRDefault="00837299" w:rsidP="00837299">
      <w:pPr>
        <w:rPr>
          <w:rFonts w:ascii="Calibri" w:hAnsi="Calibri"/>
          <w:color w:val="222222"/>
          <w:szCs w:val="26"/>
        </w:rPr>
      </w:pPr>
    </w:p>
    <w:p w14:paraId="7BC24E33" w14:textId="77777777" w:rsidR="00837299" w:rsidRPr="00EE1A03" w:rsidRDefault="004967F5" w:rsidP="00EE1A03">
      <w:pPr>
        <w:jc w:val="center"/>
        <w:rPr>
          <w:rFonts w:asciiTheme="majorHAnsi" w:hAnsiTheme="majorHAnsi" w:cs="Times New Roman"/>
          <w:b/>
          <w:color w:val="000000"/>
          <w:sz w:val="72"/>
          <w:szCs w:val="72"/>
        </w:rPr>
      </w:pPr>
      <w:r w:rsidRPr="00EE1A03">
        <w:rPr>
          <w:rFonts w:asciiTheme="majorHAnsi" w:hAnsiTheme="majorHAnsi" w:cs="Times New Roman"/>
          <w:b/>
          <w:color w:val="000000"/>
          <w:sz w:val="72"/>
          <w:szCs w:val="72"/>
        </w:rPr>
        <w:t>Operations Department</w:t>
      </w:r>
    </w:p>
    <w:p w14:paraId="683EFF60" w14:textId="77777777" w:rsidR="004967F5" w:rsidRDefault="004967F5" w:rsidP="004967F5">
      <w:pPr>
        <w:rPr>
          <w:rFonts w:asciiTheme="majorHAnsi" w:hAnsiTheme="majorHAnsi" w:cs="Times New Roman"/>
          <w:b/>
          <w:szCs w:val="20"/>
          <w:u w:val="single"/>
        </w:rPr>
      </w:pPr>
    </w:p>
    <w:p w14:paraId="53D7E1A9" w14:textId="77777777" w:rsidR="00497AAE" w:rsidRPr="00EE1A03" w:rsidRDefault="004967F5" w:rsidP="004967F5">
      <w:pPr>
        <w:rPr>
          <w:rFonts w:asciiTheme="majorHAnsi" w:hAnsiTheme="majorHAnsi" w:cs="Times New Roman"/>
        </w:rPr>
      </w:pPr>
      <w:r w:rsidRPr="00EE1A03">
        <w:rPr>
          <w:rFonts w:asciiTheme="majorHAnsi" w:hAnsiTheme="majorHAnsi" w:cs="Times New Roman"/>
          <w:b/>
          <w:bCs/>
          <w:color w:val="000000"/>
        </w:rPr>
        <w:t>Department Mission</w:t>
      </w:r>
    </w:p>
    <w:p w14:paraId="1BF8FDCB" w14:textId="77777777" w:rsidR="004967F5" w:rsidRDefault="00497AAE" w:rsidP="00497AAE">
      <w:pPr>
        <w:ind w:left="180" w:hanging="180"/>
        <w:jc w:val="center"/>
        <w:rPr>
          <w:rFonts w:asciiTheme="majorHAnsi" w:hAnsiTheme="majorHAnsi" w:cs="Times New Roman"/>
          <w:i/>
          <w:iCs/>
          <w:color w:val="000000"/>
          <w:szCs w:val="38"/>
        </w:rPr>
      </w:pPr>
      <w:r w:rsidRPr="00D779FE">
        <w:rPr>
          <w:rFonts w:asciiTheme="majorHAnsi" w:hAnsiTheme="majorHAnsi" w:cs="Times New Roman"/>
          <w:i/>
          <w:iCs/>
          <w:color w:val="000000"/>
          <w:szCs w:val="38"/>
        </w:rPr>
        <w:t>   </w:t>
      </w:r>
    </w:p>
    <w:p w14:paraId="322F0437" w14:textId="77777777" w:rsidR="00EE1A03" w:rsidRDefault="00497AAE" w:rsidP="00EE1A03">
      <w:pPr>
        <w:ind w:left="180" w:hanging="180"/>
        <w:jc w:val="both"/>
        <w:rPr>
          <w:rFonts w:ascii="Calibri" w:hAnsi="Calibri" w:cs="Times New Roman"/>
          <w:iCs/>
          <w:color w:val="000000"/>
          <w:szCs w:val="38"/>
        </w:rPr>
      </w:pPr>
      <w:r w:rsidRPr="004967F5">
        <w:rPr>
          <w:rFonts w:ascii="Calibri" w:hAnsi="Calibri" w:cs="Times New Roman"/>
          <w:iCs/>
          <w:color w:val="000000"/>
          <w:szCs w:val="38"/>
        </w:rPr>
        <w:t xml:space="preserve">Provide unique and high-quality entertainment for our </w:t>
      </w:r>
      <w:r w:rsidR="004967F5" w:rsidRPr="004967F5">
        <w:rPr>
          <w:rFonts w:ascii="Calibri" w:hAnsi="Calibri" w:cs="Times New Roman"/>
          <w:iCs/>
          <w:color w:val="000000"/>
          <w:szCs w:val="38"/>
        </w:rPr>
        <w:t>fan</w:t>
      </w:r>
      <w:r w:rsidR="00EE1A03">
        <w:rPr>
          <w:rFonts w:ascii="Calibri" w:hAnsi="Calibri" w:cs="Times New Roman"/>
          <w:iCs/>
          <w:color w:val="000000"/>
          <w:szCs w:val="38"/>
        </w:rPr>
        <w:t>s, while ensuring the safety of</w:t>
      </w:r>
    </w:p>
    <w:p w14:paraId="3A2D0FB7" w14:textId="50C17C15" w:rsidR="00497AAE" w:rsidRPr="004967F5" w:rsidRDefault="00497AAE" w:rsidP="00EE1A03">
      <w:pPr>
        <w:ind w:left="180" w:hanging="180"/>
        <w:jc w:val="both"/>
        <w:rPr>
          <w:rFonts w:ascii="Calibri" w:hAnsi="Calibri" w:cs="Times New Roman"/>
          <w:szCs w:val="20"/>
        </w:rPr>
      </w:pPr>
      <w:r w:rsidRPr="004967F5">
        <w:rPr>
          <w:rFonts w:ascii="Calibri" w:hAnsi="Calibri" w:cs="Times New Roman"/>
          <w:iCs/>
          <w:color w:val="000000"/>
          <w:szCs w:val="38"/>
        </w:rPr>
        <w:t>the skaters, and the proud engagement of all our members</w:t>
      </w:r>
    </w:p>
    <w:p w14:paraId="6DC0B772" w14:textId="77777777" w:rsidR="00497AAE" w:rsidRDefault="00497AAE" w:rsidP="00EE1A03">
      <w:pPr>
        <w:ind w:left="180" w:hanging="180"/>
        <w:jc w:val="both"/>
        <w:rPr>
          <w:rFonts w:asciiTheme="majorHAnsi" w:hAnsiTheme="majorHAnsi" w:cs="Times New Roman"/>
          <w:b/>
          <w:bCs/>
          <w:color w:val="000000"/>
          <w:szCs w:val="48"/>
        </w:rPr>
      </w:pPr>
    </w:p>
    <w:p w14:paraId="154A73B2" w14:textId="77777777" w:rsidR="00497AAE" w:rsidRPr="00D779FE" w:rsidRDefault="00497AAE" w:rsidP="004967F5">
      <w:pPr>
        <w:ind w:left="180" w:hanging="180"/>
        <w:rPr>
          <w:rFonts w:asciiTheme="majorHAnsi" w:hAnsiTheme="majorHAnsi" w:cs="Times New Roman"/>
          <w:szCs w:val="20"/>
        </w:rPr>
      </w:pPr>
      <w:r w:rsidRPr="00D779FE">
        <w:rPr>
          <w:rFonts w:asciiTheme="majorHAnsi" w:hAnsiTheme="majorHAnsi" w:cs="Times New Roman"/>
          <w:b/>
          <w:bCs/>
          <w:color w:val="000000"/>
          <w:szCs w:val="48"/>
        </w:rPr>
        <w:t>Operations Director</w:t>
      </w:r>
    </w:p>
    <w:p w14:paraId="64454110" w14:textId="77777777" w:rsidR="00497AAE" w:rsidRPr="00611C6A" w:rsidRDefault="00497AAE" w:rsidP="004967F5">
      <w:pPr>
        <w:rPr>
          <w:rFonts w:asciiTheme="majorHAnsi" w:hAnsiTheme="majorHAnsi" w:cs="Times New Roman"/>
          <w:szCs w:val="20"/>
        </w:rPr>
      </w:pPr>
      <w:r w:rsidRPr="00D779FE">
        <w:rPr>
          <w:rFonts w:asciiTheme="majorHAnsi" w:hAnsiTheme="majorHAnsi" w:cs="Times New Roman"/>
          <w:color w:val="000000"/>
          <w:szCs w:val="38"/>
        </w:rPr>
        <w:t>Smash-U-Delirious</w:t>
      </w:r>
    </w:p>
    <w:p w14:paraId="4FDDF501" w14:textId="77777777" w:rsidR="004967F5" w:rsidRDefault="004967F5" w:rsidP="004967F5">
      <w:pPr>
        <w:rPr>
          <w:rFonts w:asciiTheme="majorHAnsi" w:hAnsiTheme="majorHAnsi" w:cs="Times New Roman"/>
          <w:b/>
          <w:bCs/>
          <w:color w:val="000000"/>
          <w:szCs w:val="42"/>
        </w:rPr>
      </w:pPr>
    </w:p>
    <w:p w14:paraId="110CFA50" w14:textId="77777777" w:rsidR="00497AAE" w:rsidRPr="00D779FE" w:rsidRDefault="00497AAE" w:rsidP="004967F5">
      <w:pPr>
        <w:ind w:firstLine="720"/>
        <w:rPr>
          <w:rFonts w:asciiTheme="majorHAnsi" w:hAnsiTheme="majorHAnsi" w:cs="Times New Roman"/>
          <w:szCs w:val="20"/>
        </w:rPr>
      </w:pPr>
      <w:r w:rsidRPr="00D779FE">
        <w:rPr>
          <w:rFonts w:asciiTheme="majorHAnsi" w:hAnsiTheme="majorHAnsi" w:cs="Times New Roman"/>
          <w:b/>
          <w:bCs/>
          <w:color w:val="000000"/>
          <w:szCs w:val="42"/>
        </w:rPr>
        <w:t>Bout Producer</w:t>
      </w:r>
    </w:p>
    <w:p w14:paraId="39EB8576" w14:textId="77777777" w:rsidR="00497AAE" w:rsidRPr="004967F5" w:rsidRDefault="00497AAE" w:rsidP="004967F5">
      <w:pPr>
        <w:ind w:firstLine="720"/>
        <w:rPr>
          <w:rFonts w:asciiTheme="majorHAnsi" w:hAnsiTheme="majorHAnsi" w:cs="Times New Roman"/>
          <w:szCs w:val="20"/>
        </w:rPr>
      </w:pPr>
      <w:r w:rsidRPr="004967F5">
        <w:rPr>
          <w:rFonts w:asciiTheme="majorHAnsi" w:hAnsiTheme="majorHAnsi" w:cs="Times New Roman"/>
          <w:iCs/>
          <w:color w:val="000000"/>
          <w:szCs w:val="38"/>
        </w:rPr>
        <w:t>varies with bout - usually BOD or former BOD</w:t>
      </w:r>
    </w:p>
    <w:p w14:paraId="1B6BD4C3" w14:textId="77777777" w:rsidR="004967F5" w:rsidRDefault="004967F5" w:rsidP="004967F5">
      <w:pPr>
        <w:rPr>
          <w:rFonts w:asciiTheme="majorHAnsi" w:hAnsiTheme="majorHAnsi" w:cs="Times New Roman"/>
          <w:b/>
          <w:bCs/>
          <w:color w:val="000000"/>
          <w:szCs w:val="42"/>
        </w:rPr>
      </w:pPr>
    </w:p>
    <w:p w14:paraId="12CE0EF7"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42"/>
        </w:rPr>
        <w:t>Bout Job Coordinator</w:t>
      </w:r>
    </w:p>
    <w:p w14:paraId="0620D035" w14:textId="77777777" w:rsidR="00497AAE" w:rsidRPr="00611C6A"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Ghettostar Blacktica</w:t>
      </w:r>
    </w:p>
    <w:p w14:paraId="33E036C1" w14:textId="77777777" w:rsidR="004967F5" w:rsidRDefault="004967F5" w:rsidP="004967F5">
      <w:pPr>
        <w:rPr>
          <w:rFonts w:asciiTheme="majorHAnsi" w:hAnsiTheme="majorHAnsi" w:cs="Times New Roman"/>
          <w:b/>
          <w:bCs/>
          <w:color w:val="000000"/>
          <w:szCs w:val="42"/>
        </w:rPr>
      </w:pPr>
    </w:p>
    <w:p w14:paraId="3BA1581D"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42"/>
        </w:rPr>
        <w:t>EMT’s</w:t>
      </w:r>
    </w:p>
    <w:p w14:paraId="6385304B" w14:textId="77777777" w:rsidR="00BC43B8" w:rsidRDefault="00BC43B8" w:rsidP="004967F5">
      <w:pPr>
        <w:ind w:left="720" w:firstLine="720"/>
        <w:rPr>
          <w:rFonts w:asciiTheme="majorHAnsi" w:hAnsiTheme="majorHAnsi" w:cs="Times New Roman"/>
          <w:color w:val="000000"/>
          <w:szCs w:val="38"/>
        </w:rPr>
      </w:pPr>
      <w:r>
        <w:rPr>
          <w:rFonts w:asciiTheme="majorHAnsi" w:hAnsiTheme="majorHAnsi" w:cs="Times New Roman"/>
          <w:color w:val="000000"/>
          <w:szCs w:val="38"/>
        </w:rPr>
        <w:t>Dr. Evil</w:t>
      </w:r>
    </w:p>
    <w:p w14:paraId="37BE2DBF" w14:textId="079AA1C3"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Pierce</w:t>
      </w:r>
    </w:p>
    <w:p w14:paraId="15EDD0BB" w14:textId="77777777" w:rsidR="004967F5" w:rsidRDefault="004967F5" w:rsidP="004967F5">
      <w:pPr>
        <w:rPr>
          <w:rFonts w:asciiTheme="majorHAnsi" w:hAnsiTheme="majorHAnsi" w:cs="Times New Roman"/>
          <w:b/>
          <w:bCs/>
          <w:color w:val="000000"/>
          <w:szCs w:val="42"/>
        </w:rPr>
      </w:pPr>
    </w:p>
    <w:p w14:paraId="5F6D4F54"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42"/>
        </w:rPr>
        <w:t>Announcers</w:t>
      </w:r>
    </w:p>
    <w:p w14:paraId="7F892899"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Mike and Wes</w:t>
      </w:r>
    </w:p>
    <w:p w14:paraId="4BE762AD" w14:textId="77777777" w:rsidR="004967F5" w:rsidRDefault="004967F5" w:rsidP="004967F5">
      <w:pPr>
        <w:rPr>
          <w:rFonts w:asciiTheme="majorHAnsi" w:hAnsiTheme="majorHAnsi" w:cs="Times New Roman"/>
          <w:b/>
          <w:bCs/>
          <w:color w:val="000000"/>
          <w:szCs w:val="42"/>
        </w:rPr>
      </w:pPr>
    </w:p>
    <w:p w14:paraId="06C172AC"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42"/>
        </w:rPr>
        <w:t>KCWX Hostesses</w:t>
      </w:r>
    </w:p>
    <w:p w14:paraId="4658F292" w14:textId="0C36D8BA" w:rsidR="00497AAE" w:rsidRPr="00D779FE" w:rsidRDefault="00BC43B8" w:rsidP="004967F5">
      <w:pPr>
        <w:ind w:left="720" w:firstLine="720"/>
        <w:rPr>
          <w:rFonts w:asciiTheme="majorHAnsi" w:hAnsiTheme="majorHAnsi" w:cs="Times New Roman"/>
          <w:szCs w:val="20"/>
        </w:rPr>
      </w:pPr>
      <w:r>
        <w:rPr>
          <w:rFonts w:asciiTheme="majorHAnsi" w:hAnsiTheme="majorHAnsi" w:cs="Times New Roman"/>
          <w:color w:val="000000"/>
          <w:szCs w:val="38"/>
        </w:rPr>
        <w:t xml:space="preserve">Greta G&amp;P </w:t>
      </w:r>
    </w:p>
    <w:p w14:paraId="5D5EACD2" w14:textId="77777777" w:rsidR="004967F5" w:rsidRDefault="004967F5" w:rsidP="004967F5">
      <w:pPr>
        <w:rPr>
          <w:rFonts w:asciiTheme="majorHAnsi" w:hAnsiTheme="majorHAnsi" w:cs="Times New Roman"/>
          <w:b/>
          <w:bCs/>
          <w:color w:val="000000"/>
          <w:szCs w:val="42"/>
        </w:rPr>
      </w:pPr>
    </w:p>
    <w:p w14:paraId="1418CFB4"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42"/>
        </w:rPr>
        <w:t>Penalty Mistress (points per bout)</w:t>
      </w:r>
    </w:p>
    <w:p w14:paraId="16E4F6F2" w14:textId="77777777" w:rsidR="00497AAE" w:rsidRDefault="00497AAE" w:rsidP="004967F5">
      <w:pPr>
        <w:ind w:left="720" w:firstLine="720"/>
        <w:rPr>
          <w:rFonts w:asciiTheme="majorHAnsi" w:hAnsiTheme="majorHAnsi" w:cs="Times New Roman"/>
          <w:b/>
          <w:bCs/>
          <w:color w:val="000000"/>
          <w:szCs w:val="38"/>
        </w:rPr>
      </w:pPr>
      <w:r w:rsidRPr="00D779FE">
        <w:rPr>
          <w:rFonts w:asciiTheme="majorHAnsi" w:hAnsiTheme="majorHAnsi" w:cs="Times New Roman"/>
          <w:color w:val="000000"/>
          <w:szCs w:val="38"/>
        </w:rPr>
        <w:t>Kate or Dye, Loretta Synn, Ghettostar Blacktica</w:t>
      </w:r>
      <w:r w:rsidRPr="00D779FE">
        <w:rPr>
          <w:rFonts w:asciiTheme="majorHAnsi" w:hAnsiTheme="majorHAnsi" w:cs="Times New Roman"/>
          <w:b/>
          <w:bCs/>
          <w:color w:val="000000"/>
          <w:szCs w:val="38"/>
        </w:rPr>
        <w:t xml:space="preserve"> </w:t>
      </w:r>
    </w:p>
    <w:p w14:paraId="68E2717C" w14:textId="77777777" w:rsidR="004967F5" w:rsidRPr="00611C6A" w:rsidRDefault="004967F5" w:rsidP="004967F5">
      <w:pPr>
        <w:ind w:left="720" w:firstLine="720"/>
        <w:rPr>
          <w:rFonts w:asciiTheme="majorHAnsi" w:hAnsiTheme="majorHAnsi" w:cs="Times New Roman"/>
          <w:szCs w:val="20"/>
        </w:rPr>
      </w:pPr>
    </w:p>
    <w:p w14:paraId="52289E81"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42"/>
        </w:rPr>
        <w:t>Production Coordinator</w:t>
      </w:r>
    </w:p>
    <w:p w14:paraId="7B558963" w14:textId="77777777" w:rsidR="004967F5"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Train Wreck Trina</w:t>
      </w:r>
    </w:p>
    <w:p w14:paraId="1B848298" w14:textId="77777777" w:rsidR="004967F5" w:rsidRDefault="004967F5" w:rsidP="004967F5">
      <w:pPr>
        <w:ind w:left="720" w:firstLine="720"/>
        <w:rPr>
          <w:rFonts w:asciiTheme="majorHAnsi" w:hAnsiTheme="majorHAnsi" w:cs="Times New Roman"/>
          <w:szCs w:val="20"/>
        </w:rPr>
      </w:pPr>
    </w:p>
    <w:p w14:paraId="4592BCC9"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42"/>
        </w:rPr>
        <w:t>Track Coordinator</w:t>
      </w:r>
    </w:p>
    <w:p w14:paraId="2961545F"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Houston</w:t>
      </w:r>
    </w:p>
    <w:p w14:paraId="15EE82D3" w14:textId="77777777" w:rsidR="004967F5" w:rsidRDefault="004967F5" w:rsidP="004967F5">
      <w:pPr>
        <w:rPr>
          <w:rFonts w:asciiTheme="majorHAnsi" w:hAnsiTheme="majorHAnsi" w:cs="Times New Roman"/>
          <w:b/>
          <w:bCs/>
          <w:color w:val="000000"/>
          <w:szCs w:val="42"/>
        </w:rPr>
      </w:pPr>
    </w:p>
    <w:p w14:paraId="6F6A3292" w14:textId="77777777" w:rsidR="00D84CC5" w:rsidRDefault="00D84CC5" w:rsidP="004967F5">
      <w:pPr>
        <w:ind w:left="720" w:firstLine="720"/>
        <w:rPr>
          <w:rFonts w:asciiTheme="majorHAnsi" w:hAnsiTheme="majorHAnsi" w:cs="Times New Roman"/>
          <w:b/>
          <w:bCs/>
          <w:color w:val="000000"/>
          <w:szCs w:val="42"/>
        </w:rPr>
      </w:pPr>
    </w:p>
    <w:p w14:paraId="58230DA3" w14:textId="77777777" w:rsidR="00D84CC5" w:rsidRDefault="00D84CC5" w:rsidP="004967F5">
      <w:pPr>
        <w:ind w:left="720" w:firstLine="720"/>
        <w:rPr>
          <w:rFonts w:asciiTheme="majorHAnsi" w:hAnsiTheme="majorHAnsi" w:cs="Times New Roman"/>
          <w:b/>
          <w:bCs/>
          <w:color w:val="000000"/>
          <w:szCs w:val="42"/>
        </w:rPr>
      </w:pPr>
    </w:p>
    <w:p w14:paraId="53CF1722" w14:textId="77777777" w:rsidR="00D84CC5" w:rsidRDefault="00D84CC5" w:rsidP="004967F5">
      <w:pPr>
        <w:ind w:left="720" w:firstLine="720"/>
        <w:rPr>
          <w:rFonts w:asciiTheme="majorHAnsi" w:hAnsiTheme="majorHAnsi" w:cs="Times New Roman"/>
          <w:b/>
          <w:bCs/>
          <w:color w:val="000000"/>
          <w:szCs w:val="42"/>
        </w:rPr>
      </w:pPr>
    </w:p>
    <w:p w14:paraId="4AB742ED" w14:textId="77777777" w:rsidR="00D84CC5" w:rsidRDefault="00D84CC5" w:rsidP="004967F5">
      <w:pPr>
        <w:ind w:left="720" w:firstLine="720"/>
        <w:rPr>
          <w:rFonts w:asciiTheme="majorHAnsi" w:hAnsiTheme="majorHAnsi" w:cs="Times New Roman"/>
          <w:b/>
          <w:bCs/>
          <w:color w:val="000000"/>
          <w:szCs w:val="42"/>
        </w:rPr>
      </w:pPr>
    </w:p>
    <w:p w14:paraId="738F5430" w14:textId="77777777" w:rsidR="00D84CC5" w:rsidRDefault="00D84CC5" w:rsidP="004967F5">
      <w:pPr>
        <w:ind w:left="720" w:firstLine="720"/>
        <w:rPr>
          <w:rFonts w:asciiTheme="majorHAnsi" w:hAnsiTheme="majorHAnsi" w:cs="Times New Roman"/>
          <w:b/>
          <w:bCs/>
          <w:color w:val="000000"/>
          <w:szCs w:val="42"/>
        </w:rPr>
      </w:pPr>
    </w:p>
    <w:p w14:paraId="7A1DA8F9"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42"/>
        </w:rPr>
        <w:t>Production Crew</w:t>
      </w:r>
    </w:p>
    <w:p w14:paraId="5EE84DDE"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Floyd</w:t>
      </w:r>
    </w:p>
    <w:p w14:paraId="11002FC4"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Jason</w:t>
      </w:r>
    </w:p>
    <w:p w14:paraId="4F353E2E"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Paul</w:t>
      </w:r>
    </w:p>
    <w:p w14:paraId="17F081B8" w14:textId="77777777" w:rsidR="00EE1A03" w:rsidRDefault="00497AAE" w:rsidP="00EE1A03">
      <w:pPr>
        <w:ind w:left="720" w:firstLine="720"/>
        <w:rPr>
          <w:rFonts w:asciiTheme="majorHAnsi" w:hAnsiTheme="majorHAnsi" w:cs="Times New Roman"/>
          <w:szCs w:val="20"/>
        </w:rPr>
      </w:pPr>
      <w:r w:rsidRPr="00D779FE">
        <w:rPr>
          <w:rFonts w:asciiTheme="majorHAnsi" w:hAnsiTheme="majorHAnsi" w:cs="Times New Roman"/>
          <w:color w:val="000000"/>
          <w:szCs w:val="38"/>
        </w:rPr>
        <w:t>Tom</w:t>
      </w:r>
    </w:p>
    <w:p w14:paraId="2223DABD" w14:textId="00AD3C20" w:rsidR="00497AAE" w:rsidRPr="00611C6A" w:rsidRDefault="00497AAE" w:rsidP="00EE1A03">
      <w:pPr>
        <w:ind w:left="720" w:firstLine="720"/>
        <w:rPr>
          <w:rFonts w:asciiTheme="majorHAnsi" w:hAnsiTheme="majorHAnsi" w:cs="Times New Roman"/>
          <w:szCs w:val="20"/>
        </w:rPr>
      </w:pPr>
      <w:r w:rsidRPr="00D779FE">
        <w:rPr>
          <w:rFonts w:asciiTheme="majorHAnsi" w:hAnsiTheme="majorHAnsi" w:cs="Times New Roman"/>
          <w:color w:val="000000"/>
          <w:szCs w:val="38"/>
        </w:rPr>
        <w:t>Taylor</w:t>
      </w:r>
      <w:r w:rsidRPr="00D779FE">
        <w:rPr>
          <w:rFonts w:asciiTheme="majorHAnsi" w:hAnsiTheme="majorHAnsi" w:cs="Times New Roman"/>
          <w:b/>
          <w:bCs/>
          <w:color w:val="000000"/>
          <w:szCs w:val="38"/>
        </w:rPr>
        <w:t xml:space="preserve"> </w:t>
      </w:r>
    </w:p>
    <w:p w14:paraId="548B5A4D" w14:textId="77777777" w:rsidR="004967F5" w:rsidRDefault="004967F5" w:rsidP="004967F5">
      <w:pPr>
        <w:rPr>
          <w:rFonts w:asciiTheme="majorHAnsi" w:hAnsiTheme="majorHAnsi" w:cs="Times New Roman"/>
          <w:b/>
          <w:bCs/>
          <w:color w:val="000000"/>
          <w:szCs w:val="48"/>
        </w:rPr>
      </w:pPr>
    </w:p>
    <w:p w14:paraId="01142D6B"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48"/>
        </w:rPr>
        <w:t>Artistic Director</w:t>
      </w:r>
    </w:p>
    <w:p w14:paraId="7E1F157E"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Jonny Stranger</w:t>
      </w:r>
    </w:p>
    <w:p w14:paraId="098888C0" w14:textId="77777777" w:rsidR="004967F5" w:rsidRDefault="004967F5" w:rsidP="004967F5">
      <w:pPr>
        <w:rPr>
          <w:rFonts w:asciiTheme="majorHAnsi" w:hAnsiTheme="majorHAnsi" w:cs="Times New Roman"/>
          <w:b/>
          <w:bCs/>
          <w:color w:val="000000"/>
          <w:szCs w:val="38"/>
        </w:rPr>
      </w:pPr>
    </w:p>
    <w:p w14:paraId="55F2E412"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38"/>
        </w:rPr>
        <w:t>DJ</w:t>
      </w:r>
    </w:p>
    <w:p w14:paraId="62247AD3" w14:textId="77777777" w:rsidR="00497AAE" w:rsidRPr="00611C6A"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Kate or DJ Thor on the Floor (Ross: non-member)</w:t>
      </w:r>
    </w:p>
    <w:p w14:paraId="2C88ED42" w14:textId="77777777" w:rsidR="004967F5" w:rsidRDefault="004967F5" w:rsidP="004967F5">
      <w:pPr>
        <w:rPr>
          <w:rFonts w:asciiTheme="majorHAnsi" w:hAnsiTheme="majorHAnsi" w:cs="Times New Roman"/>
          <w:b/>
          <w:bCs/>
          <w:color w:val="000000"/>
          <w:szCs w:val="48"/>
        </w:rPr>
      </w:pPr>
    </w:p>
    <w:p w14:paraId="1C02D971"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48"/>
        </w:rPr>
        <w:t>Media Coordinator</w:t>
      </w:r>
    </w:p>
    <w:p w14:paraId="345C7D12" w14:textId="6E46F1E1" w:rsidR="00497AAE" w:rsidRPr="00D779FE" w:rsidRDefault="00B9638D" w:rsidP="004967F5">
      <w:pPr>
        <w:ind w:left="720" w:firstLine="720"/>
        <w:rPr>
          <w:rFonts w:asciiTheme="majorHAnsi" w:hAnsiTheme="majorHAnsi" w:cs="Times New Roman"/>
          <w:szCs w:val="20"/>
        </w:rPr>
      </w:pPr>
      <w:r>
        <w:rPr>
          <w:rFonts w:asciiTheme="majorHAnsi" w:hAnsiTheme="majorHAnsi" w:cs="Times New Roman"/>
          <w:color w:val="000000"/>
          <w:szCs w:val="38"/>
        </w:rPr>
        <w:t>Husslepuff</w:t>
      </w:r>
    </w:p>
    <w:p w14:paraId="5B36FE25" w14:textId="77777777" w:rsidR="004967F5" w:rsidRDefault="004967F5" w:rsidP="004967F5">
      <w:pPr>
        <w:rPr>
          <w:rFonts w:asciiTheme="majorHAnsi" w:hAnsiTheme="majorHAnsi" w:cs="Times New Roman"/>
          <w:b/>
          <w:bCs/>
          <w:color w:val="000000"/>
          <w:szCs w:val="38"/>
        </w:rPr>
      </w:pPr>
    </w:p>
    <w:p w14:paraId="67C0ACC7"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38"/>
        </w:rPr>
        <w:t>Scoreboard</w:t>
      </w:r>
    </w:p>
    <w:p w14:paraId="65B1383D" w14:textId="77777777" w:rsidR="00497AAE" w:rsidRDefault="00497AAE" w:rsidP="004967F5">
      <w:pPr>
        <w:ind w:left="720" w:firstLine="720"/>
        <w:rPr>
          <w:rFonts w:asciiTheme="majorHAnsi" w:hAnsiTheme="majorHAnsi" w:cs="Times New Roman"/>
          <w:color w:val="000000"/>
          <w:szCs w:val="38"/>
        </w:rPr>
      </w:pPr>
      <w:r w:rsidRPr="00D779FE">
        <w:rPr>
          <w:rFonts w:asciiTheme="majorHAnsi" w:hAnsiTheme="majorHAnsi" w:cs="Times New Roman"/>
          <w:color w:val="000000"/>
          <w:szCs w:val="38"/>
        </w:rPr>
        <w:t xml:space="preserve">Tony (non-member) </w:t>
      </w:r>
    </w:p>
    <w:p w14:paraId="5AC77638" w14:textId="77777777" w:rsidR="004967F5" w:rsidRDefault="004967F5" w:rsidP="004967F5">
      <w:pPr>
        <w:ind w:left="720" w:firstLine="720"/>
        <w:rPr>
          <w:rFonts w:asciiTheme="majorHAnsi" w:hAnsiTheme="majorHAnsi" w:cs="Times New Roman"/>
          <w:szCs w:val="20"/>
        </w:rPr>
      </w:pPr>
    </w:p>
    <w:p w14:paraId="310F1810"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38"/>
        </w:rPr>
        <w:t>Soundboard</w:t>
      </w:r>
    </w:p>
    <w:p w14:paraId="2B1AEFDC"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Tom/Scott Bradway(non-member) or the DJ</w:t>
      </w:r>
    </w:p>
    <w:p w14:paraId="4370A0CA" w14:textId="77777777" w:rsidR="004967F5" w:rsidRDefault="004967F5" w:rsidP="004967F5">
      <w:pPr>
        <w:rPr>
          <w:rFonts w:asciiTheme="majorHAnsi" w:hAnsiTheme="majorHAnsi" w:cs="Times New Roman"/>
          <w:b/>
          <w:bCs/>
          <w:color w:val="000000"/>
          <w:szCs w:val="38"/>
        </w:rPr>
      </w:pPr>
    </w:p>
    <w:p w14:paraId="52D5455D"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38"/>
        </w:rPr>
        <w:t>Webcast</w:t>
      </w:r>
    </w:p>
    <w:p w14:paraId="5AD2F4C6" w14:textId="77777777" w:rsidR="00497AAE" w:rsidRPr="00611C6A"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Tom or Scott Bradway (non-member)</w:t>
      </w:r>
    </w:p>
    <w:p w14:paraId="6A0530A9" w14:textId="77777777" w:rsidR="004967F5" w:rsidRDefault="004967F5" w:rsidP="004967F5">
      <w:pPr>
        <w:rPr>
          <w:rFonts w:asciiTheme="majorHAnsi" w:hAnsiTheme="majorHAnsi" w:cs="Times New Roman"/>
          <w:b/>
          <w:bCs/>
          <w:color w:val="000000"/>
          <w:szCs w:val="48"/>
        </w:rPr>
      </w:pPr>
    </w:p>
    <w:p w14:paraId="6428B057"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48"/>
        </w:rPr>
        <w:t>Merch Manager</w:t>
      </w:r>
    </w:p>
    <w:p w14:paraId="0801D77F"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Ditzy Von Teeze</w:t>
      </w:r>
    </w:p>
    <w:p w14:paraId="49B4C71A" w14:textId="77777777" w:rsidR="00497AAE" w:rsidRDefault="00497AAE" w:rsidP="00497AAE">
      <w:pPr>
        <w:jc w:val="center"/>
        <w:rPr>
          <w:rFonts w:asciiTheme="majorHAnsi" w:hAnsiTheme="majorHAnsi" w:cs="Times New Roman"/>
          <w:b/>
          <w:bCs/>
          <w:color w:val="000000"/>
          <w:szCs w:val="38"/>
        </w:rPr>
      </w:pPr>
    </w:p>
    <w:p w14:paraId="3747117A"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38"/>
        </w:rPr>
        <w:t>Online Sales Coordinator</w:t>
      </w:r>
    </w:p>
    <w:p w14:paraId="3C7657C7" w14:textId="77777777" w:rsidR="004967F5"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Smit</w:t>
      </w:r>
      <w:r>
        <w:rPr>
          <w:rFonts w:asciiTheme="majorHAnsi" w:hAnsiTheme="majorHAnsi" w:cs="Times New Roman"/>
          <w:color w:val="000000"/>
          <w:szCs w:val="38"/>
        </w:rPr>
        <w:t>e</w:t>
      </w:r>
      <w:r w:rsidRPr="00D779FE">
        <w:rPr>
          <w:rFonts w:asciiTheme="majorHAnsi" w:hAnsiTheme="majorHAnsi" w:cs="Times New Roman"/>
          <w:color w:val="000000"/>
          <w:szCs w:val="38"/>
        </w:rPr>
        <w:t>y Mouse</w:t>
      </w:r>
    </w:p>
    <w:p w14:paraId="23123AB2" w14:textId="77777777" w:rsidR="004967F5" w:rsidRDefault="004967F5" w:rsidP="004967F5">
      <w:pPr>
        <w:ind w:left="720" w:firstLine="720"/>
        <w:rPr>
          <w:rFonts w:asciiTheme="majorHAnsi" w:hAnsiTheme="majorHAnsi" w:cs="Times New Roman"/>
          <w:szCs w:val="20"/>
        </w:rPr>
      </w:pPr>
    </w:p>
    <w:p w14:paraId="0D628A7F" w14:textId="6A8BE575" w:rsidR="00497AAE" w:rsidRPr="00D779FE" w:rsidRDefault="00B9638D" w:rsidP="004967F5">
      <w:pPr>
        <w:ind w:left="720" w:firstLine="720"/>
        <w:rPr>
          <w:rFonts w:asciiTheme="majorHAnsi" w:hAnsiTheme="majorHAnsi" w:cs="Times New Roman"/>
          <w:szCs w:val="20"/>
        </w:rPr>
      </w:pPr>
      <w:r>
        <w:rPr>
          <w:rFonts w:asciiTheme="majorHAnsi" w:hAnsiTheme="majorHAnsi" w:cs="Times New Roman"/>
          <w:b/>
          <w:bCs/>
          <w:color w:val="000000"/>
          <w:szCs w:val="38"/>
        </w:rPr>
        <w:t xml:space="preserve">Merch </w:t>
      </w:r>
      <w:r w:rsidR="00497AAE" w:rsidRPr="00D779FE">
        <w:rPr>
          <w:rFonts w:asciiTheme="majorHAnsi" w:hAnsiTheme="majorHAnsi" w:cs="Times New Roman"/>
          <w:b/>
          <w:bCs/>
          <w:color w:val="000000"/>
          <w:szCs w:val="38"/>
        </w:rPr>
        <w:t>Bout Coordinator</w:t>
      </w:r>
    </w:p>
    <w:p w14:paraId="1867D6B9"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Dot Stoevsky</w:t>
      </w:r>
    </w:p>
    <w:p w14:paraId="62A52D9A" w14:textId="77777777" w:rsidR="004967F5" w:rsidRDefault="004967F5" w:rsidP="004967F5">
      <w:pPr>
        <w:rPr>
          <w:rFonts w:asciiTheme="majorHAnsi" w:hAnsiTheme="majorHAnsi" w:cs="Times New Roman"/>
          <w:b/>
          <w:bCs/>
          <w:color w:val="000000"/>
          <w:szCs w:val="38"/>
        </w:rPr>
      </w:pPr>
    </w:p>
    <w:p w14:paraId="75D36833"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38"/>
        </w:rPr>
        <w:t>Event Sales</w:t>
      </w:r>
    </w:p>
    <w:p w14:paraId="4A516503" w14:textId="77777777" w:rsidR="00497AAE" w:rsidRPr="00611C6A"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OPEN</w:t>
      </w:r>
    </w:p>
    <w:p w14:paraId="2F9D00ED" w14:textId="77777777" w:rsidR="004967F5" w:rsidRDefault="004967F5" w:rsidP="004967F5">
      <w:pPr>
        <w:ind w:firstLine="720"/>
        <w:rPr>
          <w:rFonts w:asciiTheme="majorHAnsi" w:hAnsiTheme="majorHAnsi" w:cs="Times New Roman"/>
          <w:b/>
          <w:bCs/>
          <w:color w:val="000000"/>
          <w:szCs w:val="48"/>
        </w:rPr>
      </w:pPr>
    </w:p>
    <w:p w14:paraId="13EEB54A" w14:textId="77777777" w:rsidR="00B9638D" w:rsidRDefault="00B9638D" w:rsidP="004967F5">
      <w:pPr>
        <w:ind w:left="720" w:firstLine="720"/>
        <w:rPr>
          <w:rFonts w:asciiTheme="majorHAnsi" w:hAnsiTheme="majorHAnsi" w:cs="Times New Roman"/>
          <w:b/>
          <w:bCs/>
          <w:color w:val="000000"/>
          <w:szCs w:val="48"/>
        </w:rPr>
      </w:pPr>
    </w:p>
    <w:p w14:paraId="35395FF6"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48"/>
        </w:rPr>
        <w:lastRenderedPageBreak/>
        <w:t>Tickets Manager</w:t>
      </w:r>
    </w:p>
    <w:p w14:paraId="75232E5D" w14:textId="772369F2" w:rsidR="00497AAE" w:rsidRPr="00D779FE" w:rsidRDefault="00B9638D" w:rsidP="004967F5">
      <w:pPr>
        <w:ind w:left="720" w:firstLine="720"/>
        <w:rPr>
          <w:rFonts w:asciiTheme="majorHAnsi" w:hAnsiTheme="majorHAnsi" w:cs="Times New Roman"/>
          <w:szCs w:val="20"/>
        </w:rPr>
      </w:pPr>
      <w:r>
        <w:rPr>
          <w:rFonts w:asciiTheme="majorHAnsi" w:hAnsiTheme="majorHAnsi" w:cs="Times New Roman"/>
          <w:szCs w:val="20"/>
        </w:rPr>
        <w:t>Open</w:t>
      </w:r>
    </w:p>
    <w:p w14:paraId="61B6A95C" w14:textId="77777777" w:rsidR="004967F5" w:rsidRDefault="004967F5" w:rsidP="004967F5">
      <w:pPr>
        <w:rPr>
          <w:rFonts w:asciiTheme="majorHAnsi" w:hAnsiTheme="majorHAnsi" w:cs="Times New Roman"/>
          <w:b/>
          <w:bCs/>
          <w:color w:val="000000"/>
          <w:szCs w:val="38"/>
        </w:rPr>
      </w:pPr>
    </w:p>
    <w:p w14:paraId="378C06C3"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38"/>
        </w:rPr>
        <w:t>Vendor Ticket Coordinator</w:t>
      </w:r>
    </w:p>
    <w:p w14:paraId="11EC469A" w14:textId="24A46CDD" w:rsidR="00497AAE" w:rsidRPr="00D779FE" w:rsidRDefault="00B9638D" w:rsidP="004967F5">
      <w:pPr>
        <w:ind w:left="720" w:firstLine="720"/>
        <w:rPr>
          <w:rFonts w:asciiTheme="majorHAnsi" w:hAnsiTheme="majorHAnsi" w:cs="Times New Roman"/>
          <w:szCs w:val="20"/>
        </w:rPr>
      </w:pPr>
      <w:r>
        <w:rPr>
          <w:rFonts w:asciiTheme="majorHAnsi" w:hAnsiTheme="majorHAnsi" w:cs="Times New Roman"/>
          <w:szCs w:val="20"/>
        </w:rPr>
        <w:t>Open</w:t>
      </w:r>
    </w:p>
    <w:p w14:paraId="305D3AAB" w14:textId="77777777" w:rsidR="004967F5" w:rsidRDefault="004967F5" w:rsidP="004967F5">
      <w:pPr>
        <w:rPr>
          <w:rFonts w:asciiTheme="majorHAnsi" w:hAnsiTheme="majorHAnsi" w:cs="Times New Roman"/>
          <w:b/>
          <w:bCs/>
          <w:color w:val="000000"/>
          <w:szCs w:val="38"/>
        </w:rPr>
      </w:pPr>
    </w:p>
    <w:p w14:paraId="5C9DAA53" w14:textId="77777777" w:rsidR="00D84CC5" w:rsidRDefault="00D84CC5" w:rsidP="004967F5">
      <w:pPr>
        <w:ind w:left="720" w:firstLine="720"/>
        <w:rPr>
          <w:rFonts w:asciiTheme="majorHAnsi" w:hAnsiTheme="majorHAnsi" w:cs="Times New Roman"/>
          <w:b/>
          <w:bCs/>
          <w:color w:val="000000"/>
          <w:szCs w:val="38"/>
        </w:rPr>
      </w:pPr>
    </w:p>
    <w:p w14:paraId="03A078DB"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38"/>
        </w:rPr>
        <w:t>Skater Ticket Coordinator</w:t>
      </w:r>
    </w:p>
    <w:p w14:paraId="3E492F04"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color w:val="000000"/>
          <w:szCs w:val="38"/>
        </w:rPr>
        <w:t>Mastur Peyton</w:t>
      </w:r>
    </w:p>
    <w:p w14:paraId="189D94E8" w14:textId="77777777" w:rsidR="004967F5" w:rsidRDefault="004967F5" w:rsidP="004967F5">
      <w:pPr>
        <w:rPr>
          <w:rFonts w:asciiTheme="majorHAnsi" w:hAnsiTheme="majorHAnsi" w:cs="Times New Roman"/>
          <w:b/>
          <w:bCs/>
          <w:color w:val="000000"/>
          <w:szCs w:val="38"/>
        </w:rPr>
      </w:pPr>
    </w:p>
    <w:p w14:paraId="706643B2" w14:textId="77777777" w:rsidR="00497AAE" w:rsidRPr="00D779FE" w:rsidRDefault="00497AAE" w:rsidP="004967F5">
      <w:pPr>
        <w:ind w:left="720" w:firstLine="720"/>
        <w:rPr>
          <w:rFonts w:asciiTheme="majorHAnsi" w:hAnsiTheme="majorHAnsi" w:cs="Times New Roman"/>
          <w:szCs w:val="20"/>
        </w:rPr>
      </w:pPr>
      <w:r w:rsidRPr="00D779FE">
        <w:rPr>
          <w:rFonts w:asciiTheme="majorHAnsi" w:hAnsiTheme="majorHAnsi" w:cs="Times New Roman"/>
          <w:b/>
          <w:bCs/>
          <w:color w:val="000000"/>
          <w:szCs w:val="38"/>
        </w:rPr>
        <w:t>Door Manager</w:t>
      </w:r>
    </w:p>
    <w:p w14:paraId="1E400571" w14:textId="77777777" w:rsidR="00497AAE" w:rsidRPr="00D779FE" w:rsidRDefault="004967F5" w:rsidP="004967F5">
      <w:pPr>
        <w:ind w:left="720" w:firstLine="720"/>
        <w:rPr>
          <w:rFonts w:asciiTheme="majorHAnsi" w:hAnsiTheme="majorHAnsi" w:cs="Times New Roman"/>
          <w:szCs w:val="20"/>
        </w:rPr>
      </w:pPr>
      <w:r>
        <w:rPr>
          <w:rFonts w:asciiTheme="majorHAnsi" w:hAnsiTheme="majorHAnsi" w:cs="Times New Roman"/>
          <w:color w:val="000000"/>
          <w:szCs w:val="38"/>
        </w:rPr>
        <w:t>Wild Carnage</w:t>
      </w:r>
    </w:p>
    <w:p w14:paraId="191D8A9B" w14:textId="77777777" w:rsidR="00F35CAF" w:rsidRDefault="00F35CAF" w:rsidP="00F35CAF">
      <w:pPr>
        <w:rPr>
          <w:rFonts w:asciiTheme="majorHAnsi" w:hAnsiTheme="majorHAnsi"/>
          <w:szCs w:val="20"/>
        </w:rPr>
      </w:pPr>
    </w:p>
    <w:p w14:paraId="1D5B2BE3" w14:textId="77777777" w:rsidR="00F35CAF" w:rsidRDefault="00F35CAF" w:rsidP="00F35CAF">
      <w:pPr>
        <w:rPr>
          <w:rFonts w:asciiTheme="majorHAnsi" w:hAnsiTheme="majorHAnsi"/>
          <w:szCs w:val="20"/>
        </w:rPr>
      </w:pPr>
    </w:p>
    <w:p w14:paraId="4DAF5332" w14:textId="77777777" w:rsidR="00497AAE" w:rsidRDefault="00497AAE" w:rsidP="00497AAE">
      <w:pPr>
        <w:rPr>
          <w:rFonts w:asciiTheme="majorHAnsi" w:hAnsiTheme="majorHAnsi" w:cs="Times New Roman"/>
          <w:b/>
          <w:bCs/>
          <w:color w:val="000000"/>
          <w:szCs w:val="38"/>
        </w:rPr>
      </w:pPr>
      <w:r w:rsidRPr="00F35CAF">
        <w:rPr>
          <w:rFonts w:asciiTheme="majorHAnsi" w:hAnsiTheme="majorHAnsi" w:cs="Times New Roman"/>
          <w:b/>
          <w:bCs/>
          <w:color w:val="000000"/>
        </w:rPr>
        <w:t xml:space="preserve">Operations Director </w:t>
      </w:r>
      <w:r w:rsidR="00F35CAF">
        <w:rPr>
          <w:rFonts w:asciiTheme="majorHAnsi" w:hAnsiTheme="majorHAnsi" w:cs="Times New Roman"/>
          <w:b/>
          <w:bCs/>
          <w:color w:val="000000"/>
          <w:szCs w:val="38"/>
        </w:rPr>
        <w:t>Overview</w:t>
      </w:r>
    </w:p>
    <w:p w14:paraId="5A1773B0" w14:textId="77777777" w:rsidR="00F35CAF" w:rsidRPr="00F35CAF" w:rsidRDefault="00F35CAF" w:rsidP="00497AAE">
      <w:pPr>
        <w:rPr>
          <w:rFonts w:asciiTheme="majorHAnsi" w:hAnsiTheme="majorHAnsi" w:cs="Times New Roman"/>
        </w:rPr>
      </w:pPr>
      <w:r>
        <w:rPr>
          <w:rFonts w:asciiTheme="majorHAnsi" w:hAnsiTheme="majorHAnsi" w:cs="Times New Roman"/>
        </w:rPr>
        <w:tab/>
      </w:r>
    </w:p>
    <w:p w14:paraId="50BE0E90" w14:textId="77777777" w:rsidR="00F35CAF" w:rsidRDefault="00497AAE" w:rsidP="00D37C86">
      <w:pPr>
        <w:pStyle w:val="ListParagraph"/>
        <w:numPr>
          <w:ilvl w:val="0"/>
          <w:numId w:val="80"/>
        </w:numPr>
        <w:textAlignment w:val="baseline"/>
        <w:rPr>
          <w:rFonts w:ascii="Calibri" w:hAnsi="Calibri" w:cs="Times New Roman"/>
          <w:color w:val="000000"/>
          <w:sz w:val="22"/>
          <w:szCs w:val="22"/>
        </w:rPr>
      </w:pPr>
      <w:r w:rsidRPr="00F35CAF">
        <w:rPr>
          <w:rFonts w:ascii="Calibri" w:hAnsi="Calibri" w:cs="Times New Roman"/>
          <w:color w:val="000000"/>
          <w:sz w:val="22"/>
          <w:szCs w:val="22"/>
        </w:rPr>
        <w:t xml:space="preserve">Follows directives laid out in SOTU Section 2, No.  3 - Who Runs This Shit? </w:t>
      </w:r>
    </w:p>
    <w:p w14:paraId="26418C2C" w14:textId="77777777" w:rsidR="00F35CAF" w:rsidRDefault="00497AAE" w:rsidP="00D37C86">
      <w:pPr>
        <w:pStyle w:val="ListParagraph"/>
        <w:numPr>
          <w:ilvl w:val="0"/>
          <w:numId w:val="80"/>
        </w:numPr>
        <w:textAlignment w:val="baseline"/>
        <w:rPr>
          <w:rFonts w:ascii="Calibri" w:hAnsi="Calibri" w:cs="Times New Roman"/>
          <w:color w:val="000000"/>
          <w:sz w:val="22"/>
          <w:szCs w:val="22"/>
        </w:rPr>
      </w:pPr>
      <w:r w:rsidRPr="00F35CAF">
        <w:rPr>
          <w:rFonts w:ascii="Calibri" w:hAnsi="Calibri" w:cs="Times New Roman"/>
          <w:color w:val="000000"/>
          <w:sz w:val="22"/>
          <w:szCs w:val="22"/>
        </w:rPr>
        <w:t xml:space="preserve">Direct our ‘big moneymakers’ - merchandise, bout production, ticket sales -  while overseeing each departments contracts, budgets, and goals. </w:t>
      </w:r>
    </w:p>
    <w:p w14:paraId="3BAB3001" w14:textId="77777777" w:rsidR="00F35CAF" w:rsidRDefault="00497AAE" w:rsidP="00D37C86">
      <w:pPr>
        <w:pStyle w:val="ListParagraph"/>
        <w:numPr>
          <w:ilvl w:val="0"/>
          <w:numId w:val="80"/>
        </w:numPr>
        <w:textAlignment w:val="baseline"/>
        <w:rPr>
          <w:rFonts w:ascii="Calibri" w:hAnsi="Calibri" w:cs="Times New Roman"/>
          <w:color w:val="000000"/>
          <w:sz w:val="22"/>
          <w:szCs w:val="22"/>
        </w:rPr>
      </w:pPr>
      <w:r w:rsidRPr="00F35CAF">
        <w:rPr>
          <w:rFonts w:ascii="Calibri" w:hAnsi="Calibri" w:cs="Times New Roman"/>
          <w:color w:val="000000"/>
          <w:sz w:val="22"/>
          <w:szCs w:val="22"/>
        </w:rPr>
        <w:t xml:space="preserve">Direct all aspects of our production of bouts from facility contract negotiations and booking, to the actual build and teardown of track. </w:t>
      </w:r>
    </w:p>
    <w:p w14:paraId="315D5CCC" w14:textId="77777777" w:rsidR="00F35CAF" w:rsidRDefault="00497AAE" w:rsidP="00D37C86">
      <w:pPr>
        <w:pStyle w:val="ListParagraph"/>
        <w:numPr>
          <w:ilvl w:val="0"/>
          <w:numId w:val="80"/>
        </w:numPr>
        <w:textAlignment w:val="baseline"/>
        <w:rPr>
          <w:rFonts w:ascii="Calibri" w:hAnsi="Calibri" w:cs="Times New Roman"/>
          <w:color w:val="000000"/>
          <w:sz w:val="22"/>
          <w:szCs w:val="22"/>
        </w:rPr>
      </w:pPr>
      <w:r w:rsidRPr="00F35CAF">
        <w:rPr>
          <w:rFonts w:ascii="Calibri" w:hAnsi="Calibri" w:cs="Times New Roman"/>
          <w:color w:val="000000"/>
          <w:sz w:val="22"/>
          <w:szCs w:val="22"/>
        </w:rPr>
        <w:t>Seek out and/or respond to requests for unusual bout production (out of town/special appearance, etc)</w:t>
      </w:r>
    </w:p>
    <w:p w14:paraId="65BDCE0E" w14:textId="77777777" w:rsidR="00F35CAF" w:rsidRDefault="00497AAE" w:rsidP="00D37C86">
      <w:pPr>
        <w:pStyle w:val="ListParagraph"/>
        <w:numPr>
          <w:ilvl w:val="0"/>
          <w:numId w:val="80"/>
        </w:numPr>
        <w:textAlignment w:val="baseline"/>
        <w:rPr>
          <w:rFonts w:ascii="Calibri" w:hAnsi="Calibri" w:cs="Times New Roman"/>
          <w:color w:val="000000"/>
          <w:sz w:val="22"/>
          <w:szCs w:val="22"/>
        </w:rPr>
      </w:pPr>
      <w:r w:rsidRPr="00F35CAF">
        <w:rPr>
          <w:rFonts w:ascii="Calibri" w:hAnsi="Calibri" w:cs="Times New Roman"/>
          <w:color w:val="000000"/>
          <w:sz w:val="22"/>
          <w:szCs w:val="22"/>
        </w:rPr>
        <w:t>Direct and motivate the entertainment aspect of the game through the Entertainment Team</w:t>
      </w:r>
    </w:p>
    <w:p w14:paraId="3D96E805" w14:textId="77777777" w:rsidR="00497AAE" w:rsidRPr="00F35CAF" w:rsidRDefault="00497AAE" w:rsidP="00F35CAF">
      <w:pPr>
        <w:pStyle w:val="ListParagraph"/>
        <w:textAlignment w:val="baseline"/>
        <w:rPr>
          <w:rFonts w:ascii="Calibri" w:hAnsi="Calibri" w:cs="Times New Roman"/>
          <w:color w:val="000000"/>
          <w:sz w:val="22"/>
          <w:szCs w:val="22"/>
        </w:rPr>
      </w:pPr>
      <w:r w:rsidRPr="00F35CAF">
        <w:rPr>
          <w:rFonts w:ascii="Calibri" w:hAnsi="Calibri" w:cs="Times New Roman"/>
          <w:color w:val="000000"/>
          <w:sz w:val="22"/>
          <w:szCs w:val="22"/>
        </w:rPr>
        <w:tab/>
      </w:r>
    </w:p>
    <w:p w14:paraId="614FE819" w14:textId="77777777" w:rsidR="00497AAE" w:rsidRPr="00EE1A03" w:rsidRDefault="00497AAE" w:rsidP="00497AAE">
      <w:pPr>
        <w:rPr>
          <w:rFonts w:ascii="Calibri" w:hAnsi="Calibri" w:cs="Times New Roman"/>
          <w:b/>
          <w:bCs/>
          <w:color w:val="000000"/>
        </w:rPr>
      </w:pPr>
      <w:r w:rsidRPr="00EE1A03">
        <w:rPr>
          <w:rFonts w:ascii="Calibri" w:hAnsi="Calibri" w:cs="Times New Roman"/>
          <w:b/>
          <w:bCs/>
          <w:color w:val="000000"/>
        </w:rPr>
        <w:t>Qualifications Required</w:t>
      </w:r>
    </w:p>
    <w:p w14:paraId="5187F095" w14:textId="77777777" w:rsidR="00F35CAF" w:rsidRPr="00F35CAF" w:rsidRDefault="00F35CAF" w:rsidP="00497AAE">
      <w:pPr>
        <w:rPr>
          <w:rFonts w:ascii="Calibri" w:hAnsi="Calibri" w:cs="Times New Roman"/>
          <w:sz w:val="22"/>
          <w:szCs w:val="22"/>
        </w:rPr>
      </w:pPr>
    </w:p>
    <w:p w14:paraId="67255460" w14:textId="77777777" w:rsidR="00F35CAF" w:rsidRDefault="00497AAE" w:rsidP="00D37C86">
      <w:pPr>
        <w:pStyle w:val="ListParagraph"/>
        <w:numPr>
          <w:ilvl w:val="0"/>
          <w:numId w:val="81"/>
        </w:numPr>
        <w:textAlignment w:val="baseline"/>
        <w:rPr>
          <w:rFonts w:ascii="Calibri" w:hAnsi="Calibri" w:cs="Times New Roman"/>
          <w:color w:val="000000"/>
          <w:sz w:val="22"/>
          <w:szCs w:val="22"/>
        </w:rPr>
      </w:pPr>
      <w:r w:rsidRPr="00F35CAF">
        <w:rPr>
          <w:rFonts w:ascii="Calibri" w:hAnsi="Calibri" w:cs="Times New Roman"/>
          <w:color w:val="000000"/>
          <w:sz w:val="22"/>
          <w:szCs w:val="22"/>
        </w:rPr>
        <w:t>Quick thinking and implementing - solves problems on the fly</w:t>
      </w:r>
    </w:p>
    <w:p w14:paraId="1E22D552" w14:textId="77777777" w:rsidR="00F35CAF" w:rsidRDefault="00497AAE" w:rsidP="00D37C86">
      <w:pPr>
        <w:pStyle w:val="ListParagraph"/>
        <w:numPr>
          <w:ilvl w:val="0"/>
          <w:numId w:val="81"/>
        </w:numPr>
        <w:textAlignment w:val="baseline"/>
        <w:rPr>
          <w:rFonts w:ascii="Calibri" w:hAnsi="Calibri" w:cs="Times New Roman"/>
          <w:color w:val="000000"/>
          <w:sz w:val="22"/>
          <w:szCs w:val="22"/>
        </w:rPr>
      </w:pPr>
      <w:r w:rsidRPr="00F35CAF">
        <w:rPr>
          <w:rFonts w:ascii="Calibri" w:hAnsi="Calibri" w:cs="Times New Roman"/>
          <w:color w:val="000000"/>
          <w:sz w:val="22"/>
          <w:szCs w:val="22"/>
        </w:rPr>
        <w:t>Daily computer and email access</w:t>
      </w:r>
    </w:p>
    <w:p w14:paraId="395E7A97" w14:textId="77777777" w:rsidR="00F35CAF" w:rsidRDefault="00497AAE" w:rsidP="00D37C86">
      <w:pPr>
        <w:pStyle w:val="ListParagraph"/>
        <w:numPr>
          <w:ilvl w:val="0"/>
          <w:numId w:val="81"/>
        </w:numPr>
        <w:textAlignment w:val="baseline"/>
        <w:rPr>
          <w:rFonts w:ascii="Calibri" w:hAnsi="Calibri" w:cs="Times New Roman"/>
          <w:color w:val="000000"/>
          <w:sz w:val="22"/>
          <w:szCs w:val="22"/>
        </w:rPr>
      </w:pPr>
      <w:r w:rsidRPr="00F35CAF">
        <w:rPr>
          <w:rFonts w:ascii="Calibri" w:hAnsi="Calibri" w:cs="Times New Roman"/>
          <w:color w:val="000000"/>
          <w:sz w:val="22"/>
          <w:szCs w:val="22"/>
        </w:rPr>
        <w:t>Initiative-taking extrovert</w:t>
      </w:r>
    </w:p>
    <w:p w14:paraId="7891B77D" w14:textId="77777777" w:rsidR="00F35CAF" w:rsidRDefault="00497AAE" w:rsidP="00D37C86">
      <w:pPr>
        <w:pStyle w:val="ListParagraph"/>
        <w:numPr>
          <w:ilvl w:val="0"/>
          <w:numId w:val="81"/>
        </w:numPr>
        <w:textAlignment w:val="baseline"/>
        <w:rPr>
          <w:rFonts w:ascii="Calibri" w:hAnsi="Calibri" w:cs="Times New Roman"/>
          <w:color w:val="000000"/>
          <w:sz w:val="22"/>
          <w:szCs w:val="22"/>
        </w:rPr>
      </w:pPr>
      <w:r w:rsidRPr="00F35CAF">
        <w:rPr>
          <w:rFonts w:ascii="Calibri" w:hAnsi="Calibri" w:cs="Times New Roman"/>
          <w:color w:val="000000"/>
          <w:sz w:val="22"/>
          <w:szCs w:val="22"/>
        </w:rPr>
        <w:t>Comfortable in making long-term and big-picture decisions</w:t>
      </w:r>
    </w:p>
    <w:p w14:paraId="09391EF0" w14:textId="77777777" w:rsidR="00F35CAF" w:rsidRDefault="00497AAE" w:rsidP="00D37C86">
      <w:pPr>
        <w:pStyle w:val="ListParagraph"/>
        <w:numPr>
          <w:ilvl w:val="0"/>
          <w:numId w:val="81"/>
        </w:numPr>
        <w:textAlignment w:val="baseline"/>
        <w:rPr>
          <w:rFonts w:ascii="Calibri" w:hAnsi="Calibri" w:cs="Times New Roman"/>
          <w:color w:val="000000"/>
          <w:sz w:val="22"/>
          <w:szCs w:val="22"/>
        </w:rPr>
      </w:pPr>
      <w:r w:rsidRPr="00F35CAF">
        <w:rPr>
          <w:rFonts w:ascii="Calibri" w:hAnsi="Calibri" w:cs="Times New Roman"/>
          <w:color w:val="000000"/>
          <w:sz w:val="22"/>
          <w:szCs w:val="22"/>
        </w:rPr>
        <w:t xml:space="preserve">Frugal with money - will have a Debit Card </w:t>
      </w:r>
    </w:p>
    <w:p w14:paraId="6F649FA5" w14:textId="77777777" w:rsidR="00F35CAF" w:rsidRDefault="00497AAE" w:rsidP="00D37C86">
      <w:pPr>
        <w:pStyle w:val="ListParagraph"/>
        <w:numPr>
          <w:ilvl w:val="0"/>
          <w:numId w:val="81"/>
        </w:numPr>
        <w:textAlignment w:val="baseline"/>
        <w:rPr>
          <w:rFonts w:ascii="Calibri" w:hAnsi="Calibri" w:cs="Times New Roman"/>
          <w:color w:val="000000"/>
          <w:sz w:val="22"/>
          <w:szCs w:val="22"/>
        </w:rPr>
      </w:pPr>
      <w:r w:rsidRPr="00F35CAF">
        <w:rPr>
          <w:rFonts w:ascii="Calibri" w:hAnsi="Calibri" w:cs="Times New Roman"/>
          <w:color w:val="000000"/>
          <w:sz w:val="22"/>
          <w:szCs w:val="22"/>
        </w:rPr>
        <w:t>Ability to make supply runs</w:t>
      </w:r>
    </w:p>
    <w:p w14:paraId="024D8192" w14:textId="77777777" w:rsidR="00F35CAF" w:rsidRDefault="00497AAE" w:rsidP="00D37C86">
      <w:pPr>
        <w:pStyle w:val="ListParagraph"/>
        <w:numPr>
          <w:ilvl w:val="0"/>
          <w:numId w:val="81"/>
        </w:numPr>
        <w:textAlignment w:val="baseline"/>
        <w:rPr>
          <w:rFonts w:ascii="Calibri" w:hAnsi="Calibri" w:cs="Times New Roman"/>
          <w:color w:val="000000"/>
          <w:sz w:val="22"/>
          <w:szCs w:val="22"/>
        </w:rPr>
      </w:pPr>
      <w:r w:rsidRPr="00F35CAF">
        <w:rPr>
          <w:rFonts w:ascii="Calibri" w:hAnsi="Calibri" w:cs="Times New Roman"/>
          <w:color w:val="000000"/>
          <w:sz w:val="22"/>
          <w:szCs w:val="22"/>
        </w:rPr>
        <w:t>Previous TXRD Production or outside managerial experience (as long as it’s tempered with trust for the ability of each member to do their jobs - especially Production Crew)</w:t>
      </w:r>
    </w:p>
    <w:p w14:paraId="72705EA1" w14:textId="77777777" w:rsidR="00F35CAF" w:rsidRDefault="00497AAE" w:rsidP="00D37C86">
      <w:pPr>
        <w:pStyle w:val="ListParagraph"/>
        <w:numPr>
          <w:ilvl w:val="0"/>
          <w:numId w:val="81"/>
        </w:numPr>
        <w:textAlignment w:val="baseline"/>
        <w:rPr>
          <w:rFonts w:ascii="Calibri" w:hAnsi="Calibri" w:cs="Times New Roman"/>
          <w:color w:val="000000"/>
          <w:sz w:val="22"/>
          <w:szCs w:val="22"/>
        </w:rPr>
      </w:pPr>
      <w:r w:rsidRPr="00F35CAF">
        <w:rPr>
          <w:rFonts w:ascii="Calibri" w:hAnsi="Calibri" w:cs="Times New Roman"/>
          <w:color w:val="000000"/>
          <w:sz w:val="22"/>
          <w:szCs w:val="22"/>
        </w:rPr>
        <w:t>Highly organized for punctuality and deadlines</w:t>
      </w:r>
    </w:p>
    <w:p w14:paraId="5BEB4737" w14:textId="77777777" w:rsidR="00F35CAF" w:rsidRDefault="00497AAE" w:rsidP="00D37C86">
      <w:pPr>
        <w:pStyle w:val="ListParagraph"/>
        <w:numPr>
          <w:ilvl w:val="0"/>
          <w:numId w:val="81"/>
        </w:numPr>
        <w:textAlignment w:val="baseline"/>
        <w:rPr>
          <w:rFonts w:ascii="Calibri" w:hAnsi="Calibri" w:cs="Times New Roman"/>
          <w:color w:val="000000"/>
          <w:sz w:val="22"/>
          <w:szCs w:val="22"/>
        </w:rPr>
      </w:pPr>
      <w:r w:rsidRPr="00F35CAF">
        <w:rPr>
          <w:rFonts w:ascii="Calibri" w:hAnsi="Calibri" w:cs="Times New Roman"/>
          <w:color w:val="000000"/>
          <w:sz w:val="22"/>
          <w:szCs w:val="22"/>
        </w:rPr>
        <w:t>Working knowledge of the production aspects of the league and willingness to get ‘down-and-dirty’ with the physical aspects of bout production</w:t>
      </w:r>
    </w:p>
    <w:p w14:paraId="6C17FC25" w14:textId="77777777" w:rsidR="00497AAE" w:rsidRPr="00F35CAF" w:rsidRDefault="00497AAE" w:rsidP="00D37C86">
      <w:pPr>
        <w:pStyle w:val="ListParagraph"/>
        <w:numPr>
          <w:ilvl w:val="0"/>
          <w:numId w:val="81"/>
        </w:numPr>
        <w:textAlignment w:val="baseline"/>
        <w:rPr>
          <w:rFonts w:ascii="Calibri" w:hAnsi="Calibri" w:cs="Times New Roman"/>
          <w:color w:val="000000"/>
          <w:sz w:val="22"/>
          <w:szCs w:val="22"/>
        </w:rPr>
      </w:pPr>
      <w:r w:rsidRPr="00F35CAF">
        <w:rPr>
          <w:rFonts w:ascii="Calibri" w:hAnsi="Calibri" w:cs="Times New Roman"/>
          <w:color w:val="000000"/>
          <w:sz w:val="22"/>
          <w:szCs w:val="22"/>
        </w:rPr>
        <w:t>Ability to be the calm amongst the storm of working with “the guys”</w:t>
      </w:r>
    </w:p>
    <w:p w14:paraId="6F30F83F" w14:textId="77777777" w:rsidR="00497AAE" w:rsidRPr="00F35CAF" w:rsidRDefault="00497AAE" w:rsidP="00497AAE">
      <w:pPr>
        <w:jc w:val="center"/>
        <w:rPr>
          <w:rFonts w:ascii="Calibri" w:hAnsi="Calibri"/>
          <w:sz w:val="22"/>
          <w:szCs w:val="22"/>
        </w:rPr>
      </w:pPr>
    </w:p>
    <w:p w14:paraId="44B07CCD" w14:textId="77777777" w:rsidR="00497AAE" w:rsidRPr="00F35CAF" w:rsidRDefault="00497AAE" w:rsidP="00497AAE">
      <w:pPr>
        <w:jc w:val="center"/>
        <w:rPr>
          <w:rFonts w:ascii="Calibri" w:hAnsi="Calibri" w:cs="Times New Roman"/>
          <w:b/>
          <w:bCs/>
          <w:color w:val="000000"/>
          <w:sz w:val="22"/>
          <w:szCs w:val="22"/>
          <w:u w:val="single"/>
        </w:rPr>
      </w:pPr>
    </w:p>
    <w:p w14:paraId="41B09E50" w14:textId="77777777" w:rsidR="00497AAE" w:rsidRPr="00F35CAF" w:rsidRDefault="00497AAE" w:rsidP="00497AAE">
      <w:pPr>
        <w:jc w:val="center"/>
        <w:rPr>
          <w:rFonts w:ascii="Calibri" w:hAnsi="Calibri" w:cs="Times New Roman"/>
          <w:b/>
          <w:bCs/>
          <w:color w:val="000000"/>
          <w:sz w:val="22"/>
          <w:szCs w:val="22"/>
          <w:u w:val="single"/>
        </w:rPr>
      </w:pPr>
    </w:p>
    <w:p w14:paraId="2FB634BC" w14:textId="77777777" w:rsidR="00497AAE" w:rsidRPr="00F35CAF" w:rsidRDefault="00497AAE" w:rsidP="00F35CAF">
      <w:pPr>
        <w:rPr>
          <w:rFonts w:ascii="Calibri" w:hAnsi="Calibri" w:cs="Times New Roman"/>
        </w:rPr>
      </w:pPr>
      <w:r w:rsidRPr="00F35CAF">
        <w:rPr>
          <w:rFonts w:ascii="Calibri" w:hAnsi="Calibri" w:cs="Times New Roman"/>
          <w:b/>
          <w:bCs/>
          <w:color w:val="000000"/>
        </w:rPr>
        <w:t>Bout Production</w:t>
      </w:r>
    </w:p>
    <w:p w14:paraId="7C11E9AF" w14:textId="77777777" w:rsidR="00497AAE" w:rsidRPr="00F35CAF" w:rsidRDefault="00497AAE" w:rsidP="00497AAE">
      <w:pPr>
        <w:rPr>
          <w:rFonts w:ascii="Calibri" w:hAnsi="Calibri"/>
          <w:sz w:val="22"/>
          <w:szCs w:val="22"/>
        </w:rPr>
      </w:pPr>
    </w:p>
    <w:p w14:paraId="563ED329" w14:textId="77777777" w:rsidR="00F35CAF" w:rsidRPr="00EE1A03" w:rsidRDefault="00F35CAF" w:rsidP="0096372D">
      <w:pPr>
        <w:ind w:firstLine="720"/>
        <w:rPr>
          <w:rFonts w:ascii="Calibri" w:hAnsi="Calibri" w:cs="Times New Roman"/>
          <w:b/>
          <w:bCs/>
          <w:color w:val="000000"/>
        </w:rPr>
      </w:pPr>
      <w:r w:rsidRPr="00EE1A03">
        <w:rPr>
          <w:rFonts w:ascii="Calibri" w:hAnsi="Calibri" w:cs="Times New Roman"/>
          <w:b/>
          <w:bCs/>
          <w:color w:val="000000"/>
        </w:rPr>
        <w:lastRenderedPageBreak/>
        <w:t>Production Timeline</w:t>
      </w:r>
    </w:p>
    <w:p w14:paraId="4337BE03" w14:textId="77777777" w:rsidR="00497AAE" w:rsidRPr="00F35CAF" w:rsidRDefault="00497AAE" w:rsidP="00497AAE">
      <w:pPr>
        <w:rPr>
          <w:rFonts w:ascii="Calibri" w:hAnsi="Calibri" w:cs="Times New Roman"/>
          <w:sz w:val="22"/>
          <w:szCs w:val="22"/>
        </w:rPr>
      </w:pPr>
      <w:r w:rsidRPr="00F35CAF">
        <w:rPr>
          <w:rFonts w:ascii="Calibri" w:hAnsi="Calibri" w:cs="Times New Roman"/>
          <w:b/>
          <w:bCs/>
          <w:color w:val="000000"/>
          <w:sz w:val="22"/>
          <w:szCs w:val="22"/>
        </w:rPr>
        <w:t xml:space="preserve">  </w:t>
      </w:r>
    </w:p>
    <w:p w14:paraId="4C814511" w14:textId="3A11BC11" w:rsidR="00497AAE" w:rsidRDefault="00497AAE" w:rsidP="0096372D">
      <w:pPr>
        <w:ind w:firstLine="720"/>
        <w:rPr>
          <w:rFonts w:ascii="Calibri" w:hAnsi="Calibri" w:cs="Times New Roman"/>
          <w:color w:val="000000"/>
          <w:sz w:val="22"/>
          <w:szCs w:val="22"/>
        </w:rPr>
      </w:pPr>
      <w:r w:rsidRPr="00EE1A03">
        <w:rPr>
          <w:rFonts w:ascii="Calibri" w:hAnsi="Calibri" w:cs="Times New Roman"/>
          <w:b/>
          <w:color w:val="000000"/>
        </w:rPr>
        <w:t>30-60 days before first game</w:t>
      </w:r>
    </w:p>
    <w:p w14:paraId="5568BAD1" w14:textId="77777777" w:rsidR="00EE1A03" w:rsidRPr="00F35CAF" w:rsidRDefault="00EE1A03" w:rsidP="00497AAE">
      <w:pPr>
        <w:rPr>
          <w:rFonts w:ascii="Calibri" w:hAnsi="Calibri" w:cs="Times New Roman"/>
          <w:sz w:val="22"/>
          <w:szCs w:val="22"/>
        </w:rPr>
      </w:pPr>
    </w:p>
    <w:p w14:paraId="16437E10" w14:textId="2A95C927" w:rsidR="00F35CAF" w:rsidRDefault="00D84CC5" w:rsidP="00D37C86">
      <w:pPr>
        <w:pStyle w:val="ListParagraph"/>
        <w:numPr>
          <w:ilvl w:val="0"/>
          <w:numId w:val="82"/>
        </w:numPr>
        <w:textAlignment w:val="baseline"/>
        <w:rPr>
          <w:rFonts w:ascii="Calibri" w:hAnsi="Calibri" w:cs="Times New Roman"/>
          <w:color w:val="000000"/>
          <w:sz w:val="22"/>
          <w:szCs w:val="22"/>
        </w:rPr>
      </w:pPr>
      <w:r>
        <w:rPr>
          <w:rFonts w:ascii="Calibri" w:hAnsi="Calibri" w:cs="Times New Roman"/>
          <w:color w:val="000000"/>
          <w:sz w:val="22"/>
          <w:szCs w:val="22"/>
        </w:rPr>
        <w:t>R</w:t>
      </w:r>
      <w:r w:rsidR="00497AAE" w:rsidRPr="00F35CAF">
        <w:rPr>
          <w:rFonts w:ascii="Calibri" w:hAnsi="Calibri" w:cs="Times New Roman"/>
          <w:color w:val="000000"/>
          <w:sz w:val="22"/>
          <w:szCs w:val="22"/>
        </w:rPr>
        <w:t>eview and approve utilities and Hall set-up diagram with with PEC Utilities Coordinator (2013 - Ben Hamilton) and your PEC Event Coordinator (2013 Trevor Goodman, Michael O’Dell or Belinda Nash)</w:t>
      </w:r>
    </w:p>
    <w:p w14:paraId="3647D9F8" w14:textId="2ECB8CDF" w:rsidR="00F35CAF" w:rsidRDefault="00D84CC5" w:rsidP="00D37C86">
      <w:pPr>
        <w:pStyle w:val="ListParagraph"/>
        <w:numPr>
          <w:ilvl w:val="0"/>
          <w:numId w:val="82"/>
        </w:numPr>
        <w:textAlignment w:val="baseline"/>
        <w:rPr>
          <w:rFonts w:ascii="Calibri" w:hAnsi="Calibri" w:cs="Times New Roman"/>
          <w:color w:val="000000"/>
          <w:sz w:val="22"/>
          <w:szCs w:val="22"/>
        </w:rPr>
      </w:pPr>
      <w:r>
        <w:rPr>
          <w:rFonts w:ascii="Calibri" w:hAnsi="Calibri" w:cs="Times New Roman"/>
          <w:color w:val="000000"/>
          <w:sz w:val="22"/>
          <w:szCs w:val="22"/>
        </w:rPr>
        <w:t>R</w:t>
      </w:r>
      <w:r w:rsidR="00497AAE" w:rsidRPr="00F35CAF">
        <w:rPr>
          <w:rFonts w:ascii="Calibri" w:hAnsi="Calibri" w:cs="Times New Roman"/>
          <w:color w:val="000000"/>
          <w:sz w:val="22"/>
          <w:szCs w:val="22"/>
        </w:rPr>
        <w:t>eview season needs with PEC Security - Donnell James</w:t>
      </w:r>
    </w:p>
    <w:p w14:paraId="7D81D4BC" w14:textId="4FC5ADF0" w:rsidR="00F35CAF" w:rsidRDefault="00D84CC5" w:rsidP="00D37C86">
      <w:pPr>
        <w:pStyle w:val="ListParagraph"/>
        <w:numPr>
          <w:ilvl w:val="0"/>
          <w:numId w:val="82"/>
        </w:numPr>
        <w:textAlignment w:val="baseline"/>
        <w:rPr>
          <w:rFonts w:ascii="Calibri" w:hAnsi="Calibri" w:cs="Times New Roman"/>
          <w:color w:val="000000"/>
          <w:sz w:val="22"/>
          <w:szCs w:val="22"/>
        </w:rPr>
      </w:pPr>
      <w:r>
        <w:rPr>
          <w:rFonts w:ascii="Calibri" w:hAnsi="Calibri" w:cs="Times New Roman"/>
          <w:color w:val="000000"/>
          <w:sz w:val="22"/>
          <w:szCs w:val="22"/>
        </w:rPr>
        <w:t>R</w:t>
      </w:r>
      <w:r w:rsidR="00497AAE" w:rsidRPr="00F35CAF">
        <w:rPr>
          <w:rFonts w:ascii="Calibri" w:hAnsi="Calibri" w:cs="Times New Roman"/>
          <w:color w:val="000000"/>
          <w:sz w:val="22"/>
          <w:szCs w:val="22"/>
        </w:rPr>
        <w:t xml:space="preserve">eserve full season with Enterprise Trucks - 2 @ 26’ </w:t>
      </w:r>
    </w:p>
    <w:p w14:paraId="78CB21BC" w14:textId="61B4D517" w:rsidR="00F35CAF" w:rsidRDefault="00D84CC5" w:rsidP="00D37C86">
      <w:pPr>
        <w:pStyle w:val="ListParagraph"/>
        <w:numPr>
          <w:ilvl w:val="0"/>
          <w:numId w:val="82"/>
        </w:numPr>
        <w:textAlignment w:val="baseline"/>
        <w:rPr>
          <w:rFonts w:ascii="Calibri" w:hAnsi="Calibri" w:cs="Times New Roman"/>
          <w:color w:val="000000"/>
          <w:sz w:val="22"/>
          <w:szCs w:val="22"/>
        </w:rPr>
      </w:pPr>
      <w:r>
        <w:rPr>
          <w:rFonts w:ascii="Calibri" w:hAnsi="Calibri" w:cs="Times New Roman"/>
          <w:color w:val="000000"/>
          <w:sz w:val="22"/>
          <w:szCs w:val="22"/>
        </w:rPr>
        <w:t>S</w:t>
      </w:r>
      <w:r w:rsidR="00497AAE" w:rsidRPr="00F35CAF">
        <w:rPr>
          <w:rFonts w:ascii="Calibri" w:hAnsi="Calibri" w:cs="Times New Roman"/>
          <w:color w:val="000000"/>
          <w:sz w:val="22"/>
          <w:szCs w:val="22"/>
        </w:rPr>
        <w:t>end full season schedule to neighbors for parking/truck load days</w:t>
      </w:r>
    </w:p>
    <w:p w14:paraId="23DA29CD" w14:textId="02D3F72E" w:rsidR="00F35CAF" w:rsidRDefault="00D84CC5" w:rsidP="00D37C86">
      <w:pPr>
        <w:pStyle w:val="ListParagraph"/>
        <w:numPr>
          <w:ilvl w:val="0"/>
          <w:numId w:val="82"/>
        </w:numPr>
        <w:textAlignment w:val="baseline"/>
        <w:rPr>
          <w:rFonts w:ascii="Calibri" w:hAnsi="Calibri" w:cs="Times New Roman"/>
          <w:color w:val="000000"/>
          <w:sz w:val="22"/>
          <w:szCs w:val="22"/>
        </w:rPr>
      </w:pPr>
      <w:r>
        <w:rPr>
          <w:rFonts w:ascii="Calibri" w:hAnsi="Calibri" w:cs="Times New Roman"/>
          <w:color w:val="000000"/>
          <w:sz w:val="22"/>
          <w:szCs w:val="22"/>
        </w:rPr>
        <w:t>R</w:t>
      </w:r>
      <w:r w:rsidR="00497AAE" w:rsidRPr="00F35CAF">
        <w:rPr>
          <w:rFonts w:ascii="Calibri" w:hAnsi="Calibri" w:cs="Times New Roman"/>
          <w:color w:val="000000"/>
          <w:sz w:val="22"/>
          <w:szCs w:val="22"/>
        </w:rPr>
        <w:t>eview all needs/supplies/stock are intact for Media, Production, Sponsorship, Tickets and Merch for first game</w:t>
      </w:r>
    </w:p>
    <w:p w14:paraId="038264BC" w14:textId="570EBB2E" w:rsidR="00F35CAF" w:rsidRDefault="00D84CC5" w:rsidP="00D37C86">
      <w:pPr>
        <w:pStyle w:val="ListParagraph"/>
        <w:numPr>
          <w:ilvl w:val="0"/>
          <w:numId w:val="82"/>
        </w:numPr>
        <w:textAlignment w:val="baseline"/>
        <w:rPr>
          <w:rFonts w:ascii="Calibri" w:hAnsi="Calibri" w:cs="Times New Roman"/>
          <w:color w:val="000000"/>
          <w:sz w:val="22"/>
          <w:szCs w:val="22"/>
        </w:rPr>
      </w:pPr>
      <w:r>
        <w:rPr>
          <w:rFonts w:ascii="Calibri" w:hAnsi="Calibri" w:cs="Times New Roman"/>
          <w:color w:val="000000"/>
          <w:sz w:val="22"/>
          <w:szCs w:val="22"/>
        </w:rPr>
        <w:t>H</w:t>
      </w:r>
      <w:r w:rsidR="00497AAE" w:rsidRPr="00F35CAF">
        <w:rPr>
          <w:rFonts w:ascii="Calibri" w:hAnsi="Calibri" w:cs="Times New Roman"/>
          <w:color w:val="000000"/>
          <w:sz w:val="22"/>
          <w:szCs w:val="22"/>
        </w:rPr>
        <w:t>ave Entertainment Team meeting - Head Ref, Announcers, Penalty Mistresses, Music Manager, Media Coordinator, PR rep</w:t>
      </w:r>
    </w:p>
    <w:p w14:paraId="3C5F29CF" w14:textId="238B7912" w:rsidR="00F35CAF" w:rsidRDefault="00D84CC5" w:rsidP="00D37C86">
      <w:pPr>
        <w:pStyle w:val="ListParagraph"/>
        <w:numPr>
          <w:ilvl w:val="0"/>
          <w:numId w:val="82"/>
        </w:numPr>
        <w:textAlignment w:val="baseline"/>
        <w:rPr>
          <w:rFonts w:ascii="Calibri" w:hAnsi="Calibri" w:cs="Times New Roman"/>
          <w:color w:val="000000"/>
          <w:sz w:val="22"/>
          <w:szCs w:val="22"/>
        </w:rPr>
      </w:pPr>
      <w:r>
        <w:rPr>
          <w:rFonts w:ascii="Calibri" w:hAnsi="Calibri" w:cs="Times New Roman"/>
          <w:color w:val="000000"/>
          <w:sz w:val="22"/>
          <w:szCs w:val="22"/>
        </w:rPr>
        <w:t>A</w:t>
      </w:r>
      <w:r w:rsidR="00497AAE" w:rsidRPr="00F35CAF">
        <w:rPr>
          <w:rFonts w:ascii="Calibri" w:hAnsi="Calibri" w:cs="Times New Roman"/>
          <w:color w:val="000000"/>
          <w:sz w:val="22"/>
          <w:szCs w:val="22"/>
        </w:rPr>
        <w:t>ffirm Music Mgr has booked entertainment/DJ/anthem singer</w:t>
      </w:r>
    </w:p>
    <w:p w14:paraId="29D3B5CE" w14:textId="6512C6E9" w:rsidR="00F35CAF" w:rsidRDefault="00D84CC5" w:rsidP="00D37C86">
      <w:pPr>
        <w:pStyle w:val="ListParagraph"/>
        <w:numPr>
          <w:ilvl w:val="0"/>
          <w:numId w:val="82"/>
        </w:numPr>
        <w:textAlignment w:val="baseline"/>
        <w:rPr>
          <w:rFonts w:ascii="Calibri" w:hAnsi="Calibri" w:cs="Times New Roman"/>
          <w:color w:val="000000"/>
          <w:sz w:val="22"/>
          <w:szCs w:val="22"/>
        </w:rPr>
      </w:pPr>
      <w:r>
        <w:rPr>
          <w:rFonts w:ascii="Calibri" w:hAnsi="Calibri" w:cs="Times New Roman"/>
          <w:color w:val="000000"/>
          <w:sz w:val="22"/>
          <w:szCs w:val="22"/>
        </w:rPr>
        <w:t>A</w:t>
      </w:r>
      <w:r w:rsidR="00497AAE" w:rsidRPr="00F35CAF">
        <w:rPr>
          <w:rFonts w:ascii="Calibri" w:hAnsi="Calibri" w:cs="Times New Roman"/>
          <w:color w:val="000000"/>
          <w:sz w:val="22"/>
          <w:szCs w:val="22"/>
        </w:rPr>
        <w:t>ffirm Bout Job Coordinator is up and running</w:t>
      </w:r>
    </w:p>
    <w:p w14:paraId="39F25DE1" w14:textId="071232FA" w:rsidR="00F35CAF" w:rsidRDefault="00D84CC5" w:rsidP="00D37C86">
      <w:pPr>
        <w:pStyle w:val="ListParagraph"/>
        <w:numPr>
          <w:ilvl w:val="0"/>
          <w:numId w:val="82"/>
        </w:numPr>
        <w:textAlignment w:val="baseline"/>
        <w:rPr>
          <w:rFonts w:ascii="Calibri" w:hAnsi="Calibri" w:cs="Times New Roman"/>
          <w:color w:val="000000"/>
          <w:sz w:val="22"/>
          <w:szCs w:val="22"/>
        </w:rPr>
      </w:pPr>
      <w:r>
        <w:rPr>
          <w:rFonts w:ascii="Calibri" w:hAnsi="Calibri" w:cs="Times New Roman"/>
          <w:color w:val="000000"/>
          <w:sz w:val="22"/>
          <w:szCs w:val="22"/>
        </w:rPr>
        <w:t>A</w:t>
      </w:r>
      <w:r w:rsidR="00497AAE" w:rsidRPr="00F35CAF">
        <w:rPr>
          <w:rFonts w:ascii="Calibri" w:hAnsi="Calibri" w:cs="Times New Roman"/>
          <w:color w:val="000000"/>
          <w:sz w:val="22"/>
          <w:szCs w:val="22"/>
        </w:rPr>
        <w:t>ffirm announcers and penalty mistress are in place for season</w:t>
      </w:r>
    </w:p>
    <w:p w14:paraId="22084380" w14:textId="3A5EA6A9" w:rsidR="00F35CAF" w:rsidRDefault="00D84CC5" w:rsidP="00D37C86">
      <w:pPr>
        <w:pStyle w:val="ListParagraph"/>
        <w:numPr>
          <w:ilvl w:val="0"/>
          <w:numId w:val="82"/>
        </w:numPr>
        <w:textAlignment w:val="baseline"/>
        <w:rPr>
          <w:rFonts w:ascii="Calibri" w:hAnsi="Calibri" w:cs="Times New Roman"/>
          <w:color w:val="000000"/>
          <w:sz w:val="22"/>
          <w:szCs w:val="22"/>
        </w:rPr>
      </w:pPr>
      <w:r>
        <w:rPr>
          <w:rFonts w:ascii="Calibri" w:hAnsi="Calibri" w:cs="Times New Roman"/>
          <w:color w:val="000000"/>
          <w:sz w:val="22"/>
          <w:szCs w:val="22"/>
        </w:rPr>
        <w:t>A</w:t>
      </w:r>
      <w:r w:rsidR="00497AAE" w:rsidRPr="00F35CAF">
        <w:rPr>
          <w:rFonts w:ascii="Calibri" w:hAnsi="Calibri" w:cs="Times New Roman"/>
          <w:color w:val="000000"/>
          <w:sz w:val="22"/>
          <w:szCs w:val="22"/>
        </w:rPr>
        <w:t>ffirm Huns Rugby security is in place for season</w:t>
      </w:r>
    </w:p>
    <w:p w14:paraId="32125945" w14:textId="2EBD5E49" w:rsidR="00F35CAF" w:rsidRDefault="00D84CC5" w:rsidP="00D37C86">
      <w:pPr>
        <w:pStyle w:val="ListParagraph"/>
        <w:numPr>
          <w:ilvl w:val="0"/>
          <w:numId w:val="82"/>
        </w:numPr>
        <w:textAlignment w:val="baseline"/>
        <w:rPr>
          <w:rFonts w:ascii="Calibri" w:hAnsi="Calibri" w:cs="Times New Roman"/>
          <w:color w:val="000000"/>
          <w:sz w:val="22"/>
          <w:szCs w:val="22"/>
        </w:rPr>
      </w:pPr>
      <w:r>
        <w:rPr>
          <w:rFonts w:ascii="Calibri" w:hAnsi="Calibri" w:cs="Times New Roman"/>
          <w:color w:val="000000"/>
          <w:sz w:val="22"/>
          <w:szCs w:val="22"/>
        </w:rPr>
        <w:t>A</w:t>
      </w:r>
      <w:r w:rsidR="00497AAE" w:rsidRPr="00F35CAF">
        <w:rPr>
          <w:rFonts w:ascii="Calibri" w:hAnsi="Calibri" w:cs="Times New Roman"/>
          <w:color w:val="000000"/>
          <w:sz w:val="22"/>
          <w:szCs w:val="22"/>
        </w:rPr>
        <w:t>ffirm Tickets are up and running on Frontgate</w:t>
      </w:r>
    </w:p>
    <w:p w14:paraId="04F788C2" w14:textId="1A7171E5" w:rsidR="00497AAE" w:rsidRPr="00F35CAF" w:rsidRDefault="00D84CC5" w:rsidP="00D37C86">
      <w:pPr>
        <w:pStyle w:val="ListParagraph"/>
        <w:numPr>
          <w:ilvl w:val="0"/>
          <w:numId w:val="82"/>
        </w:numPr>
        <w:textAlignment w:val="baseline"/>
        <w:rPr>
          <w:rFonts w:ascii="Calibri" w:hAnsi="Calibri" w:cs="Times New Roman"/>
          <w:color w:val="000000"/>
          <w:sz w:val="22"/>
          <w:szCs w:val="22"/>
        </w:rPr>
      </w:pPr>
      <w:r>
        <w:rPr>
          <w:rFonts w:ascii="Calibri" w:hAnsi="Calibri" w:cs="Times New Roman"/>
          <w:color w:val="000000"/>
          <w:sz w:val="22"/>
          <w:szCs w:val="22"/>
        </w:rPr>
        <w:t>C</w:t>
      </w:r>
      <w:r w:rsidR="00497AAE" w:rsidRPr="00F35CAF">
        <w:rPr>
          <w:rFonts w:ascii="Calibri" w:hAnsi="Calibri" w:cs="Times New Roman"/>
          <w:color w:val="000000"/>
          <w:sz w:val="22"/>
          <w:szCs w:val="22"/>
        </w:rPr>
        <w:t>onfirm in-house EMT’s for season</w:t>
      </w:r>
    </w:p>
    <w:p w14:paraId="2746220A" w14:textId="77777777" w:rsidR="00497AAE" w:rsidRPr="00F35CAF" w:rsidRDefault="00497AAE" w:rsidP="00497AAE">
      <w:pPr>
        <w:rPr>
          <w:rFonts w:ascii="Calibri" w:hAnsi="Calibri"/>
          <w:sz w:val="22"/>
          <w:szCs w:val="22"/>
        </w:rPr>
      </w:pPr>
    </w:p>
    <w:p w14:paraId="4894AFE0" w14:textId="77777777" w:rsidR="00F35CAF" w:rsidRPr="00EE1A03" w:rsidRDefault="00F35CAF" w:rsidP="0096372D">
      <w:pPr>
        <w:ind w:firstLine="720"/>
        <w:rPr>
          <w:rFonts w:ascii="Calibri" w:hAnsi="Calibri" w:cs="Times New Roman"/>
          <w:b/>
          <w:bCs/>
          <w:color w:val="000000"/>
        </w:rPr>
      </w:pPr>
      <w:r w:rsidRPr="00EE1A03">
        <w:rPr>
          <w:rFonts w:ascii="Calibri" w:hAnsi="Calibri" w:cs="Times New Roman"/>
          <w:b/>
          <w:bCs/>
          <w:color w:val="000000"/>
        </w:rPr>
        <w:t>Week of Bout</w:t>
      </w:r>
    </w:p>
    <w:p w14:paraId="0B2C00D7" w14:textId="77777777" w:rsidR="00497AAE" w:rsidRPr="00F35CAF" w:rsidRDefault="00497AAE" w:rsidP="00497AAE">
      <w:pPr>
        <w:rPr>
          <w:rFonts w:ascii="Calibri" w:hAnsi="Calibri" w:cs="Times New Roman"/>
          <w:sz w:val="22"/>
          <w:szCs w:val="22"/>
        </w:rPr>
      </w:pPr>
      <w:r w:rsidRPr="00F35CAF">
        <w:rPr>
          <w:rFonts w:ascii="Calibri" w:hAnsi="Calibri" w:cs="Times New Roman"/>
          <w:b/>
          <w:bCs/>
          <w:color w:val="000000"/>
          <w:sz w:val="22"/>
          <w:szCs w:val="22"/>
        </w:rPr>
        <w:t xml:space="preserve">  </w:t>
      </w:r>
    </w:p>
    <w:p w14:paraId="3228F121" w14:textId="498DD091" w:rsidR="00F35CAF" w:rsidRDefault="00D84CC5" w:rsidP="00D37C86">
      <w:pPr>
        <w:pStyle w:val="ListParagraph"/>
        <w:numPr>
          <w:ilvl w:val="0"/>
          <w:numId w:val="83"/>
        </w:numPr>
        <w:textAlignment w:val="baseline"/>
        <w:rPr>
          <w:rFonts w:ascii="Calibri" w:hAnsi="Calibri" w:cs="Times New Roman"/>
          <w:color w:val="000000"/>
          <w:sz w:val="22"/>
          <w:szCs w:val="22"/>
        </w:rPr>
      </w:pPr>
      <w:r>
        <w:rPr>
          <w:rFonts w:ascii="Calibri" w:hAnsi="Calibri" w:cs="Times New Roman"/>
          <w:color w:val="000000"/>
          <w:sz w:val="22"/>
          <w:szCs w:val="22"/>
        </w:rPr>
        <w:t>C</w:t>
      </w:r>
      <w:r w:rsidR="00497AAE" w:rsidRPr="00F35CAF">
        <w:rPr>
          <w:rFonts w:ascii="Calibri" w:hAnsi="Calibri" w:cs="Times New Roman"/>
          <w:color w:val="000000"/>
          <w:sz w:val="22"/>
          <w:szCs w:val="22"/>
        </w:rPr>
        <w:t>onfirm Bout Producer</w:t>
      </w:r>
    </w:p>
    <w:p w14:paraId="67B73B3B" w14:textId="3C8DA23F" w:rsidR="00F35CAF" w:rsidRDefault="00D84CC5" w:rsidP="00D37C86">
      <w:pPr>
        <w:pStyle w:val="ListParagraph"/>
        <w:numPr>
          <w:ilvl w:val="0"/>
          <w:numId w:val="83"/>
        </w:numPr>
        <w:textAlignment w:val="baseline"/>
        <w:rPr>
          <w:rFonts w:ascii="Calibri" w:hAnsi="Calibri" w:cs="Times New Roman"/>
          <w:color w:val="000000"/>
          <w:sz w:val="22"/>
          <w:szCs w:val="22"/>
        </w:rPr>
      </w:pPr>
      <w:r>
        <w:rPr>
          <w:rFonts w:ascii="Calibri" w:hAnsi="Calibri" w:cs="Times New Roman"/>
          <w:color w:val="000000"/>
          <w:sz w:val="22"/>
          <w:szCs w:val="22"/>
        </w:rPr>
        <w:t>S</w:t>
      </w:r>
      <w:r w:rsidR="00497AAE" w:rsidRPr="00F35CAF">
        <w:rPr>
          <w:rFonts w:ascii="Calibri" w:hAnsi="Calibri" w:cs="Times New Roman"/>
          <w:color w:val="000000"/>
          <w:sz w:val="22"/>
          <w:szCs w:val="22"/>
        </w:rPr>
        <w:t xml:space="preserve">end Bout Info on Tues to </w:t>
      </w:r>
      <w:hyperlink r:id="rId10" w:history="1">
        <w:r w:rsidR="00497AAE" w:rsidRPr="00F35CAF">
          <w:rPr>
            <w:rFonts w:ascii="Calibri" w:hAnsi="Calibri" w:cs="Times New Roman"/>
            <w:color w:val="000099"/>
            <w:sz w:val="22"/>
            <w:szCs w:val="22"/>
            <w:u w:val="single"/>
          </w:rPr>
          <w:t>bouts@txrd.com</w:t>
        </w:r>
      </w:hyperlink>
      <w:r w:rsidR="00497AAE" w:rsidRPr="00F35CAF">
        <w:rPr>
          <w:rFonts w:ascii="Calibri" w:hAnsi="Calibri" w:cs="Times New Roman"/>
          <w:color w:val="000000"/>
          <w:sz w:val="22"/>
          <w:szCs w:val="22"/>
        </w:rPr>
        <w:t xml:space="preserve"> and captains of both teams; this affirms vendor and all manager needs</w:t>
      </w:r>
    </w:p>
    <w:p w14:paraId="7B6821C5" w14:textId="385FA406" w:rsidR="00F35CAF" w:rsidRDefault="00D84CC5" w:rsidP="00D37C86">
      <w:pPr>
        <w:pStyle w:val="ListParagraph"/>
        <w:numPr>
          <w:ilvl w:val="0"/>
          <w:numId w:val="83"/>
        </w:numPr>
        <w:textAlignment w:val="baseline"/>
        <w:rPr>
          <w:rFonts w:ascii="Calibri" w:hAnsi="Calibri" w:cs="Times New Roman"/>
          <w:color w:val="000000"/>
          <w:sz w:val="22"/>
          <w:szCs w:val="22"/>
        </w:rPr>
      </w:pPr>
      <w:r>
        <w:rPr>
          <w:rFonts w:ascii="Calibri" w:hAnsi="Calibri" w:cs="Times New Roman"/>
          <w:color w:val="000000"/>
          <w:sz w:val="22"/>
          <w:szCs w:val="22"/>
        </w:rPr>
        <w:t>S</w:t>
      </w:r>
      <w:r w:rsidR="00497AAE" w:rsidRPr="00F35CAF">
        <w:rPr>
          <w:rFonts w:ascii="Calibri" w:hAnsi="Calibri" w:cs="Times New Roman"/>
          <w:color w:val="000000"/>
          <w:sz w:val="22"/>
          <w:szCs w:val="22"/>
        </w:rPr>
        <w:t>end Weekend Bout Info on Wed to league@, refs@, volunteers@ &amp; sarah from KCWX;  this gives info to all participants, including parking, driving and special media info, etc</w:t>
      </w:r>
    </w:p>
    <w:p w14:paraId="64E46C83" w14:textId="3228B2FA" w:rsidR="00F35CAF" w:rsidRDefault="00D84CC5" w:rsidP="00D37C86">
      <w:pPr>
        <w:pStyle w:val="ListParagraph"/>
        <w:numPr>
          <w:ilvl w:val="0"/>
          <w:numId w:val="83"/>
        </w:numPr>
        <w:textAlignment w:val="baseline"/>
        <w:rPr>
          <w:rFonts w:ascii="Calibri" w:hAnsi="Calibri" w:cs="Times New Roman"/>
          <w:color w:val="000000"/>
          <w:sz w:val="22"/>
          <w:szCs w:val="22"/>
        </w:rPr>
      </w:pPr>
      <w:r>
        <w:rPr>
          <w:rFonts w:ascii="Calibri" w:hAnsi="Calibri" w:cs="Times New Roman"/>
          <w:color w:val="000000"/>
          <w:sz w:val="22"/>
          <w:szCs w:val="22"/>
        </w:rPr>
        <w:t>M</w:t>
      </w:r>
      <w:r w:rsidR="00497AAE" w:rsidRPr="00F35CAF">
        <w:rPr>
          <w:rFonts w:ascii="Calibri" w:hAnsi="Calibri" w:cs="Times New Roman"/>
          <w:color w:val="000000"/>
          <w:sz w:val="22"/>
          <w:szCs w:val="22"/>
        </w:rPr>
        <w:t>ake sure rolling production shelf contains water, all banners - sponsor &amp; decor,  any fan appreciation needs, puke bucket &amp; rags, projector screen, von dutch bag and ALL penalty needs</w:t>
      </w:r>
    </w:p>
    <w:p w14:paraId="2A23D7CD" w14:textId="2CAE5978" w:rsidR="00F35CAF" w:rsidRDefault="00D84CC5" w:rsidP="00D37C86">
      <w:pPr>
        <w:pStyle w:val="ListParagraph"/>
        <w:numPr>
          <w:ilvl w:val="0"/>
          <w:numId w:val="83"/>
        </w:numPr>
        <w:textAlignment w:val="baseline"/>
        <w:rPr>
          <w:rFonts w:ascii="Calibri" w:hAnsi="Calibri" w:cs="Times New Roman"/>
          <w:color w:val="000000"/>
          <w:sz w:val="22"/>
          <w:szCs w:val="22"/>
        </w:rPr>
      </w:pPr>
      <w:r>
        <w:rPr>
          <w:rFonts w:ascii="Calibri" w:hAnsi="Calibri" w:cs="Times New Roman"/>
          <w:color w:val="000000"/>
          <w:sz w:val="22"/>
          <w:szCs w:val="22"/>
        </w:rPr>
        <w:t>S</w:t>
      </w:r>
      <w:r w:rsidR="00497AAE" w:rsidRPr="00F35CAF">
        <w:rPr>
          <w:rFonts w:ascii="Calibri" w:hAnsi="Calibri" w:cs="Times New Roman"/>
          <w:color w:val="000000"/>
          <w:sz w:val="22"/>
          <w:szCs w:val="22"/>
        </w:rPr>
        <w:t>end parking list to PEC Event Coordinator.  Include all TXRD, managers, refs, volunteers, new girls (if applicable), music, vendors, KCWX, Huns Rugby, &amp; Media</w:t>
      </w:r>
    </w:p>
    <w:p w14:paraId="3C1A90C4" w14:textId="3A03D2F7" w:rsidR="00497AAE" w:rsidRPr="00F35CAF" w:rsidRDefault="00D84CC5" w:rsidP="00D37C86">
      <w:pPr>
        <w:pStyle w:val="ListParagraph"/>
        <w:numPr>
          <w:ilvl w:val="0"/>
          <w:numId w:val="83"/>
        </w:numPr>
        <w:textAlignment w:val="baseline"/>
        <w:rPr>
          <w:rFonts w:ascii="Calibri" w:hAnsi="Calibri" w:cs="Times New Roman"/>
          <w:color w:val="000000"/>
          <w:sz w:val="22"/>
          <w:szCs w:val="22"/>
        </w:rPr>
      </w:pPr>
      <w:r>
        <w:rPr>
          <w:rFonts w:ascii="Calibri" w:hAnsi="Calibri" w:cs="Times New Roman"/>
          <w:color w:val="000000"/>
          <w:sz w:val="22"/>
          <w:szCs w:val="22"/>
        </w:rPr>
        <w:t>C</w:t>
      </w:r>
      <w:r w:rsidR="00497AAE" w:rsidRPr="00F35CAF">
        <w:rPr>
          <w:rFonts w:ascii="Calibri" w:hAnsi="Calibri" w:cs="Times New Roman"/>
          <w:color w:val="000000"/>
          <w:sz w:val="22"/>
          <w:szCs w:val="22"/>
        </w:rPr>
        <w:t>onfirm food for track build and teardown with sponsorship manager</w:t>
      </w:r>
    </w:p>
    <w:p w14:paraId="62307901" w14:textId="77777777" w:rsidR="00497AAE" w:rsidRPr="00F35CAF" w:rsidRDefault="00497AAE" w:rsidP="00497AAE">
      <w:pPr>
        <w:rPr>
          <w:rFonts w:ascii="Calibri" w:hAnsi="Calibri"/>
          <w:sz w:val="22"/>
          <w:szCs w:val="22"/>
        </w:rPr>
      </w:pPr>
    </w:p>
    <w:p w14:paraId="789F1857" w14:textId="77777777" w:rsidR="00F35CAF" w:rsidRDefault="00F35CAF" w:rsidP="00497AAE">
      <w:pPr>
        <w:rPr>
          <w:rFonts w:ascii="Calibri" w:hAnsi="Calibri" w:cs="Times New Roman"/>
          <w:b/>
          <w:bCs/>
          <w:color w:val="000000"/>
          <w:sz w:val="22"/>
          <w:szCs w:val="22"/>
        </w:rPr>
      </w:pPr>
    </w:p>
    <w:p w14:paraId="0A75C0EA" w14:textId="77777777" w:rsidR="00497AAE" w:rsidRPr="00EE1A03" w:rsidRDefault="00F35CAF" w:rsidP="00497AAE">
      <w:pPr>
        <w:rPr>
          <w:rFonts w:ascii="Calibri" w:hAnsi="Calibri" w:cs="Times New Roman"/>
        </w:rPr>
      </w:pPr>
      <w:r w:rsidRPr="00EE1A03">
        <w:rPr>
          <w:rFonts w:ascii="Calibri" w:hAnsi="Calibri" w:cs="Times New Roman"/>
          <w:b/>
          <w:bCs/>
          <w:color w:val="000000"/>
        </w:rPr>
        <w:t>Some Notes on Operations</w:t>
      </w:r>
      <w:r w:rsidR="00497AAE" w:rsidRPr="00EE1A03">
        <w:rPr>
          <w:rFonts w:ascii="Calibri" w:hAnsi="Calibri" w:cs="Times New Roman"/>
          <w:b/>
          <w:bCs/>
          <w:color w:val="000000"/>
        </w:rPr>
        <w:t> </w:t>
      </w:r>
      <w:r w:rsidR="00497AAE" w:rsidRPr="00EE1A03">
        <w:rPr>
          <w:rFonts w:ascii="Calibri" w:hAnsi="Calibri"/>
        </w:rPr>
        <w:br/>
      </w:r>
    </w:p>
    <w:p w14:paraId="6276757F" w14:textId="2DD3D5F8" w:rsidR="00497AAE" w:rsidRPr="00F35CAF" w:rsidRDefault="00497AAE" w:rsidP="00497AAE">
      <w:pPr>
        <w:rPr>
          <w:rFonts w:ascii="Calibri" w:hAnsi="Calibri" w:cs="Times New Roman"/>
          <w:sz w:val="22"/>
          <w:szCs w:val="22"/>
        </w:rPr>
      </w:pPr>
      <w:r w:rsidRPr="00EE1A03">
        <w:rPr>
          <w:rFonts w:ascii="Calibri" w:hAnsi="Calibri" w:cs="Times New Roman"/>
          <w:b/>
          <w:bCs/>
          <w:color w:val="000000"/>
        </w:rPr>
        <w:t>Financial Goals from our Strategic Plan</w:t>
      </w:r>
      <w:r w:rsidRPr="00F35CAF">
        <w:rPr>
          <w:rFonts w:ascii="Calibri" w:hAnsi="Calibri" w:cs="Times New Roman"/>
          <w:b/>
          <w:bCs/>
          <w:color w:val="000000"/>
          <w:sz w:val="22"/>
          <w:szCs w:val="22"/>
        </w:rPr>
        <w:t xml:space="preserve"> </w:t>
      </w:r>
    </w:p>
    <w:p w14:paraId="75867495" w14:textId="77777777" w:rsidR="00497AAE" w:rsidRPr="00F35CAF" w:rsidRDefault="00497AAE" w:rsidP="00497AAE">
      <w:pPr>
        <w:rPr>
          <w:rFonts w:ascii="Calibri" w:hAnsi="Calibri"/>
          <w:sz w:val="22"/>
          <w:szCs w:val="22"/>
        </w:rPr>
      </w:pPr>
      <w:r w:rsidRPr="00F35CAF">
        <w:rPr>
          <w:rFonts w:ascii="Calibri" w:hAnsi="Calibri"/>
          <w:sz w:val="22"/>
          <w:szCs w:val="22"/>
        </w:rPr>
        <w:br/>
      </w:r>
    </w:p>
    <w:p w14:paraId="4233641A" w14:textId="77777777" w:rsidR="00497AAE" w:rsidRPr="00F35CAF" w:rsidRDefault="00497AAE" w:rsidP="00F35CAF">
      <w:pPr>
        <w:ind w:left="480"/>
        <w:textAlignment w:val="baseline"/>
        <w:rPr>
          <w:rFonts w:ascii="Calibri" w:hAnsi="Calibri" w:cs="Times New Roman"/>
          <w:color w:val="000000"/>
          <w:sz w:val="22"/>
          <w:szCs w:val="22"/>
        </w:rPr>
      </w:pPr>
      <w:r w:rsidRPr="00F35CAF">
        <w:rPr>
          <w:rFonts w:ascii="Calibri" w:hAnsi="Calibri" w:cs="Times New Roman"/>
          <w:b/>
          <w:bCs/>
          <w:color w:val="000000"/>
          <w:sz w:val="22"/>
          <w:szCs w:val="22"/>
        </w:rPr>
        <w:t>Door</w:t>
      </w:r>
      <w:r w:rsidRPr="00F35CAF">
        <w:rPr>
          <w:rFonts w:ascii="Calibri" w:hAnsi="Calibri" w:cs="Times New Roman"/>
          <w:b/>
          <w:bCs/>
          <w:color w:val="000000"/>
          <w:sz w:val="22"/>
          <w:szCs w:val="22"/>
        </w:rPr>
        <w:tab/>
      </w:r>
      <w:r w:rsidRPr="00F35CAF">
        <w:rPr>
          <w:rFonts w:ascii="Calibri" w:hAnsi="Calibri" w:cs="Times New Roman"/>
          <w:b/>
          <w:bCs/>
          <w:color w:val="000000"/>
          <w:sz w:val="22"/>
          <w:szCs w:val="22"/>
        </w:rPr>
        <w:tab/>
        <w:t>2013</w:t>
      </w:r>
      <w:r w:rsidRPr="00F35CAF">
        <w:rPr>
          <w:rFonts w:ascii="Calibri" w:hAnsi="Calibri" w:cs="Times New Roman"/>
          <w:b/>
          <w:bCs/>
          <w:color w:val="000000"/>
          <w:sz w:val="22"/>
          <w:szCs w:val="22"/>
        </w:rPr>
        <w:tab/>
      </w:r>
      <w:r w:rsidRPr="00F35CAF">
        <w:rPr>
          <w:rFonts w:ascii="Calibri" w:hAnsi="Calibri" w:cs="Times New Roman"/>
          <w:b/>
          <w:bCs/>
          <w:color w:val="000000"/>
          <w:sz w:val="22"/>
          <w:szCs w:val="22"/>
        </w:rPr>
        <w:tab/>
        <w:t>2,275 attnd</w:t>
      </w:r>
      <w:r w:rsidRPr="00F35CAF">
        <w:rPr>
          <w:rFonts w:ascii="Calibri" w:hAnsi="Calibri" w:cs="Times New Roman"/>
          <w:b/>
          <w:bCs/>
          <w:color w:val="000000"/>
          <w:sz w:val="22"/>
          <w:szCs w:val="22"/>
        </w:rPr>
        <w:tab/>
        <w:t xml:space="preserve"> $379,080</w:t>
      </w:r>
    </w:p>
    <w:p w14:paraId="4894098B" w14:textId="77777777" w:rsidR="00497AAE" w:rsidRPr="00F35CAF" w:rsidRDefault="00F35CAF" w:rsidP="00497AAE">
      <w:pPr>
        <w:rPr>
          <w:rFonts w:ascii="Calibri" w:hAnsi="Calibri" w:cs="Times New Roman"/>
          <w:sz w:val="22"/>
          <w:szCs w:val="22"/>
        </w:rPr>
      </w:pPr>
      <w:r>
        <w:rPr>
          <w:rFonts w:ascii="Calibri" w:hAnsi="Calibri" w:cs="Times New Roman"/>
          <w:b/>
          <w:bCs/>
          <w:color w:val="000000"/>
          <w:sz w:val="22"/>
          <w:szCs w:val="22"/>
        </w:rPr>
        <w:tab/>
      </w:r>
      <w:r>
        <w:rPr>
          <w:rFonts w:ascii="Calibri" w:hAnsi="Calibri" w:cs="Times New Roman"/>
          <w:b/>
          <w:bCs/>
          <w:color w:val="000000"/>
          <w:sz w:val="22"/>
          <w:szCs w:val="22"/>
        </w:rPr>
        <w:tab/>
      </w:r>
      <w:r>
        <w:rPr>
          <w:rFonts w:ascii="Calibri" w:hAnsi="Calibri" w:cs="Times New Roman"/>
          <w:b/>
          <w:bCs/>
          <w:color w:val="000000"/>
          <w:sz w:val="22"/>
          <w:szCs w:val="22"/>
        </w:rPr>
        <w:tab/>
      </w:r>
      <w:r w:rsidR="00497AAE" w:rsidRPr="00F35CAF">
        <w:rPr>
          <w:rFonts w:ascii="Calibri" w:hAnsi="Calibri" w:cs="Times New Roman"/>
          <w:b/>
          <w:bCs/>
          <w:color w:val="000000"/>
          <w:sz w:val="22"/>
          <w:szCs w:val="22"/>
        </w:rPr>
        <w:t>2014</w:t>
      </w:r>
      <w:r w:rsidR="00497AAE" w:rsidRPr="00F35CAF">
        <w:rPr>
          <w:rFonts w:ascii="Calibri" w:hAnsi="Calibri" w:cs="Times New Roman"/>
          <w:b/>
          <w:bCs/>
          <w:color w:val="000000"/>
          <w:sz w:val="22"/>
          <w:szCs w:val="22"/>
        </w:rPr>
        <w:tab/>
      </w:r>
      <w:r w:rsidR="00497AAE" w:rsidRPr="00F35CAF">
        <w:rPr>
          <w:rFonts w:ascii="Calibri" w:hAnsi="Calibri" w:cs="Times New Roman"/>
          <w:b/>
          <w:bCs/>
          <w:color w:val="000000"/>
          <w:sz w:val="22"/>
          <w:szCs w:val="22"/>
        </w:rPr>
        <w:tab/>
        <w:t xml:space="preserve">2,625 attnd </w:t>
      </w:r>
      <w:r w:rsidR="00497AAE" w:rsidRPr="00F35CAF">
        <w:rPr>
          <w:rFonts w:ascii="Calibri" w:hAnsi="Calibri" w:cs="Times New Roman"/>
          <w:b/>
          <w:bCs/>
          <w:color w:val="000000"/>
          <w:sz w:val="22"/>
          <w:szCs w:val="22"/>
        </w:rPr>
        <w:tab/>
        <w:t>$444,600</w:t>
      </w:r>
    </w:p>
    <w:p w14:paraId="723EFA00" w14:textId="77777777" w:rsidR="00497AAE" w:rsidRPr="00F35CAF" w:rsidRDefault="00497AAE" w:rsidP="00F35CAF">
      <w:pPr>
        <w:ind w:left="480"/>
        <w:textAlignment w:val="baseline"/>
        <w:rPr>
          <w:rFonts w:ascii="Calibri" w:hAnsi="Calibri" w:cs="Times New Roman"/>
          <w:color w:val="000000"/>
          <w:sz w:val="22"/>
          <w:szCs w:val="22"/>
        </w:rPr>
      </w:pPr>
      <w:r w:rsidRPr="00F35CAF">
        <w:rPr>
          <w:rFonts w:ascii="Calibri" w:hAnsi="Calibri" w:cs="Times New Roman"/>
          <w:b/>
          <w:bCs/>
          <w:color w:val="000000"/>
          <w:sz w:val="22"/>
          <w:szCs w:val="22"/>
        </w:rPr>
        <w:t xml:space="preserve">Merch </w:t>
      </w:r>
      <w:r w:rsidRPr="00F35CAF">
        <w:rPr>
          <w:rFonts w:ascii="Calibri" w:hAnsi="Calibri" w:cs="Times New Roman"/>
          <w:b/>
          <w:bCs/>
          <w:color w:val="000000"/>
          <w:sz w:val="22"/>
          <w:szCs w:val="22"/>
        </w:rPr>
        <w:tab/>
      </w:r>
      <w:r w:rsidR="00F35CAF">
        <w:rPr>
          <w:rFonts w:ascii="Calibri" w:hAnsi="Calibri" w:cs="Times New Roman"/>
          <w:b/>
          <w:bCs/>
          <w:color w:val="000000"/>
          <w:sz w:val="22"/>
          <w:szCs w:val="22"/>
        </w:rPr>
        <w:tab/>
      </w:r>
      <w:r w:rsidRPr="00F35CAF">
        <w:rPr>
          <w:rFonts w:ascii="Calibri" w:hAnsi="Calibri" w:cs="Times New Roman"/>
          <w:b/>
          <w:bCs/>
          <w:color w:val="000000"/>
          <w:sz w:val="22"/>
          <w:szCs w:val="22"/>
        </w:rPr>
        <w:t xml:space="preserve">2013 </w:t>
      </w:r>
      <w:r w:rsidRPr="00F35CAF">
        <w:rPr>
          <w:rFonts w:ascii="Calibri" w:hAnsi="Calibri" w:cs="Times New Roman"/>
          <w:b/>
          <w:bCs/>
          <w:color w:val="000000"/>
          <w:sz w:val="22"/>
          <w:szCs w:val="22"/>
        </w:rPr>
        <w:tab/>
      </w:r>
      <w:r w:rsidR="00F35CAF">
        <w:rPr>
          <w:rFonts w:ascii="Calibri" w:hAnsi="Calibri" w:cs="Times New Roman"/>
          <w:b/>
          <w:bCs/>
          <w:color w:val="000000"/>
          <w:sz w:val="22"/>
          <w:szCs w:val="22"/>
        </w:rPr>
        <w:tab/>
      </w:r>
      <w:r w:rsidRPr="00F35CAF">
        <w:rPr>
          <w:rFonts w:ascii="Calibri" w:hAnsi="Calibri" w:cs="Times New Roman"/>
          <w:b/>
          <w:bCs/>
          <w:color w:val="000000"/>
          <w:sz w:val="22"/>
          <w:szCs w:val="22"/>
        </w:rPr>
        <w:t>$68,053</w:t>
      </w:r>
    </w:p>
    <w:p w14:paraId="7509D067" w14:textId="77777777" w:rsidR="00497AAE" w:rsidRPr="00F35CAF" w:rsidRDefault="00497AAE" w:rsidP="00F35CAF">
      <w:pPr>
        <w:ind w:left="480" w:firstLine="240"/>
        <w:textAlignment w:val="baseline"/>
        <w:rPr>
          <w:rFonts w:ascii="Calibri" w:hAnsi="Calibri" w:cs="Times New Roman"/>
          <w:color w:val="000000"/>
          <w:sz w:val="22"/>
          <w:szCs w:val="22"/>
        </w:rPr>
      </w:pPr>
      <w:r w:rsidRPr="00F35CAF">
        <w:rPr>
          <w:rFonts w:ascii="Calibri" w:hAnsi="Calibri" w:cs="Times New Roman"/>
          <w:b/>
          <w:bCs/>
          <w:color w:val="000000"/>
          <w:sz w:val="22"/>
          <w:szCs w:val="22"/>
        </w:rPr>
        <w:tab/>
      </w:r>
      <w:r w:rsidRPr="00F35CAF">
        <w:rPr>
          <w:rFonts w:ascii="Calibri" w:hAnsi="Calibri" w:cs="Times New Roman"/>
          <w:b/>
          <w:bCs/>
          <w:color w:val="000000"/>
          <w:sz w:val="22"/>
          <w:szCs w:val="22"/>
        </w:rPr>
        <w:tab/>
        <w:t>2014</w:t>
      </w:r>
      <w:r w:rsidRPr="00F35CAF">
        <w:rPr>
          <w:rFonts w:ascii="Calibri" w:hAnsi="Calibri" w:cs="Times New Roman"/>
          <w:b/>
          <w:bCs/>
          <w:color w:val="000000"/>
          <w:sz w:val="22"/>
          <w:szCs w:val="22"/>
        </w:rPr>
        <w:tab/>
      </w:r>
      <w:r w:rsidR="00F35CAF">
        <w:rPr>
          <w:rFonts w:ascii="Calibri" w:hAnsi="Calibri" w:cs="Times New Roman"/>
          <w:b/>
          <w:bCs/>
          <w:color w:val="000000"/>
          <w:sz w:val="22"/>
          <w:szCs w:val="22"/>
        </w:rPr>
        <w:tab/>
      </w:r>
      <w:r w:rsidRPr="00F35CAF">
        <w:rPr>
          <w:rFonts w:ascii="Calibri" w:hAnsi="Calibri" w:cs="Times New Roman"/>
          <w:b/>
          <w:bCs/>
          <w:color w:val="000000"/>
          <w:sz w:val="22"/>
          <w:szCs w:val="22"/>
        </w:rPr>
        <w:t>$74,858</w:t>
      </w:r>
    </w:p>
    <w:p w14:paraId="148CE9BF" w14:textId="77777777" w:rsidR="00497AAE" w:rsidRPr="00F35CAF" w:rsidRDefault="00497AAE" w:rsidP="00497AAE">
      <w:pPr>
        <w:rPr>
          <w:rFonts w:ascii="Calibri" w:hAnsi="Calibri"/>
          <w:sz w:val="22"/>
          <w:szCs w:val="22"/>
        </w:rPr>
      </w:pPr>
      <w:r w:rsidRPr="00F35CAF">
        <w:rPr>
          <w:rFonts w:ascii="Calibri" w:hAnsi="Calibri"/>
          <w:sz w:val="22"/>
          <w:szCs w:val="22"/>
        </w:rPr>
        <w:lastRenderedPageBreak/>
        <w:br/>
      </w:r>
    </w:p>
    <w:p w14:paraId="7CEFEE45" w14:textId="77777777" w:rsidR="00497AAE" w:rsidRPr="00EE1A03" w:rsidRDefault="00497AAE" w:rsidP="00497AAE">
      <w:pPr>
        <w:rPr>
          <w:rFonts w:ascii="Calibri" w:hAnsi="Calibri" w:cs="Times New Roman"/>
          <w:b/>
          <w:bCs/>
          <w:color w:val="000000"/>
        </w:rPr>
      </w:pPr>
      <w:r w:rsidRPr="00EE1A03">
        <w:rPr>
          <w:rFonts w:ascii="Calibri" w:hAnsi="Calibri" w:cs="Times New Roman"/>
          <w:b/>
          <w:bCs/>
          <w:color w:val="000000"/>
        </w:rPr>
        <w:t>Contr</w:t>
      </w:r>
      <w:r w:rsidR="00F35CAF" w:rsidRPr="00EE1A03">
        <w:rPr>
          <w:rFonts w:ascii="Calibri" w:hAnsi="Calibri" w:cs="Times New Roman"/>
          <w:b/>
          <w:bCs/>
          <w:color w:val="000000"/>
        </w:rPr>
        <w:t>act Changes for 2014 at the PEC</w:t>
      </w:r>
      <w:r w:rsidRPr="00EE1A03">
        <w:rPr>
          <w:rFonts w:ascii="Calibri" w:hAnsi="Calibri" w:cs="Times New Roman"/>
          <w:b/>
          <w:bCs/>
          <w:color w:val="000000"/>
        </w:rPr>
        <w:t xml:space="preserve"> </w:t>
      </w:r>
    </w:p>
    <w:p w14:paraId="1B94BB83" w14:textId="77777777" w:rsidR="00F35CAF" w:rsidRDefault="00F35CAF" w:rsidP="00F35CAF">
      <w:pPr>
        <w:textAlignment w:val="baseline"/>
        <w:rPr>
          <w:rFonts w:ascii="Calibri" w:hAnsi="Calibri" w:cs="Times New Roman"/>
          <w:sz w:val="22"/>
          <w:szCs w:val="22"/>
        </w:rPr>
      </w:pPr>
    </w:p>
    <w:p w14:paraId="33EA608A" w14:textId="77777777" w:rsidR="00F35CAF" w:rsidRPr="00610C39" w:rsidRDefault="00497AAE" w:rsidP="00D37C86">
      <w:pPr>
        <w:pStyle w:val="ListParagraph"/>
        <w:numPr>
          <w:ilvl w:val="0"/>
          <w:numId w:val="85"/>
        </w:numPr>
        <w:textAlignment w:val="baseline"/>
        <w:rPr>
          <w:rFonts w:ascii="Calibri" w:hAnsi="Calibri" w:cs="Times New Roman"/>
          <w:color w:val="000000"/>
          <w:sz w:val="22"/>
          <w:szCs w:val="22"/>
        </w:rPr>
      </w:pPr>
      <w:r w:rsidRPr="00610C39">
        <w:rPr>
          <w:rFonts w:ascii="Calibri" w:hAnsi="Calibri" w:cs="Times New Roman"/>
          <w:color w:val="000000"/>
          <w:sz w:val="22"/>
          <w:szCs w:val="22"/>
        </w:rPr>
        <w:t>15% increase in rent to $3950</w:t>
      </w:r>
    </w:p>
    <w:p w14:paraId="418660B4" w14:textId="70629A59" w:rsidR="00F35CAF" w:rsidRDefault="00D84CC5" w:rsidP="00D37C86">
      <w:pPr>
        <w:pStyle w:val="ListParagraph"/>
        <w:numPr>
          <w:ilvl w:val="0"/>
          <w:numId w:val="84"/>
        </w:numPr>
        <w:textAlignment w:val="baseline"/>
        <w:rPr>
          <w:rFonts w:ascii="Calibri" w:hAnsi="Calibri" w:cs="Times New Roman"/>
          <w:color w:val="000000"/>
          <w:sz w:val="22"/>
          <w:szCs w:val="22"/>
        </w:rPr>
      </w:pPr>
      <w:r>
        <w:rPr>
          <w:rFonts w:ascii="Calibri" w:hAnsi="Calibri" w:cs="Times New Roman"/>
          <w:color w:val="000000"/>
          <w:sz w:val="22"/>
          <w:szCs w:val="22"/>
        </w:rPr>
        <w:t>A</w:t>
      </w:r>
      <w:r w:rsidR="00497AAE" w:rsidRPr="00F35CAF">
        <w:rPr>
          <w:rFonts w:ascii="Calibri" w:hAnsi="Calibri" w:cs="Times New Roman"/>
          <w:color w:val="000000"/>
          <w:sz w:val="22"/>
          <w:szCs w:val="22"/>
        </w:rPr>
        <w:t>ll seating and standing risers free, but band stage ($300) and control tower cost to build ($200)</w:t>
      </w:r>
    </w:p>
    <w:p w14:paraId="5B38B9AC" w14:textId="46F336CC" w:rsidR="00F35CAF" w:rsidRDefault="00D84CC5" w:rsidP="00D37C86">
      <w:pPr>
        <w:pStyle w:val="ListParagraph"/>
        <w:numPr>
          <w:ilvl w:val="0"/>
          <w:numId w:val="84"/>
        </w:numPr>
        <w:textAlignment w:val="baseline"/>
        <w:rPr>
          <w:rFonts w:ascii="Calibri" w:hAnsi="Calibri" w:cs="Times New Roman"/>
          <w:color w:val="000000"/>
          <w:sz w:val="22"/>
          <w:szCs w:val="22"/>
        </w:rPr>
      </w:pPr>
      <w:r>
        <w:rPr>
          <w:rFonts w:ascii="Calibri" w:hAnsi="Calibri" w:cs="Times New Roman"/>
          <w:color w:val="000000"/>
          <w:sz w:val="22"/>
          <w:szCs w:val="22"/>
        </w:rPr>
        <w:t>O</w:t>
      </w:r>
      <w:r w:rsidR="00497AAE" w:rsidRPr="00F35CAF">
        <w:rPr>
          <w:rFonts w:ascii="Calibri" w:hAnsi="Calibri" w:cs="Times New Roman"/>
          <w:color w:val="000000"/>
          <w:sz w:val="22"/>
          <w:szCs w:val="22"/>
        </w:rPr>
        <w:t>nly 25 tables with linens for free, all others charged at linen cost (this includes VIP, vendors, merch, announcers, etc)</w:t>
      </w:r>
    </w:p>
    <w:p w14:paraId="2A37E4FC" w14:textId="7C2204A0" w:rsidR="00F35CAF" w:rsidRDefault="00D84CC5" w:rsidP="00D37C86">
      <w:pPr>
        <w:pStyle w:val="ListParagraph"/>
        <w:numPr>
          <w:ilvl w:val="0"/>
          <w:numId w:val="84"/>
        </w:numPr>
        <w:textAlignment w:val="baseline"/>
        <w:rPr>
          <w:rFonts w:ascii="Calibri" w:hAnsi="Calibri" w:cs="Times New Roman"/>
          <w:color w:val="000000"/>
          <w:sz w:val="22"/>
          <w:szCs w:val="22"/>
        </w:rPr>
      </w:pPr>
      <w:r>
        <w:rPr>
          <w:rFonts w:ascii="Calibri" w:hAnsi="Calibri" w:cs="Times New Roman"/>
          <w:color w:val="000000"/>
          <w:sz w:val="22"/>
          <w:szCs w:val="22"/>
        </w:rPr>
        <w:t>O</w:t>
      </w:r>
      <w:r w:rsidR="00497AAE" w:rsidRPr="00F35CAF">
        <w:rPr>
          <w:rFonts w:ascii="Calibri" w:hAnsi="Calibri" w:cs="Times New Roman"/>
          <w:color w:val="000000"/>
          <w:sz w:val="22"/>
          <w:szCs w:val="22"/>
        </w:rPr>
        <w:t>nly electricity and internet to TXRD is free (vendors must pay for or use extension cords from our areas)</w:t>
      </w:r>
    </w:p>
    <w:p w14:paraId="3D5867CC" w14:textId="77777777" w:rsidR="00497AAE" w:rsidRPr="00F35CAF" w:rsidRDefault="00497AAE" w:rsidP="00D37C86">
      <w:pPr>
        <w:pStyle w:val="ListParagraph"/>
        <w:numPr>
          <w:ilvl w:val="0"/>
          <w:numId w:val="84"/>
        </w:numPr>
        <w:textAlignment w:val="baseline"/>
        <w:rPr>
          <w:rFonts w:ascii="Calibri" w:hAnsi="Calibri" w:cs="Times New Roman"/>
          <w:color w:val="000000"/>
          <w:sz w:val="22"/>
          <w:szCs w:val="22"/>
        </w:rPr>
      </w:pPr>
      <w:r w:rsidRPr="00F35CAF">
        <w:rPr>
          <w:rFonts w:ascii="Calibri" w:hAnsi="Calibri" w:cs="Times New Roman"/>
          <w:color w:val="000000"/>
          <w:sz w:val="22"/>
          <w:szCs w:val="22"/>
        </w:rPr>
        <w:t>2015 season needs to be booked starting in June of 2013 - contact Faith Ward at PEC</w:t>
      </w:r>
    </w:p>
    <w:p w14:paraId="0392C532" w14:textId="77777777" w:rsidR="00497AAE" w:rsidRPr="00F35CAF" w:rsidRDefault="00497AAE" w:rsidP="00497AAE">
      <w:pPr>
        <w:rPr>
          <w:rFonts w:ascii="Calibri" w:hAnsi="Calibri"/>
          <w:sz w:val="22"/>
          <w:szCs w:val="22"/>
        </w:rPr>
      </w:pPr>
    </w:p>
    <w:p w14:paraId="32C4501B" w14:textId="77777777" w:rsidR="00EE1A03" w:rsidRDefault="00EE1A03" w:rsidP="00497AAE">
      <w:pPr>
        <w:rPr>
          <w:rFonts w:ascii="Calibri" w:hAnsi="Calibri" w:cs="Times New Roman"/>
          <w:b/>
          <w:bCs/>
          <w:color w:val="000000"/>
        </w:rPr>
      </w:pPr>
    </w:p>
    <w:p w14:paraId="30A3B89A" w14:textId="77777777" w:rsidR="00497AAE" w:rsidRPr="00EE1A03" w:rsidRDefault="00610C39" w:rsidP="00497AAE">
      <w:pPr>
        <w:rPr>
          <w:rFonts w:ascii="Calibri" w:hAnsi="Calibri" w:cs="Times New Roman"/>
          <w:b/>
          <w:bCs/>
          <w:color w:val="000000"/>
        </w:rPr>
      </w:pPr>
      <w:r w:rsidRPr="00EE1A03">
        <w:rPr>
          <w:rFonts w:ascii="Calibri" w:hAnsi="Calibri" w:cs="Times New Roman"/>
          <w:b/>
          <w:bCs/>
          <w:color w:val="000000"/>
        </w:rPr>
        <w:t>Production Coordinator</w:t>
      </w:r>
    </w:p>
    <w:p w14:paraId="13EDB095" w14:textId="77777777" w:rsidR="00610C39" w:rsidRPr="00F35CAF" w:rsidRDefault="00610C39" w:rsidP="00497AAE">
      <w:pPr>
        <w:rPr>
          <w:rFonts w:ascii="Calibri" w:hAnsi="Calibri" w:cs="Times New Roman"/>
          <w:sz w:val="22"/>
          <w:szCs w:val="22"/>
        </w:rPr>
      </w:pPr>
    </w:p>
    <w:p w14:paraId="209C064B" w14:textId="54DFB4E7" w:rsidR="00610C39" w:rsidRDefault="00551D51" w:rsidP="00D37C86">
      <w:pPr>
        <w:pStyle w:val="ListParagraph"/>
        <w:numPr>
          <w:ilvl w:val="0"/>
          <w:numId w:val="86"/>
        </w:numPr>
        <w:textAlignment w:val="baseline"/>
        <w:rPr>
          <w:rFonts w:ascii="Calibri" w:hAnsi="Calibri" w:cs="Times New Roman"/>
          <w:color w:val="000000"/>
          <w:sz w:val="22"/>
          <w:szCs w:val="22"/>
        </w:rPr>
      </w:pPr>
      <w:r>
        <w:rPr>
          <w:rFonts w:ascii="Calibri" w:hAnsi="Calibri" w:cs="Times New Roman"/>
          <w:color w:val="000000"/>
          <w:sz w:val="22"/>
          <w:szCs w:val="22"/>
        </w:rPr>
        <w:t>S</w:t>
      </w:r>
      <w:r w:rsidR="00497AAE" w:rsidRPr="00610C39">
        <w:rPr>
          <w:rFonts w:ascii="Calibri" w:hAnsi="Calibri" w:cs="Times New Roman"/>
          <w:color w:val="000000"/>
          <w:sz w:val="22"/>
          <w:szCs w:val="22"/>
        </w:rPr>
        <w:t>taffs (with help of Bout Job Coordinator) each bout for truck pick up, load, truck drop off, track build, track teardown, truck drive, unload, truck drop off</w:t>
      </w:r>
    </w:p>
    <w:p w14:paraId="1CAA2DA3" w14:textId="208BBCC7" w:rsidR="00497AAE" w:rsidRPr="00610C39" w:rsidRDefault="00551D51" w:rsidP="00D37C86">
      <w:pPr>
        <w:pStyle w:val="ListParagraph"/>
        <w:numPr>
          <w:ilvl w:val="0"/>
          <w:numId w:val="86"/>
        </w:numPr>
        <w:textAlignment w:val="baseline"/>
        <w:rPr>
          <w:rFonts w:ascii="Calibri" w:hAnsi="Calibri" w:cs="Times New Roman"/>
          <w:color w:val="000000"/>
          <w:sz w:val="22"/>
          <w:szCs w:val="22"/>
        </w:rPr>
      </w:pPr>
      <w:r>
        <w:rPr>
          <w:rFonts w:ascii="Calibri" w:hAnsi="Calibri" w:cs="Times New Roman"/>
          <w:color w:val="000000"/>
          <w:sz w:val="22"/>
          <w:szCs w:val="22"/>
        </w:rPr>
        <w:t>C</w:t>
      </w:r>
      <w:r w:rsidR="00497AAE" w:rsidRPr="00610C39">
        <w:rPr>
          <w:rFonts w:ascii="Calibri" w:hAnsi="Calibri" w:cs="Times New Roman"/>
          <w:color w:val="000000"/>
          <w:sz w:val="22"/>
          <w:szCs w:val="22"/>
        </w:rPr>
        <w:t>hecks availability of Production Crew on TXRD Production Crew FB group</w:t>
      </w:r>
    </w:p>
    <w:p w14:paraId="47A57725" w14:textId="47304978" w:rsidR="00497AAE" w:rsidRPr="00610C39" w:rsidRDefault="00551D51" w:rsidP="00D37C86">
      <w:pPr>
        <w:pStyle w:val="ListParagraph"/>
        <w:numPr>
          <w:ilvl w:val="0"/>
          <w:numId w:val="86"/>
        </w:numPr>
        <w:textAlignment w:val="baseline"/>
        <w:rPr>
          <w:rFonts w:ascii="Calibri" w:hAnsi="Calibri" w:cs="Times New Roman"/>
          <w:color w:val="000000"/>
          <w:sz w:val="22"/>
          <w:szCs w:val="22"/>
        </w:rPr>
      </w:pPr>
      <w:r>
        <w:rPr>
          <w:rFonts w:ascii="Calibri" w:hAnsi="Calibri" w:cs="Times New Roman"/>
          <w:color w:val="000000"/>
          <w:sz w:val="22"/>
          <w:szCs w:val="22"/>
        </w:rPr>
        <w:t>C</w:t>
      </w:r>
      <w:r w:rsidR="00497AAE" w:rsidRPr="00610C39">
        <w:rPr>
          <w:rFonts w:ascii="Calibri" w:hAnsi="Calibri" w:cs="Times New Roman"/>
          <w:color w:val="000000"/>
          <w:sz w:val="22"/>
          <w:szCs w:val="22"/>
        </w:rPr>
        <w:t>hecks availability of volunteers on TXRD Production Volunteers FB group</w:t>
      </w:r>
    </w:p>
    <w:p w14:paraId="31D8915F" w14:textId="0950166D" w:rsidR="00610C39" w:rsidRDefault="00551D51" w:rsidP="00D37C86">
      <w:pPr>
        <w:pStyle w:val="ListParagraph"/>
        <w:numPr>
          <w:ilvl w:val="0"/>
          <w:numId w:val="86"/>
        </w:numPr>
        <w:textAlignment w:val="baseline"/>
        <w:rPr>
          <w:rFonts w:ascii="Calibri" w:hAnsi="Calibri" w:cs="Times New Roman"/>
          <w:color w:val="000000"/>
          <w:sz w:val="22"/>
          <w:szCs w:val="22"/>
        </w:rPr>
      </w:pPr>
      <w:r>
        <w:rPr>
          <w:rFonts w:ascii="Calibri" w:hAnsi="Calibri" w:cs="Times New Roman"/>
          <w:color w:val="000000"/>
          <w:sz w:val="22"/>
          <w:szCs w:val="22"/>
        </w:rPr>
        <w:t>M</w:t>
      </w:r>
      <w:r w:rsidR="00497AAE" w:rsidRPr="00610C39">
        <w:rPr>
          <w:rFonts w:ascii="Calibri" w:hAnsi="Calibri" w:cs="Times New Roman"/>
          <w:color w:val="000000"/>
          <w:sz w:val="22"/>
          <w:szCs w:val="22"/>
        </w:rPr>
        <w:t xml:space="preserve">anages both FB groups and </w:t>
      </w:r>
      <w:hyperlink r:id="rId11" w:history="1">
        <w:r w:rsidR="00497AAE" w:rsidRPr="00610C39">
          <w:rPr>
            <w:rFonts w:ascii="Calibri" w:hAnsi="Calibri" w:cs="Times New Roman"/>
            <w:color w:val="000099"/>
            <w:sz w:val="22"/>
            <w:szCs w:val="22"/>
            <w:u w:val="single"/>
          </w:rPr>
          <w:t>volunteers@txrd.com</w:t>
        </w:r>
      </w:hyperlink>
      <w:r w:rsidR="00497AAE" w:rsidRPr="00610C39">
        <w:rPr>
          <w:rFonts w:ascii="Calibri" w:hAnsi="Calibri" w:cs="Times New Roman"/>
          <w:color w:val="000000"/>
          <w:sz w:val="22"/>
          <w:szCs w:val="22"/>
        </w:rPr>
        <w:t xml:space="preserve"> email list</w:t>
      </w:r>
    </w:p>
    <w:p w14:paraId="5C4DB590" w14:textId="1BF1EE05" w:rsidR="00610C39" w:rsidRDefault="00551D51" w:rsidP="00D37C86">
      <w:pPr>
        <w:pStyle w:val="ListParagraph"/>
        <w:numPr>
          <w:ilvl w:val="0"/>
          <w:numId w:val="86"/>
        </w:numPr>
        <w:textAlignment w:val="baseline"/>
        <w:rPr>
          <w:rFonts w:ascii="Calibri" w:hAnsi="Calibri" w:cs="Times New Roman"/>
          <w:color w:val="000000"/>
          <w:sz w:val="22"/>
          <w:szCs w:val="22"/>
        </w:rPr>
      </w:pPr>
      <w:r>
        <w:rPr>
          <w:rFonts w:ascii="Calibri" w:hAnsi="Calibri" w:cs="Times New Roman"/>
          <w:color w:val="000000"/>
          <w:sz w:val="22"/>
          <w:szCs w:val="22"/>
        </w:rPr>
        <w:t>R</w:t>
      </w:r>
      <w:r w:rsidR="00497AAE" w:rsidRPr="00610C39">
        <w:rPr>
          <w:rFonts w:ascii="Calibri" w:hAnsi="Calibri" w:cs="Times New Roman"/>
          <w:color w:val="000000"/>
          <w:sz w:val="22"/>
          <w:szCs w:val="22"/>
        </w:rPr>
        <w:t>eminds neighbors 48 hours in advance (Pump It Up &amp; more in 2013) via email about truck parking needs with estimated times according to staffed (PIU will put out barriers for reserved loading of the trucks)</w:t>
      </w:r>
    </w:p>
    <w:p w14:paraId="2C3B3D2A" w14:textId="0F6300A7" w:rsidR="00610C39" w:rsidRDefault="00551D51" w:rsidP="00D37C86">
      <w:pPr>
        <w:pStyle w:val="ListParagraph"/>
        <w:numPr>
          <w:ilvl w:val="0"/>
          <w:numId w:val="86"/>
        </w:numPr>
        <w:textAlignment w:val="baseline"/>
        <w:rPr>
          <w:rFonts w:ascii="Calibri" w:hAnsi="Calibri" w:cs="Times New Roman"/>
          <w:color w:val="000000"/>
          <w:sz w:val="22"/>
          <w:szCs w:val="22"/>
        </w:rPr>
      </w:pPr>
      <w:r>
        <w:rPr>
          <w:rFonts w:ascii="Calibri" w:hAnsi="Calibri" w:cs="Times New Roman"/>
          <w:color w:val="000000"/>
          <w:sz w:val="22"/>
          <w:szCs w:val="22"/>
        </w:rPr>
        <w:t>R</w:t>
      </w:r>
      <w:r w:rsidR="00497AAE" w:rsidRPr="00610C39">
        <w:rPr>
          <w:rFonts w:ascii="Calibri" w:hAnsi="Calibri" w:cs="Times New Roman"/>
          <w:color w:val="000000"/>
          <w:sz w:val="22"/>
          <w:szCs w:val="22"/>
        </w:rPr>
        <w:t>eminds Crew on FB group of League Meeting and reports excused absences to HR</w:t>
      </w:r>
    </w:p>
    <w:p w14:paraId="77A644A7" w14:textId="3D041047" w:rsidR="00497AAE" w:rsidRPr="00610C39" w:rsidRDefault="00551D51" w:rsidP="00D37C86">
      <w:pPr>
        <w:pStyle w:val="ListParagraph"/>
        <w:numPr>
          <w:ilvl w:val="0"/>
          <w:numId w:val="86"/>
        </w:numPr>
        <w:textAlignment w:val="baseline"/>
        <w:rPr>
          <w:rFonts w:ascii="Calibri" w:hAnsi="Calibri" w:cs="Times New Roman"/>
          <w:color w:val="000000"/>
          <w:sz w:val="22"/>
          <w:szCs w:val="22"/>
        </w:rPr>
      </w:pPr>
      <w:r>
        <w:rPr>
          <w:rFonts w:ascii="Calibri" w:hAnsi="Calibri" w:cs="Times New Roman"/>
          <w:color w:val="000000"/>
          <w:sz w:val="22"/>
          <w:szCs w:val="22"/>
        </w:rPr>
        <w:t>T</w:t>
      </w:r>
      <w:r w:rsidR="00497AAE" w:rsidRPr="00610C39">
        <w:rPr>
          <w:rFonts w:ascii="Calibri" w:hAnsi="Calibri" w:cs="Times New Roman"/>
          <w:color w:val="000000"/>
          <w:sz w:val="22"/>
          <w:szCs w:val="22"/>
        </w:rPr>
        <w:t>akes initiative as an ‘extra body’ when needed</w:t>
      </w:r>
    </w:p>
    <w:p w14:paraId="40A4B70D" w14:textId="46F9F47F" w:rsidR="00497AAE" w:rsidRPr="00610C39" w:rsidRDefault="00551D51" w:rsidP="00D37C86">
      <w:pPr>
        <w:pStyle w:val="ListParagraph"/>
        <w:numPr>
          <w:ilvl w:val="0"/>
          <w:numId w:val="86"/>
        </w:numPr>
        <w:textAlignment w:val="baseline"/>
        <w:rPr>
          <w:rFonts w:ascii="Calibri" w:hAnsi="Calibri" w:cs="Times New Roman"/>
          <w:color w:val="000000"/>
          <w:sz w:val="22"/>
          <w:szCs w:val="22"/>
        </w:rPr>
      </w:pPr>
      <w:r>
        <w:rPr>
          <w:rFonts w:ascii="Calibri" w:hAnsi="Calibri" w:cs="Times New Roman"/>
          <w:color w:val="000000"/>
          <w:sz w:val="22"/>
          <w:szCs w:val="22"/>
        </w:rPr>
        <w:t>T</w:t>
      </w:r>
      <w:r w:rsidR="00497AAE" w:rsidRPr="00610C39">
        <w:rPr>
          <w:rFonts w:ascii="Calibri" w:hAnsi="Calibri" w:cs="Times New Roman"/>
          <w:color w:val="000000"/>
          <w:sz w:val="22"/>
          <w:szCs w:val="22"/>
        </w:rPr>
        <w:t>racks hours for special projects and reports on Special Projects Google Doc</w:t>
      </w:r>
    </w:p>
    <w:p w14:paraId="0A0F3548" w14:textId="77777777" w:rsidR="00497AAE" w:rsidRPr="00F35CAF" w:rsidRDefault="00497AAE" w:rsidP="00497AAE">
      <w:pPr>
        <w:rPr>
          <w:rFonts w:ascii="Calibri" w:hAnsi="Calibri"/>
          <w:sz w:val="22"/>
          <w:szCs w:val="22"/>
        </w:rPr>
      </w:pPr>
    </w:p>
    <w:p w14:paraId="047BD08B" w14:textId="77777777" w:rsidR="00497AAE" w:rsidRDefault="00497AAE" w:rsidP="00497AAE">
      <w:pPr>
        <w:rPr>
          <w:rFonts w:ascii="Calibri" w:hAnsi="Calibri" w:cs="Times New Roman"/>
          <w:b/>
          <w:bCs/>
          <w:color w:val="000000"/>
        </w:rPr>
      </w:pPr>
      <w:r w:rsidRPr="00EE1A03">
        <w:rPr>
          <w:rFonts w:ascii="Calibri" w:hAnsi="Calibri" w:cs="Times New Roman"/>
          <w:b/>
          <w:bCs/>
          <w:color w:val="000000"/>
        </w:rPr>
        <w:t>Track Manager</w:t>
      </w:r>
    </w:p>
    <w:p w14:paraId="3041DA73" w14:textId="77777777" w:rsidR="00EE1A03" w:rsidRPr="00EE1A03" w:rsidRDefault="00EE1A03" w:rsidP="00497AAE">
      <w:pPr>
        <w:rPr>
          <w:rFonts w:ascii="Calibri" w:hAnsi="Calibri" w:cs="Times New Roman"/>
        </w:rPr>
      </w:pPr>
    </w:p>
    <w:p w14:paraId="1CFC1F9E" w14:textId="7345ADDD" w:rsidR="00497AAE" w:rsidRPr="00EE1A03" w:rsidRDefault="00551D51" w:rsidP="00D37C86">
      <w:pPr>
        <w:pStyle w:val="ListParagraph"/>
        <w:numPr>
          <w:ilvl w:val="0"/>
          <w:numId w:val="87"/>
        </w:numPr>
        <w:textAlignment w:val="baseline"/>
        <w:rPr>
          <w:rFonts w:ascii="Calibri" w:hAnsi="Calibri" w:cs="Times New Roman"/>
          <w:color w:val="000000"/>
          <w:sz w:val="22"/>
          <w:szCs w:val="22"/>
        </w:rPr>
      </w:pPr>
      <w:r>
        <w:rPr>
          <w:rFonts w:ascii="Calibri" w:hAnsi="Calibri" w:cs="Times New Roman"/>
          <w:color w:val="000000"/>
          <w:sz w:val="22"/>
          <w:szCs w:val="22"/>
        </w:rPr>
        <w:t>T</w:t>
      </w:r>
      <w:r w:rsidR="00497AAE" w:rsidRPr="00EE1A03">
        <w:rPr>
          <w:rFonts w:ascii="Calibri" w:hAnsi="Calibri" w:cs="Times New Roman"/>
          <w:color w:val="000000"/>
          <w:sz w:val="22"/>
          <w:szCs w:val="22"/>
        </w:rPr>
        <w:t>akes the lead in all aspects of track build at event center, with communication to the Production Coordinator</w:t>
      </w:r>
    </w:p>
    <w:p w14:paraId="0F55AFF1" w14:textId="77777777" w:rsidR="00497AAE" w:rsidRPr="00EE1A03" w:rsidRDefault="00497AAE" w:rsidP="00D37C86">
      <w:pPr>
        <w:pStyle w:val="ListParagraph"/>
        <w:numPr>
          <w:ilvl w:val="0"/>
          <w:numId w:val="87"/>
        </w:numPr>
        <w:textAlignment w:val="baseline"/>
        <w:rPr>
          <w:rFonts w:ascii="Calibri" w:hAnsi="Calibri" w:cs="Times New Roman"/>
          <w:color w:val="000000"/>
          <w:sz w:val="22"/>
          <w:szCs w:val="22"/>
        </w:rPr>
      </w:pPr>
      <w:r w:rsidRPr="00EE1A03">
        <w:rPr>
          <w:rFonts w:ascii="Calibri" w:hAnsi="Calibri" w:cs="Times New Roman"/>
          <w:color w:val="000000"/>
          <w:sz w:val="22"/>
          <w:szCs w:val="22"/>
        </w:rPr>
        <w:t>Attends and/or staffs bouts with Crew for in-game track emergencies</w:t>
      </w:r>
    </w:p>
    <w:p w14:paraId="654B6539" w14:textId="77777777" w:rsidR="00497AAE" w:rsidRPr="00551D51" w:rsidRDefault="00497AAE" w:rsidP="00D37C86">
      <w:pPr>
        <w:pStyle w:val="ListParagraph"/>
        <w:numPr>
          <w:ilvl w:val="0"/>
          <w:numId w:val="87"/>
        </w:numPr>
        <w:textAlignment w:val="baseline"/>
        <w:rPr>
          <w:rFonts w:ascii="Calibri" w:hAnsi="Calibri" w:cs="Times New Roman"/>
          <w:color w:val="000000"/>
          <w:sz w:val="22"/>
          <w:szCs w:val="22"/>
        </w:rPr>
      </w:pPr>
      <w:r w:rsidRPr="00551D51">
        <w:rPr>
          <w:rFonts w:ascii="Calibri" w:hAnsi="Calibri" w:cs="Times New Roman"/>
          <w:color w:val="000000"/>
          <w:sz w:val="22"/>
          <w:szCs w:val="22"/>
        </w:rPr>
        <w:t>Ensure track is at top level of safety and maintenance at all times, including bringing extra pieces to bout for track repair in case of breakage</w:t>
      </w:r>
    </w:p>
    <w:p w14:paraId="18773026" w14:textId="77777777" w:rsidR="00497AAE" w:rsidRPr="00551D51" w:rsidRDefault="00497AAE" w:rsidP="00D37C86">
      <w:pPr>
        <w:pStyle w:val="ListParagraph"/>
        <w:numPr>
          <w:ilvl w:val="0"/>
          <w:numId w:val="87"/>
        </w:numPr>
        <w:textAlignment w:val="baseline"/>
        <w:rPr>
          <w:rFonts w:ascii="Calibri" w:hAnsi="Calibri" w:cs="Times New Roman"/>
          <w:color w:val="000000"/>
          <w:sz w:val="22"/>
          <w:szCs w:val="22"/>
        </w:rPr>
      </w:pPr>
      <w:r w:rsidRPr="00551D51">
        <w:rPr>
          <w:rFonts w:ascii="Calibri" w:hAnsi="Calibri" w:cs="Times New Roman"/>
          <w:color w:val="000000"/>
          <w:sz w:val="22"/>
          <w:szCs w:val="22"/>
        </w:rPr>
        <w:t>Reports tool/equipment/supply needs to Operations Director or Production Coordinator as soon as possible</w:t>
      </w:r>
    </w:p>
    <w:p w14:paraId="2F7EDF9F" w14:textId="77777777" w:rsidR="00497AAE" w:rsidRPr="00F35CAF" w:rsidRDefault="00497AAE" w:rsidP="00497AAE">
      <w:pPr>
        <w:rPr>
          <w:rFonts w:ascii="Calibri" w:hAnsi="Calibri"/>
          <w:sz w:val="22"/>
          <w:szCs w:val="22"/>
        </w:rPr>
      </w:pPr>
    </w:p>
    <w:p w14:paraId="3155AAFB" w14:textId="7E259795" w:rsidR="00497AAE" w:rsidRDefault="00497AAE" w:rsidP="00497AAE">
      <w:pPr>
        <w:rPr>
          <w:rFonts w:ascii="Calibri" w:hAnsi="Calibri" w:cs="Times New Roman"/>
          <w:b/>
          <w:bCs/>
          <w:color w:val="000000"/>
        </w:rPr>
      </w:pPr>
      <w:r w:rsidRPr="00551D51">
        <w:rPr>
          <w:rFonts w:ascii="Calibri" w:hAnsi="Calibri" w:cs="Times New Roman"/>
          <w:b/>
          <w:bCs/>
          <w:color w:val="000000"/>
        </w:rPr>
        <w:t>Bout Job Coordinator</w:t>
      </w:r>
    </w:p>
    <w:p w14:paraId="03351B1B" w14:textId="77777777" w:rsidR="00551D51" w:rsidRPr="00551D51" w:rsidRDefault="00551D51" w:rsidP="00497AAE">
      <w:pPr>
        <w:rPr>
          <w:rFonts w:ascii="Calibri" w:hAnsi="Calibri" w:cs="Times New Roman"/>
        </w:rPr>
      </w:pPr>
    </w:p>
    <w:p w14:paraId="3E8D3F51" w14:textId="77777777" w:rsidR="00497AAE" w:rsidRPr="00551D51" w:rsidRDefault="00497AAE" w:rsidP="00D37C86">
      <w:pPr>
        <w:pStyle w:val="ListParagraph"/>
        <w:numPr>
          <w:ilvl w:val="0"/>
          <w:numId w:val="88"/>
        </w:numPr>
        <w:textAlignment w:val="baseline"/>
        <w:rPr>
          <w:rFonts w:ascii="Calibri" w:hAnsi="Calibri" w:cs="Times New Roman"/>
          <w:color w:val="000000"/>
          <w:sz w:val="22"/>
          <w:szCs w:val="22"/>
        </w:rPr>
      </w:pPr>
      <w:r w:rsidRPr="00551D51">
        <w:rPr>
          <w:rFonts w:ascii="Calibri" w:hAnsi="Calibri" w:cs="Times New Roman"/>
          <w:color w:val="000000"/>
          <w:sz w:val="22"/>
          <w:szCs w:val="22"/>
        </w:rPr>
        <w:t>Pre-season - collects data for number of staff needed per job</w:t>
      </w:r>
    </w:p>
    <w:p w14:paraId="4BC2E1FD" w14:textId="77777777" w:rsidR="00497AAE" w:rsidRPr="00551D51" w:rsidRDefault="00497AAE" w:rsidP="00D37C86">
      <w:pPr>
        <w:pStyle w:val="ListParagraph"/>
        <w:numPr>
          <w:ilvl w:val="0"/>
          <w:numId w:val="88"/>
        </w:numPr>
        <w:textAlignment w:val="baseline"/>
        <w:rPr>
          <w:rFonts w:ascii="Calibri" w:hAnsi="Calibri" w:cs="Times New Roman"/>
          <w:color w:val="000000"/>
          <w:sz w:val="22"/>
          <w:szCs w:val="22"/>
        </w:rPr>
      </w:pPr>
      <w:r w:rsidRPr="00551D51">
        <w:rPr>
          <w:rFonts w:ascii="Calibri" w:hAnsi="Calibri" w:cs="Times New Roman"/>
          <w:color w:val="000000"/>
          <w:sz w:val="22"/>
          <w:szCs w:val="22"/>
        </w:rPr>
        <w:t>Sends out bout job staffing requests to all league</w:t>
      </w:r>
    </w:p>
    <w:p w14:paraId="0E647F67" w14:textId="77777777" w:rsidR="00497AAE" w:rsidRPr="00551D51" w:rsidRDefault="00497AAE" w:rsidP="00D37C86">
      <w:pPr>
        <w:pStyle w:val="ListParagraph"/>
        <w:numPr>
          <w:ilvl w:val="0"/>
          <w:numId w:val="88"/>
        </w:numPr>
        <w:textAlignment w:val="baseline"/>
        <w:rPr>
          <w:rFonts w:ascii="Calibri" w:hAnsi="Calibri" w:cs="Times New Roman"/>
          <w:color w:val="000000"/>
          <w:sz w:val="22"/>
          <w:szCs w:val="22"/>
        </w:rPr>
      </w:pPr>
      <w:r w:rsidRPr="00551D51">
        <w:rPr>
          <w:rFonts w:ascii="Calibri" w:hAnsi="Calibri" w:cs="Times New Roman"/>
          <w:color w:val="000000"/>
          <w:sz w:val="22"/>
          <w:szCs w:val="22"/>
        </w:rPr>
        <w:t>Keeps Bout Jobs Google Doc updated for Ops Director to further communicate staffing needs to volunteers/league</w:t>
      </w:r>
    </w:p>
    <w:p w14:paraId="407859C0" w14:textId="77777777" w:rsidR="00497AAE" w:rsidRPr="00551D51" w:rsidRDefault="00497AAE" w:rsidP="00D37C86">
      <w:pPr>
        <w:pStyle w:val="ListParagraph"/>
        <w:numPr>
          <w:ilvl w:val="0"/>
          <w:numId w:val="88"/>
        </w:numPr>
        <w:textAlignment w:val="baseline"/>
        <w:rPr>
          <w:rFonts w:ascii="Calibri" w:hAnsi="Calibri" w:cs="Times New Roman"/>
          <w:color w:val="000000"/>
          <w:sz w:val="22"/>
          <w:szCs w:val="22"/>
        </w:rPr>
      </w:pPr>
      <w:r w:rsidRPr="00551D51">
        <w:rPr>
          <w:rFonts w:ascii="Calibri" w:hAnsi="Calibri" w:cs="Times New Roman"/>
          <w:color w:val="000000"/>
          <w:sz w:val="22"/>
          <w:szCs w:val="22"/>
        </w:rPr>
        <w:t>Collects attendance sheets and then begins to report to HR</w:t>
      </w:r>
    </w:p>
    <w:p w14:paraId="6417F197" w14:textId="77777777" w:rsidR="00497AAE" w:rsidRPr="00F35CAF" w:rsidRDefault="00497AAE" w:rsidP="00497AAE">
      <w:pPr>
        <w:rPr>
          <w:rFonts w:ascii="Calibri" w:hAnsi="Calibri"/>
          <w:sz w:val="22"/>
          <w:szCs w:val="22"/>
        </w:rPr>
      </w:pPr>
      <w:r w:rsidRPr="00F35CAF">
        <w:rPr>
          <w:rFonts w:ascii="Calibri" w:hAnsi="Calibri"/>
          <w:sz w:val="22"/>
          <w:szCs w:val="22"/>
        </w:rPr>
        <w:lastRenderedPageBreak/>
        <w:br/>
      </w:r>
    </w:p>
    <w:p w14:paraId="059C1BB4" w14:textId="4EBFF82C" w:rsidR="00497AAE" w:rsidRDefault="00497AAE" w:rsidP="00497AAE">
      <w:pPr>
        <w:rPr>
          <w:rFonts w:ascii="Calibri" w:hAnsi="Calibri" w:cs="Times New Roman"/>
          <w:b/>
          <w:bCs/>
          <w:color w:val="000000"/>
        </w:rPr>
      </w:pPr>
      <w:r w:rsidRPr="00551D51">
        <w:rPr>
          <w:rFonts w:ascii="Calibri" w:hAnsi="Calibri" w:cs="Times New Roman"/>
          <w:b/>
          <w:bCs/>
          <w:color w:val="000000"/>
        </w:rPr>
        <w:t>Bout Producer</w:t>
      </w:r>
    </w:p>
    <w:p w14:paraId="35A08687" w14:textId="77777777" w:rsidR="00551D51" w:rsidRPr="00551D51" w:rsidRDefault="00551D51" w:rsidP="00497AAE">
      <w:pPr>
        <w:rPr>
          <w:rFonts w:ascii="Calibri" w:hAnsi="Calibri" w:cs="Times New Roman"/>
        </w:rPr>
      </w:pPr>
    </w:p>
    <w:p w14:paraId="50DF86CE" w14:textId="77777777" w:rsidR="00497AAE" w:rsidRPr="00551D51" w:rsidRDefault="00497AAE" w:rsidP="00D37C86">
      <w:pPr>
        <w:pStyle w:val="ListParagraph"/>
        <w:numPr>
          <w:ilvl w:val="0"/>
          <w:numId w:val="89"/>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The “Hostess” of the Bout </w:t>
      </w:r>
    </w:p>
    <w:p w14:paraId="2A437271" w14:textId="77777777" w:rsidR="00497AAE" w:rsidRPr="00551D51" w:rsidRDefault="00497AAE" w:rsidP="00D37C86">
      <w:pPr>
        <w:pStyle w:val="ListParagraph"/>
        <w:numPr>
          <w:ilvl w:val="0"/>
          <w:numId w:val="89"/>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Staffed by a BOD member (or former BOD) the week before the Bout </w:t>
      </w:r>
    </w:p>
    <w:p w14:paraId="788A1836" w14:textId="77777777" w:rsidR="00497AAE" w:rsidRPr="00551D51" w:rsidRDefault="00497AAE" w:rsidP="00D37C86">
      <w:pPr>
        <w:pStyle w:val="ListParagraph"/>
        <w:numPr>
          <w:ilvl w:val="0"/>
          <w:numId w:val="89"/>
        </w:numPr>
        <w:textAlignment w:val="baseline"/>
        <w:rPr>
          <w:rFonts w:ascii="Calibri" w:hAnsi="Calibri" w:cs="Times New Roman"/>
          <w:color w:val="000000"/>
          <w:sz w:val="22"/>
          <w:szCs w:val="22"/>
        </w:rPr>
      </w:pPr>
      <w:r w:rsidRPr="00551D51">
        <w:rPr>
          <w:rFonts w:ascii="Calibri" w:hAnsi="Calibri" w:cs="Times New Roman"/>
          <w:color w:val="000000"/>
          <w:sz w:val="22"/>
          <w:szCs w:val="22"/>
        </w:rPr>
        <w:t>Checks in with each department during the bout to see if assistance is needed</w:t>
      </w:r>
    </w:p>
    <w:p w14:paraId="64CFD48A" w14:textId="77777777" w:rsidR="00497AAE" w:rsidRPr="00551D51" w:rsidRDefault="00497AAE" w:rsidP="00D37C86">
      <w:pPr>
        <w:pStyle w:val="ListParagraph"/>
        <w:numPr>
          <w:ilvl w:val="0"/>
          <w:numId w:val="89"/>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Connects with Palmer Event Coordinator </w:t>
      </w:r>
    </w:p>
    <w:p w14:paraId="141994F7" w14:textId="77777777" w:rsidR="00497AAE" w:rsidRPr="00551D51" w:rsidRDefault="00497AAE" w:rsidP="00D37C86">
      <w:pPr>
        <w:pStyle w:val="ListParagraph"/>
        <w:numPr>
          <w:ilvl w:val="0"/>
          <w:numId w:val="89"/>
        </w:numPr>
        <w:textAlignment w:val="baseline"/>
        <w:rPr>
          <w:rFonts w:ascii="Calibri" w:hAnsi="Calibri" w:cs="Times New Roman"/>
          <w:color w:val="000000"/>
          <w:sz w:val="22"/>
          <w:szCs w:val="22"/>
        </w:rPr>
      </w:pPr>
      <w:r w:rsidRPr="00551D51">
        <w:rPr>
          <w:rFonts w:ascii="Calibri" w:hAnsi="Calibri" w:cs="Times New Roman"/>
          <w:color w:val="000000"/>
          <w:sz w:val="22"/>
          <w:szCs w:val="22"/>
        </w:rPr>
        <w:t>Listed as ‘day-of bout contact’ in Weekend Bout Info sent to league/volunteers/refs etc</w:t>
      </w:r>
    </w:p>
    <w:p w14:paraId="3474919C" w14:textId="77777777" w:rsidR="00497AAE" w:rsidRPr="00551D51" w:rsidRDefault="00497AAE" w:rsidP="00D37C86">
      <w:pPr>
        <w:pStyle w:val="ListParagraph"/>
        <w:numPr>
          <w:ilvl w:val="0"/>
          <w:numId w:val="89"/>
        </w:numPr>
        <w:textAlignment w:val="baseline"/>
        <w:rPr>
          <w:rFonts w:ascii="Calibri" w:hAnsi="Calibri" w:cs="Times New Roman"/>
          <w:color w:val="000000"/>
          <w:sz w:val="22"/>
          <w:szCs w:val="22"/>
        </w:rPr>
      </w:pPr>
      <w:r w:rsidRPr="00551D51">
        <w:rPr>
          <w:rFonts w:ascii="Calibri" w:hAnsi="Calibri" w:cs="Times New Roman"/>
          <w:color w:val="000000"/>
          <w:sz w:val="22"/>
          <w:szCs w:val="22"/>
        </w:rPr>
        <w:t>Aids with injuries - assists with info for announcers, decision to stall game/clear track, connects with family and friends of injured person, etc.</w:t>
      </w:r>
    </w:p>
    <w:p w14:paraId="7702EB41" w14:textId="77777777" w:rsidR="00497AAE" w:rsidRPr="00551D51" w:rsidRDefault="00497AAE" w:rsidP="00D37C86">
      <w:pPr>
        <w:pStyle w:val="ListParagraph"/>
        <w:numPr>
          <w:ilvl w:val="0"/>
          <w:numId w:val="89"/>
        </w:numPr>
        <w:textAlignment w:val="baseline"/>
        <w:rPr>
          <w:rFonts w:ascii="Calibri" w:hAnsi="Calibri" w:cs="Times New Roman"/>
          <w:color w:val="000000"/>
          <w:sz w:val="22"/>
          <w:szCs w:val="22"/>
        </w:rPr>
      </w:pPr>
      <w:r w:rsidRPr="00551D51">
        <w:rPr>
          <w:rFonts w:ascii="Calibri" w:hAnsi="Calibri" w:cs="Times New Roman"/>
          <w:color w:val="000000"/>
          <w:sz w:val="22"/>
          <w:szCs w:val="22"/>
        </w:rPr>
        <w:t>Has the ability to make high-level, in-the-moment decisions on bout day in line with TXRD’s goals and values</w:t>
      </w:r>
    </w:p>
    <w:p w14:paraId="460817CC" w14:textId="77777777" w:rsidR="00497AAE" w:rsidRPr="00551D51" w:rsidRDefault="00497AAE" w:rsidP="00D37C86">
      <w:pPr>
        <w:pStyle w:val="ListParagraph"/>
        <w:numPr>
          <w:ilvl w:val="0"/>
          <w:numId w:val="89"/>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Assists Palmer folks with anything like making needed announcements (lost kids, bad parking, etc) </w:t>
      </w:r>
    </w:p>
    <w:p w14:paraId="3F85B843" w14:textId="77777777" w:rsidR="00497AAE" w:rsidRPr="00551D51" w:rsidRDefault="00497AAE" w:rsidP="00D37C86">
      <w:pPr>
        <w:pStyle w:val="ListParagraph"/>
        <w:numPr>
          <w:ilvl w:val="0"/>
          <w:numId w:val="89"/>
        </w:numPr>
        <w:textAlignment w:val="baseline"/>
        <w:rPr>
          <w:rFonts w:ascii="Calibri" w:hAnsi="Calibri" w:cs="Times New Roman"/>
          <w:color w:val="000000"/>
          <w:sz w:val="22"/>
          <w:szCs w:val="22"/>
        </w:rPr>
      </w:pPr>
      <w:r w:rsidRPr="00551D51">
        <w:rPr>
          <w:rFonts w:ascii="Calibri" w:hAnsi="Calibri" w:cs="Times New Roman"/>
          <w:color w:val="000000"/>
          <w:sz w:val="22"/>
          <w:szCs w:val="22"/>
        </w:rPr>
        <w:t>Mingles with crowd and makes sure everyone is satisfied and happy TXRD customers</w:t>
      </w:r>
    </w:p>
    <w:p w14:paraId="07FAC34D" w14:textId="77777777" w:rsidR="00497AAE" w:rsidRPr="00551D51" w:rsidRDefault="00497AAE" w:rsidP="00D37C86">
      <w:pPr>
        <w:pStyle w:val="ListParagraph"/>
        <w:numPr>
          <w:ilvl w:val="0"/>
          <w:numId w:val="89"/>
        </w:numPr>
        <w:textAlignment w:val="baseline"/>
        <w:rPr>
          <w:rFonts w:ascii="Calibri" w:hAnsi="Calibri" w:cs="Times New Roman"/>
          <w:color w:val="000000"/>
          <w:sz w:val="22"/>
          <w:szCs w:val="22"/>
        </w:rPr>
      </w:pPr>
      <w:r w:rsidRPr="00551D51">
        <w:rPr>
          <w:rFonts w:ascii="Calibri" w:hAnsi="Calibri" w:cs="Times New Roman"/>
          <w:color w:val="000000"/>
          <w:sz w:val="22"/>
          <w:szCs w:val="22"/>
        </w:rPr>
        <w:t>Assists in finding handicapped/wheelchair seats for folks</w:t>
      </w:r>
    </w:p>
    <w:p w14:paraId="3A231619" w14:textId="77777777" w:rsidR="00497AAE" w:rsidRPr="00551D51" w:rsidRDefault="00497AAE" w:rsidP="00D37C86">
      <w:pPr>
        <w:pStyle w:val="ListParagraph"/>
        <w:numPr>
          <w:ilvl w:val="0"/>
          <w:numId w:val="89"/>
        </w:numPr>
        <w:textAlignment w:val="baseline"/>
        <w:rPr>
          <w:rFonts w:ascii="Calibri" w:hAnsi="Calibri" w:cs="Times New Roman"/>
          <w:color w:val="000000"/>
          <w:sz w:val="22"/>
          <w:szCs w:val="22"/>
        </w:rPr>
      </w:pPr>
      <w:r w:rsidRPr="00551D51">
        <w:rPr>
          <w:rFonts w:ascii="Calibri" w:hAnsi="Calibri" w:cs="Times New Roman"/>
          <w:color w:val="000000"/>
          <w:sz w:val="22"/>
          <w:szCs w:val="22"/>
        </w:rPr>
        <w:t>Facilitates any other requests from any department (water for skaters, tix/door issues, merch needs, announcers/media/penalty/production, KCWX, security, teams, etc)</w:t>
      </w:r>
    </w:p>
    <w:p w14:paraId="6F138E9A" w14:textId="77777777" w:rsidR="00497AAE" w:rsidRPr="00F35CAF" w:rsidRDefault="00497AAE" w:rsidP="00497AAE">
      <w:pPr>
        <w:rPr>
          <w:rFonts w:ascii="Calibri" w:hAnsi="Calibri"/>
          <w:sz w:val="22"/>
          <w:szCs w:val="22"/>
        </w:rPr>
      </w:pPr>
    </w:p>
    <w:p w14:paraId="5C529BC3" w14:textId="77777777" w:rsidR="00497AAE" w:rsidRPr="00551D51" w:rsidRDefault="00497AAE" w:rsidP="00551D51">
      <w:pPr>
        <w:rPr>
          <w:rFonts w:ascii="Calibri" w:hAnsi="Calibri" w:cs="Times New Roman"/>
        </w:rPr>
      </w:pPr>
      <w:r w:rsidRPr="00551D51">
        <w:rPr>
          <w:rFonts w:ascii="Calibri" w:hAnsi="Calibri" w:cs="Times New Roman"/>
          <w:b/>
          <w:bCs/>
          <w:color w:val="000000"/>
        </w:rPr>
        <w:t xml:space="preserve">Entertainment Team </w:t>
      </w:r>
    </w:p>
    <w:p w14:paraId="682E5E61" w14:textId="77777777" w:rsidR="00497AAE" w:rsidRPr="00F35CAF" w:rsidRDefault="00497AAE" w:rsidP="00497AAE">
      <w:pPr>
        <w:rPr>
          <w:rFonts w:ascii="Calibri" w:hAnsi="Calibri"/>
          <w:sz w:val="22"/>
          <w:szCs w:val="22"/>
        </w:rPr>
      </w:pPr>
    </w:p>
    <w:p w14:paraId="55E7A792" w14:textId="2B706CAF" w:rsidR="00497AAE" w:rsidRDefault="00497AAE" w:rsidP="00497AAE">
      <w:pPr>
        <w:rPr>
          <w:rFonts w:ascii="Calibri" w:hAnsi="Calibri" w:cs="Times New Roman"/>
          <w:b/>
          <w:bCs/>
          <w:color w:val="000000"/>
        </w:rPr>
      </w:pPr>
      <w:r w:rsidRPr="00551D51">
        <w:rPr>
          <w:rFonts w:ascii="Calibri" w:hAnsi="Calibri" w:cs="Times New Roman"/>
          <w:b/>
          <w:bCs/>
          <w:color w:val="000000"/>
        </w:rPr>
        <w:t>Announcers</w:t>
      </w:r>
    </w:p>
    <w:p w14:paraId="17172323" w14:textId="77777777" w:rsidR="00551D51" w:rsidRPr="00551D51" w:rsidRDefault="00551D51" w:rsidP="00497AAE">
      <w:pPr>
        <w:rPr>
          <w:rFonts w:ascii="Calibri" w:hAnsi="Calibri" w:cs="Times New Roman"/>
        </w:rPr>
      </w:pPr>
    </w:p>
    <w:p w14:paraId="3314814E" w14:textId="77777777" w:rsidR="00497AAE" w:rsidRP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Act as the voice of the game for the spectators. They simplify the game in layman’s terms as well as providing an entertainment aspect to the game. </w:t>
      </w:r>
    </w:p>
    <w:p w14:paraId="34B14B14" w14:textId="77777777" w:rsidR="00497AAE" w:rsidRP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Work directly with the Operations Director to make sure their needs are met as far as information, scheduling and equipment.  </w:t>
      </w:r>
    </w:p>
    <w:p w14:paraId="109A0B85" w14:textId="77777777" w:rsidR="00497AAE" w:rsidRP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Announcers will attend soundcheck prior to each bout and should not alter soundboard once it’s set up by the Media Coordinator as it’s optimized for the Palmer.  </w:t>
      </w:r>
    </w:p>
    <w:p w14:paraId="2EA950F2" w14:textId="77777777" w:rsid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Ar</w:t>
      </w:r>
      <w:r w:rsidR="00551D51">
        <w:rPr>
          <w:rFonts w:ascii="Calibri" w:hAnsi="Calibri" w:cs="Times New Roman"/>
          <w:color w:val="000000"/>
          <w:sz w:val="22"/>
          <w:szCs w:val="22"/>
        </w:rPr>
        <w:t>e responsible for communicating i</w:t>
      </w:r>
      <w:r w:rsidRPr="00551D51">
        <w:rPr>
          <w:rFonts w:ascii="Calibri" w:hAnsi="Calibri" w:cs="Times New Roman"/>
          <w:color w:val="000000"/>
          <w:sz w:val="22"/>
          <w:szCs w:val="22"/>
        </w:rPr>
        <w:t>ntroductions and welcomes to bout, band and guests</w:t>
      </w:r>
    </w:p>
    <w:p w14:paraId="2B28C8ED" w14:textId="77777777" w:rsid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Skater and ref intros</w:t>
      </w:r>
    </w:p>
    <w:p w14:paraId="55BAE4BF" w14:textId="77777777" w:rsid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Re-explaining rules every quarter </w:t>
      </w:r>
    </w:p>
    <w:p w14:paraId="245C5DC1" w14:textId="77777777" w:rsid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Penalties as needed beyond Head Ref and Penalty Mistress(Mister)</w:t>
      </w:r>
    </w:p>
    <w:p w14:paraId="3B073230" w14:textId="77777777" w:rsid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Score </w:t>
      </w:r>
    </w:p>
    <w:p w14:paraId="4B9F518A" w14:textId="77777777" w:rsid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Play by Play and Color Commentary</w:t>
      </w:r>
    </w:p>
    <w:p w14:paraId="362262D1" w14:textId="77777777" w:rsid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Quarter and halftime breaks and restarts</w:t>
      </w:r>
    </w:p>
    <w:p w14:paraId="646AC6C8" w14:textId="77777777" w:rsid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Player stats</w:t>
      </w:r>
    </w:p>
    <w:p w14:paraId="404770A9" w14:textId="77777777" w:rsid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Crowd engagement and hyping</w:t>
      </w:r>
    </w:p>
    <w:p w14:paraId="2E840618" w14:textId="77777777" w:rsid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Sponsorship announcements</w:t>
      </w:r>
    </w:p>
    <w:p w14:paraId="12065F0D" w14:textId="77777777" w:rsid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After party arrangements</w:t>
      </w:r>
    </w:p>
    <w:p w14:paraId="56A4ABAB" w14:textId="77777777" w:rsid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Special visitors in attendance </w:t>
      </w:r>
    </w:p>
    <w:p w14:paraId="279D7A48" w14:textId="2706A250" w:rsidR="00497AAE" w:rsidRPr="00551D51" w:rsidRDefault="00497AAE" w:rsidP="00D37C86">
      <w:pPr>
        <w:pStyle w:val="ListParagraph"/>
        <w:numPr>
          <w:ilvl w:val="0"/>
          <w:numId w:val="90"/>
        </w:numPr>
        <w:textAlignment w:val="baseline"/>
        <w:rPr>
          <w:rFonts w:ascii="Calibri" w:hAnsi="Calibri" w:cs="Times New Roman"/>
          <w:color w:val="000000"/>
          <w:sz w:val="22"/>
          <w:szCs w:val="22"/>
        </w:rPr>
      </w:pPr>
      <w:r w:rsidRPr="00551D51">
        <w:rPr>
          <w:rFonts w:ascii="Calibri" w:hAnsi="Calibri" w:cs="Times New Roman"/>
          <w:color w:val="000000"/>
          <w:sz w:val="22"/>
          <w:szCs w:val="22"/>
        </w:rPr>
        <w:t>Birthday spanks at 3rd quarter break</w:t>
      </w:r>
      <w:r w:rsidRPr="00551D51">
        <w:rPr>
          <w:rFonts w:ascii="Calibri" w:hAnsi="Calibri"/>
          <w:sz w:val="22"/>
          <w:szCs w:val="22"/>
        </w:rPr>
        <w:br/>
      </w:r>
    </w:p>
    <w:p w14:paraId="5F68E057" w14:textId="0530DFFF" w:rsidR="00497AAE" w:rsidRDefault="00497AAE" w:rsidP="00497AAE">
      <w:pPr>
        <w:rPr>
          <w:rFonts w:ascii="Calibri" w:hAnsi="Calibri" w:cs="Times New Roman"/>
          <w:b/>
          <w:bCs/>
          <w:color w:val="000000"/>
        </w:rPr>
      </w:pPr>
      <w:r w:rsidRPr="00551D51">
        <w:rPr>
          <w:rFonts w:ascii="Calibri" w:hAnsi="Calibri" w:cs="Times New Roman"/>
          <w:b/>
          <w:bCs/>
          <w:color w:val="000000"/>
        </w:rPr>
        <w:t>Penalty Mistress/Mister</w:t>
      </w:r>
    </w:p>
    <w:p w14:paraId="3F0DFFB2" w14:textId="77777777" w:rsidR="00551D51" w:rsidRPr="00551D51" w:rsidRDefault="00551D51" w:rsidP="00497AAE">
      <w:pPr>
        <w:rPr>
          <w:rFonts w:ascii="Calibri" w:hAnsi="Calibri" w:cs="Times New Roman"/>
        </w:rPr>
      </w:pPr>
    </w:p>
    <w:p w14:paraId="24176DA4" w14:textId="77777777" w:rsidR="00551D51" w:rsidRDefault="00497AAE" w:rsidP="00D37C86">
      <w:pPr>
        <w:pStyle w:val="ListParagraph"/>
        <w:numPr>
          <w:ilvl w:val="0"/>
          <w:numId w:val="91"/>
        </w:numPr>
        <w:textAlignment w:val="baseline"/>
        <w:rPr>
          <w:rFonts w:ascii="Calibri" w:hAnsi="Calibri" w:cs="Times New Roman"/>
          <w:color w:val="000000"/>
          <w:sz w:val="22"/>
          <w:szCs w:val="22"/>
        </w:rPr>
      </w:pPr>
      <w:r w:rsidRPr="00551D51">
        <w:rPr>
          <w:rFonts w:ascii="Calibri" w:hAnsi="Calibri" w:cs="Times New Roman"/>
          <w:color w:val="000000"/>
          <w:sz w:val="22"/>
          <w:szCs w:val="22"/>
        </w:rPr>
        <w:t>Sells tickets to Spank Alley at their discretion (gets the most $$ possible)</w:t>
      </w:r>
    </w:p>
    <w:p w14:paraId="4145960D" w14:textId="77777777" w:rsidR="00551D51" w:rsidRDefault="00497AAE" w:rsidP="00D37C86">
      <w:pPr>
        <w:pStyle w:val="ListParagraph"/>
        <w:numPr>
          <w:ilvl w:val="0"/>
          <w:numId w:val="91"/>
        </w:numPr>
        <w:textAlignment w:val="baseline"/>
        <w:rPr>
          <w:rFonts w:ascii="Calibri" w:hAnsi="Calibri" w:cs="Times New Roman"/>
          <w:color w:val="000000"/>
          <w:sz w:val="22"/>
          <w:szCs w:val="22"/>
        </w:rPr>
      </w:pPr>
      <w:r w:rsidRPr="00551D51">
        <w:rPr>
          <w:rFonts w:ascii="Calibri" w:hAnsi="Calibri" w:cs="Times New Roman"/>
          <w:color w:val="000000"/>
          <w:sz w:val="22"/>
          <w:szCs w:val="22"/>
        </w:rPr>
        <w:t>Spins the wheel &amp; announces the penalties</w:t>
      </w:r>
    </w:p>
    <w:p w14:paraId="2FFCCB4B" w14:textId="77777777" w:rsidR="00551D51" w:rsidRDefault="00497AAE" w:rsidP="00D37C86">
      <w:pPr>
        <w:pStyle w:val="ListParagraph"/>
        <w:numPr>
          <w:ilvl w:val="0"/>
          <w:numId w:val="91"/>
        </w:numPr>
        <w:textAlignment w:val="baseline"/>
        <w:rPr>
          <w:rFonts w:ascii="Calibri" w:hAnsi="Calibri" w:cs="Times New Roman"/>
          <w:color w:val="000000"/>
          <w:sz w:val="22"/>
          <w:szCs w:val="22"/>
        </w:rPr>
      </w:pPr>
      <w:r w:rsidRPr="00551D51">
        <w:rPr>
          <w:rFonts w:ascii="Calibri" w:hAnsi="Calibri" w:cs="Times New Roman"/>
          <w:color w:val="000000"/>
          <w:sz w:val="22"/>
          <w:szCs w:val="22"/>
        </w:rPr>
        <w:t>Leads crowd in team/player hype &amp; excitement while being time aware</w:t>
      </w:r>
    </w:p>
    <w:p w14:paraId="6B23CAFA" w14:textId="77777777" w:rsidR="00551D51" w:rsidRDefault="00497AAE" w:rsidP="00D37C86">
      <w:pPr>
        <w:pStyle w:val="ListParagraph"/>
        <w:numPr>
          <w:ilvl w:val="0"/>
          <w:numId w:val="91"/>
        </w:numPr>
        <w:textAlignment w:val="baseline"/>
        <w:rPr>
          <w:rFonts w:ascii="Calibri" w:hAnsi="Calibri" w:cs="Times New Roman"/>
          <w:color w:val="000000"/>
          <w:sz w:val="22"/>
          <w:szCs w:val="22"/>
        </w:rPr>
      </w:pPr>
      <w:r w:rsidRPr="00551D51">
        <w:rPr>
          <w:rFonts w:ascii="Calibri" w:hAnsi="Calibri" w:cs="Times New Roman"/>
          <w:color w:val="000000"/>
          <w:sz w:val="22"/>
          <w:szCs w:val="22"/>
        </w:rPr>
        <w:t>Determines winner of pillow fight</w:t>
      </w:r>
    </w:p>
    <w:p w14:paraId="7D0F6E1D" w14:textId="572EC611" w:rsidR="00497AAE" w:rsidRPr="00551D51" w:rsidRDefault="00497AAE" w:rsidP="00D37C86">
      <w:pPr>
        <w:pStyle w:val="ListParagraph"/>
        <w:numPr>
          <w:ilvl w:val="0"/>
          <w:numId w:val="91"/>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Uses volunteer resources for audience clarity - Fritz to skate signs with penalty on them around for all crowd to see, etc. </w:t>
      </w:r>
    </w:p>
    <w:p w14:paraId="54005195" w14:textId="77777777" w:rsidR="00497AAE" w:rsidRPr="00F35CAF" w:rsidRDefault="00497AAE" w:rsidP="00497AAE">
      <w:pPr>
        <w:rPr>
          <w:rFonts w:ascii="Calibri" w:hAnsi="Calibri"/>
          <w:sz w:val="22"/>
          <w:szCs w:val="22"/>
        </w:rPr>
      </w:pPr>
    </w:p>
    <w:p w14:paraId="2B46B57E" w14:textId="38714DB9" w:rsidR="00497AAE" w:rsidRDefault="00497AAE" w:rsidP="00497AAE">
      <w:pPr>
        <w:rPr>
          <w:rFonts w:ascii="Calibri" w:hAnsi="Calibri" w:cs="Times New Roman"/>
          <w:b/>
          <w:bCs/>
          <w:color w:val="000000"/>
        </w:rPr>
      </w:pPr>
      <w:r w:rsidRPr="00551D51">
        <w:rPr>
          <w:rFonts w:ascii="Calibri" w:hAnsi="Calibri" w:cs="Times New Roman"/>
          <w:b/>
          <w:bCs/>
          <w:color w:val="000000"/>
        </w:rPr>
        <w:t>Artistic Director</w:t>
      </w:r>
    </w:p>
    <w:p w14:paraId="6DBF79FC" w14:textId="77777777" w:rsidR="00551D51" w:rsidRPr="00551D51" w:rsidRDefault="00551D51" w:rsidP="00497AAE">
      <w:pPr>
        <w:rPr>
          <w:rFonts w:ascii="Calibri" w:hAnsi="Calibri" w:cs="Times New Roman"/>
        </w:rPr>
      </w:pPr>
    </w:p>
    <w:p w14:paraId="168D1230" w14:textId="77777777" w:rsidR="00551D51" w:rsidRDefault="00497AAE" w:rsidP="00D37C86">
      <w:pPr>
        <w:pStyle w:val="ListParagraph"/>
        <w:numPr>
          <w:ilvl w:val="0"/>
          <w:numId w:val="92"/>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Books the bands or entertainment for pre-bout and half-time, the DJ, the anthem singer, and the sound engineer (if needed) for each bout </w:t>
      </w:r>
    </w:p>
    <w:p w14:paraId="52D56672" w14:textId="77777777" w:rsidR="00551D51" w:rsidRDefault="00497AAE" w:rsidP="00D37C86">
      <w:pPr>
        <w:pStyle w:val="ListParagraph"/>
        <w:numPr>
          <w:ilvl w:val="0"/>
          <w:numId w:val="92"/>
        </w:numPr>
        <w:textAlignment w:val="baseline"/>
        <w:rPr>
          <w:rFonts w:ascii="Calibri" w:hAnsi="Calibri" w:cs="Times New Roman"/>
          <w:color w:val="000000"/>
          <w:sz w:val="22"/>
          <w:szCs w:val="22"/>
        </w:rPr>
      </w:pPr>
      <w:r w:rsidRPr="00551D51">
        <w:rPr>
          <w:rFonts w:ascii="Calibri" w:hAnsi="Calibri" w:cs="Times New Roman"/>
          <w:color w:val="000000"/>
          <w:sz w:val="22"/>
          <w:szCs w:val="22"/>
        </w:rPr>
        <w:t>Assists with filling Celebrity “First Whistle” blower as needed</w:t>
      </w:r>
    </w:p>
    <w:p w14:paraId="57CB7B5D" w14:textId="77777777" w:rsidR="00551D51" w:rsidRDefault="00497AAE" w:rsidP="00D37C86">
      <w:pPr>
        <w:pStyle w:val="ListParagraph"/>
        <w:numPr>
          <w:ilvl w:val="0"/>
          <w:numId w:val="92"/>
        </w:numPr>
        <w:textAlignment w:val="baseline"/>
        <w:rPr>
          <w:rFonts w:ascii="Calibri" w:hAnsi="Calibri" w:cs="Times New Roman"/>
          <w:color w:val="000000"/>
          <w:sz w:val="22"/>
          <w:szCs w:val="22"/>
        </w:rPr>
      </w:pPr>
      <w:r w:rsidRPr="00551D51">
        <w:rPr>
          <w:rFonts w:ascii="Calibri" w:hAnsi="Calibri" w:cs="Times New Roman"/>
          <w:color w:val="000000"/>
          <w:sz w:val="22"/>
          <w:szCs w:val="22"/>
        </w:rPr>
        <w:t>Communicates with Sound Engineer (currently Brian Nelson) regarding sound needs and connects him with bands</w:t>
      </w:r>
    </w:p>
    <w:p w14:paraId="4FF6B4FD" w14:textId="77777777" w:rsidR="00551D51" w:rsidRDefault="00497AAE" w:rsidP="00D37C86">
      <w:pPr>
        <w:pStyle w:val="ListParagraph"/>
        <w:numPr>
          <w:ilvl w:val="0"/>
          <w:numId w:val="92"/>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Make sure all acts that are booked properly cross-market the bout on their website/FB etc. by giving them a proper ‘blurb’ re TXRD (to be provided by PR) </w:t>
      </w:r>
    </w:p>
    <w:p w14:paraId="70804122" w14:textId="77777777" w:rsidR="00551D51" w:rsidRDefault="00497AAE" w:rsidP="00D37C86">
      <w:pPr>
        <w:pStyle w:val="ListParagraph"/>
        <w:numPr>
          <w:ilvl w:val="0"/>
          <w:numId w:val="92"/>
        </w:numPr>
        <w:textAlignment w:val="baseline"/>
        <w:rPr>
          <w:rFonts w:ascii="Calibri" w:hAnsi="Calibri" w:cs="Times New Roman"/>
          <w:color w:val="000000"/>
          <w:sz w:val="22"/>
          <w:szCs w:val="22"/>
        </w:rPr>
      </w:pPr>
      <w:r w:rsidRPr="00551D51">
        <w:rPr>
          <w:rFonts w:ascii="Calibri" w:hAnsi="Calibri" w:cs="Times New Roman"/>
          <w:color w:val="000000"/>
          <w:sz w:val="22"/>
          <w:szCs w:val="22"/>
        </w:rPr>
        <w:t>Communicates with acts booked re load in and parking</w:t>
      </w:r>
    </w:p>
    <w:p w14:paraId="6101A1E9" w14:textId="77777777" w:rsidR="00551D51" w:rsidRPr="00551D51" w:rsidRDefault="00497AAE" w:rsidP="00D37C86">
      <w:pPr>
        <w:pStyle w:val="ListParagraph"/>
        <w:numPr>
          <w:ilvl w:val="0"/>
          <w:numId w:val="92"/>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Sends info on acts booked to </w:t>
      </w:r>
      <w:hyperlink r:id="rId12" w:history="1">
        <w:r w:rsidRPr="00551D51">
          <w:rPr>
            <w:rFonts w:ascii="Calibri" w:hAnsi="Calibri" w:cs="Times New Roman"/>
            <w:color w:val="000099"/>
            <w:sz w:val="22"/>
            <w:szCs w:val="22"/>
            <w:u w:val="single"/>
          </w:rPr>
          <w:t>PR@txrd.com</w:t>
        </w:r>
      </w:hyperlink>
    </w:p>
    <w:p w14:paraId="3E959EBD" w14:textId="77777777" w:rsidR="00551D51" w:rsidRDefault="00497AAE" w:rsidP="00D37C86">
      <w:pPr>
        <w:pStyle w:val="ListParagraph"/>
        <w:numPr>
          <w:ilvl w:val="0"/>
          <w:numId w:val="92"/>
        </w:numPr>
        <w:textAlignment w:val="baseline"/>
        <w:rPr>
          <w:rFonts w:ascii="Calibri" w:hAnsi="Calibri" w:cs="Times New Roman"/>
          <w:color w:val="000000"/>
          <w:sz w:val="22"/>
          <w:szCs w:val="22"/>
        </w:rPr>
      </w:pPr>
      <w:r w:rsidRPr="00551D51">
        <w:rPr>
          <w:rFonts w:ascii="Calibri" w:hAnsi="Calibri" w:cs="Times New Roman"/>
          <w:color w:val="000000"/>
          <w:sz w:val="22"/>
          <w:szCs w:val="22"/>
        </w:rPr>
        <w:t>Updates Door List Google Doc under Music column - each person in any act gets a plus one.</w:t>
      </w:r>
    </w:p>
    <w:p w14:paraId="22CA8C4F" w14:textId="77777777" w:rsidR="00551D51" w:rsidRDefault="00497AAE" w:rsidP="00D37C86">
      <w:pPr>
        <w:pStyle w:val="ListParagraph"/>
        <w:numPr>
          <w:ilvl w:val="0"/>
          <w:numId w:val="92"/>
        </w:numPr>
        <w:textAlignment w:val="baseline"/>
        <w:rPr>
          <w:rFonts w:ascii="Calibri" w:hAnsi="Calibri" w:cs="Times New Roman"/>
          <w:color w:val="000000"/>
          <w:sz w:val="22"/>
          <w:szCs w:val="22"/>
        </w:rPr>
      </w:pPr>
      <w:r w:rsidRPr="00551D51">
        <w:rPr>
          <w:rFonts w:ascii="Calibri" w:hAnsi="Calibri" w:cs="Times New Roman"/>
          <w:color w:val="000000"/>
          <w:sz w:val="22"/>
          <w:szCs w:val="22"/>
        </w:rPr>
        <w:t>Sends parking list needs for bands/sound engineer/entertainment/anthem to Operations Director by Thurs before the bout</w:t>
      </w:r>
    </w:p>
    <w:p w14:paraId="68AC5911" w14:textId="77777777" w:rsidR="00551D51" w:rsidRDefault="00497AAE" w:rsidP="00D37C86">
      <w:pPr>
        <w:pStyle w:val="ListParagraph"/>
        <w:numPr>
          <w:ilvl w:val="0"/>
          <w:numId w:val="92"/>
        </w:numPr>
        <w:textAlignment w:val="baseline"/>
        <w:rPr>
          <w:rFonts w:ascii="Calibri" w:hAnsi="Calibri" w:cs="Times New Roman"/>
          <w:color w:val="000000"/>
          <w:sz w:val="22"/>
          <w:szCs w:val="22"/>
        </w:rPr>
      </w:pPr>
      <w:r w:rsidRPr="00551D51">
        <w:rPr>
          <w:rFonts w:ascii="Calibri" w:hAnsi="Calibri" w:cs="Times New Roman"/>
          <w:color w:val="000000"/>
          <w:sz w:val="22"/>
          <w:szCs w:val="22"/>
        </w:rPr>
        <w:t>Act as liaison for all acts bout day - arrive at least 1 hour early for set up</w:t>
      </w:r>
    </w:p>
    <w:p w14:paraId="77F23AAA" w14:textId="77777777" w:rsidR="00551D51" w:rsidRDefault="00497AAE" w:rsidP="00D37C86">
      <w:pPr>
        <w:pStyle w:val="ListParagraph"/>
        <w:numPr>
          <w:ilvl w:val="0"/>
          <w:numId w:val="92"/>
        </w:numPr>
        <w:textAlignment w:val="baseline"/>
        <w:rPr>
          <w:rFonts w:ascii="Calibri" w:hAnsi="Calibri" w:cs="Times New Roman"/>
          <w:color w:val="000000"/>
          <w:sz w:val="22"/>
          <w:szCs w:val="22"/>
        </w:rPr>
      </w:pPr>
      <w:r w:rsidRPr="00551D51">
        <w:rPr>
          <w:rFonts w:ascii="Calibri" w:hAnsi="Calibri" w:cs="Times New Roman"/>
          <w:color w:val="000000"/>
          <w:sz w:val="22"/>
          <w:szCs w:val="22"/>
        </w:rPr>
        <w:t>Make sure acts know our correct name for announcing at bout</w:t>
      </w:r>
    </w:p>
    <w:p w14:paraId="173325F1" w14:textId="77777777" w:rsidR="00551D51" w:rsidRDefault="00497AAE" w:rsidP="00D37C86">
      <w:pPr>
        <w:pStyle w:val="ListParagraph"/>
        <w:numPr>
          <w:ilvl w:val="0"/>
          <w:numId w:val="92"/>
        </w:numPr>
        <w:textAlignment w:val="baseline"/>
        <w:rPr>
          <w:rFonts w:ascii="Calibri" w:hAnsi="Calibri" w:cs="Times New Roman"/>
          <w:color w:val="000000"/>
          <w:sz w:val="22"/>
          <w:szCs w:val="22"/>
        </w:rPr>
      </w:pPr>
      <w:r w:rsidRPr="00551D51">
        <w:rPr>
          <w:rFonts w:ascii="Calibri" w:hAnsi="Calibri" w:cs="Times New Roman"/>
          <w:color w:val="000000"/>
          <w:sz w:val="22"/>
          <w:szCs w:val="22"/>
        </w:rPr>
        <w:t>Refreshments for bands (if applicable)</w:t>
      </w:r>
    </w:p>
    <w:p w14:paraId="01231832" w14:textId="204349D2" w:rsidR="00497AAE" w:rsidRPr="00551D51" w:rsidRDefault="00497AAE" w:rsidP="00D37C86">
      <w:pPr>
        <w:pStyle w:val="ListParagraph"/>
        <w:numPr>
          <w:ilvl w:val="0"/>
          <w:numId w:val="92"/>
        </w:numPr>
        <w:textAlignment w:val="baseline"/>
        <w:rPr>
          <w:rFonts w:ascii="Calibri" w:hAnsi="Calibri" w:cs="Times New Roman"/>
          <w:color w:val="000000"/>
          <w:sz w:val="22"/>
          <w:szCs w:val="22"/>
        </w:rPr>
      </w:pPr>
      <w:r w:rsidRPr="00551D51">
        <w:rPr>
          <w:rFonts w:ascii="Calibri" w:hAnsi="Calibri" w:cs="Times New Roman"/>
          <w:color w:val="000000"/>
          <w:sz w:val="22"/>
          <w:szCs w:val="22"/>
        </w:rPr>
        <w:t>Maintain contact list for PR - turn in before bout if possible</w:t>
      </w:r>
    </w:p>
    <w:p w14:paraId="3A63DA35" w14:textId="77777777" w:rsidR="00497AAE" w:rsidRPr="00F35CAF" w:rsidRDefault="00497AAE" w:rsidP="00497AAE">
      <w:pPr>
        <w:rPr>
          <w:rFonts w:ascii="Calibri" w:hAnsi="Calibri"/>
          <w:sz w:val="22"/>
          <w:szCs w:val="22"/>
        </w:rPr>
      </w:pPr>
    </w:p>
    <w:p w14:paraId="23B6E4E5" w14:textId="5073CAC4" w:rsidR="00497AAE" w:rsidRDefault="00497AAE" w:rsidP="00497AAE">
      <w:pPr>
        <w:rPr>
          <w:rFonts w:ascii="Calibri" w:hAnsi="Calibri" w:cs="Times New Roman"/>
          <w:b/>
          <w:bCs/>
          <w:color w:val="000000"/>
        </w:rPr>
      </w:pPr>
      <w:r w:rsidRPr="00551D51">
        <w:rPr>
          <w:rFonts w:ascii="Calibri" w:hAnsi="Calibri" w:cs="Times New Roman"/>
          <w:b/>
          <w:bCs/>
          <w:color w:val="000000"/>
        </w:rPr>
        <w:t>Notes on Music Budget</w:t>
      </w:r>
    </w:p>
    <w:p w14:paraId="05369401" w14:textId="77777777" w:rsidR="00551D51" w:rsidRPr="00551D51" w:rsidRDefault="00551D51" w:rsidP="00497AAE">
      <w:pPr>
        <w:rPr>
          <w:rFonts w:ascii="Calibri" w:hAnsi="Calibri" w:cs="Times New Roman"/>
        </w:rPr>
      </w:pPr>
    </w:p>
    <w:p w14:paraId="2905D05E" w14:textId="77777777" w:rsidR="00551D51" w:rsidRDefault="00497AAE" w:rsidP="00D37C86">
      <w:pPr>
        <w:pStyle w:val="ListParagraph"/>
        <w:numPr>
          <w:ilvl w:val="0"/>
          <w:numId w:val="93"/>
        </w:numPr>
        <w:textAlignment w:val="baseline"/>
        <w:rPr>
          <w:rFonts w:ascii="Calibri" w:hAnsi="Calibri" w:cs="Times New Roman"/>
          <w:color w:val="000000"/>
          <w:sz w:val="22"/>
          <w:szCs w:val="22"/>
        </w:rPr>
      </w:pPr>
      <w:r w:rsidRPr="00551D51">
        <w:rPr>
          <w:rFonts w:ascii="Calibri" w:hAnsi="Calibri" w:cs="Times New Roman"/>
          <w:color w:val="000000"/>
          <w:sz w:val="22"/>
          <w:szCs w:val="22"/>
        </w:rPr>
        <w:t>Budget is annual (currently $3250) and each act payment amount can be varied at the Music Mangers’ discretion </w:t>
      </w:r>
    </w:p>
    <w:p w14:paraId="05B83516" w14:textId="77777777" w:rsidR="00551D51" w:rsidRDefault="00497AAE" w:rsidP="00D37C86">
      <w:pPr>
        <w:pStyle w:val="ListParagraph"/>
        <w:numPr>
          <w:ilvl w:val="0"/>
          <w:numId w:val="93"/>
        </w:numPr>
        <w:textAlignment w:val="baseline"/>
        <w:rPr>
          <w:rFonts w:ascii="Calibri" w:hAnsi="Calibri" w:cs="Times New Roman"/>
          <w:color w:val="000000"/>
          <w:sz w:val="22"/>
          <w:szCs w:val="22"/>
        </w:rPr>
      </w:pPr>
      <w:r w:rsidRPr="00551D51">
        <w:rPr>
          <w:rFonts w:ascii="Calibri" w:hAnsi="Calibri" w:cs="Times New Roman"/>
          <w:color w:val="000000"/>
          <w:sz w:val="22"/>
          <w:szCs w:val="22"/>
        </w:rPr>
        <w:t>Music Manager must provide a receipt to Accounting detailing act payout, unless Accounting paid out personally at the bout </w:t>
      </w:r>
    </w:p>
    <w:p w14:paraId="63D6D1CA" w14:textId="77777777" w:rsidR="00551D51" w:rsidRDefault="00497AAE" w:rsidP="00D37C86">
      <w:pPr>
        <w:pStyle w:val="ListParagraph"/>
        <w:numPr>
          <w:ilvl w:val="0"/>
          <w:numId w:val="93"/>
        </w:numPr>
        <w:textAlignment w:val="baseline"/>
        <w:rPr>
          <w:rFonts w:ascii="Calibri" w:hAnsi="Calibri" w:cs="Times New Roman"/>
          <w:color w:val="000000"/>
          <w:sz w:val="22"/>
          <w:szCs w:val="22"/>
        </w:rPr>
      </w:pPr>
      <w:r w:rsidRPr="00551D51">
        <w:rPr>
          <w:rFonts w:ascii="Calibri" w:hAnsi="Calibri" w:cs="Times New Roman"/>
          <w:color w:val="000000"/>
          <w:sz w:val="22"/>
          <w:szCs w:val="22"/>
        </w:rPr>
        <w:t>Primarily expect to pay bands - and hope that entertainment acts will do it free for exposure</w:t>
      </w:r>
    </w:p>
    <w:p w14:paraId="67E7EA91" w14:textId="77777777" w:rsidR="00551D51" w:rsidRDefault="00497AAE" w:rsidP="00D37C86">
      <w:pPr>
        <w:pStyle w:val="ListParagraph"/>
        <w:numPr>
          <w:ilvl w:val="0"/>
          <w:numId w:val="93"/>
        </w:numPr>
        <w:textAlignment w:val="baseline"/>
        <w:rPr>
          <w:rFonts w:ascii="Calibri" w:hAnsi="Calibri" w:cs="Times New Roman"/>
          <w:color w:val="000000"/>
          <w:sz w:val="22"/>
          <w:szCs w:val="22"/>
        </w:rPr>
      </w:pPr>
      <w:r w:rsidRPr="00551D51">
        <w:rPr>
          <w:rFonts w:ascii="Calibri" w:hAnsi="Calibri" w:cs="Times New Roman"/>
          <w:color w:val="000000"/>
          <w:sz w:val="22"/>
          <w:szCs w:val="22"/>
        </w:rPr>
        <w:t>No pay for anthem singers - they will receive a plus one and free parking if available</w:t>
      </w:r>
    </w:p>
    <w:p w14:paraId="56BA9D4C" w14:textId="77777777" w:rsidR="00551D51" w:rsidRDefault="00497AAE" w:rsidP="00D37C86">
      <w:pPr>
        <w:pStyle w:val="ListParagraph"/>
        <w:numPr>
          <w:ilvl w:val="0"/>
          <w:numId w:val="93"/>
        </w:numPr>
        <w:textAlignment w:val="baseline"/>
        <w:rPr>
          <w:rFonts w:ascii="Calibri" w:hAnsi="Calibri" w:cs="Times New Roman"/>
          <w:color w:val="000000"/>
          <w:sz w:val="22"/>
          <w:szCs w:val="22"/>
        </w:rPr>
      </w:pPr>
      <w:r w:rsidRPr="00551D51">
        <w:rPr>
          <w:rFonts w:ascii="Calibri" w:hAnsi="Calibri" w:cs="Times New Roman"/>
          <w:color w:val="000000"/>
          <w:sz w:val="22"/>
          <w:szCs w:val="22"/>
        </w:rPr>
        <w:t>Sound Engineer is currently at $400 per game and he provides all PA and mixing with that service.  </w:t>
      </w:r>
    </w:p>
    <w:p w14:paraId="6DBFAA54" w14:textId="50315941" w:rsidR="00497AAE" w:rsidRPr="00551D51" w:rsidRDefault="00497AAE" w:rsidP="00D37C86">
      <w:pPr>
        <w:pStyle w:val="ListParagraph"/>
        <w:numPr>
          <w:ilvl w:val="0"/>
          <w:numId w:val="93"/>
        </w:numPr>
        <w:textAlignment w:val="baseline"/>
        <w:rPr>
          <w:rFonts w:ascii="Calibri" w:hAnsi="Calibri" w:cs="Times New Roman"/>
          <w:color w:val="000000"/>
          <w:sz w:val="22"/>
          <w:szCs w:val="22"/>
        </w:rPr>
      </w:pPr>
      <w:r w:rsidRPr="00551D51">
        <w:rPr>
          <w:rFonts w:ascii="Calibri" w:hAnsi="Calibri" w:cs="Times New Roman"/>
          <w:color w:val="000000"/>
          <w:sz w:val="22"/>
          <w:szCs w:val="22"/>
        </w:rPr>
        <w:t>DJ works for plus one and is expected to bring music, including the “Price is Right” theme for B-day spanks!  </w:t>
      </w:r>
    </w:p>
    <w:p w14:paraId="6CF64B9A" w14:textId="77777777" w:rsidR="00497AAE" w:rsidRPr="00F35CAF" w:rsidRDefault="00497AAE" w:rsidP="00497AAE">
      <w:pPr>
        <w:rPr>
          <w:rFonts w:ascii="Calibri" w:hAnsi="Calibri"/>
          <w:sz w:val="22"/>
          <w:szCs w:val="22"/>
        </w:rPr>
      </w:pPr>
    </w:p>
    <w:p w14:paraId="52F12F2E" w14:textId="77777777" w:rsidR="00B9638D" w:rsidRDefault="00B9638D" w:rsidP="00497AAE">
      <w:pPr>
        <w:rPr>
          <w:rFonts w:ascii="Calibri" w:hAnsi="Calibri" w:cs="Times New Roman"/>
          <w:b/>
          <w:bCs/>
          <w:color w:val="000000"/>
        </w:rPr>
      </w:pPr>
    </w:p>
    <w:p w14:paraId="09ABC9D6" w14:textId="77777777" w:rsidR="00B9638D" w:rsidRDefault="00B9638D" w:rsidP="00497AAE">
      <w:pPr>
        <w:rPr>
          <w:rFonts w:ascii="Calibri" w:hAnsi="Calibri" w:cs="Times New Roman"/>
          <w:b/>
          <w:bCs/>
          <w:color w:val="000000"/>
        </w:rPr>
      </w:pPr>
    </w:p>
    <w:p w14:paraId="1E6ACD38" w14:textId="77777777" w:rsidR="00B9638D" w:rsidRDefault="00B9638D" w:rsidP="00497AAE">
      <w:pPr>
        <w:rPr>
          <w:rFonts w:ascii="Calibri" w:hAnsi="Calibri" w:cs="Times New Roman"/>
          <w:b/>
          <w:bCs/>
          <w:color w:val="000000"/>
        </w:rPr>
      </w:pPr>
    </w:p>
    <w:p w14:paraId="024F92D9" w14:textId="77777777" w:rsidR="00B9638D" w:rsidRDefault="00B9638D" w:rsidP="00497AAE">
      <w:pPr>
        <w:rPr>
          <w:rFonts w:ascii="Calibri" w:hAnsi="Calibri" w:cs="Times New Roman"/>
          <w:b/>
          <w:bCs/>
          <w:color w:val="000000"/>
        </w:rPr>
      </w:pPr>
    </w:p>
    <w:p w14:paraId="3FBF5326" w14:textId="1B5E96BA" w:rsidR="00497AAE" w:rsidRDefault="00497AAE" w:rsidP="00497AAE">
      <w:pPr>
        <w:rPr>
          <w:rFonts w:ascii="Calibri" w:hAnsi="Calibri" w:cs="Times New Roman"/>
          <w:b/>
          <w:bCs/>
          <w:color w:val="000000"/>
        </w:rPr>
      </w:pPr>
      <w:r w:rsidRPr="00551D51">
        <w:rPr>
          <w:rFonts w:ascii="Calibri" w:hAnsi="Calibri" w:cs="Times New Roman"/>
          <w:b/>
          <w:bCs/>
          <w:color w:val="000000"/>
        </w:rPr>
        <w:t>Media Coordinator</w:t>
      </w:r>
    </w:p>
    <w:p w14:paraId="16C916BE" w14:textId="77777777" w:rsidR="00551D51" w:rsidRPr="00551D51" w:rsidRDefault="00551D51" w:rsidP="00497AAE">
      <w:pPr>
        <w:rPr>
          <w:rFonts w:ascii="Calibri" w:hAnsi="Calibri" w:cs="Times New Roman"/>
        </w:rPr>
      </w:pPr>
    </w:p>
    <w:p w14:paraId="092CD93B" w14:textId="77777777" w:rsidR="00551D51" w:rsidRDefault="00497AAE" w:rsidP="00D37C86">
      <w:pPr>
        <w:pStyle w:val="ListParagraph"/>
        <w:numPr>
          <w:ilvl w:val="0"/>
          <w:numId w:val="94"/>
        </w:numPr>
        <w:textAlignment w:val="baseline"/>
        <w:rPr>
          <w:rFonts w:ascii="Calibri" w:hAnsi="Calibri" w:cs="Times New Roman"/>
          <w:color w:val="000000"/>
          <w:sz w:val="22"/>
          <w:szCs w:val="22"/>
        </w:rPr>
      </w:pPr>
      <w:r w:rsidRPr="00551D51">
        <w:rPr>
          <w:rFonts w:ascii="Calibri" w:hAnsi="Calibri" w:cs="Times New Roman"/>
          <w:color w:val="000000"/>
          <w:sz w:val="22"/>
          <w:szCs w:val="22"/>
        </w:rPr>
        <w:t>Personally sets up  live webcast (with monitors, cables, cameras, etc)  for all bouts (along with providing for recording said webcast) and other TXRD Special Events, if applicable</w:t>
      </w:r>
    </w:p>
    <w:p w14:paraId="48BF2019" w14:textId="77777777" w:rsidR="00551D51" w:rsidRDefault="00497AAE" w:rsidP="00D37C86">
      <w:pPr>
        <w:pStyle w:val="ListParagraph"/>
        <w:numPr>
          <w:ilvl w:val="0"/>
          <w:numId w:val="94"/>
        </w:numPr>
        <w:textAlignment w:val="baseline"/>
        <w:rPr>
          <w:rFonts w:ascii="Calibri" w:hAnsi="Calibri" w:cs="Times New Roman"/>
          <w:color w:val="000000"/>
          <w:sz w:val="22"/>
          <w:szCs w:val="22"/>
        </w:rPr>
      </w:pPr>
      <w:r w:rsidRPr="00551D51">
        <w:rPr>
          <w:rFonts w:ascii="Calibri" w:hAnsi="Calibri" w:cs="Times New Roman"/>
          <w:color w:val="000000"/>
          <w:sz w:val="22"/>
          <w:szCs w:val="22"/>
        </w:rPr>
        <w:t>Sets up all sound (mixers &amp; mix, mikes, cables) for announcers &amp; DJ at bouts and Thunderdome scrimmages</w:t>
      </w:r>
    </w:p>
    <w:p w14:paraId="3D6CAE9C" w14:textId="77777777" w:rsidR="00551D51" w:rsidRDefault="00497AAE" w:rsidP="00D37C86">
      <w:pPr>
        <w:pStyle w:val="ListParagraph"/>
        <w:numPr>
          <w:ilvl w:val="0"/>
          <w:numId w:val="94"/>
        </w:numPr>
        <w:textAlignment w:val="baseline"/>
        <w:rPr>
          <w:rFonts w:ascii="Calibri" w:hAnsi="Calibri" w:cs="Times New Roman"/>
          <w:color w:val="000000"/>
          <w:sz w:val="22"/>
          <w:szCs w:val="22"/>
        </w:rPr>
      </w:pPr>
      <w:r w:rsidRPr="00551D51">
        <w:rPr>
          <w:rFonts w:ascii="Calibri" w:hAnsi="Calibri" w:cs="Times New Roman"/>
          <w:color w:val="000000"/>
          <w:sz w:val="22"/>
          <w:szCs w:val="22"/>
        </w:rPr>
        <w:t>Sets up scoreboard (and trains operator if needed), projector and screen at bouts and other events</w:t>
      </w:r>
    </w:p>
    <w:p w14:paraId="04B5FF01" w14:textId="77777777" w:rsidR="00551D51" w:rsidRDefault="00497AAE" w:rsidP="00D37C86">
      <w:pPr>
        <w:pStyle w:val="ListParagraph"/>
        <w:numPr>
          <w:ilvl w:val="0"/>
          <w:numId w:val="94"/>
        </w:numPr>
        <w:textAlignment w:val="baseline"/>
        <w:rPr>
          <w:rFonts w:ascii="Calibri" w:hAnsi="Calibri" w:cs="Times New Roman"/>
          <w:color w:val="000000"/>
          <w:sz w:val="22"/>
          <w:szCs w:val="22"/>
        </w:rPr>
      </w:pPr>
      <w:r w:rsidRPr="00551D51">
        <w:rPr>
          <w:rFonts w:ascii="Calibri" w:hAnsi="Calibri" w:cs="Times New Roman"/>
          <w:color w:val="000000"/>
          <w:sz w:val="22"/>
          <w:szCs w:val="22"/>
        </w:rPr>
        <w:t>Arranges for or does teardown of all same equipment</w:t>
      </w:r>
    </w:p>
    <w:p w14:paraId="60D2905B" w14:textId="77777777" w:rsidR="00551D51" w:rsidRDefault="00497AAE" w:rsidP="00D37C86">
      <w:pPr>
        <w:pStyle w:val="ListParagraph"/>
        <w:numPr>
          <w:ilvl w:val="0"/>
          <w:numId w:val="94"/>
        </w:numPr>
        <w:textAlignment w:val="baseline"/>
        <w:rPr>
          <w:rFonts w:ascii="Calibri" w:hAnsi="Calibri" w:cs="Times New Roman"/>
          <w:color w:val="000000"/>
          <w:sz w:val="22"/>
          <w:szCs w:val="22"/>
        </w:rPr>
      </w:pPr>
      <w:r w:rsidRPr="00551D51">
        <w:rPr>
          <w:rFonts w:ascii="Calibri" w:hAnsi="Calibri" w:cs="Times New Roman"/>
          <w:color w:val="000000"/>
          <w:sz w:val="22"/>
          <w:szCs w:val="22"/>
        </w:rPr>
        <w:t>Stores TXRD bout and other footage and provides copies to whomever requests</w:t>
      </w:r>
    </w:p>
    <w:p w14:paraId="6378223F" w14:textId="77777777" w:rsidR="00551D51" w:rsidRDefault="00497AAE" w:rsidP="00D37C86">
      <w:pPr>
        <w:pStyle w:val="ListParagraph"/>
        <w:numPr>
          <w:ilvl w:val="0"/>
          <w:numId w:val="94"/>
        </w:numPr>
        <w:textAlignment w:val="baseline"/>
        <w:rPr>
          <w:rFonts w:ascii="Calibri" w:hAnsi="Calibri" w:cs="Times New Roman"/>
          <w:color w:val="000000"/>
          <w:sz w:val="22"/>
          <w:szCs w:val="22"/>
        </w:rPr>
      </w:pPr>
      <w:r w:rsidRPr="00551D51">
        <w:rPr>
          <w:rFonts w:ascii="Calibri" w:hAnsi="Calibri" w:cs="Times New Roman"/>
          <w:color w:val="000000"/>
          <w:sz w:val="22"/>
          <w:szCs w:val="22"/>
        </w:rPr>
        <w:t>Updates Door Lists Google Doc with any outside help for Media.  (Each helper receives a plus one and free parking.)  </w:t>
      </w:r>
    </w:p>
    <w:p w14:paraId="0501CEAC" w14:textId="77777777" w:rsidR="00551D51" w:rsidRDefault="00497AAE" w:rsidP="00D37C86">
      <w:pPr>
        <w:pStyle w:val="ListParagraph"/>
        <w:numPr>
          <w:ilvl w:val="0"/>
          <w:numId w:val="94"/>
        </w:numPr>
        <w:textAlignment w:val="baseline"/>
        <w:rPr>
          <w:rFonts w:ascii="Calibri" w:hAnsi="Calibri" w:cs="Times New Roman"/>
          <w:color w:val="000000"/>
          <w:sz w:val="22"/>
          <w:szCs w:val="22"/>
        </w:rPr>
      </w:pPr>
      <w:r w:rsidRPr="00551D51">
        <w:rPr>
          <w:rFonts w:ascii="Calibri" w:hAnsi="Calibri" w:cs="Times New Roman"/>
          <w:color w:val="000000"/>
          <w:sz w:val="22"/>
          <w:szCs w:val="22"/>
        </w:rPr>
        <w:t>Update Operations Director by Thurs before the bout of parking needs. </w:t>
      </w:r>
    </w:p>
    <w:p w14:paraId="476CA39D" w14:textId="3162580E" w:rsidR="00497AAE" w:rsidRPr="00551D51" w:rsidRDefault="00497AAE" w:rsidP="00D37C86">
      <w:pPr>
        <w:pStyle w:val="ListParagraph"/>
        <w:numPr>
          <w:ilvl w:val="0"/>
          <w:numId w:val="94"/>
        </w:numPr>
        <w:textAlignment w:val="baseline"/>
        <w:rPr>
          <w:rFonts w:ascii="Calibri" w:hAnsi="Calibri" w:cs="Times New Roman"/>
          <w:color w:val="000000"/>
          <w:sz w:val="22"/>
          <w:szCs w:val="22"/>
        </w:rPr>
      </w:pPr>
      <w:r w:rsidRPr="00551D51">
        <w:rPr>
          <w:rFonts w:ascii="Calibri" w:hAnsi="Calibri" w:cs="Times New Roman"/>
          <w:color w:val="000000"/>
          <w:sz w:val="22"/>
          <w:szCs w:val="22"/>
        </w:rPr>
        <w:t>Pre-season: will review needs for Media and send requests for equipment or supplies to Operations Director</w:t>
      </w:r>
    </w:p>
    <w:p w14:paraId="2D4C9F37" w14:textId="77777777" w:rsidR="00551D51" w:rsidRDefault="00551D51" w:rsidP="00497AAE">
      <w:pPr>
        <w:jc w:val="center"/>
        <w:rPr>
          <w:rFonts w:ascii="Calibri" w:hAnsi="Calibri" w:cs="Times New Roman"/>
          <w:b/>
          <w:bCs/>
          <w:color w:val="000000"/>
          <w:sz w:val="22"/>
          <w:szCs w:val="22"/>
          <w:u w:val="single"/>
        </w:rPr>
      </w:pPr>
    </w:p>
    <w:p w14:paraId="458A040D" w14:textId="6E7B5E35" w:rsidR="00497AAE" w:rsidRPr="0096372D" w:rsidRDefault="0096372D" w:rsidP="0096372D">
      <w:pPr>
        <w:rPr>
          <w:rFonts w:ascii="Calibri" w:hAnsi="Calibri" w:cs="Times New Roman"/>
        </w:rPr>
      </w:pPr>
      <w:r>
        <w:rPr>
          <w:rFonts w:ascii="Calibri" w:hAnsi="Calibri" w:cs="Times New Roman"/>
          <w:b/>
          <w:bCs/>
          <w:color w:val="000000"/>
        </w:rPr>
        <w:t>Merchandise</w:t>
      </w:r>
    </w:p>
    <w:p w14:paraId="5ACA4FC5" w14:textId="77777777" w:rsidR="00497AAE" w:rsidRPr="00F35CAF" w:rsidRDefault="00497AAE" w:rsidP="00497AAE">
      <w:pPr>
        <w:rPr>
          <w:rFonts w:ascii="Calibri" w:hAnsi="Calibri"/>
          <w:sz w:val="22"/>
          <w:szCs w:val="22"/>
        </w:rPr>
      </w:pPr>
    </w:p>
    <w:p w14:paraId="1E632BBC" w14:textId="401859CC" w:rsidR="00497AAE" w:rsidRDefault="00497AAE" w:rsidP="00497AAE">
      <w:pPr>
        <w:rPr>
          <w:rFonts w:ascii="Calibri" w:hAnsi="Calibri" w:cs="Times New Roman"/>
          <w:b/>
          <w:bCs/>
          <w:color w:val="000000"/>
        </w:rPr>
      </w:pPr>
      <w:r w:rsidRPr="00551D51">
        <w:rPr>
          <w:rFonts w:ascii="Calibri" w:hAnsi="Calibri" w:cs="Times New Roman"/>
          <w:b/>
          <w:bCs/>
          <w:color w:val="000000"/>
        </w:rPr>
        <w:t>Merch</w:t>
      </w:r>
      <w:r w:rsidR="00D84CC5">
        <w:rPr>
          <w:rFonts w:ascii="Calibri" w:hAnsi="Calibri" w:cs="Times New Roman"/>
          <w:b/>
          <w:bCs/>
          <w:color w:val="000000"/>
        </w:rPr>
        <w:t>andise</w:t>
      </w:r>
      <w:r w:rsidRPr="00551D51">
        <w:rPr>
          <w:rFonts w:ascii="Calibri" w:hAnsi="Calibri" w:cs="Times New Roman"/>
          <w:b/>
          <w:bCs/>
          <w:color w:val="000000"/>
        </w:rPr>
        <w:t xml:space="preserve"> Manager</w:t>
      </w:r>
    </w:p>
    <w:p w14:paraId="555E6C62" w14:textId="77777777" w:rsidR="00551D51" w:rsidRPr="00551D51" w:rsidRDefault="00551D51" w:rsidP="00497AAE">
      <w:pPr>
        <w:rPr>
          <w:rFonts w:ascii="Calibri" w:hAnsi="Calibri" w:cs="Times New Roman"/>
        </w:rPr>
      </w:pPr>
    </w:p>
    <w:p w14:paraId="1C6D981C" w14:textId="77777777" w:rsidR="00551D51" w:rsidRDefault="00497AAE" w:rsidP="00D37C86">
      <w:pPr>
        <w:pStyle w:val="ListParagraph"/>
        <w:numPr>
          <w:ilvl w:val="0"/>
          <w:numId w:val="95"/>
        </w:numPr>
        <w:textAlignment w:val="baseline"/>
        <w:rPr>
          <w:rFonts w:ascii="Calibri" w:hAnsi="Calibri" w:cs="Times New Roman"/>
          <w:color w:val="000000"/>
          <w:sz w:val="22"/>
          <w:szCs w:val="22"/>
        </w:rPr>
      </w:pPr>
      <w:r w:rsidRPr="00551D51">
        <w:rPr>
          <w:rFonts w:ascii="Calibri" w:hAnsi="Calibri" w:cs="Times New Roman"/>
          <w:color w:val="000000"/>
          <w:sz w:val="22"/>
          <w:szCs w:val="22"/>
        </w:rPr>
        <w:t>Oversees all merchandise sales for league including online, at bouts and other events</w:t>
      </w:r>
    </w:p>
    <w:p w14:paraId="62B4A1EB" w14:textId="1FC8BAA9" w:rsidR="00551D51" w:rsidRDefault="00497AAE" w:rsidP="00D37C86">
      <w:pPr>
        <w:pStyle w:val="ListParagraph"/>
        <w:numPr>
          <w:ilvl w:val="0"/>
          <w:numId w:val="95"/>
        </w:numPr>
        <w:textAlignment w:val="baseline"/>
        <w:rPr>
          <w:rFonts w:ascii="Calibri" w:hAnsi="Calibri" w:cs="Times New Roman"/>
          <w:color w:val="000000"/>
          <w:sz w:val="22"/>
          <w:szCs w:val="22"/>
        </w:rPr>
      </w:pPr>
      <w:r w:rsidRPr="00551D51">
        <w:rPr>
          <w:rFonts w:ascii="Calibri" w:hAnsi="Calibri" w:cs="Times New Roman"/>
          <w:color w:val="000000"/>
          <w:sz w:val="22"/>
          <w:szCs w:val="22"/>
        </w:rPr>
        <w:t>Ensures merch</w:t>
      </w:r>
      <w:r w:rsidR="00D84CC5">
        <w:rPr>
          <w:rFonts w:ascii="Calibri" w:hAnsi="Calibri" w:cs="Times New Roman"/>
          <w:color w:val="000000"/>
          <w:sz w:val="22"/>
          <w:szCs w:val="22"/>
        </w:rPr>
        <w:t>andise</w:t>
      </w:r>
      <w:r w:rsidRPr="00551D51">
        <w:rPr>
          <w:rFonts w:ascii="Calibri" w:hAnsi="Calibri" w:cs="Times New Roman"/>
          <w:color w:val="000000"/>
          <w:sz w:val="22"/>
          <w:szCs w:val="22"/>
        </w:rPr>
        <w:t xml:space="preserve"> carts are rolled to bay doors for truck loading and that merch</w:t>
      </w:r>
      <w:r w:rsidR="00D84CC5">
        <w:rPr>
          <w:rFonts w:ascii="Calibri" w:hAnsi="Calibri" w:cs="Times New Roman"/>
          <w:color w:val="000000"/>
          <w:sz w:val="22"/>
          <w:szCs w:val="22"/>
        </w:rPr>
        <w:t>andise</w:t>
      </w:r>
      <w:r w:rsidRPr="00551D51">
        <w:rPr>
          <w:rFonts w:ascii="Calibri" w:hAnsi="Calibri" w:cs="Times New Roman"/>
          <w:color w:val="000000"/>
          <w:sz w:val="22"/>
          <w:szCs w:val="22"/>
        </w:rPr>
        <w:t xml:space="preserve"> counter is clean and stocked</w:t>
      </w:r>
    </w:p>
    <w:p w14:paraId="4070E809" w14:textId="77777777" w:rsidR="00551D51" w:rsidRDefault="00497AAE" w:rsidP="00D37C86">
      <w:pPr>
        <w:pStyle w:val="ListParagraph"/>
        <w:numPr>
          <w:ilvl w:val="0"/>
          <w:numId w:val="95"/>
        </w:numPr>
        <w:textAlignment w:val="baseline"/>
        <w:rPr>
          <w:rFonts w:ascii="Calibri" w:hAnsi="Calibri" w:cs="Times New Roman"/>
          <w:color w:val="000000"/>
          <w:sz w:val="22"/>
          <w:szCs w:val="22"/>
        </w:rPr>
      </w:pPr>
      <w:r w:rsidRPr="00551D51">
        <w:rPr>
          <w:rFonts w:ascii="Calibri" w:hAnsi="Calibri" w:cs="Times New Roman"/>
          <w:color w:val="000000"/>
          <w:sz w:val="22"/>
          <w:szCs w:val="22"/>
        </w:rPr>
        <w:t>Train newbies how to use the cash register and credit card machine</w:t>
      </w:r>
    </w:p>
    <w:p w14:paraId="72F5C603" w14:textId="77777777" w:rsidR="00551D51" w:rsidRDefault="00497AAE" w:rsidP="00D37C86">
      <w:pPr>
        <w:pStyle w:val="ListParagraph"/>
        <w:numPr>
          <w:ilvl w:val="0"/>
          <w:numId w:val="95"/>
        </w:numPr>
        <w:textAlignment w:val="baseline"/>
        <w:rPr>
          <w:rFonts w:ascii="Calibri" w:hAnsi="Calibri" w:cs="Times New Roman"/>
          <w:color w:val="000000"/>
          <w:sz w:val="22"/>
          <w:szCs w:val="22"/>
        </w:rPr>
      </w:pPr>
      <w:r w:rsidRPr="00551D51">
        <w:rPr>
          <w:rFonts w:ascii="Calibri" w:hAnsi="Calibri" w:cs="Times New Roman"/>
          <w:color w:val="000000"/>
          <w:sz w:val="22"/>
          <w:szCs w:val="22"/>
        </w:rPr>
        <w:t>Ensure that all inventory has PLU number identifier (if applicable)</w:t>
      </w:r>
    </w:p>
    <w:p w14:paraId="20331B41" w14:textId="77777777" w:rsidR="00551D51" w:rsidRDefault="00497AAE" w:rsidP="00D37C86">
      <w:pPr>
        <w:pStyle w:val="ListParagraph"/>
        <w:numPr>
          <w:ilvl w:val="0"/>
          <w:numId w:val="95"/>
        </w:numPr>
        <w:textAlignment w:val="baseline"/>
        <w:rPr>
          <w:rFonts w:ascii="Calibri" w:hAnsi="Calibri" w:cs="Times New Roman"/>
          <w:color w:val="000000"/>
          <w:sz w:val="22"/>
          <w:szCs w:val="22"/>
        </w:rPr>
      </w:pPr>
      <w:r w:rsidRPr="00551D51">
        <w:rPr>
          <w:rFonts w:ascii="Calibri" w:hAnsi="Calibri" w:cs="Times New Roman"/>
          <w:color w:val="000000"/>
          <w:sz w:val="22"/>
          <w:szCs w:val="22"/>
        </w:rPr>
        <w:t>Determine merchandise ordering needs and place orders</w:t>
      </w:r>
    </w:p>
    <w:p w14:paraId="4A86BF1E" w14:textId="72AD9592" w:rsidR="00551D51" w:rsidRDefault="00497AAE" w:rsidP="00D37C86">
      <w:pPr>
        <w:pStyle w:val="ListParagraph"/>
        <w:numPr>
          <w:ilvl w:val="0"/>
          <w:numId w:val="95"/>
        </w:numPr>
        <w:textAlignment w:val="baseline"/>
        <w:rPr>
          <w:rFonts w:ascii="Calibri" w:hAnsi="Calibri" w:cs="Times New Roman"/>
          <w:color w:val="000000"/>
          <w:sz w:val="22"/>
          <w:szCs w:val="22"/>
        </w:rPr>
      </w:pPr>
      <w:r w:rsidRPr="00551D51">
        <w:rPr>
          <w:rFonts w:ascii="Calibri" w:hAnsi="Calibri" w:cs="Times New Roman"/>
          <w:color w:val="000000"/>
          <w:sz w:val="22"/>
          <w:szCs w:val="22"/>
        </w:rPr>
        <w:t>Determines prices for all merch</w:t>
      </w:r>
      <w:r w:rsidR="00D84CC5">
        <w:rPr>
          <w:rFonts w:ascii="Calibri" w:hAnsi="Calibri" w:cs="Times New Roman"/>
          <w:color w:val="000000"/>
          <w:sz w:val="22"/>
          <w:szCs w:val="22"/>
        </w:rPr>
        <w:t>andise</w:t>
      </w:r>
      <w:r w:rsidRPr="00551D51">
        <w:rPr>
          <w:rFonts w:ascii="Calibri" w:hAnsi="Calibri" w:cs="Times New Roman"/>
          <w:color w:val="000000"/>
          <w:sz w:val="22"/>
          <w:szCs w:val="22"/>
        </w:rPr>
        <w:t>, including league discounts and sale price reductions, TXRD online sales and Merchify prices</w:t>
      </w:r>
    </w:p>
    <w:p w14:paraId="50B03680" w14:textId="085005E1" w:rsidR="00551D51" w:rsidRDefault="00497AAE" w:rsidP="00D37C86">
      <w:pPr>
        <w:pStyle w:val="ListParagraph"/>
        <w:numPr>
          <w:ilvl w:val="0"/>
          <w:numId w:val="95"/>
        </w:numPr>
        <w:textAlignment w:val="baseline"/>
        <w:rPr>
          <w:rFonts w:ascii="Calibri" w:hAnsi="Calibri" w:cs="Times New Roman"/>
          <w:color w:val="000000"/>
          <w:sz w:val="22"/>
          <w:szCs w:val="22"/>
        </w:rPr>
      </w:pPr>
      <w:r w:rsidRPr="00551D51">
        <w:rPr>
          <w:rFonts w:ascii="Calibri" w:hAnsi="Calibri" w:cs="Times New Roman"/>
          <w:color w:val="000000"/>
          <w:sz w:val="22"/>
          <w:szCs w:val="22"/>
        </w:rPr>
        <w:t>Manages relationship with merch</w:t>
      </w:r>
      <w:r w:rsidR="00D84CC5">
        <w:rPr>
          <w:rFonts w:ascii="Calibri" w:hAnsi="Calibri" w:cs="Times New Roman"/>
          <w:color w:val="000000"/>
          <w:sz w:val="22"/>
          <w:szCs w:val="22"/>
        </w:rPr>
        <w:t>andise</w:t>
      </w:r>
      <w:r w:rsidRPr="00551D51">
        <w:rPr>
          <w:rFonts w:ascii="Calibri" w:hAnsi="Calibri" w:cs="Times New Roman"/>
          <w:color w:val="000000"/>
          <w:sz w:val="22"/>
          <w:szCs w:val="22"/>
        </w:rPr>
        <w:t xml:space="preserve"> providers</w:t>
      </w:r>
    </w:p>
    <w:p w14:paraId="05C4180C" w14:textId="77777777" w:rsidR="00551D51" w:rsidRDefault="00497AAE" w:rsidP="00D37C86">
      <w:pPr>
        <w:pStyle w:val="ListParagraph"/>
        <w:numPr>
          <w:ilvl w:val="0"/>
          <w:numId w:val="95"/>
        </w:numPr>
        <w:textAlignment w:val="baseline"/>
        <w:rPr>
          <w:rFonts w:ascii="Calibri" w:hAnsi="Calibri" w:cs="Times New Roman"/>
          <w:color w:val="000000"/>
          <w:sz w:val="22"/>
          <w:szCs w:val="22"/>
        </w:rPr>
      </w:pPr>
      <w:r w:rsidRPr="00551D51">
        <w:rPr>
          <w:rFonts w:ascii="Calibri" w:hAnsi="Calibri" w:cs="Times New Roman"/>
          <w:color w:val="000000"/>
          <w:sz w:val="22"/>
          <w:szCs w:val="22"/>
        </w:rPr>
        <w:t xml:space="preserve">Keeps contact list for Marketing, PR and Sponsorship Departments </w:t>
      </w:r>
    </w:p>
    <w:p w14:paraId="0CD2BC08" w14:textId="00FE3FF7" w:rsidR="00551D51" w:rsidRDefault="00497AAE" w:rsidP="00D37C86">
      <w:pPr>
        <w:pStyle w:val="ListParagraph"/>
        <w:numPr>
          <w:ilvl w:val="0"/>
          <w:numId w:val="95"/>
        </w:numPr>
        <w:textAlignment w:val="baseline"/>
        <w:rPr>
          <w:rFonts w:ascii="Calibri" w:hAnsi="Calibri" w:cs="Times New Roman"/>
          <w:color w:val="000000"/>
          <w:sz w:val="22"/>
          <w:szCs w:val="22"/>
        </w:rPr>
      </w:pPr>
      <w:r w:rsidRPr="00551D51">
        <w:rPr>
          <w:rFonts w:ascii="Calibri" w:hAnsi="Calibri" w:cs="Times New Roman"/>
          <w:color w:val="000000"/>
          <w:sz w:val="22"/>
          <w:szCs w:val="22"/>
        </w:rPr>
        <w:t>Reports online, special event, and bout merch</w:t>
      </w:r>
      <w:r w:rsidR="00D84CC5">
        <w:rPr>
          <w:rFonts w:ascii="Calibri" w:hAnsi="Calibri" w:cs="Times New Roman"/>
          <w:color w:val="000000"/>
          <w:sz w:val="22"/>
          <w:szCs w:val="22"/>
        </w:rPr>
        <w:t>andise</w:t>
      </w:r>
      <w:r w:rsidRPr="00551D51">
        <w:rPr>
          <w:rFonts w:ascii="Calibri" w:hAnsi="Calibri" w:cs="Times New Roman"/>
          <w:color w:val="000000"/>
          <w:sz w:val="22"/>
          <w:szCs w:val="22"/>
        </w:rPr>
        <w:t xml:space="preserve"> sales to Accounting (as requested)</w:t>
      </w:r>
    </w:p>
    <w:p w14:paraId="12B31926" w14:textId="77777777" w:rsidR="00551D51" w:rsidRDefault="00497AAE" w:rsidP="00D37C86">
      <w:pPr>
        <w:pStyle w:val="ListParagraph"/>
        <w:numPr>
          <w:ilvl w:val="0"/>
          <w:numId w:val="95"/>
        </w:numPr>
        <w:textAlignment w:val="baseline"/>
        <w:rPr>
          <w:rFonts w:ascii="Calibri" w:hAnsi="Calibri" w:cs="Times New Roman"/>
          <w:color w:val="000000"/>
          <w:sz w:val="22"/>
          <w:szCs w:val="22"/>
        </w:rPr>
      </w:pPr>
      <w:r w:rsidRPr="00551D51">
        <w:rPr>
          <w:rFonts w:ascii="Calibri" w:hAnsi="Calibri" w:cs="Times New Roman"/>
          <w:color w:val="000000"/>
          <w:sz w:val="22"/>
          <w:szCs w:val="22"/>
        </w:rPr>
        <w:t>Budget determined by the BOD and sales projections</w:t>
      </w:r>
    </w:p>
    <w:p w14:paraId="65DD91B1" w14:textId="59B01D97" w:rsidR="00497AAE" w:rsidRPr="00551D51" w:rsidRDefault="00497AAE" w:rsidP="00D37C86">
      <w:pPr>
        <w:pStyle w:val="ListParagraph"/>
        <w:numPr>
          <w:ilvl w:val="0"/>
          <w:numId w:val="95"/>
        </w:numPr>
        <w:textAlignment w:val="baseline"/>
        <w:rPr>
          <w:rFonts w:ascii="Calibri" w:hAnsi="Calibri" w:cs="Times New Roman"/>
          <w:color w:val="000000"/>
          <w:sz w:val="22"/>
          <w:szCs w:val="22"/>
        </w:rPr>
      </w:pPr>
      <w:r w:rsidRPr="00551D51">
        <w:rPr>
          <w:rFonts w:ascii="Calibri" w:hAnsi="Calibri" w:cs="Times New Roman"/>
          <w:color w:val="000000"/>
          <w:sz w:val="22"/>
          <w:szCs w:val="22"/>
        </w:rPr>
        <w:t>Merch</w:t>
      </w:r>
      <w:r w:rsidR="00D84CC5">
        <w:rPr>
          <w:rFonts w:ascii="Calibri" w:hAnsi="Calibri" w:cs="Times New Roman"/>
          <w:color w:val="000000"/>
          <w:sz w:val="22"/>
          <w:szCs w:val="22"/>
        </w:rPr>
        <w:t>andise</w:t>
      </w:r>
      <w:r w:rsidRPr="00551D51">
        <w:rPr>
          <w:rFonts w:ascii="Calibri" w:hAnsi="Calibri" w:cs="Times New Roman"/>
          <w:color w:val="000000"/>
          <w:sz w:val="22"/>
          <w:szCs w:val="22"/>
        </w:rPr>
        <w:t xml:space="preserve"> designs determined by need for fresh looks - can be recommendation by PR, Marketing, the BOD, Merch</w:t>
      </w:r>
      <w:r w:rsidR="00D84CC5">
        <w:rPr>
          <w:rFonts w:ascii="Calibri" w:hAnsi="Calibri" w:cs="Times New Roman"/>
          <w:color w:val="000000"/>
          <w:sz w:val="22"/>
          <w:szCs w:val="22"/>
        </w:rPr>
        <w:t>andise</w:t>
      </w:r>
      <w:r w:rsidRPr="00551D51">
        <w:rPr>
          <w:rFonts w:ascii="Calibri" w:hAnsi="Calibri" w:cs="Times New Roman"/>
          <w:color w:val="000000"/>
          <w:sz w:val="22"/>
          <w:szCs w:val="22"/>
        </w:rPr>
        <w:t xml:space="preserve"> Manager, or Operations Director.  Process for selection to be determined as best befits the league &amp; TXRD brand. </w:t>
      </w:r>
    </w:p>
    <w:p w14:paraId="002B2259" w14:textId="77777777" w:rsidR="00497AAE" w:rsidRPr="00F35CAF" w:rsidRDefault="00497AAE" w:rsidP="00497AAE">
      <w:pPr>
        <w:rPr>
          <w:rFonts w:ascii="Calibri" w:hAnsi="Calibri"/>
          <w:sz w:val="22"/>
          <w:szCs w:val="22"/>
        </w:rPr>
      </w:pPr>
    </w:p>
    <w:p w14:paraId="11D16B27" w14:textId="39CC99DB" w:rsidR="00497AAE" w:rsidRDefault="00497AAE" w:rsidP="00497AAE">
      <w:pPr>
        <w:rPr>
          <w:rFonts w:ascii="Calibri" w:hAnsi="Calibri" w:cs="Times New Roman"/>
          <w:b/>
          <w:bCs/>
          <w:color w:val="000000"/>
        </w:rPr>
      </w:pPr>
      <w:r w:rsidRPr="00551D51">
        <w:rPr>
          <w:rFonts w:ascii="Calibri" w:hAnsi="Calibri" w:cs="Times New Roman"/>
          <w:b/>
          <w:bCs/>
          <w:color w:val="000000"/>
        </w:rPr>
        <w:t>Online Sales Coordinator</w:t>
      </w:r>
    </w:p>
    <w:p w14:paraId="79373FA5" w14:textId="77777777" w:rsidR="00551D51" w:rsidRPr="00551D51" w:rsidRDefault="00551D51" w:rsidP="00497AAE">
      <w:pPr>
        <w:rPr>
          <w:rFonts w:ascii="Calibri" w:hAnsi="Calibri" w:cs="Times New Roman"/>
        </w:rPr>
      </w:pPr>
    </w:p>
    <w:p w14:paraId="437CC2E6" w14:textId="51A0E529" w:rsidR="00551D51" w:rsidRDefault="00497AAE" w:rsidP="00D37C86">
      <w:pPr>
        <w:pStyle w:val="ListParagraph"/>
        <w:numPr>
          <w:ilvl w:val="0"/>
          <w:numId w:val="96"/>
        </w:numPr>
        <w:textAlignment w:val="baseline"/>
        <w:rPr>
          <w:rFonts w:ascii="Calibri" w:hAnsi="Calibri" w:cs="Times New Roman"/>
          <w:color w:val="000000"/>
          <w:sz w:val="22"/>
          <w:szCs w:val="22"/>
        </w:rPr>
      </w:pPr>
      <w:r w:rsidRPr="00551D51">
        <w:rPr>
          <w:rFonts w:ascii="Calibri" w:hAnsi="Calibri" w:cs="Times New Roman"/>
          <w:color w:val="000000"/>
          <w:sz w:val="22"/>
          <w:szCs w:val="22"/>
        </w:rPr>
        <w:t>Update new merch</w:t>
      </w:r>
      <w:r w:rsidR="00D84CC5">
        <w:rPr>
          <w:rFonts w:ascii="Calibri" w:hAnsi="Calibri" w:cs="Times New Roman"/>
          <w:color w:val="000000"/>
          <w:sz w:val="22"/>
          <w:szCs w:val="22"/>
        </w:rPr>
        <w:t>andise</w:t>
      </w:r>
      <w:r w:rsidRPr="00551D51">
        <w:rPr>
          <w:rFonts w:ascii="Calibri" w:hAnsi="Calibri" w:cs="Times New Roman"/>
          <w:color w:val="000000"/>
          <w:sz w:val="22"/>
          <w:szCs w:val="22"/>
        </w:rPr>
        <w:t xml:space="preserve"> and remove old merch</w:t>
      </w:r>
      <w:r w:rsidR="00D84CC5">
        <w:rPr>
          <w:rFonts w:ascii="Calibri" w:hAnsi="Calibri" w:cs="Times New Roman"/>
          <w:color w:val="000000"/>
          <w:sz w:val="22"/>
          <w:szCs w:val="22"/>
        </w:rPr>
        <w:t>andise</w:t>
      </w:r>
      <w:r w:rsidRPr="00551D51">
        <w:rPr>
          <w:rFonts w:ascii="Calibri" w:hAnsi="Calibri" w:cs="Times New Roman"/>
          <w:color w:val="000000"/>
          <w:sz w:val="22"/>
          <w:szCs w:val="22"/>
        </w:rPr>
        <w:t xml:space="preserve"> on the website on a monthly basis</w:t>
      </w:r>
    </w:p>
    <w:p w14:paraId="222C84E6" w14:textId="77777777" w:rsidR="00551D51" w:rsidRDefault="00551D51" w:rsidP="00D37C86">
      <w:pPr>
        <w:pStyle w:val="ListParagraph"/>
        <w:numPr>
          <w:ilvl w:val="0"/>
          <w:numId w:val="96"/>
        </w:numPr>
        <w:textAlignment w:val="baseline"/>
        <w:rPr>
          <w:rFonts w:ascii="Calibri" w:hAnsi="Calibri" w:cs="Times New Roman"/>
          <w:color w:val="000000"/>
          <w:sz w:val="22"/>
          <w:szCs w:val="22"/>
        </w:rPr>
      </w:pPr>
      <w:r>
        <w:rPr>
          <w:rFonts w:ascii="Calibri" w:hAnsi="Calibri" w:cs="Times New Roman"/>
          <w:color w:val="000000"/>
          <w:sz w:val="22"/>
          <w:szCs w:val="22"/>
        </w:rPr>
        <w:t>S</w:t>
      </w:r>
      <w:r w:rsidR="00497AAE" w:rsidRPr="00551D51">
        <w:rPr>
          <w:rFonts w:ascii="Calibri" w:hAnsi="Calibri" w:cs="Times New Roman"/>
          <w:color w:val="000000"/>
          <w:sz w:val="22"/>
          <w:szCs w:val="22"/>
        </w:rPr>
        <w:t>ets up photo shoots and uploads photos</w:t>
      </w:r>
    </w:p>
    <w:p w14:paraId="226BEA59" w14:textId="24843787" w:rsidR="00551D51" w:rsidRDefault="00497AAE" w:rsidP="00D37C86">
      <w:pPr>
        <w:pStyle w:val="ListParagraph"/>
        <w:numPr>
          <w:ilvl w:val="0"/>
          <w:numId w:val="96"/>
        </w:numPr>
        <w:textAlignment w:val="baseline"/>
        <w:rPr>
          <w:rFonts w:ascii="Calibri" w:hAnsi="Calibri" w:cs="Times New Roman"/>
          <w:color w:val="000000"/>
          <w:sz w:val="22"/>
          <w:szCs w:val="22"/>
        </w:rPr>
      </w:pPr>
      <w:r w:rsidRPr="00551D51">
        <w:rPr>
          <w:rFonts w:ascii="Calibri" w:hAnsi="Calibri" w:cs="Times New Roman"/>
          <w:color w:val="000000"/>
          <w:sz w:val="22"/>
          <w:szCs w:val="22"/>
        </w:rPr>
        <w:t>Fulfill online merch</w:t>
      </w:r>
      <w:r w:rsidR="00D84CC5">
        <w:rPr>
          <w:rFonts w:ascii="Calibri" w:hAnsi="Calibri" w:cs="Times New Roman"/>
          <w:color w:val="000000"/>
          <w:sz w:val="22"/>
          <w:szCs w:val="22"/>
        </w:rPr>
        <w:t>andise</w:t>
      </w:r>
      <w:r w:rsidRPr="00551D51">
        <w:rPr>
          <w:rFonts w:ascii="Calibri" w:hAnsi="Calibri" w:cs="Times New Roman"/>
          <w:color w:val="000000"/>
          <w:sz w:val="22"/>
          <w:szCs w:val="22"/>
        </w:rPr>
        <w:t xml:space="preserve"> orders on a weekly basis</w:t>
      </w:r>
    </w:p>
    <w:p w14:paraId="701F4DB1" w14:textId="2EBAD81D" w:rsidR="0096372D" w:rsidRDefault="00497AAE" w:rsidP="00D37C86">
      <w:pPr>
        <w:pStyle w:val="ListParagraph"/>
        <w:numPr>
          <w:ilvl w:val="0"/>
          <w:numId w:val="96"/>
        </w:numPr>
        <w:textAlignment w:val="baseline"/>
        <w:rPr>
          <w:rFonts w:ascii="Calibri" w:hAnsi="Calibri" w:cs="Times New Roman"/>
          <w:color w:val="000000"/>
          <w:sz w:val="22"/>
          <w:szCs w:val="22"/>
        </w:rPr>
      </w:pPr>
      <w:r w:rsidRPr="00551D51">
        <w:rPr>
          <w:rFonts w:ascii="Calibri" w:hAnsi="Calibri" w:cs="Times New Roman"/>
          <w:color w:val="000000"/>
          <w:sz w:val="22"/>
          <w:szCs w:val="22"/>
        </w:rPr>
        <w:t>Inventory online merch</w:t>
      </w:r>
      <w:r w:rsidR="00D84CC5">
        <w:rPr>
          <w:rFonts w:ascii="Calibri" w:hAnsi="Calibri" w:cs="Times New Roman"/>
          <w:color w:val="000000"/>
          <w:sz w:val="22"/>
          <w:szCs w:val="22"/>
        </w:rPr>
        <w:t>andise</w:t>
      </w:r>
      <w:r w:rsidRPr="00551D51">
        <w:rPr>
          <w:rFonts w:ascii="Calibri" w:hAnsi="Calibri" w:cs="Times New Roman"/>
          <w:color w:val="000000"/>
          <w:sz w:val="22"/>
          <w:szCs w:val="22"/>
        </w:rPr>
        <w:t xml:space="preserve"> sold and report to Merch</w:t>
      </w:r>
      <w:r w:rsidR="00D84CC5">
        <w:rPr>
          <w:rFonts w:ascii="Calibri" w:hAnsi="Calibri" w:cs="Times New Roman"/>
          <w:color w:val="000000"/>
          <w:sz w:val="22"/>
          <w:szCs w:val="22"/>
        </w:rPr>
        <w:t>andise</w:t>
      </w:r>
      <w:r w:rsidRPr="00551D51">
        <w:rPr>
          <w:rFonts w:ascii="Calibri" w:hAnsi="Calibri" w:cs="Times New Roman"/>
          <w:color w:val="000000"/>
          <w:sz w:val="22"/>
          <w:szCs w:val="22"/>
        </w:rPr>
        <w:t xml:space="preserve"> Manager (as requested)</w:t>
      </w:r>
    </w:p>
    <w:p w14:paraId="3253A9D4" w14:textId="7BF4789C" w:rsidR="00497AAE" w:rsidRPr="0096372D" w:rsidRDefault="00497AAE" w:rsidP="00D37C86">
      <w:pPr>
        <w:pStyle w:val="ListParagraph"/>
        <w:numPr>
          <w:ilvl w:val="0"/>
          <w:numId w:val="96"/>
        </w:numPr>
        <w:textAlignment w:val="baseline"/>
        <w:rPr>
          <w:rFonts w:ascii="Calibri" w:hAnsi="Calibri" w:cs="Times New Roman"/>
          <w:color w:val="000000"/>
          <w:sz w:val="22"/>
          <w:szCs w:val="22"/>
        </w:rPr>
      </w:pPr>
      <w:r w:rsidRPr="0096372D">
        <w:rPr>
          <w:rFonts w:ascii="Calibri" w:hAnsi="Calibri" w:cs="Times New Roman"/>
          <w:color w:val="000000"/>
          <w:sz w:val="22"/>
          <w:szCs w:val="22"/>
        </w:rPr>
        <w:t>Supplies Merchify with logos and manages all aspects of that relationship</w:t>
      </w:r>
    </w:p>
    <w:p w14:paraId="781DBC4C" w14:textId="77777777" w:rsidR="00497AAE" w:rsidRPr="00F35CAF" w:rsidRDefault="00497AAE" w:rsidP="00497AAE">
      <w:pPr>
        <w:rPr>
          <w:rFonts w:ascii="Calibri" w:hAnsi="Calibri" w:cs="Times New Roman"/>
          <w:b/>
          <w:bCs/>
          <w:color w:val="000000"/>
          <w:sz w:val="22"/>
          <w:szCs w:val="22"/>
        </w:rPr>
      </w:pPr>
    </w:p>
    <w:p w14:paraId="27CDA493" w14:textId="6CC3EC6F" w:rsidR="00497AAE" w:rsidRDefault="00497AAE" w:rsidP="00497AAE">
      <w:pPr>
        <w:rPr>
          <w:rFonts w:ascii="Calibri" w:hAnsi="Calibri" w:cs="Times New Roman"/>
          <w:b/>
          <w:bCs/>
          <w:color w:val="000000"/>
        </w:rPr>
      </w:pPr>
      <w:r w:rsidRPr="0096372D">
        <w:rPr>
          <w:rFonts w:ascii="Calibri" w:hAnsi="Calibri" w:cs="Times New Roman"/>
          <w:b/>
          <w:bCs/>
          <w:color w:val="000000"/>
        </w:rPr>
        <w:t>Bout Day Coordinator</w:t>
      </w:r>
    </w:p>
    <w:p w14:paraId="33525097" w14:textId="77777777" w:rsidR="0096372D" w:rsidRPr="0096372D" w:rsidRDefault="0096372D" w:rsidP="00497AAE">
      <w:pPr>
        <w:rPr>
          <w:rFonts w:ascii="Calibri" w:hAnsi="Calibri" w:cs="Times New Roman"/>
        </w:rPr>
      </w:pPr>
    </w:p>
    <w:p w14:paraId="2F4D110E" w14:textId="4463CE36" w:rsidR="0096372D" w:rsidRDefault="00497AAE" w:rsidP="00D37C86">
      <w:pPr>
        <w:pStyle w:val="ListParagraph"/>
        <w:numPr>
          <w:ilvl w:val="0"/>
          <w:numId w:val="97"/>
        </w:numPr>
        <w:textAlignment w:val="baseline"/>
        <w:rPr>
          <w:rFonts w:ascii="Calibri" w:hAnsi="Calibri" w:cs="Times New Roman"/>
          <w:color w:val="000000"/>
          <w:sz w:val="22"/>
          <w:szCs w:val="22"/>
        </w:rPr>
      </w:pPr>
      <w:r w:rsidRPr="0096372D">
        <w:rPr>
          <w:rFonts w:ascii="Calibri" w:hAnsi="Calibri" w:cs="Times New Roman"/>
          <w:color w:val="000000"/>
          <w:sz w:val="22"/>
          <w:szCs w:val="22"/>
        </w:rPr>
        <w:t>May be responsible for making sure merch</w:t>
      </w:r>
      <w:r w:rsidR="00D84CC5">
        <w:rPr>
          <w:rFonts w:ascii="Calibri" w:hAnsi="Calibri" w:cs="Times New Roman"/>
          <w:color w:val="000000"/>
          <w:sz w:val="22"/>
          <w:szCs w:val="22"/>
        </w:rPr>
        <w:t>andise</w:t>
      </w:r>
      <w:r w:rsidRPr="0096372D">
        <w:rPr>
          <w:rFonts w:ascii="Calibri" w:hAnsi="Calibri" w:cs="Times New Roman"/>
          <w:color w:val="000000"/>
          <w:sz w:val="22"/>
          <w:szCs w:val="22"/>
        </w:rPr>
        <w:t xml:space="preserve"> is ready for truck load the day before bout by packing loading and securing on rolling shelves, and rolling to bay doors</w:t>
      </w:r>
    </w:p>
    <w:p w14:paraId="62E85B25" w14:textId="464E496E" w:rsidR="0096372D" w:rsidRDefault="00497AAE" w:rsidP="00D37C86">
      <w:pPr>
        <w:pStyle w:val="ListParagraph"/>
        <w:numPr>
          <w:ilvl w:val="0"/>
          <w:numId w:val="97"/>
        </w:numPr>
        <w:textAlignment w:val="baseline"/>
        <w:rPr>
          <w:rFonts w:ascii="Calibri" w:hAnsi="Calibri" w:cs="Times New Roman"/>
          <w:color w:val="000000"/>
          <w:sz w:val="22"/>
          <w:szCs w:val="22"/>
        </w:rPr>
      </w:pPr>
      <w:r w:rsidRPr="0096372D">
        <w:rPr>
          <w:rFonts w:ascii="Calibri" w:hAnsi="Calibri" w:cs="Times New Roman"/>
          <w:color w:val="000000"/>
          <w:sz w:val="22"/>
          <w:szCs w:val="22"/>
        </w:rPr>
        <w:t>Arrives early to set up merch</w:t>
      </w:r>
      <w:r w:rsidR="00D84CC5">
        <w:rPr>
          <w:rFonts w:ascii="Calibri" w:hAnsi="Calibri" w:cs="Times New Roman"/>
          <w:color w:val="000000"/>
          <w:sz w:val="22"/>
          <w:szCs w:val="22"/>
        </w:rPr>
        <w:t>andise</w:t>
      </w:r>
      <w:r w:rsidRPr="0096372D">
        <w:rPr>
          <w:rFonts w:ascii="Calibri" w:hAnsi="Calibri" w:cs="Times New Roman"/>
          <w:color w:val="000000"/>
          <w:sz w:val="22"/>
          <w:szCs w:val="22"/>
        </w:rPr>
        <w:t xml:space="preserve"> booth - 2-4 hours</w:t>
      </w:r>
    </w:p>
    <w:p w14:paraId="1D00778D" w14:textId="51019F6F" w:rsidR="0096372D" w:rsidRDefault="00497AAE" w:rsidP="00D37C86">
      <w:pPr>
        <w:pStyle w:val="ListParagraph"/>
        <w:numPr>
          <w:ilvl w:val="0"/>
          <w:numId w:val="97"/>
        </w:numPr>
        <w:textAlignment w:val="baseline"/>
        <w:rPr>
          <w:rFonts w:ascii="Calibri" w:hAnsi="Calibri" w:cs="Times New Roman"/>
          <w:color w:val="000000"/>
          <w:sz w:val="22"/>
          <w:szCs w:val="22"/>
        </w:rPr>
      </w:pPr>
      <w:r w:rsidRPr="0096372D">
        <w:rPr>
          <w:rFonts w:ascii="Calibri" w:hAnsi="Calibri" w:cs="Times New Roman"/>
          <w:color w:val="000000"/>
          <w:sz w:val="22"/>
          <w:szCs w:val="22"/>
        </w:rPr>
        <w:t>Counts merch</w:t>
      </w:r>
      <w:r w:rsidR="00D84CC5">
        <w:rPr>
          <w:rFonts w:ascii="Calibri" w:hAnsi="Calibri" w:cs="Times New Roman"/>
          <w:color w:val="000000"/>
          <w:sz w:val="22"/>
          <w:szCs w:val="22"/>
        </w:rPr>
        <w:t>andise</w:t>
      </w:r>
      <w:r w:rsidRPr="0096372D">
        <w:rPr>
          <w:rFonts w:ascii="Calibri" w:hAnsi="Calibri" w:cs="Times New Roman"/>
          <w:color w:val="000000"/>
          <w:sz w:val="22"/>
          <w:szCs w:val="22"/>
        </w:rPr>
        <w:t xml:space="preserve"> bank and sets up cash register </w:t>
      </w:r>
    </w:p>
    <w:p w14:paraId="00C68DC1" w14:textId="77777777" w:rsidR="0096372D" w:rsidRDefault="00497AAE" w:rsidP="00D37C86">
      <w:pPr>
        <w:pStyle w:val="ListParagraph"/>
        <w:numPr>
          <w:ilvl w:val="0"/>
          <w:numId w:val="97"/>
        </w:numPr>
        <w:textAlignment w:val="baseline"/>
        <w:rPr>
          <w:rFonts w:ascii="Calibri" w:hAnsi="Calibri" w:cs="Times New Roman"/>
          <w:color w:val="000000"/>
          <w:sz w:val="22"/>
          <w:szCs w:val="22"/>
        </w:rPr>
      </w:pPr>
      <w:r w:rsidRPr="0096372D">
        <w:rPr>
          <w:rFonts w:ascii="Calibri" w:hAnsi="Calibri" w:cs="Times New Roman"/>
          <w:color w:val="000000"/>
          <w:sz w:val="22"/>
          <w:szCs w:val="22"/>
        </w:rPr>
        <w:t>After closing, runs the inventory/sales report from the cash register, and includes it, credit card receipts and cash in bank for return to Accounting</w:t>
      </w:r>
    </w:p>
    <w:p w14:paraId="2DFA1C1F" w14:textId="43EAD1DF" w:rsidR="00497AAE" w:rsidRPr="0096372D" w:rsidRDefault="00497AAE" w:rsidP="00D37C86">
      <w:pPr>
        <w:pStyle w:val="ListParagraph"/>
        <w:numPr>
          <w:ilvl w:val="0"/>
          <w:numId w:val="97"/>
        </w:numPr>
        <w:textAlignment w:val="baseline"/>
        <w:rPr>
          <w:rFonts w:ascii="Calibri" w:hAnsi="Calibri" w:cs="Times New Roman"/>
          <w:color w:val="000000"/>
          <w:sz w:val="22"/>
          <w:szCs w:val="22"/>
        </w:rPr>
      </w:pPr>
      <w:r w:rsidRPr="0096372D">
        <w:rPr>
          <w:rFonts w:ascii="Calibri" w:hAnsi="Calibri" w:cs="Times New Roman"/>
          <w:color w:val="000000"/>
          <w:sz w:val="22"/>
          <w:szCs w:val="22"/>
        </w:rPr>
        <w:t>Merch</w:t>
      </w:r>
      <w:r w:rsidR="00D84CC5">
        <w:rPr>
          <w:rFonts w:ascii="Calibri" w:hAnsi="Calibri" w:cs="Times New Roman"/>
          <w:color w:val="000000"/>
          <w:sz w:val="22"/>
          <w:szCs w:val="22"/>
        </w:rPr>
        <w:t>andise</w:t>
      </w:r>
      <w:r w:rsidRPr="0096372D">
        <w:rPr>
          <w:rFonts w:ascii="Calibri" w:hAnsi="Calibri" w:cs="Times New Roman"/>
          <w:color w:val="000000"/>
          <w:sz w:val="22"/>
          <w:szCs w:val="22"/>
        </w:rPr>
        <w:t xml:space="preserve"> is packed, loaded and secured on rolling shelves at the end of the bout for truck load </w:t>
      </w:r>
    </w:p>
    <w:p w14:paraId="6F159F09" w14:textId="77777777" w:rsidR="00497AAE" w:rsidRPr="00F35CAF" w:rsidRDefault="00497AAE" w:rsidP="00497AAE">
      <w:pPr>
        <w:rPr>
          <w:rFonts w:ascii="Calibri" w:hAnsi="Calibri"/>
          <w:sz w:val="22"/>
          <w:szCs w:val="22"/>
        </w:rPr>
      </w:pPr>
    </w:p>
    <w:p w14:paraId="2B830AF1" w14:textId="0AA098A1" w:rsidR="00497AAE" w:rsidRDefault="00497AAE" w:rsidP="00497AAE">
      <w:pPr>
        <w:rPr>
          <w:rFonts w:ascii="Calibri" w:hAnsi="Calibri" w:cs="Times New Roman"/>
          <w:b/>
          <w:bCs/>
          <w:color w:val="000000"/>
        </w:rPr>
      </w:pPr>
      <w:r w:rsidRPr="0096372D">
        <w:rPr>
          <w:rFonts w:ascii="Calibri" w:hAnsi="Calibri" w:cs="Times New Roman"/>
          <w:b/>
          <w:bCs/>
          <w:color w:val="000000"/>
        </w:rPr>
        <w:t>Event Sales</w:t>
      </w:r>
    </w:p>
    <w:p w14:paraId="4E0C0BD0" w14:textId="77777777" w:rsidR="0096372D" w:rsidRPr="0096372D" w:rsidRDefault="0096372D" w:rsidP="00497AAE">
      <w:pPr>
        <w:rPr>
          <w:rFonts w:ascii="Calibri" w:hAnsi="Calibri" w:cs="Times New Roman"/>
        </w:rPr>
      </w:pPr>
    </w:p>
    <w:p w14:paraId="22540DE7" w14:textId="22823334" w:rsidR="0096372D" w:rsidRDefault="00497AAE" w:rsidP="00D37C86">
      <w:pPr>
        <w:pStyle w:val="ListParagraph"/>
        <w:numPr>
          <w:ilvl w:val="0"/>
          <w:numId w:val="98"/>
        </w:numPr>
        <w:textAlignment w:val="baseline"/>
        <w:rPr>
          <w:rFonts w:ascii="Calibri" w:hAnsi="Calibri" w:cs="Times New Roman"/>
          <w:color w:val="000000"/>
          <w:sz w:val="22"/>
          <w:szCs w:val="22"/>
        </w:rPr>
      </w:pPr>
      <w:r w:rsidRPr="0096372D">
        <w:rPr>
          <w:rFonts w:ascii="Calibri" w:hAnsi="Calibri" w:cs="Times New Roman"/>
          <w:color w:val="000000"/>
          <w:sz w:val="22"/>
          <w:szCs w:val="22"/>
        </w:rPr>
        <w:t>Has merch</w:t>
      </w:r>
      <w:r w:rsidR="00D84CC5">
        <w:rPr>
          <w:rFonts w:ascii="Calibri" w:hAnsi="Calibri" w:cs="Times New Roman"/>
          <w:color w:val="000000"/>
          <w:sz w:val="22"/>
          <w:szCs w:val="22"/>
        </w:rPr>
        <w:t>andise</w:t>
      </w:r>
      <w:r w:rsidRPr="0096372D">
        <w:rPr>
          <w:rFonts w:ascii="Calibri" w:hAnsi="Calibri" w:cs="Times New Roman"/>
          <w:color w:val="000000"/>
          <w:sz w:val="22"/>
          <w:szCs w:val="22"/>
        </w:rPr>
        <w:t xml:space="preserve"> available at all events requested by PR and/or BOD to increase income and provide high value of experience at TXRD branded events</w:t>
      </w:r>
    </w:p>
    <w:p w14:paraId="2B544FB7" w14:textId="41751512" w:rsidR="0096372D" w:rsidRDefault="00D84CC5" w:rsidP="00D37C86">
      <w:pPr>
        <w:pStyle w:val="ListParagraph"/>
        <w:numPr>
          <w:ilvl w:val="0"/>
          <w:numId w:val="98"/>
        </w:numPr>
        <w:textAlignment w:val="baseline"/>
        <w:rPr>
          <w:rFonts w:ascii="Calibri" w:hAnsi="Calibri" w:cs="Times New Roman"/>
          <w:color w:val="000000"/>
          <w:sz w:val="22"/>
          <w:szCs w:val="22"/>
        </w:rPr>
      </w:pPr>
      <w:r>
        <w:rPr>
          <w:rFonts w:ascii="Calibri" w:hAnsi="Calibri" w:cs="Times New Roman"/>
          <w:color w:val="000000"/>
          <w:sz w:val="22"/>
          <w:szCs w:val="22"/>
        </w:rPr>
        <w:t>Staff</w:t>
      </w:r>
      <w:r w:rsidR="00497AAE" w:rsidRPr="0096372D">
        <w:rPr>
          <w:rFonts w:ascii="Calibri" w:hAnsi="Calibri" w:cs="Times New Roman"/>
          <w:color w:val="000000"/>
          <w:sz w:val="22"/>
          <w:szCs w:val="22"/>
        </w:rPr>
        <w:t xml:space="preserve"> events and trains staff on sales - prices, bank, credit card usage, etc.</w:t>
      </w:r>
    </w:p>
    <w:p w14:paraId="5A2E1974" w14:textId="77777777" w:rsidR="0096372D" w:rsidRDefault="00497AAE" w:rsidP="00D37C86">
      <w:pPr>
        <w:pStyle w:val="ListParagraph"/>
        <w:numPr>
          <w:ilvl w:val="0"/>
          <w:numId w:val="98"/>
        </w:numPr>
        <w:textAlignment w:val="baseline"/>
        <w:rPr>
          <w:rFonts w:ascii="Calibri" w:hAnsi="Calibri" w:cs="Times New Roman"/>
          <w:color w:val="000000"/>
          <w:sz w:val="22"/>
          <w:szCs w:val="22"/>
        </w:rPr>
      </w:pPr>
      <w:r w:rsidRPr="0096372D">
        <w:rPr>
          <w:rFonts w:ascii="Calibri" w:hAnsi="Calibri" w:cs="Times New Roman"/>
          <w:color w:val="000000"/>
          <w:sz w:val="22"/>
          <w:szCs w:val="22"/>
        </w:rPr>
        <w:t xml:space="preserve">Provides stock for event and keeps an inventory list </w:t>
      </w:r>
    </w:p>
    <w:p w14:paraId="1D0A5AAE" w14:textId="43B62895" w:rsidR="0096372D" w:rsidRDefault="00497AAE" w:rsidP="00D37C86">
      <w:pPr>
        <w:pStyle w:val="ListParagraph"/>
        <w:numPr>
          <w:ilvl w:val="0"/>
          <w:numId w:val="98"/>
        </w:numPr>
        <w:textAlignment w:val="baseline"/>
        <w:rPr>
          <w:rFonts w:ascii="Calibri" w:hAnsi="Calibri" w:cs="Times New Roman"/>
          <w:color w:val="000000"/>
          <w:sz w:val="22"/>
          <w:szCs w:val="22"/>
        </w:rPr>
      </w:pPr>
      <w:r w:rsidRPr="0096372D">
        <w:rPr>
          <w:rFonts w:ascii="Calibri" w:hAnsi="Calibri" w:cs="Times New Roman"/>
          <w:color w:val="000000"/>
          <w:sz w:val="22"/>
          <w:szCs w:val="22"/>
        </w:rPr>
        <w:t>Ensures all necessities for particular event are provided, e.g. table, TXRD banner, bank, credit card (square for iPhone?), bin with merch</w:t>
      </w:r>
      <w:r w:rsidR="00D84CC5">
        <w:rPr>
          <w:rFonts w:ascii="Calibri" w:hAnsi="Calibri" w:cs="Times New Roman"/>
          <w:color w:val="000000"/>
          <w:sz w:val="22"/>
          <w:szCs w:val="22"/>
        </w:rPr>
        <w:t>andise</w:t>
      </w:r>
      <w:r w:rsidRPr="0096372D">
        <w:rPr>
          <w:rFonts w:ascii="Calibri" w:hAnsi="Calibri" w:cs="Times New Roman"/>
          <w:color w:val="000000"/>
          <w:sz w:val="22"/>
          <w:szCs w:val="22"/>
        </w:rPr>
        <w:t xml:space="preserve">, proper selection for crowd expected, marketing material (flyers/bus cards), etc. </w:t>
      </w:r>
    </w:p>
    <w:p w14:paraId="5B0BDC49" w14:textId="31458533" w:rsidR="00497AAE" w:rsidRPr="0096372D" w:rsidRDefault="00497AAE" w:rsidP="00D37C86">
      <w:pPr>
        <w:pStyle w:val="ListParagraph"/>
        <w:numPr>
          <w:ilvl w:val="0"/>
          <w:numId w:val="98"/>
        </w:numPr>
        <w:textAlignment w:val="baseline"/>
        <w:rPr>
          <w:rFonts w:ascii="Calibri" w:hAnsi="Calibri" w:cs="Times New Roman"/>
          <w:color w:val="000000"/>
          <w:sz w:val="22"/>
          <w:szCs w:val="22"/>
        </w:rPr>
      </w:pPr>
      <w:r w:rsidRPr="0096372D">
        <w:rPr>
          <w:rFonts w:ascii="Calibri" w:hAnsi="Calibri" w:cs="Times New Roman"/>
          <w:color w:val="000000"/>
          <w:sz w:val="22"/>
          <w:szCs w:val="22"/>
        </w:rPr>
        <w:t>Ensures all necessities get back to Thunderdome and all monies turned into accounting after event</w:t>
      </w:r>
    </w:p>
    <w:p w14:paraId="710EBEE6" w14:textId="77777777" w:rsidR="00497AAE" w:rsidRPr="00F35CAF" w:rsidRDefault="00497AAE" w:rsidP="00497AAE">
      <w:pPr>
        <w:rPr>
          <w:rFonts w:ascii="Calibri" w:hAnsi="Calibri"/>
          <w:sz w:val="22"/>
          <w:szCs w:val="22"/>
        </w:rPr>
      </w:pPr>
    </w:p>
    <w:p w14:paraId="5DBE6A59" w14:textId="7521C1F2" w:rsidR="00497AAE" w:rsidRPr="0096372D" w:rsidRDefault="0096372D" w:rsidP="0096372D">
      <w:pPr>
        <w:rPr>
          <w:rFonts w:ascii="Calibri" w:hAnsi="Calibri" w:cs="Times New Roman"/>
        </w:rPr>
      </w:pPr>
      <w:r>
        <w:rPr>
          <w:rFonts w:ascii="Calibri" w:hAnsi="Calibri" w:cs="Times New Roman"/>
          <w:b/>
          <w:bCs/>
          <w:color w:val="000000"/>
        </w:rPr>
        <w:t xml:space="preserve">Tickets </w:t>
      </w:r>
    </w:p>
    <w:p w14:paraId="6D02CEA4" w14:textId="77777777" w:rsidR="00497AAE" w:rsidRPr="00F35CAF" w:rsidRDefault="00497AAE" w:rsidP="00497AAE">
      <w:pPr>
        <w:rPr>
          <w:rFonts w:ascii="Calibri" w:hAnsi="Calibri"/>
          <w:sz w:val="22"/>
          <w:szCs w:val="22"/>
        </w:rPr>
      </w:pPr>
    </w:p>
    <w:p w14:paraId="1FBE6284" w14:textId="7A38CC95" w:rsidR="00497AAE" w:rsidRDefault="00497AAE" w:rsidP="00497AAE">
      <w:pPr>
        <w:rPr>
          <w:rFonts w:ascii="Calibri" w:hAnsi="Calibri" w:cs="Times New Roman"/>
          <w:b/>
          <w:bCs/>
          <w:color w:val="000000"/>
        </w:rPr>
      </w:pPr>
      <w:r w:rsidRPr="0096372D">
        <w:rPr>
          <w:rFonts w:ascii="Calibri" w:hAnsi="Calibri" w:cs="Times New Roman"/>
          <w:b/>
          <w:bCs/>
          <w:color w:val="000000"/>
        </w:rPr>
        <w:t>Ticket Manager</w:t>
      </w:r>
    </w:p>
    <w:p w14:paraId="700D6B02" w14:textId="77777777" w:rsidR="0096372D" w:rsidRPr="0096372D" w:rsidRDefault="0096372D" w:rsidP="00497AAE">
      <w:pPr>
        <w:rPr>
          <w:rFonts w:ascii="Calibri" w:hAnsi="Calibri" w:cs="Times New Roman"/>
        </w:rPr>
      </w:pPr>
    </w:p>
    <w:p w14:paraId="3B191EDB" w14:textId="77777777" w:rsidR="0096372D" w:rsidRDefault="00497AAE" w:rsidP="00D37C86">
      <w:pPr>
        <w:pStyle w:val="ListParagraph"/>
        <w:numPr>
          <w:ilvl w:val="0"/>
          <w:numId w:val="99"/>
        </w:numPr>
        <w:textAlignment w:val="baseline"/>
        <w:rPr>
          <w:rFonts w:ascii="Calibri" w:hAnsi="Calibri" w:cs="Times New Roman"/>
          <w:color w:val="000000"/>
          <w:sz w:val="22"/>
          <w:szCs w:val="22"/>
        </w:rPr>
      </w:pPr>
      <w:r w:rsidRPr="0096372D">
        <w:rPr>
          <w:rFonts w:ascii="Calibri" w:hAnsi="Calibri" w:cs="Times New Roman"/>
          <w:color w:val="000000"/>
          <w:sz w:val="22"/>
          <w:szCs w:val="22"/>
        </w:rPr>
        <w:t>Fulfills duties on TXRD Tickets Google Doc and updates doc as needed</w:t>
      </w:r>
    </w:p>
    <w:p w14:paraId="5B1D04AE" w14:textId="77777777" w:rsidR="0096372D" w:rsidRDefault="00497AAE" w:rsidP="00D37C86">
      <w:pPr>
        <w:pStyle w:val="ListParagraph"/>
        <w:numPr>
          <w:ilvl w:val="0"/>
          <w:numId w:val="99"/>
        </w:numPr>
        <w:textAlignment w:val="baseline"/>
        <w:rPr>
          <w:rFonts w:ascii="Calibri" w:hAnsi="Calibri" w:cs="Times New Roman"/>
          <w:color w:val="000000"/>
          <w:sz w:val="22"/>
          <w:szCs w:val="22"/>
        </w:rPr>
      </w:pPr>
      <w:r w:rsidRPr="0096372D">
        <w:rPr>
          <w:rFonts w:ascii="Calibri" w:hAnsi="Calibri" w:cs="Times New Roman"/>
          <w:color w:val="000000"/>
          <w:sz w:val="22"/>
          <w:szCs w:val="22"/>
        </w:rPr>
        <w:t>Manages Door Lists Google Doc - managers have access to make changes before each bout</w:t>
      </w:r>
    </w:p>
    <w:p w14:paraId="160C82EC" w14:textId="77777777" w:rsidR="0096372D" w:rsidRDefault="00497AAE" w:rsidP="00D37C86">
      <w:pPr>
        <w:pStyle w:val="ListParagraph"/>
        <w:numPr>
          <w:ilvl w:val="0"/>
          <w:numId w:val="99"/>
        </w:numPr>
        <w:textAlignment w:val="baseline"/>
        <w:rPr>
          <w:rFonts w:ascii="Calibri" w:hAnsi="Calibri" w:cs="Times New Roman"/>
          <w:color w:val="000000"/>
          <w:sz w:val="22"/>
          <w:szCs w:val="22"/>
        </w:rPr>
      </w:pPr>
      <w:r w:rsidRPr="0096372D">
        <w:rPr>
          <w:rFonts w:ascii="Calibri" w:hAnsi="Calibri" w:cs="Times New Roman"/>
          <w:color w:val="000000"/>
          <w:sz w:val="22"/>
          <w:szCs w:val="22"/>
        </w:rPr>
        <w:t>Manages Plus Ones Google Doc before each bout with help of members and HR</w:t>
      </w:r>
    </w:p>
    <w:p w14:paraId="609D9659" w14:textId="77777777" w:rsidR="0096372D" w:rsidRDefault="00497AAE" w:rsidP="00D37C86">
      <w:pPr>
        <w:pStyle w:val="ListParagraph"/>
        <w:numPr>
          <w:ilvl w:val="0"/>
          <w:numId w:val="99"/>
        </w:numPr>
        <w:textAlignment w:val="baseline"/>
        <w:rPr>
          <w:rFonts w:ascii="Calibri" w:hAnsi="Calibri" w:cs="Times New Roman"/>
          <w:color w:val="000000"/>
          <w:sz w:val="22"/>
          <w:szCs w:val="22"/>
        </w:rPr>
      </w:pPr>
      <w:r w:rsidRPr="0096372D">
        <w:rPr>
          <w:rFonts w:ascii="Calibri" w:hAnsi="Calibri" w:cs="Times New Roman"/>
          <w:color w:val="000000"/>
          <w:sz w:val="22"/>
          <w:szCs w:val="22"/>
        </w:rPr>
        <w:t>Fills out Tickets/Accounting Data Google Doc after every bout</w:t>
      </w:r>
    </w:p>
    <w:p w14:paraId="70D7CDB5" w14:textId="77777777" w:rsidR="0096372D" w:rsidRDefault="00497AAE" w:rsidP="00D37C86">
      <w:pPr>
        <w:pStyle w:val="ListParagraph"/>
        <w:numPr>
          <w:ilvl w:val="0"/>
          <w:numId w:val="99"/>
        </w:numPr>
        <w:textAlignment w:val="baseline"/>
        <w:rPr>
          <w:rFonts w:ascii="Calibri" w:hAnsi="Calibri" w:cs="Times New Roman"/>
          <w:color w:val="000000"/>
          <w:sz w:val="22"/>
          <w:szCs w:val="22"/>
        </w:rPr>
      </w:pPr>
      <w:r w:rsidRPr="0096372D">
        <w:rPr>
          <w:rFonts w:ascii="Calibri" w:hAnsi="Calibri" w:cs="Times New Roman"/>
          <w:color w:val="000000"/>
          <w:sz w:val="22"/>
          <w:szCs w:val="22"/>
        </w:rPr>
        <w:t>Maintains contact list for marketing</w:t>
      </w:r>
    </w:p>
    <w:p w14:paraId="3699FE7F" w14:textId="77777777" w:rsidR="0096372D" w:rsidRDefault="00497AAE" w:rsidP="00D37C86">
      <w:pPr>
        <w:pStyle w:val="ListParagraph"/>
        <w:numPr>
          <w:ilvl w:val="0"/>
          <w:numId w:val="99"/>
        </w:numPr>
        <w:textAlignment w:val="baseline"/>
        <w:rPr>
          <w:rFonts w:ascii="Calibri" w:hAnsi="Calibri" w:cs="Times New Roman"/>
          <w:color w:val="000000"/>
          <w:sz w:val="22"/>
          <w:szCs w:val="22"/>
        </w:rPr>
      </w:pPr>
      <w:r w:rsidRPr="0096372D">
        <w:rPr>
          <w:rFonts w:ascii="Calibri" w:hAnsi="Calibri" w:cs="Times New Roman"/>
          <w:color w:val="000000"/>
          <w:sz w:val="22"/>
          <w:szCs w:val="22"/>
        </w:rPr>
        <w:t>Sets up season ordering through Frontgate tickets</w:t>
      </w:r>
    </w:p>
    <w:p w14:paraId="056256C0" w14:textId="77777777" w:rsidR="0096372D" w:rsidRDefault="00497AAE" w:rsidP="00D37C86">
      <w:pPr>
        <w:pStyle w:val="ListParagraph"/>
        <w:numPr>
          <w:ilvl w:val="0"/>
          <w:numId w:val="99"/>
        </w:numPr>
        <w:textAlignment w:val="baseline"/>
        <w:rPr>
          <w:rFonts w:ascii="Calibri" w:hAnsi="Calibri" w:cs="Times New Roman"/>
          <w:color w:val="000000"/>
          <w:sz w:val="22"/>
          <w:szCs w:val="22"/>
        </w:rPr>
      </w:pPr>
      <w:r w:rsidRPr="0096372D">
        <w:rPr>
          <w:rFonts w:ascii="Calibri" w:hAnsi="Calibri" w:cs="Times New Roman"/>
          <w:color w:val="000000"/>
          <w:sz w:val="22"/>
          <w:szCs w:val="22"/>
        </w:rPr>
        <w:t>Works with Marketing/PR/Web to promote ticket sales</w:t>
      </w:r>
    </w:p>
    <w:p w14:paraId="2186A6DD" w14:textId="77777777" w:rsidR="0096372D" w:rsidRDefault="00497AAE" w:rsidP="00D37C86">
      <w:pPr>
        <w:pStyle w:val="ListParagraph"/>
        <w:numPr>
          <w:ilvl w:val="0"/>
          <w:numId w:val="99"/>
        </w:numPr>
        <w:textAlignment w:val="baseline"/>
        <w:rPr>
          <w:rFonts w:ascii="Calibri" w:hAnsi="Calibri" w:cs="Times New Roman"/>
          <w:color w:val="000000"/>
          <w:sz w:val="22"/>
          <w:szCs w:val="22"/>
        </w:rPr>
      </w:pPr>
      <w:r w:rsidRPr="0096372D">
        <w:rPr>
          <w:rFonts w:ascii="Calibri" w:hAnsi="Calibri" w:cs="Times New Roman"/>
          <w:color w:val="000000"/>
          <w:sz w:val="22"/>
          <w:szCs w:val="22"/>
        </w:rPr>
        <w:t>Provides paper tickets for promotions/PR events, skater tickets and vendor sales</w:t>
      </w:r>
    </w:p>
    <w:p w14:paraId="1AA04C63" w14:textId="77777777" w:rsidR="0096372D" w:rsidRDefault="00497AAE" w:rsidP="00D37C86">
      <w:pPr>
        <w:pStyle w:val="ListParagraph"/>
        <w:numPr>
          <w:ilvl w:val="0"/>
          <w:numId w:val="99"/>
        </w:numPr>
        <w:textAlignment w:val="baseline"/>
        <w:rPr>
          <w:rFonts w:ascii="Calibri" w:hAnsi="Calibri" w:cs="Times New Roman"/>
          <w:color w:val="000000"/>
          <w:sz w:val="22"/>
          <w:szCs w:val="22"/>
        </w:rPr>
      </w:pPr>
      <w:r w:rsidRPr="0096372D">
        <w:rPr>
          <w:rFonts w:ascii="Calibri" w:hAnsi="Calibri" w:cs="Times New Roman"/>
          <w:color w:val="000000"/>
          <w:sz w:val="22"/>
          <w:szCs w:val="22"/>
        </w:rPr>
        <w:t>Provide/purchase/develop hand stamps (or wristbands), VIP passes, and season passes</w:t>
      </w:r>
    </w:p>
    <w:p w14:paraId="10583424" w14:textId="77777777" w:rsidR="0096372D" w:rsidRDefault="00497AAE" w:rsidP="00D37C86">
      <w:pPr>
        <w:pStyle w:val="ListParagraph"/>
        <w:numPr>
          <w:ilvl w:val="0"/>
          <w:numId w:val="99"/>
        </w:numPr>
        <w:textAlignment w:val="baseline"/>
        <w:rPr>
          <w:rFonts w:ascii="Calibri" w:hAnsi="Calibri" w:cs="Times New Roman"/>
          <w:color w:val="000000"/>
          <w:sz w:val="22"/>
          <w:szCs w:val="22"/>
        </w:rPr>
      </w:pPr>
      <w:r w:rsidRPr="0096372D">
        <w:rPr>
          <w:rFonts w:ascii="Calibri" w:hAnsi="Calibri" w:cs="Times New Roman"/>
          <w:color w:val="000000"/>
          <w:sz w:val="22"/>
          <w:szCs w:val="22"/>
        </w:rPr>
        <w:t>Make sure that tickets bin is in order for upcoming bout</w:t>
      </w:r>
    </w:p>
    <w:p w14:paraId="2CC0177F" w14:textId="22D505C6" w:rsidR="00497AAE" w:rsidRPr="0096372D" w:rsidRDefault="00497AAE" w:rsidP="00D37C86">
      <w:pPr>
        <w:pStyle w:val="ListParagraph"/>
        <w:numPr>
          <w:ilvl w:val="0"/>
          <w:numId w:val="99"/>
        </w:numPr>
        <w:textAlignment w:val="baseline"/>
        <w:rPr>
          <w:rFonts w:ascii="Calibri" w:hAnsi="Calibri" w:cs="Times New Roman"/>
          <w:color w:val="000000"/>
          <w:sz w:val="22"/>
          <w:szCs w:val="22"/>
        </w:rPr>
      </w:pPr>
      <w:r w:rsidRPr="0096372D">
        <w:rPr>
          <w:rFonts w:ascii="Calibri" w:hAnsi="Calibri" w:cs="Times New Roman"/>
          <w:color w:val="000000"/>
          <w:sz w:val="22"/>
          <w:szCs w:val="22"/>
        </w:rPr>
        <w:t>Ensure that there is correct change for door cash box</w:t>
      </w:r>
    </w:p>
    <w:p w14:paraId="60522A2B" w14:textId="77777777" w:rsidR="00497AAE" w:rsidRPr="00F35CAF" w:rsidRDefault="00497AAE" w:rsidP="00497AAE">
      <w:pPr>
        <w:rPr>
          <w:rFonts w:ascii="Calibri" w:hAnsi="Calibri"/>
          <w:sz w:val="22"/>
          <w:szCs w:val="22"/>
        </w:rPr>
      </w:pPr>
    </w:p>
    <w:p w14:paraId="1D4A8EEC" w14:textId="2091651D" w:rsidR="0096372D" w:rsidRDefault="0096372D" w:rsidP="00497AAE">
      <w:pPr>
        <w:rPr>
          <w:rFonts w:ascii="Calibri" w:hAnsi="Calibri" w:cs="Times New Roman"/>
          <w:b/>
          <w:bCs/>
          <w:color w:val="000000"/>
        </w:rPr>
      </w:pPr>
      <w:r>
        <w:rPr>
          <w:rFonts w:ascii="Calibri" w:hAnsi="Calibri" w:cs="Times New Roman"/>
          <w:b/>
          <w:bCs/>
          <w:color w:val="000000"/>
        </w:rPr>
        <w:t>Vendor Coordinator</w:t>
      </w:r>
    </w:p>
    <w:p w14:paraId="05A831F6" w14:textId="77777777" w:rsidR="0096372D" w:rsidRPr="0096372D" w:rsidRDefault="0096372D" w:rsidP="00497AAE">
      <w:pPr>
        <w:rPr>
          <w:rFonts w:ascii="Calibri" w:hAnsi="Calibri" w:cs="Times New Roman"/>
          <w:b/>
          <w:bCs/>
          <w:color w:val="000000"/>
        </w:rPr>
      </w:pPr>
    </w:p>
    <w:p w14:paraId="61676902" w14:textId="77777777" w:rsidR="0096372D" w:rsidRDefault="00497AAE" w:rsidP="00D37C86">
      <w:pPr>
        <w:pStyle w:val="ListParagraph"/>
        <w:numPr>
          <w:ilvl w:val="0"/>
          <w:numId w:val="100"/>
        </w:numPr>
        <w:textAlignment w:val="baseline"/>
        <w:rPr>
          <w:rFonts w:ascii="Calibri" w:hAnsi="Calibri" w:cs="Times New Roman"/>
          <w:color w:val="000000"/>
          <w:sz w:val="22"/>
          <w:szCs w:val="22"/>
        </w:rPr>
      </w:pPr>
      <w:r w:rsidRPr="0096372D">
        <w:rPr>
          <w:rFonts w:ascii="Calibri" w:hAnsi="Calibri" w:cs="Times New Roman"/>
          <w:color w:val="000000"/>
          <w:sz w:val="22"/>
          <w:szCs w:val="22"/>
        </w:rPr>
        <w:t>Set up delivery and pick up dates to tickets vendors for full season</w:t>
      </w:r>
    </w:p>
    <w:p w14:paraId="0FFE65E0" w14:textId="77777777" w:rsidR="0096372D" w:rsidRDefault="00497AAE" w:rsidP="00D37C86">
      <w:pPr>
        <w:pStyle w:val="ListParagraph"/>
        <w:numPr>
          <w:ilvl w:val="0"/>
          <w:numId w:val="100"/>
        </w:numPr>
        <w:textAlignment w:val="baseline"/>
        <w:rPr>
          <w:rFonts w:ascii="Calibri" w:hAnsi="Calibri" w:cs="Times New Roman"/>
          <w:color w:val="000000"/>
          <w:sz w:val="22"/>
          <w:szCs w:val="22"/>
        </w:rPr>
      </w:pPr>
      <w:r w:rsidRPr="0096372D">
        <w:rPr>
          <w:rFonts w:ascii="Calibri" w:hAnsi="Calibri" w:cs="Times New Roman"/>
          <w:color w:val="000000"/>
          <w:sz w:val="22"/>
          <w:szCs w:val="22"/>
        </w:rPr>
        <w:t>Deliver tickets to vendors and explain ticket accounting process</w:t>
      </w:r>
    </w:p>
    <w:p w14:paraId="18C2CA99" w14:textId="77777777" w:rsidR="0096372D" w:rsidRDefault="00497AAE" w:rsidP="00D37C86">
      <w:pPr>
        <w:pStyle w:val="ListParagraph"/>
        <w:numPr>
          <w:ilvl w:val="0"/>
          <w:numId w:val="100"/>
        </w:numPr>
        <w:textAlignment w:val="baseline"/>
        <w:rPr>
          <w:rFonts w:ascii="Calibri" w:hAnsi="Calibri" w:cs="Times New Roman"/>
          <w:color w:val="000000"/>
          <w:sz w:val="22"/>
          <w:szCs w:val="22"/>
        </w:rPr>
      </w:pPr>
      <w:r w:rsidRPr="0096372D">
        <w:rPr>
          <w:rFonts w:ascii="Calibri" w:hAnsi="Calibri" w:cs="Times New Roman"/>
          <w:color w:val="000000"/>
          <w:sz w:val="22"/>
          <w:szCs w:val="22"/>
        </w:rPr>
        <w:t>Provide and ensure prominent placement of banner/poster for TXRD sales in store</w:t>
      </w:r>
    </w:p>
    <w:p w14:paraId="60D25390" w14:textId="77777777" w:rsidR="0096372D" w:rsidRDefault="00497AAE" w:rsidP="00D37C86">
      <w:pPr>
        <w:pStyle w:val="ListParagraph"/>
        <w:numPr>
          <w:ilvl w:val="0"/>
          <w:numId w:val="100"/>
        </w:numPr>
        <w:textAlignment w:val="baseline"/>
        <w:rPr>
          <w:rFonts w:ascii="Calibri" w:hAnsi="Calibri" w:cs="Times New Roman"/>
          <w:color w:val="000000"/>
          <w:sz w:val="22"/>
          <w:szCs w:val="22"/>
        </w:rPr>
      </w:pPr>
      <w:r w:rsidRPr="0096372D">
        <w:rPr>
          <w:rFonts w:ascii="Calibri" w:hAnsi="Calibri" w:cs="Times New Roman"/>
          <w:color w:val="000000"/>
          <w:sz w:val="22"/>
          <w:szCs w:val="22"/>
        </w:rPr>
        <w:t>Collect ticket $$ and turn into Ticket Manager</w:t>
      </w:r>
    </w:p>
    <w:p w14:paraId="0C361FC9" w14:textId="7FDC9BBE" w:rsidR="00497AAE" w:rsidRDefault="00497AAE" w:rsidP="00D37C86">
      <w:pPr>
        <w:pStyle w:val="ListParagraph"/>
        <w:numPr>
          <w:ilvl w:val="0"/>
          <w:numId w:val="100"/>
        </w:numPr>
        <w:textAlignment w:val="baseline"/>
        <w:rPr>
          <w:rFonts w:ascii="Calibri" w:hAnsi="Calibri" w:cs="Times New Roman"/>
          <w:color w:val="000000"/>
          <w:sz w:val="22"/>
          <w:szCs w:val="22"/>
        </w:rPr>
      </w:pPr>
      <w:r w:rsidRPr="0096372D">
        <w:rPr>
          <w:rFonts w:ascii="Calibri" w:hAnsi="Calibri" w:cs="Times New Roman"/>
          <w:color w:val="000000"/>
          <w:sz w:val="22"/>
          <w:szCs w:val="22"/>
        </w:rPr>
        <w:t>Keep accurate records on Ticket Vendor Sales Google Doc and analyze for continuing partnership with outlets</w:t>
      </w:r>
    </w:p>
    <w:p w14:paraId="4D4FBF75" w14:textId="77777777" w:rsidR="0096372D" w:rsidRPr="0096372D" w:rsidRDefault="0096372D" w:rsidP="0096372D">
      <w:pPr>
        <w:pStyle w:val="ListParagraph"/>
        <w:textAlignment w:val="baseline"/>
        <w:rPr>
          <w:rFonts w:ascii="Calibri" w:hAnsi="Calibri" w:cs="Times New Roman"/>
          <w:color w:val="000000"/>
          <w:sz w:val="22"/>
          <w:szCs w:val="22"/>
        </w:rPr>
      </w:pPr>
    </w:p>
    <w:p w14:paraId="136E186C" w14:textId="6B5C4E48" w:rsidR="00497AAE" w:rsidRDefault="00497AAE" w:rsidP="00497AAE">
      <w:pPr>
        <w:rPr>
          <w:rFonts w:ascii="Calibri" w:hAnsi="Calibri" w:cs="Times New Roman"/>
          <w:b/>
          <w:bCs/>
          <w:color w:val="000000"/>
        </w:rPr>
      </w:pPr>
      <w:r w:rsidRPr="0096372D">
        <w:rPr>
          <w:rFonts w:ascii="Calibri" w:hAnsi="Calibri" w:cs="Times New Roman"/>
          <w:b/>
          <w:bCs/>
          <w:color w:val="000000"/>
        </w:rPr>
        <w:t>Skater</w:t>
      </w:r>
      <w:r w:rsidR="0096372D">
        <w:rPr>
          <w:rFonts w:ascii="Calibri" w:hAnsi="Calibri" w:cs="Times New Roman"/>
          <w:b/>
          <w:bCs/>
          <w:color w:val="000000"/>
        </w:rPr>
        <w:t xml:space="preserve"> Ticket Coordinator</w:t>
      </w:r>
    </w:p>
    <w:p w14:paraId="47A3A0CA" w14:textId="77777777" w:rsidR="0096372D" w:rsidRPr="0096372D" w:rsidRDefault="0096372D" w:rsidP="00497AAE">
      <w:pPr>
        <w:rPr>
          <w:rFonts w:ascii="Calibri" w:hAnsi="Calibri" w:cs="Times New Roman"/>
        </w:rPr>
      </w:pPr>
    </w:p>
    <w:p w14:paraId="5322A815" w14:textId="77777777" w:rsidR="0096372D" w:rsidRDefault="00497AAE" w:rsidP="00D37C86">
      <w:pPr>
        <w:pStyle w:val="ListParagraph"/>
        <w:numPr>
          <w:ilvl w:val="0"/>
          <w:numId w:val="101"/>
        </w:numPr>
        <w:textAlignment w:val="baseline"/>
        <w:rPr>
          <w:rFonts w:ascii="Calibri" w:hAnsi="Calibri" w:cs="Times New Roman"/>
          <w:color w:val="000000"/>
          <w:sz w:val="22"/>
          <w:szCs w:val="22"/>
        </w:rPr>
      </w:pPr>
      <w:r w:rsidRPr="0096372D">
        <w:rPr>
          <w:rFonts w:ascii="Calibri" w:hAnsi="Calibri" w:cs="Times New Roman"/>
          <w:color w:val="000000"/>
          <w:sz w:val="22"/>
          <w:szCs w:val="22"/>
        </w:rPr>
        <w:t>Receive paper tickets from Tickets Manager</w:t>
      </w:r>
    </w:p>
    <w:p w14:paraId="0166D353" w14:textId="77777777" w:rsidR="0096372D" w:rsidRDefault="00497AAE" w:rsidP="00D37C86">
      <w:pPr>
        <w:pStyle w:val="ListParagraph"/>
        <w:numPr>
          <w:ilvl w:val="0"/>
          <w:numId w:val="101"/>
        </w:numPr>
        <w:textAlignment w:val="baseline"/>
        <w:rPr>
          <w:rFonts w:ascii="Calibri" w:hAnsi="Calibri" w:cs="Times New Roman"/>
          <w:color w:val="000000"/>
          <w:sz w:val="22"/>
          <w:szCs w:val="22"/>
        </w:rPr>
      </w:pPr>
      <w:r w:rsidRPr="0096372D">
        <w:rPr>
          <w:rFonts w:ascii="Calibri" w:hAnsi="Calibri" w:cs="Times New Roman"/>
          <w:color w:val="000000"/>
          <w:sz w:val="22"/>
          <w:szCs w:val="22"/>
        </w:rPr>
        <w:t>Sign out tickets to league members on specific days/times</w:t>
      </w:r>
    </w:p>
    <w:p w14:paraId="4883649A" w14:textId="77777777" w:rsidR="0096372D" w:rsidRDefault="00497AAE" w:rsidP="00D37C86">
      <w:pPr>
        <w:pStyle w:val="ListParagraph"/>
        <w:numPr>
          <w:ilvl w:val="0"/>
          <w:numId w:val="101"/>
        </w:numPr>
        <w:textAlignment w:val="baseline"/>
        <w:rPr>
          <w:rFonts w:ascii="Calibri" w:hAnsi="Calibri" w:cs="Times New Roman"/>
          <w:color w:val="000000"/>
          <w:sz w:val="22"/>
          <w:szCs w:val="22"/>
        </w:rPr>
      </w:pPr>
      <w:r w:rsidRPr="0096372D">
        <w:rPr>
          <w:rFonts w:ascii="Calibri" w:hAnsi="Calibri" w:cs="Times New Roman"/>
          <w:color w:val="000000"/>
          <w:sz w:val="22"/>
          <w:szCs w:val="22"/>
        </w:rPr>
        <w:t>Keep track of sales and report to Skater Tickets Google Doc</w:t>
      </w:r>
    </w:p>
    <w:p w14:paraId="21BADAC7" w14:textId="73B743BB" w:rsidR="00497AAE" w:rsidRPr="0096372D" w:rsidRDefault="00497AAE" w:rsidP="00D37C86">
      <w:pPr>
        <w:pStyle w:val="ListParagraph"/>
        <w:numPr>
          <w:ilvl w:val="0"/>
          <w:numId w:val="101"/>
        </w:numPr>
        <w:textAlignment w:val="baseline"/>
        <w:rPr>
          <w:rFonts w:ascii="Calibri" w:hAnsi="Calibri" w:cs="Times New Roman"/>
          <w:color w:val="000000"/>
          <w:sz w:val="22"/>
          <w:szCs w:val="22"/>
        </w:rPr>
      </w:pPr>
      <w:r w:rsidRPr="0096372D">
        <w:rPr>
          <w:rFonts w:ascii="Calibri" w:hAnsi="Calibri" w:cs="Times New Roman"/>
          <w:color w:val="000000"/>
          <w:sz w:val="22"/>
          <w:szCs w:val="22"/>
        </w:rPr>
        <w:t>Collect money from skaters no later than the Thursday after the bout or report for penalty</w:t>
      </w:r>
    </w:p>
    <w:p w14:paraId="1867C93B" w14:textId="77777777" w:rsidR="00497AAE" w:rsidRPr="00F35CAF" w:rsidRDefault="00497AAE" w:rsidP="00497AAE">
      <w:pPr>
        <w:rPr>
          <w:rFonts w:ascii="Calibri" w:hAnsi="Calibri"/>
          <w:sz w:val="22"/>
          <w:szCs w:val="22"/>
        </w:rPr>
      </w:pPr>
    </w:p>
    <w:p w14:paraId="609F941B" w14:textId="58AE4A54" w:rsidR="00497AAE" w:rsidRDefault="00497AAE" w:rsidP="00497AAE">
      <w:pPr>
        <w:rPr>
          <w:rFonts w:ascii="Calibri" w:hAnsi="Calibri" w:cs="Times New Roman"/>
          <w:b/>
          <w:bCs/>
          <w:color w:val="000000"/>
        </w:rPr>
      </w:pPr>
      <w:r w:rsidRPr="0096372D">
        <w:rPr>
          <w:rFonts w:ascii="Calibri" w:hAnsi="Calibri" w:cs="Times New Roman"/>
          <w:b/>
          <w:bCs/>
          <w:color w:val="000000"/>
        </w:rPr>
        <w:t>Door Coordinator</w:t>
      </w:r>
    </w:p>
    <w:p w14:paraId="316659D9" w14:textId="77777777" w:rsidR="0096372D" w:rsidRPr="0096372D" w:rsidRDefault="0096372D" w:rsidP="00497AAE">
      <w:pPr>
        <w:rPr>
          <w:rFonts w:ascii="Calibri" w:hAnsi="Calibri" w:cs="Times New Roman"/>
        </w:rPr>
      </w:pPr>
    </w:p>
    <w:p w14:paraId="2A3967E0" w14:textId="77777777" w:rsidR="0096372D" w:rsidRDefault="00497AAE" w:rsidP="00D37C86">
      <w:pPr>
        <w:pStyle w:val="ListParagraph"/>
        <w:numPr>
          <w:ilvl w:val="0"/>
          <w:numId w:val="102"/>
        </w:numPr>
        <w:textAlignment w:val="baseline"/>
        <w:rPr>
          <w:rFonts w:ascii="Calibri" w:hAnsi="Calibri" w:cs="Times New Roman"/>
          <w:color w:val="000000"/>
          <w:sz w:val="22"/>
          <w:szCs w:val="22"/>
        </w:rPr>
      </w:pPr>
      <w:r w:rsidRPr="0096372D">
        <w:rPr>
          <w:rFonts w:ascii="Calibri" w:hAnsi="Calibri" w:cs="Times New Roman"/>
          <w:color w:val="000000"/>
          <w:sz w:val="22"/>
          <w:szCs w:val="22"/>
        </w:rPr>
        <w:t>Arrives 1 hour prior to the doors opening with Tickets Bin including hand stamps (or wristbands), VIP passes, season passes, and will call lists</w:t>
      </w:r>
    </w:p>
    <w:p w14:paraId="2027A519" w14:textId="77777777" w:rsidR="0096372D" w:rsidRDefault="00497AAE" w:rsidP="00D37C86">
      <w:pPr>
        <w:pStyle w:val="ListParagraph"/>
        <w:numPr>
          <w:ilvl w:val="0"/>
          <w:numId w:val="102"/>
        </w:numPr>
        <w:textAlignment w:val="baseline"/>
        <w:rPr>
          <w:rFonts w:ascii="Calibri" w:hAnsi="Calibri" w:cs="Times New Roman"/>
          <w:color w:val="000000"/>
          <w:sz w:val="22"/>
          <w:szCs w:val="22"/>
        </w:rPr>
      </w:pPr>
      <w:r w:rsidRPr="0096372D">
        <w:rPr>
          <w:rFonts w:ascii="Calibri" w:hAnsi="Calibri" w:cs="Times New Roman"/>
          <w:color w:val="000000"/>
          <w:sz w:val="22"/>
          <w:szCs w:val="22"/>
        </w:rPr>
        <w:t>Sets up tables using signs (Will Call, Have Tickets, Need Tickets) and checks CC machines status</w:t>
      </w:r>
    </w:p>
    <w:p w14:paraId="32E91BC6" w14:textId="77777777" w:rsidR="0096372D" w:rsidRDefault="00497AAE" w:rsidP="00D37C86">
      <w:pPr>
        <w:pStyle w:val="ListParagraph"/>
        <w:numPr>
          <w:ilvl w:val="0"/>
          <w:numId w:val="102"/>
        </w:numPr>
        <w:textAlignment w:val="baseline"/>
        <w:rPr>
          <w:rFonts w:ascii="Calibri" w:hAnsi="Calibri" w:cs="Times New Roman"/>
          <w:color w:val="000000"/>
          <w:sz w:val="22"/>
          <w:szCs w:val="22"/>
        </w:rPr>
      </w:pPr>
      <w:r w:rsidRPr="0096372D">
        <w:rPr>
          <w:rFonts w:ascii="Calibri" w:hAnsi="Calibri" w:cs="Times New Roman"/>
          <w:color w:val="000000"/>
          <w:sz w:val="22"/>
          <w:szCs w:val="22"/>
        </w:rPr>
        <w:t>Receive &amp; counts bank from Accounting Manager</w:t>
      </w:r>
    </w:p>
    <w:p w14:paraId="0ECDED27" w14:textId="77777777" w:rsidR="0096372D" w:rsidRDefault="00497AAE" w:rsidP="00D37C86">
      <w:pPr>
        <w:pStyle w:val="ListParagraph"/>
        <w:numPr>
          <w:ilvl w:val="0"/>
          <w:numId w:val="102"/>
        </w:numPr>
        <w:textAlignment w:val="baseline"/>
        <w:rPr>
          <w:rFonts w:ascii="Calibri" w:hAnsi="Calibri" w:cs="Times New Roman"/>
          <w:color w:val="000000"/>
          <w:sz w:val="22"/>
          <w:szCs w:val="22"/>
        </w:rPr>
      </w:pPr>
      <w:r w:rsidRPr="0096372D">
        <w:rPr>
          <w:rFonts w:ascii="Calibri" w:hAnsi="Calibri" w:cs="Times New Roman"/>
          <w:color w:val="000000"/>
          <w:sz w:val="22"/>
          <w:szCs w:val="22"/>
        </w:rPr>
        <w:t>Trains staff and manages all issues at door to ensure quick flow</w:t>
      </w:r>
    </w:p>
    <w:p w14:paraId="41DBCD8D" w14:textId="77777777" w:rsidR="0096372D" w:rsidRDefault="00497AAE" w:rsidP="00D37C86">
      <w:pPr>
        <w:pStyle w:val="ListParagraph"/>
        <w:numPr>
          <w:ilvl w:val="0"/>
          <w:numId w:val="102"/>
        </w:numPr>
        <w:textAlignment w:val="baseline"/>
        <w:rPr>
          <w:rFonts w:ascii="Calibri" w:hAnsi="Calibri" w:cs="Times New Roman"/>
          <w:color w:val="000000"/>
          <w:sz w:val="22"/>
          <w:szCs w:val="22"/>
        </w:rPr>
      </w:pPr>
      <w:r w:rsidRPr="0096372D">
        <w:rPr>
          <w:rFonts w:ascii="Calibri" w:hAnsi="Calibri" w:cs="Times New Roman"/>
          <w:color w:val="000000"/>
          <w:sz w:val="22"/>
          <w:szCs w:val="22"/>
        </w:rPr>
        <w:t xml:space="preserve">Close door at 3rd quarter break </w:t>
      </w:r>
    </w:p>
    <w:p w14:paraId="668FE95B" w14:textId="77777777" w:rsidR="0096372D" w:rsidRDefault="00497AAE" w:rsidP="00D37C86">
      <w:pPr>
        <w:pStyle w:val="ListParagraph"/>
        <w:numPr>
          <w:ilvl w:val="0"/>
          <w:numId w:val="102"/>
        </w:numPr>
        <w:textAlignment w:val="baseline"/>
        <w:rPr>
          <w:rFonts w:ascii="Calibri" w:hAnsi="Calibri" w:cs="Times New Roman"/>
          <w:color w:val="000000"/>
          <w:sz w:val="22"/>
          <w:szCs w:val="22"/>
        </w:rPr>
      </w:pPr>
      <w:r w:rsidRPr="0096372D">
        <w:rPr>
          <w:rFonts w:ascii="Calibri" w:hAnsi="Calibri" w:cs="Times New Roman"/>
          <w:color w:val="000000"/>
          <w:sz w:val="22"/>
          <w:szCs w:val="22"/>
        </w:rPr>
        <w:t>Return bank to Accounting Manager after reconciled</w:t>
      </w:r>
    </w:p>
    <w:p w14:paraId="356375F5" w14:textId="39F8384D" w:rsidR="00497AAE" w:rsidRPr="0096372D" w:rsidRDefault="00497AAE" w:rsidP="00D37C86">
      <w:pPr>
        <w:pStyle w:val="ListParagraph"/>
        <w:numPr>
          <w:ilvl w:val="0"/>
          <w:numId w:val="102"/>
        </w:numPr>
        <w:textAlignment w:val="baseline"/>
        <w:rPr>
          <w:rFonts w:ascii="Calibri" w:hAnsi="Calibri" w:cs="Times New Roman"/>
          <w:color w:val="000000"/>
          <w:sz w:val="22"/>
          <w:szCs w:val="22"/>
        </w:rPr>
      </w:pPr>
      <w:r w:rsidRPr="0096372D">
        <w:rPr>
          <w:rFonts w:ascii="Calibri" w:hAnsi="Calibri" w:cs="Times New Roman"/>
          <w:color w:val="000000"/>
          <w:sz w:val="22"/>
          <w:szCs w:val="22"/>
        </w:rPr>
        <w:t>Ensure Tickets Bin is secured in whatever form necessary</w:t>
      </w:r>
    </w:p>
    <w:p w14:paraId="43B0F66B" w14:textId="77777777" w:rsidR="00497AAE" w:rsidRPr="00F35CAF" w:rsidRDefault="00497AAE" w:rsidP="00497AAE">
      <w:pPr>
        <w:rPr>
          <w:rFonts w:ascii="Calibri" w:hAnsi="Calibri"/>
          <w:sz w:val="22"/>
          <w:szCs w:val="22"/>
        </w:rPr>
      </w:pPr>
    </w:p>
    <w:p w14:paraId="060239C3" w14:textId="77777777" w:rsidR="00F009A7" w:rsidRDefault="00497AAE" w:rsidP="00BB6BB6">
      <w:pPr>
        <w:pStyle w:val="Heading1"/>
        <w:numPr>
          <w:ilvl w:val="0"/>
          <w:numId w:val="2"/>
        </w:numPr>
        <w:jc w:val="center"/>
        <w:rPr>
          <w:rFonts w:ascii="Calibri" w:hAnsi="Calibri"/>
          <w:sz w:val="72"/>
          <w:szCs w:val="72"/>
        </w:rPr>
      </w:pPr>
      <w:r w:rsidRPr="00F35CAF">
        <w:rPr>
          <w:rFonts w:ascii="Calibri" w:hAnsi="Calibri"/>
          <w:sz w:val="22"/>
          <w:szCs w:val="22"/>
          <w:u w:val="single"/>
        </w:rPr>
        <w:br w:type="page"/>
      </w:r>
      <w:r w:rsidR="0096372D" w:rsidRPr="0096372D">
        <w:rPr>
          <w:rFonts w:ascii="Calibri" w:hAnsi="Calibri"/>
          <w:sz w:val="72"/>
          <w:szCs w:val="72"/>
        </w:rPr>
        <w:t xml:space="preserve">Business Department </w:t>
      </w:r>
    </w:p>
    <w:p w14:paraId="2E4D71D2" w14:textId="43DB1BD3" w:rsidR="00F009A7" w:rsidRDefault="00F009A7" w:rsidP="00F009A7">
      <w:pPr>
        <w:pStyle w:val="Heading1"/>
        <w:numPr>
          <w:ilvl w:val="0"/>
          <w:numId w:val="0"/>
        </w:numPr>
        <w:spacing w:after="0"/>
        <w:rPr>
          <w:rFonts w:ascii="Calibri" w:hAnsi="Calibri"/>
          <w:sz w:val="24"/>
          <w:szCs w:val="24"/>
        </w:rPr>
      </w:pPr>
      <w:r w:rsidRPr="00F009A7">
        <w:rPr>
          <w:rFonts w:ascii="Calibri" w:hAnsi="Calibri"/>
          <w:sz w:val="24"/>
          <w:szCs w:val="24"/>
        </w:rPr>
        <w:t>Business Director</w:t>
      </w:r>
    </w:p>
    <w:p w14:paraId="42CC616C" w14:textId="35C23152" w:rsidR="00F009A7" w:rsidRPr="00F009A7" w:rsidRDefault="00F009A7" w:rsidP="00F009A7">
      <w:pPr>
        <w:pStyle w:val="Textbody"/>
        <w:spacing w:after="0"/>
        <w:rPr>
          <w:rFonts w:ascii="Calibri" w:hAnsi="Calibri" w:cs="Times New Roman"/>
        </w:rPr>
      </w:pPr>
      <w:r w:rsidRPr="00F009A7">
        <w:rPr>
          <w:rFonts w:ascii="Calibri" w:hAnsi="Calibri" w:cs="Times New Roman"/>
        </w:rPr>
        <w:t>Soviet Crusha</w:t>
      </w:r>
    </w:p>
    <w:p w14:paraId="18B59CE1" w14:textId="77777777" w:rsidR="00F009A7" w:rsidRDefault="00F009A7" w:rsidP="00F009A7">
      <w:pPr>
        <w:rPr>
          <w:rFonts w:ascii="Calibri" w:hAnsi="Calibri"/>
          <w:b/>
        </w:rPr>
      </w:pPr>
    </w:p>
    <w:p w14:paraId="6C145011" w14:textId="77777777" w:rsidR="00F009A7" w:rsidRPr="00F009A7" w:rsidRDefault="00F009A7" w:rsidP="00F009A7">
      <w:pPr>
        <w:ind w:firstLine="432"/>
        <w:rPr>
          <w:rFonts w:ascii="Calibri" w:hAnsi="Calibri"/>
        </w:rPr>
      </w:pPr>
      <w:r w:rsidRPr="00F009A7">
        <w:rPr>
          <w:rFonts w:ascii="Calibri" w:hAnsi="Calibri"/>
          <w:b/>
        </w:rPr>
        <w:t>Secretary of Skate</w:t>
      </w:r>
    </w:p>
    <w:p w14:paraId="62508C28" w14:textId="77777777" w:rsidR="00F009A7" w:rsidRPr="00F009A7" w:rsidRDefault="00F009A7" w:rsidP="00F009A7">
      <w:pPr>
        <w:ind w:firstLine="432"/>
        <w:rPr>
          <w:rFonts w:ascii="Calibri" w:hAnsi="Calibri"/>
        </w:rPr>
      </w:pPr>
      <w:r w:rsidRPr="00F009A7">
        <w:rPr>
          <w:rFonts w:ascii="Calibri" w:hAnsi="Calibri"/>
        </w:rPr>
        <w:t>Dixie Sanchez</w:t>
      </w:r>
    </w:p>
    <w:p w14:paraId="471DB305" w14:textId="77777777" w:rsidR="00F009A7" w:rsidRPr="00F009A7" w:rsidRDefault="00F009A7" w:rsidP="00BB6BB6">
      <w:pPr>
        <w:pStyle w:val="ListParagraph"/>
        <w:numPr>
          <w:ilvl w:val="0"/>
          <w:numId w:val="2"/>
        </w:numPr>
        <w:rPr>
          <w:rFonts w:ascii="Calibri" w:hAnsi="Calibri"/>
        </w:rPr>
      </w:pPr>
    </w:p>
    <w:p w14:paraId="5969B483" w14:textId="77777777" w:rsidR="00F009A7" w:rsidRPr="00F009A7" w:rsidRDefault="00F009A7" w:rsidP="00F009A7">
      <w:pPr>
        <w:ind w:firstLine="432"/>
        <w:rPr>
          <w:rFonts w:ascii="Calibri" w:hAnsi="Calibri"/>
        </w:rPr>
      </w:pPr>
      <w:r w:rsidRPr="00F009A7">
        <w:rPr>
          <w:rFonts w:ascii="Calibri" w:hAnsi="Calibri"/>
          <w:b/>
        </w:rPr>
        <w:t>Accounting Manager</w:t>
      </w:r>
    </w:p>
    <w:p w14:paraId="473EDC6E" w14:textId="67DF37D7" w:rsidR="00F009A7" w:rsidRPr="00F009A7" w:rsidRDefault="00AE4079" w:rsidP="00F009A7">
      <w:pPr>
        <w:ind w:firstLine="432"/>
        <w:rPr>
          <w:rFonts w:ascii="Calibri" w:hAnsi="Calibri"/>
        </w:rPr>
      </w:pPr>
      <w:r>
        <w:rPr>
          <w:rFonts w:ascii="Calibri" w:hAnsi="Calibri"/>
        </w:rPr>
        <w:t>Bendy Davis</w:t>
      </w:r>
    </w:p>
    <w:p w14:paraId="23266552" w14:textId="77777777" w:rsidR="00F009A7" w:rsidRPr="00F009A7" w:rsidRDefault="00F009A7" w:rsidP="00BB6BB6">
      <w:pPr>
        <w:pStyle w:val="ListParagraph"/>
        <w:numPr>
          <w:ilvl w:val="0"/>
          <w:numId w:val="2"/>
        </w:numPr>
        <w:rPr>
          <w:rFonts w:ascii="Calibri" w:hAnsi="Calibri"/>
        </w:rPr>
      </w:pPr>
    </w:p>
    <w:p w14:paraId="519B55CE" w14:textId="77777777" w:rsidR="00F009A7" w:rsidRPr="00F009A7" w:rsidRDefault="00F009A7" w:rsidP="00F009A7">
      <w:pPr>
        <w:ind w:firstLine="720"/>
        <w:rPr>
          <w:rFonts w:ascii="Calibri" w:hAnsi="Calibri"/>
        </w:rPr>
      </w:pPr>
      <w:r w:rsidRPr="00F009A7">
        <w:rPr>
          <w:rFonts w:ascii="Calibri" w:hAnsi="Calibri"/>
          <w:b/>
        </w:rPr>
        <w:t>Accounting Committee</w:t>
      </w:r>
    </w:p>
    <w:p w14:paraId="4F37A49D" w14:textId="77777777" w:rsidR="00F009A7" w:rsidRPr="00F009A7" w:rsidRDefault="00F009A7" w:rsidP="00F009A7">
      <w:pPr>
        <w:ind w:firstLine="720"/>
        <w:rPr>
          <w:rFonts w:ascii="Calibri" w:hAnsi="Calibri"/>
        </w:rPr>
      </w:pPr>
      <w:r w:rsidRPr="00F009A7">
        <w:rPr>
          <w:rFonts w:ascii="Calibri" w:hAnsi="Calibri"/>
        </w:rPr>
        <w:t>Available</w:t>
      </w:r>
    </w:p>
    <w:p w14:paraId="24B300A4" w14:textId="77777777" w:rsidR="00F009A7" w:rsidRPr="00F009A7" w:rsidRDefault="00F009A7" w:rsidP="00BB6BB6">
      <w:pPr>
        <w:pStyle w:val="ListParagraph"/>
        <w:numPr>
          <w:ilvl w:val="0"/>
          <w:numId w:val="2"/>
        </w:numPr>
        <w:rPr>
          <w:rFonts w:ascii="Calibri" w:hAnsi="Calibri"/>
        </w:rPr>
      </w:pPr>
    </w:p>
    <w:p w14:paraId="022C52BF" w14:textId="77777777" w:rsidR="00F009A7" w:rsidRPr="00F009A7" w:rsidRDefault="00F009A7" w:rsidP="00F009A7">
      <w:pPr>
        <w:ind w:firstLine="432"/>
        <w:rPr>
          <w:rFonts w:ascii="Calibri" w:hAnsi="Calibri"/>
        </w:rPr>
      </w:pPr>
      <w:r w:rsidRPr="00F009A7">
        <w:rPr>
          <w:rFonts w:ascii="Calibri" w:hAnsi="Calibri"/>
          <w:b/>
        </w:rPr>
        <w:t>Sponsorship Manager</w:t>
      </w:r>
    </w:p>
    <w:p w14:paraId="796F2194" w14:textId="77777777" w:rsidR="00F009A7" w:rsidRPr="00F009A7" w:rsidRDefault="00F009A7" w:rsidP="00F009A7">
      <w:pPr>
        <w:pStyle w:val="ListParagraph"/>
        <w:ind w:left="432"/>
        <w:rPr>
          <w:rFonts w:ascii="Calibri" w:hAnsi="Calibri"/>
        </w:rPr>
      </w:pPr>
      <w:r w:rsidRPr="00F009A7">
        <w:rPr>
          <w:rFonts w:ascii="Calibri" w:hAnsi="Calibri"/>
        </w:rPr>
        <w:t>Scrappy</w:t>
      </w:r>
    </w:p>
    <w:p w14:paraId="1309AE45" w14:textId="77777777" w:rsidR="00F009A7" w:rsidRPr="00F009A7" w:rsidRDefault="00F009A7" w:rsidP="00BB6BB6">
      <w:pPr>
        <w:pStyle w:val="ListParagraph"/>
        <w:numPr>
          <w:ilvl w:val="0"/>
          <w:numId w:val="2"/>
        </w:numPr>
        <w:rPr>
          <w:rFonts w:ascii="Calibri" w:hAnsi="Calibri"/>
        </w:rPr>
      </w:pPr>
    </w:p>
    <w:p w14:paraId="376833D0" w14:textId="77777777" w:rsidR="00F009A7" w:rsidRPr="00F009A7" w:rsidRDefault="00F009A7" w:rsidP="00F009A7">
      <w:pPr>
        <w:pStyle w:val="ListParagraph"/>
        <w:ind w:left="432" w:firstLine="288"/>
        <w:rPr>
          <w:rFonts w:ascii="Calibri" w:hAnsi="Calibri"/>
        </w:rPr>
      </w:pPr>
      <w:r w:rsidRPr="00F009A7">
        <w:rPr>
          <w:rFonts w:ascii="Calibri" w:hAnsi="Calibri"/>
          <w:b/>
        </w:rPr>
        <w:t>Sponsorship Committee</w:t>
      </w:r>
    </w:p>
    <w:p w14:paraId="46D29444" w14:textId="38E43AB7" w:rsidR="00F009A7" w:rsidRDefault="00F009A7" w:rsidP="00F009A7">
      <w:pPr>
        <w:pStyle w:val="Textbody"/>
        <w:spacing w:after="0"/>
        <w:rPr>
          <w:rFonts w:ascii="Calibri" w:hAnsi="Calibri"/>
        </w:rPr>
      </w:pPr>
      <w:bookmarkStart w:id="1" w:name="docs-internal-guid-08249375-1f6e-c8ae-2a"/>
      <w:bookmarkEnd w:id="1"/>
      <w:r>
        <w:rPr>
          <w:rFonts w:ascii="Calibri" w:hAnsi="Calibri"/>
        </w:rPr>
        <w:tab/>
      </w:r>
      <w:r>
        <w:rPr>
          <w:rFonts w:ascii="Calibri" w:hAnsi="Calibri"/>
        </w:rPr>
        <w:tab/>
        <w:t>Maya Mayhem</w:t>
      </w:r>
    </w:p>
    <w:p w14:paraId="41C13678" w14:textId="1901AC2F" w:rsidR="00B9638D" w:rsidRDefault="00B9638D" w:rsidP="00F009A7">
      <w:pPr>
        <w:pStyle w:val="Textbody"/>
        <w:spacing w:after="0"/>
        <w:rPr>
          <w:rFonts w:ascii="Calibri" w:hAnsi="Calibri"/>
        </w:rPr>
      </w:pPr>
      <w:r>
        <w:rPr>
          <w:rFonts w:ascii="Calibri" w:hAnsi="Calibri"/>
        </w:rPr>
        <w:tab/>
      </w:r>
      <w:r>
        <w:rPr>
          <w:rFonts w:ascii="Calibri" w:hAnsi="Calibri"/>
        </w:rPr>
        <w:tab/>
        <w:t>Annie Smokely</w:t>
      </w:r>
    </w:p>
    <w:p w14:paraId="2C5376CF" w14:textId="11554A54" w:rsidR="00B9638D" w:rsidRDefault="00B9638D" w:rsidP="00F009A7">
      <w:pPr>
        <w:pStyle w:val="Textbody"/>
        <w:spacing w:after="0"/>
        <w:rPr>
          <w:rFonts w:ascii="Calibri" w:hAnsi="Calibri"/>
        </w:rPr>
      </w:pPr>
      <w:r>
        <w:rPr>
          <w:rFonts w:ascii="Calibri" w:hAnsi="Calibri"/>
        </w:rPr>
        <w:tab/>
      </w:r>
      <w:r>
        <w:rPr>
          <w:rFonts w:ascii="Calibri" w:hAnsi="Calibri"/>
        </w:rPr>
        <w:tab/>
        <w:t>Rolla Parks</w:t>
      </w:r>
    </w:p>
    <w:p w14:paraId="33988582" w14:textId="6E2737A7" w:rsidR="00F009A7" w:rsidRDefault="00B9638D" w:rsidP="00F009A7">
      <w:pPr>
        <w:pStyle w:val="Textbody"/>
        <w:spacing w:after="0"/>
        <w:rPr>
          <w:rFonts w:ascii="Calibri" w:hAnsi="Calibri"/>
        </w:rPr>
      </w:pPr>
      <w:r>
        <w:rPr>
          <w:rFonts w:ascii="Calibri" w:hAnsi="Calibri"/>
        </w:rPr>
        <w:tab/>
      </w:r>
      <w:r>
        <w:rPr>
          <w:rFonts w:ascii="Calibri" w:hAnsi="Calibri"/>
        </w:rPr>
        <w:tab/>
        <w:t>Sacralicious</w:t>
      </w:r>
    </w:p>
    <w:p w14:paraId="6DB70292" w14:textId="20EA88E3" w:rsidR="00B9638D" w:rsidRPr="00F009A7" w:rsidRDefault="00B9638D" w:rsidP="00F009A7">
      <w:pPr>
        <w:pStyle w:val="Textbody"/>
        <w:spacing w:after="0"/>
        <w:rPr>
          <w:rFonts w:ascii="Calibri" w:hAnsi="Calibri"/>
        </w:rPr>
      </w:pPr>
      <w:r>
        <w:rPr>
          <w:rFonts w:ascii="Calibri" w:hAnsi="Calibri"/>
        </w:rPr>
        <w:tab/>
      </w:r>
      <w:r>
        <w:rPr>
          <w:rFonts w:ascii="Calibri" w:hAnsi="Calibri"/>
        </w:rPr>
        <w:tab/>
        <w:t>Blocktober Fest</w:t>
      </w:r>
    </w:p>
    <w:p w14:paraId="7D46A8FC" w14:textId="77777777" w:rsidR="00F009A7" w:rsidRPr="00F009A7" w:rsidRDefault="00F009A7" w:rsidP="00BB6BB6">
      <w:pPr>
        <w:pStyle w:val="ListParagraph"/>
        <w:numPr>
          <w:ilvl w:val="0"/>
          <w:numId w:val="2"/>
        </w:numPr>
        <w:rPr>
          <w:rFonts w:ascii="Calibri" w:hAnsi="Calibri"/>
        </w:rPr>
      </w:pPr>
    </w:p>
    <w:p w14:paraId="63509F08" w14:textId="77777777" w:rsidR="00F009A7" w:rsidRPr="00F009A7" w:rsidRDefault="00F009A7" w:rsidP="00F009A7">
      <w:pPr>
        <w:ind w:firstLine="432"/>
        <w:rPr>
          <w:rFonts w:ascii="Calibri" w:hAnsi="Calibri"/>
          <w:b/>
        </w:rPr>
      </w:pPr>
      <w:r w:rsidRPr="00F009A7">
        <w:rPr>
          <w:rFonts w:ascii="Calibri" w:hAnsi="Calibri"/>
          <w:b/>
        </w:rPr>
        <w:t>Warehouse Keeper/Manager</w:t>
      </w:r>
    </w:p>
    <w:p w14:paraId="26F1D9B6" w14:textId="14F748F8" w:rsidR="00F009A7" w:rsidRPr="00F009A7" w:rsidRDefault="00B9638D" w:rsidP="00F009A7">
      <w:pPr>
        <w:ind w:firstLine="432"/>
        <w:rPr>
          <w:rFonts w:ascii="Calibri" w:hAnsi="Calibri"/>
        </w:rPr>
      </w:pPr>
      <w:r>
        <w:rPr>
          <w:rFonts w:ascii="Calibri" w:hAnsi="Calibri"/>
        </w:rPr>
        <w:t>Lizzard</w:t>
      </w:r>
    </w:p>
    <w:p w14:paraId="2739F2DC" w14:textId="77777777" w:rsidR="00F009A7" w:rsidRPr="00F009A7" w:rsidRDefault="00F009A7" w:rsidP="00BB6BB6">
      <w:pPr>
        <w:pStyle w:val="ListParagraph"/>
        <w:numPr>
          <w:ilvl w:val="0"/>
          <w:numId w:val="2"/>
        </w:numPr>
        <w:rPr>
          <w:rFonts w:ascii="Calibri" w:hAnsi="Calibri"/>
          <w:b/>
        </w:rPr>
      </w:pPr>
    </w:p>
    <w:p w14:paraId="7526B04B" w14:textId="77777777" w:rsidR="00F009A7" w:rsidRPr="00F009A7" w:rsidRDefault="00F009A7" w:rsidP="00F009A7">
      <w:pPr>
        <w:pStyle w:val="ListParagraph"/>
        <w:ind w:left="432" w:firstLine="288"/>
        <w:rPr>
          <w:rFonts w:ascii="Calibri" w:hAnsi="Calibri"/>
        </w:rPr>
      </w:pPr>
      <w:r w:rsidRPr="00F009A7">
        <w:rPr>
          <w:rFonts w:ascii="Calibri" w:hAnsi="Calibri"/>
          <w:b/>
        </w:rPr>
        <w:t>Warehouse Maintenance Committee</w:t>
      </w:r>
    </w:p>
    <w:p w14:paraId="6D390A3E" w14:textId="77777777" w:rsidR="00F009A7" w:rsidRDefault="00F009A7" w:rsidP="00F009A7">
      <w:pPr>
        <w:pStyle w:val="ListParagraph"/>
        <w:ind w:left="432" w:firstLine="288"/>
        <w:rPr>
          <w:rFonts w:ascii="Calibri" w:hAnsi="Calibri"/>
        </w:rPr>
      </w:pPr>
      <w:bookmarkStart w:id="2" w:name="docs-internal-guid-08249375-1f70-9a00-a6"/>
      <w:bookmarkEnd w:id="2"/>
      <w:r>
        <w:rPr>
          <w:rFonts w:ascii="Calibri" w:hAnsi="Calibri"/>
        </w:rPr>
        <w:t>Attila the Nun</w:t>
      </w:r>
      <w:r w:rsidRPr="00F009A7">
        <w:rPr>
          <w:rFonts w:ascii="Calibri" w:hAnsi="Calibri"/>
        </w:rPr>
        <w:t xml:space="preserve"> </w:t>
      </w:r>
    </w:p>
    <w:p w14:paraId="68462D4C" w14:textId="62899F15" w:rsidR="00F009A7" w:rsidRDefault="00B9638D" w:rsidP="00F009A7">
      <w:pPr>
        <w:pStyle w:val="ListParagraph"/>
        <w:ind w:left="432" w:firstLine="288"/>
        <w:rPr>
          <w:rFonts w:ascii="Calibri" w:hAnsi="Calibri"/>
        </w:rPr>
      </w:pPr>
      <w:r>
        <w:rPr>
          <w:rFonts w:ascii="Calibri" w:hAnsi="Calibri"/>
        </w:rPr>
        <w:t>Blocktober Fest</w:t>
      </w:r>
    </w:p>
    <w:p w14:paraId="54A8C5EA" w14:textId="56053145" w:rsidR="00B9638D" w:rsidRDefault="00B9638D" w:rsidP="00F009A7">
      <w:pPr>
        <w:pStyle w:val="ListParagraph"/>
        <w:ind w:left="432" w:firstLine="288"/>
        <w:rPr>
          <w:rFonts w:ascii="Calibri" w:hAnsi="Calibri"/>
        </w:rPr>
      </w:pPr>
      <w:r>
        <w:rPr>
          <w:rFonts w:ascii="Calibri" w:hAnsi="Calibri"/>
        </w:rPr>
        <w:t>ThumpHer</w:t>
      </w:r>
    </w:p>
    <w:p w14:paraId="20400DA5" w14:textId="545823CB" w:rsidR="00B9638D" w:rsidRDefault="00B9638D" w:rsidP="00F009A7">
      <w:pPr>
        <w:pStyle w:val="ListParagraph"/>
        <w:ind w:left="432" w:firstLine="288"/>
        <w:rPr>
          <w:rFonts w:ascii="Calibri" w:hAnsi="Calibri"/>
        </w:rPr>
      </w:pPr>
      <w:r>
        <w:rPr>
          <w:rFonts w:ascii="Calibri" w:hAnsi="Calibri"/>
        </w:rPr>
        <w:t>Karlapatra</w:t>
      </w:r>
    </w:p>
    <w:p w14:paraId="6744A6C8" w14:textId="77777777" w:rsidR="00F009A7" w:rsidRPr="00B9638D" w:rsidRDefault="00F009A7" w:rsidP="00B9638D">
      <w:pPr>
        <w:rPr>
          <w:rFonts w:ascii="Calibri" w:hAnsi="Calibri"/>
        </w:rPr>
      </w:pPr>
    </w:p>
    <w:p w14:paraId="4FBF2F41" w14:textId="77777777" w:rsidR="00F009A7" w:rsidRPr="00F009A7" w:rsidRDefault="00F009A7" w:rsidP="00F009A7">
      <w:pPr>
        <w:pStyle w:val="ListParagraph"/>
        <w:ind w:left="432"/>
        <w:rPr>
          <w:rFonts w:ascii="Calibri" w:hAnsi="Calibri"/>
        </w:rPr>
      </w:pPr>
      <w:r w:rsidRPr="00F009A7">
        <w:rPr>
          <w:rFonts w:ascii="Calibri" w:hAnsi="Calibri"/>
          <w:b/>
          <w:bCs/>
        </w:rPr>
        <w:t>Clubhouse Keeper/Manager</w:t>
      </w:r>
    </w:p>
    <w:p w14:paraId="7484C054" w14:textId="16C78A28" w:rsidR="00F009A7" w:rsidRPr="00F009A7" w:rsidRDefault="00F009A7" w:rsidP="00F009A7">
      <w:pPr>
        <w:pStyle w:val="ListParagraph"/>
        <w:ind w:left="432"/>
        <w:rPr>
          <w:rFonts w:ascii="Calibri" w:hAnsi="Calibri"/>
        </w:rPr>
      </w:pPr>
    </w:p>
    <w:p w14:paraId="23D3500D" w14:textId="77777777" w:rsidR="00F009A7" w:rsidRPr="00F009A7" w:rsidRDefault="00F009A7" w:rsidP="00BB6BB6">
      <w:pPr>
        <w:pStyle w:val="ListParagraph"/>
        <w:numPr>
          <w:ilvl w:val="0"/>
          <w:numId w:val="2"/>
        </w:numPr>
        <w:rPr>
          <w:rFonts w:ascii="Calibri" w:hAnsi="Calibri"/>
          <w:b/>
          <w:bCs/>
        </w:rPr>
      </w:pPr>
    </w:p>
    <w:p w14:paraId="7CB2CE2C" w14:textId="77777777" w:rsidR="00F009A7" w:rsidRPr="00F009A7" w:rsidRDefault="00F009A7" w:rsidP="00F009A7">
      <w:pPr>
        <w:pStyle w:val="ListParagraph"/>
        <w:ind w:left="432" w:firstLine="288"/>
        <w:rPr>
          <w:rFonts w:ascii="Calibri" w:hAnsi="Calibri"/>
        </w:rPr>
      </w:pPr>
      <w:r w:rsidRPr="00F009A7">
        <w:rPr>
          <w:rFonts w:ascii="Calibri" w:hAnsi="Calibri"/>
          <w:b/>
          <w:bCs/>
        </w:rPr>
        <w:t>Clubhouse</w:t>
      </w:r>
      <w:r w:rsidRPr="00F009A7">
        <w:rPr>
          <w:rFonts w:ascii="Calibri" w:hAnsi="Calibri"/>
        </w:rPr>
        <w:t xml:space="preserve"> </w:t>
      </w:r>
      <w:r w:rsidRPr="00F009A7">
        <w:rPr>
          <w:rFonts w:ascii="Calibri" w:hAnsi="Calibri"/>
          <w:b/>
        </w:rPr>
        <w:t>Committee</w:t>
      </w:r>
    </w:p>
    <w:p w14:paraId="729C6AD0" w14:textId="5564CADE" w:rsidR="00F009A7" w:rsidRPr="00F009A7" w:rsidRDefault="00F009A7" w:rsidP="00F009A7">
      <w:pPr>
        <w:pStyle w:val="ListParagraph"/>
        <w:ind w:left="432" w:firstLine="288"/>
        <w:rPr>
          <w:rFonts w:ascii="Calibri" w:hAnsi="Calibri"/>
        </w:rPr>
      </w:pPr>
    </w:p>
    <w:p w14:paraId="75BA9F13" w14:textId="77777777" w:rsidR="00F009A7" w:rsidRPr="00F009A7" w:rsidRDefault="00F009A7" w:rsidP="00BB6BB6">
      <w:pPr>
        <w:pStyle w:val="ListParagraph"/>
        <w:numPr>
          <w:ilvl w:val="0"/>
          <w:numId w:val="2"/>
        </w:numPr>
        <w:rPr>
          <w:rFonts w:ascii="Calibri" w:hAnsi="Calibri"/>
        </w:rPr>
      </w:pPr>
    </w:p>
    <w:p w14:paraId="5B1313FC" w14:textId="71C5ACE5" w:rsidR="00650E61" w:rsidRDefault="00650E61" w:rsidP="00650E61">
      <w:pPr>
        <w:ind w:firstLine="720"/>
        <w:rPr>
          <w:rFonts w:ascii="Calibri" w:hAnsi="Calibri"/>
          <w:b/>
          <w:bCs/>
        </w:rPr>
      </w:pPr>
      <w:r w:rsidRPr="00650E61">
        <w:rPr>
          <w:rFonts w:ascii="Calibri" w:hAnsi="Calibri"/>
          <w:b/>
          <w:bCs/>
        </w:rPr>
        <w:t xml:space="preserve">Archives </w:t>
      </w:r>
      <w:r>
        <w:rPr>
          <w:rFonts w:ascii="Calibri" w:hAnsi="Calibri"/>
          <w:b/>
          <w:bCs/>
        </w:rPr>
        <w:t>Coordinator</w:t>
      </w:r>
    </w:p>
    <w:p w14:paraId="400DF03A" w14:textId="4786C680" w:rsidR="00650E61" w:rsidRPr="00650E61" w:rsidRDefault="00650E61" w:rsidP="00650E61">
      <w:pPr>
        <w:ind w:firstLine="720"/>
        <w:rPr>
          <w:rFonts w:ascii="Calibri" w:hAnsi="Calibri"/>
        </w:rPr>
      </w:pPr>
      <w:r w:rsidRPr="00650E61">
        <w:rPr>
          <w:rFonts w:ascii="Calibri" w:hAnsi="Calibri"/>
          <w:bCs/>
        </w:rPr>
        <w:t>Bessie Mae</w:t>
      </w:r>
    </w:p>
    <w:p w14:paraId="000BDC67" w14:textId="77777777" w:rsidR="00650E61" w:rsidRDefault="00650E61" w:rsidP="00F009A7">
      <w:pPr>
        <w:ind w:firstLine="432"/>
        <w:rPr>
          <w:rFonts w:ascii="Calibri" w:hAnsi="Calibri"/>
          <w:b/>
          <w:bCs/>
        </w:rPr>
      </w:pPr>
    </w:p>
    <w:p w14:paraId="621313EA" w14:textId="77777777" w:rsidR="00650E61" w:rsidRDefault="00650E61" w:rsidP="00F009A7">
      <w:pPr>
        <w:ind w:firstLine="432"/>
        <w:rPr>
          <w:rFonts w:ascii="Calibri" w:hAnsi="Calibri"/>
          <w:b/>
          <w:bCs/>
        </w:rPr>
      </w:pPr>
    </w:p>
    <w:p w14:paraId="1375A34D" w14:textId="77777777" w:rsidR="00F009A7" w:rsidRPr="00F009A7" w:rsidRDefault="00F009A7" w:rsidP="00F009A7">
      <w:pPr>
        <w:ind w:firstLine="432"/>
        <w:rPr>
          <w:rFonts w:ascii="Calibri" w:hAnsi="Calibri"/>
        </w:rPr>
      </w:pPr>
      <w:r w:rsidRPr="00F009A7">
        <w:rPr>
          <w:rFonts w:ascii="Calibri" w:hAnsi="Calibri"/>
          <w:b/>
          <w:bCs/>
        </w:rPr>
        <w:t>Currently non-existent (but desired) positions:</w:t>
      </w:r>
    </w:p>
    <w:p w14:paraId="5EFC9D32" w14:textId="77777777" w:rsidR="00F009A7" w:rsidRPr="00F009A7" w:rsidRDefault="00F009A7" w:rsidP="00F009A7">
      <w:pPr>
        <w:rPr>
          <w:rFonts w:ascii="Calibri" w:hAnsi="Calibri"/>
        </w:rPr>
      </w:pPr>
    </w:p>
    <w:p w14:paraId="4AFBA272" w14:textId="77777777" w:rsidR="00F009A7" w:rsidRPr="00F009A7" w:rsidRDefault="00F009A7" w:rsidP="00F009A7">
      <w:pPr>
        <w:pStyle w:val="ListParagraph"/>
        <w:ind w:left="432"/>
        <w:rPr>
          <w:rFonts w:ascii="Calibri" w:hAnsi="Calibri"/>
          <w:sz w:val="22"/>
          <w:szCs w:val="22"/>
        </w:rPr>
      </w:pPr>
      <w:r w:rsidRPr="00F009A7">
        <w:rPr>
          <w:rFonts w:ascii="Calibri" w:hAnsi="Calibri"/>
          <w:b/>
          <w:bCs/>
        </w:rPr>
        <w:t>Business Development Manager</w:t>
      </w:r>
    </w:p>
    <w:p w14:paraId="1B91536A" w14:textId="77777777" w:rsidR="0096372D" w:rsidRDefault="00497AAE" w:rsidP="003E58BE">
      <w:pPr>
        <w:pStyle w:val="Heading1"/>
        <w:numPr>
          <w:ilvl w:val="0"/>
          <w:numId w:val="0"/>
        </w:numPr>
        <w:rPr>
          <w:rFonts w:ascii="Calibri" w:hAnsi="Calibri"/>
          <w:sz w:val="24"/>
          <w:szCs w:val="24"/>
        </w:rPr>
      </w:pPr>
      <w:r w:rsidRPr="0096372D">
        <w:rPr>
          <w:rFonts w:ascii="Calibri" w:hAnsi="Calibri"/>
          <w:sz w:val="24"/>
          <w:szCs w:val="24"/>
        </w:rPr>
        <w:t>Business/Executive Director</w:t>
      </w:r>
    </w:p>
    <w:p w14:paraId="23622B5A" w14:textId="77777777" w:rsidR="00F009A7" w:rsidRPr="00F009A7" w:rsidRDefault="00497AAE" w:rsidP="00D37C86">
      <w:pPr>
        <w:pStyle w:val="Heading1"/>
        <w:numPr>
          <w:ilvl w:val="0"/>
          <w:numId w:val="103"/>
        </w:numPr>
        <w:spacing w:before="0" w:after="0"/>
        <w:rPr>
          <w:rFonts w:ascii="Calibri" w:hAnsi="Calibri"/>
          <w:b w:val="0"/>
          <w:sz w:val="24"/>
          <w:szCs w:val="24"/>
        </w:rPr>
      </w:pPr>
      <w:r w:rsidRPr="003E58BE">
        <w:rPr>
          <w:rFonts w:ascii="Calibri" w:hAnsi="Calibri"/>
          <w:b w:val="0"/>
          <w:sz w:val="22"/>
          <w:szCs w:val="22"/>
        </w:rPr>
        <w:t>Annually reports the change of Board members to the Texas Secretary of State’s office</w:t>
      </w:r>
    </w:p>
    <w:p w14:paraId="2AE86E9F" w14:textId="0825D1B9" w:rsidR="003E58BE" w:rsidRPr="00F009A7" w:rsidRDefault="00497AAE" w:rsidP="00D37C86">
      <w:pPr>
        <w:pStyle w:val="Heading1"/>
        <w:numPr>
          <w:ilvl w:val="0"/>
          <w:numId w:val="103"/>
        </w:numPr>
        <w:spacing w:before="0" w:after="0"/>
        <w:rPr>
          <w:rFonts w:ascii="Calibri" w:hAnsi="Calibri"/>
          <w:b w:val="0"/>
          <w:sz w:val="24"/>
          <w:szCs w:val="24"/>
        </w:rPr>
      </w:pPr>
      <w:r w:rsidRPr="00F009A7">
        <w:rPr>
          <w:rFonts w:ascii="Calibri" w:hAnsi="Calibri"/>
          <w:b w:val="0"/>
          <w:sz w:val="22"/>
          <w:szCs w:val="22"/>
        </w:rPr>
        <w:t>Responsible for focusing on the league's long-term goals</w:t>
      </w:r>
    </w:p>
    <w:p w14:paraId="44A6A5C9" w14:textId="77777777" w:rsidR="003E58BE" w:rsidRDefault="00497AAE" w:rsidP="00D37C86">
      <w:pPr>
        <w:pStyle w:val="ListParagraph"/>
        <w:widowControl w:val="0"/>
        <w:numPr>
          <w:ilvl w:val="0"/>
          <w:numId w:val="103"/>
        </w:numPr>
        <w:tabs>
          <w:tab w:val="left" w:pos="360"/>
        </w:tabs>
        <w:suppressAutoHyphens/>
        <w:rPr>
          <w:rFonts w:ascii="Calibri" w:hAnsi="Calibri"/>
          <w:sz w:val="22"/>
          <w:szCs w:val="22"/>
        </w:rPr>
      </w:pPr>
      <w:r w:rsidRPr="003E58BE">
        <w:rPr>
          <w:rFonts w:ascii="Calibri" w:hAnsi="Calibri"/>
          <w:sz w:val="22"/>
          <w:szCs w:val="22"/>
        </w:rPr>
        <w:t>Keeps an eye on contracts and anything that relates to revenue/expenses generated for or by the league</w:t>
      </w:r>
    </w:p>
    <w:p w14:paraId="01E002FF" w14:textId="77777777" w:rsidR="003E58BE" w:rsidRDefault="00497AAE" w:rsidP="00D37C86">
      <w:pPr>
        <w:pStyle w:val="ListParagraph"/>
        <w:widowControl w:val="0"/>
        <w:numPr>
          <w:ilvl w:val="0"/>
          <w:numId w:val="103"/>
        </w:numPr>
        <w:tabs>
          <w:tab w:val="left" w:pos="360"/>
        </w:tabs>
        <w:suppressAutoHyphens/>
        <w:rPr>
          <w:rFonts w:ascii="Calibri" w:hAnsi="Calibri"/>
          <w:sz w:val="22"/>
          <w:szCs w:val="22"/>
        </w:rPr>
      </w:pPr>
      <w:r w:rsidRPr="003E58BE">
        <w:rPr>
          <w:rFonts w:ascii="Calibri" w:hAnsi="Calibri"/>
          <w:sz w:val="22"/>
          <w:szCs w:val="22"/>
        </w:rPr>
        <w:t>Works directly with Business Development Department to ensure adherence to the goals the league has voted in place</w:t>
      </w:r>
    </w:p>
    <w:p w14:paraId="148C1004" w14:textId="77777777" w:rsidR="003E58BE" w:rsidRDefault="00497AAE" w:rsidP="00D37C86">
      <w:pPr>
        <w:pStyle w:val="ListParagraph"/>
        <w:widowControl w:val="0"/>
        <w:numPr>
          <w:ilvl w:val="0"/>
          <w:numId w:val="103"/>
        </w:numPr>
        <w:tabs>
          <w:tab w:val="left" w:pos="360"/>
        </w:tabs>
        <w:suppressAutoHyphens/>
        <w:rPr>
          <w:rFonts w:ascii="Calibri" w:hAnsi="Calibri"/>
          <w:sz w:val="22"/>
          <w:szCs w:val="22"/>
        </w:rPr>
      </w:pPr>
      <w:r w:rsidRPr="003E58BE">
        <w:rPr>
          <w:rFonts w:ascii="Calibri" w:hAnsi="Calibri"/>
          <w:sz w:val="22"/>
          <w:szCs w:val="22"/>
        </w:rPr>
        <w:t>Works with Accounting Department on budgets, banking, loans, long-term savings/investments and financial planning</w:t>
      </w:r>
    </w:p>
    <w:p w14:paraId="47D0CA91" w14:textId="77777777" w:rsidR="003E58BE" w:rsidRDefault="00497AAE" w:rsidP="00D37C86">
      <w:pPr>
        <w:pStyle w:val="ListParagraph"/>
        <w:widowControl w:val="0"/>
        <w:numPr>
          <w:ilvl w:val="0"/>
          <w:numId w:val="103"/>
        </w:numPr>
        <w:tabs>
          <w:tab w:val="left" w:pos="360"/>
        </w:tabs>
        <w:suppressAutoHyphens/>
        <w:rPr>
          <w:rFonts w:ascii="Calibri" w:hAnsi="Calibri"/>
          <w:sz w:val="22"/>
          <w:szCs w:val="22"/>
        </w:rPr>
      </w:pPr>
      <w:r w:rsidRPr="003E58BE">
        <w:rPr>
          <w:rFonts w:ascii="Calibri" w:hAnsi="Calibri"/>
          <w:sz w:val="22"/>
          <w:szCs w:val="22"/>
        </w:rPr>
        <w:t>Works with our bankers and attorney, and assists with implementing the business plan</w:t>
      </w:r>
    </w:p>
    <w:p w14:paraId="6F93BE13" w14:textId="77777777" w:rsidR="003E58BE" w:rsidRDefault="00497AAE" w:rsidP="00D37C86">
      <w:pPr>
        <w:pStyle w:val="ListParagraph"/>
        <w:widowControl w:val="0"/>
        <w:numPr>
          <w:ilvl w:val="0"/>
          <w:numId w:val="103"/>
        </w:numPr>
        <w:tabs>
          <w:tab w:val="left" w:pos="360"/>
        </w:tabs>
        <w:suppressAutoHyphens/>
        <w:rPr>
          <w:rFonts w:ascii="Calibri" w:hAnsi="Calibri"/>
          <w:sz w:val="22"/>
          <w:szCs w:val="22"/>
        </w:rPr>
      </w:pPr>
      <w:r w:rsidRPr="003E58BE">
        <w:rPr>
          <w:rFonts w:ascii="Calibri" w:hAnsi="Calibri"/>
          <w:sz w:val="22"/>
          <w:szCs w:val="22"/>
        </w:rPr>
        <w:t>Maintains our business operations of merch</w:t>
      </w:r>
    </w:p>
    <w:p w14:paraId="270F1340" w14:textId="11EFDD3C" w:rsidR="00497AAE" w:rsidRPr="003E58BE" w:rsidRDefault="00497AAE" w:rsidP="00D37C86">
      <w:pPr>
        <w:pStyle w:val="ListParagraph"/>
        <w:widowControl w:val="0"/>
        <w:numPr>
          <w:ilvl w:val="0"/>
          <w:numId w:val="103"/>
        </w:numPr>
        <w:tabs>
          <w:tab w:val="left" w:pos="360"/>
        </w:tabs>
        <w:suppressAutoHyphens/>
        <w:rPr>
          <w:rFonts w:ascii="Calibri" w:hAnsi="Calibri"/>
          <w:sz w:val="22"/>
          <w:szCs w:val="22"/>
        </w:rPr>
      </w:pPr>
      <w:r w:rsidRPr="003E58BE">
        <w:rPr>
          <w:rFonts w:ascii="Calibri" w:hAnsi="Calibri"/>
          <w:sz w:val="22"/>
          <w:szCs w:val="22"/>
        </w:rPr>
        <w:t>Ensures Business Development Department is actively working on the internal organization/business plan so we can move forward with prospective offers to 'own' our location</w:t>
      </w:r>
    </w:p>
    <w:p w14:paraId="08623B05" w14:textId="70FA19CB" w:rsidR="00497AAE" w:rsidRPr="003E58BE" w:rsidRDefault="00497AAE" w:rsidP="003E58BE">
      <w:pPr>
        <w:pStyle w:val="Heading2"/>
        <w:numPr>
          <w:ilvl w:val="0"/>
          <w:numId w:val="0"/>
        </w:numPr>
        <w:rPr>
          <w:rFonts w:ascii="Calibri" w:hAnsi="Calibri"/>
          <w:i w:val="0"/>
          <w:sz w:val="24"/>
          <w:szCs w:val="24"/>
        </w:rPr>
      </w:pPr>
      <w:r w:rsidRPr="003E58BE">
        <w:rPr>
          <w:rFonts w:ascii="Calibri" w:hAnsi="Calibri"/>
          <w:i w:val="0"/>
          <w:sz w:val="24"/>
          <w:szCs w:val="24"/>
        </w:rPr>
        <w:t>Qu</w:t>
      </w:r>
      <w:r w:rsidR="00F009A7">
        <w:rPr>
          <w:rFonts w:ascii="Calibri" w:hAnsi="Calibri"/>
          <w:i w:val="0"/>
          <w:sz w:val="24"/>
          <w:szCs w:val="24"/>
        </w:rPr>
        <w:t>alifications required/preferred</w:t>
      </w:r>
    </w:p>
    <w:p w14:paraId="1112C761" w14:textId="77777777" w:rsidR="003E58BE" w:rsidRPr="00F009A7" w:rsidRDefault="00497AAE" w:rsidP="00D37C86">
      <w:pPr>
        <w:pStyle w:val="ListParagraph"/>
        <w:widowControl w:val="0"/>
        <w:numPr>
          <w:ilvl w:val="0"/>
          <w:numId w:val="107"/>
        </w:numPr>
        <w:tabs>
          <w:tab w:val="left" w:pos="360"/>
        </w:tabs>
        <w:suppressAutoHyphens/>
        <w:rPr>
          <w:rFonts w:ascii="Calibri" w:hAnsi="Calibri"/>
          <w:sz w:val="22"/>
          <w:szCs w:val="22"/>
        </w:rPr>
      </w:pPr>
      <w:r w:rsidRPr="00F009A7">
        <w:rPr>
          <w:rFonts w:ascii="Calibri" w:hAnsi="Calibri"/>
          <w:sz w:val="22"/>
          <w:szCs w:val="22"/>
        </w:rPr>
        <w:t>Good problem-solving and organizational skills</w:t>
      </w:r>
    </w:p>
    <w:p w14:paraId="0B0B1CE2" w14:textId="77777777" w:rsidR="003E58BE" w:rsidRDefault="00497AAE" w:rsidP="00D37C86">
      <w:pPr>
        <w:pStyle w:val="ListParagraph"/>
        <w:widowControl w:val="0"/>
        <w:numPr>
          <w:ilvl w:val="0"/>
          <w:numId w:val="104"/>
        </w:numPr>
        <w:tabs>
          <w:tab w:val="left" w:pos="360"/>
        </w:tabs>
        <w:suppressAutoHyphens/>
        <w:rPr>
          <w:rFonts w:ascii="Calibri" w:hAnsi="Calibri"/>
          <w:sz w:val="22"/>
          <w:szCs w:val="22"/>
        </w:rPr>
      </w:pPr>
      <w:r w:rsidRPr="003E58BE">
        <w:rPr>
          <w:rFonts w:ascii="Calibri" w:hAnsi="Calibri"/>
          <w:sz w:val="22"/>
          <w:szCs w:val="22"/>
        </w:rPr>
        <w:t>Daily computer and email access</w:t>
      </w:r>
    </w:p>
    <w:p w14:paraId="099EDCEF" w14:textId="77777777" w:rsidR="003E58BE" w:rsidRDefault="00497AAE" w:rsidP="00D37C86">
      <w:pPr>
        <w:pStyle w:val="ListParagraph"/>
        <w:widowControl w:val="0"/>
        <w:numPr>
          <w:ilvl w:val="0"/>
          <w:numId w:val="104"/>
        </w:numPr>
        <w:tabs>
          <w:tab w:val="left" w:pos="360"/>
        </w:tabs>
        <w:suppressAutoHyphens/>
        <w:rPr>
          <w:rFonts w:ascii="Calibri" w:hAnsi="Calibri"/>
          <w:sz w:val="22"/>
          <w:szCs w:val="22"/>
        </w:rPr>
      </w:pPr>
      <w:r w:rsidRPr="003E58BE">
        <w:rPr>
          <w:rFonts w:ascii="Calibri" w:hAnsi="Calibri"/>
          <w:sz w:val="22"/>
          <w:szCs w:val="22"/>
        </w:rPr>
        <w:t>Proactive, interactive personality</w:t>
      </w:r>
    </w:p>
    <w:p w14:paraId="7DA831CD" w14:textId="77777777" w:rsidR="003E58BE" w:rsidRDefault="00497AAE" w:rsidP="00D37C86">
      <w:pPr>
        <w:pStyle w:val="ListParagraph"/>
        <w:widowControl w:val="0"/>
        <w:numPr>
          <w:ilvl w:val="0"/>
          <w:numId w:val="104"/>
        </w:numPr>
        <w:tabs>
          <w:tab w:val="left" w:pos="360"/>
        </w:tabs>
        <w:suppressAutoHyphens/>
        <w:rPr>
          <w:rFonts w:ascii="Calibri" w:hAnsi="Calibri"/>
          <w:sz w:val="22"/>
          <w:szCs w:val="22"/>
        </w:rPr>
      </w:pPr>
      <w:r w:rsidRPr="003E58BE">
        <w:rPr>
          <w:rFonts w:ascii="Calibri" w:hAnsi="Calibri"/>
          <w:sz w:val="22"/>
          <w:szCs w:val="22"/>
        </w:rPr>
        <w:t>Good reputation within and without league</w:t>
      </w:r>
    </w:p>
    <w:p w14:paraId="449AE1D8" w14:textId="77777777" w:rsidR="003E58BE" w:rsidRDefault="00497AAE" w:rsidP="00D37C86">
      <w:pPr>
        <w:pStyle w:val="ListParagraph"/>
        <w:widowControl w:val="0"/>
        <w:numPr>
          <w:ilvl w:val="0"/>
          <w:numId w:val="104"/>
        </w:numPr>
        <w:tabs>
          <w:tab w:val="left" w:pos="360"/>
        </w:tabs>
        <w:suppressAutoHyphens/>
        <w:rPr>
          <w:rFonts w:ascii="Calibri" w:hAnsi="Calibri"/>
          <w:sz w:val="22"/>
          <w:szCs w:val="22"/>
        </w:rPr>
      </w:pPr>
      <w:r w:rsidRPr="003E58BE">
        <w:rPr>
          <w:rFonts w:ascii="Calibri" w:hAnsi="Calibri"/>
          <w:sz w:val="22"/>
          <w:szCs w:val="22"/>
        </w:rPr>
        <w:t>Previous managerial experience</w:t>
      </w:r>
    </w:p>
    <w:p w14:paraId="1C02512B" w14:textId="77777777" w:rsidR="003E58BE" w:rsidRDefault="00497AAE" w:rsidP="00D37C86">
      <w:pPr>
        <w:pStyle w:val="ListParagraph"/>
        <w:widowControl w:val="0"/>
        <w:numPr>
          <w:ilvl w:val="0"/>
          <w:numId w:val="104"/>
        </w:numPr>
        <w:tabs>
          <w:tab w:val="left" w:pos="360"/>
        </w:tabs>
        <w:suppressAutoHyphens/>
        <w:rPr>
          <w:rFonts w:ascii="Calibri" w:hAnsi="Calibri"/>
          <w:sz w:val="22"/>
          <w:szCs w:val="22"/>
        </w:rPr>
      </w:pPr>
      <w:r w:rsidRPr="003E58BE">
        <w:rPr>
          <w:rFonts w:ascii="Calibri" w:hAnsi="Calibri"/>
          <w:sz w:val="22"/>
          <w:szCs w:val="22"/>
        </w:rPr>
        <w:t>Previous experience in business</w:t>
      </w:r>
    </w:p>
    <w:p w14:paraId="01123CC2" w14:textId="77777777" w:rsidR="003E58BE" w:rsidRDefault="00497AAE" w:rsidP="00D37C86">
      <w:pPr>
        <w:pStyle w:val="ListParagraph"/>
        <w:widowControl w:val="0"/>
        <w:numPr>
          <w:ilvl w:val="0"/>
          <w:numId w:val="104"/>
        </w:numPr>
        <w:tabs>
          <w:tab w:val="left" w:pos="360"/>
        </w:tabs>
        <w:suppressAutoHyphens/>
        <w:rPr>
          <w:rFonts w:ascii="Calibri" w:hAnsi="Calibri"/>
          <w:sz w:val="22"/>
          <w:szCs w:val="22"/>
        </w:rPr>
      </w:pPr>
      <w:r w:rsidRPr="003E58BE">
        <w:rPr>
          <w:rFonts w:ascii="Calibri" w:hAnsi="Calibri"/>
          <w:sz w:val="22"/>
          <w:szCs w:val="22"/>
        </w:rPr>
        <w:t>Professionalism</w:t>
      </w:r>
    </w:p>
    <w:p w14:paraId="1129C051" w14:textId="77777777" w:rsidR="003E58BE" w:rsidRDefault="00497AAE" w:rsidP="00D37C86">
      <w:pPr>
        <w:pStyle w:val="ListParagraph"/>
        <w:widowControl w:val="0"/>
        <w:numPr>
          <w:ilvl w:val="0"/>
          <w:numId w:val="104"/>
        </w:numPr>
        <w:tabs>
          <w:tab w:val="left" w:pos="360"/>
        </w:tabs>
        <w:suppressAutoHyphens/>
        <w:rPr>
          <w:rFonts w:ascii="Calibri" w:hAnsi="Calibri"/>
          <w:sz w:val="22"/>
          <w:szCs w:val="22"/>
        </w:rPr>
      </w:pPr>
      <w:r w:rsidRPr="003E58BE">
        <w:rPr>
          <w:rFonts w:ascii="Calibri" w:hAnsi="Calibri"/>
          <w:sz w:val="22"/>
          <w:szCs w:val="22"/>
        </w:rPr>
        <w:t>Knowledge of contracts and basic accounting</w:t>
      </w:r>
    </w:p>
    <w:p w14:paraId="4A8C1772" w14:textId="09C3A3F1" w:rsidR="00497AAE" w:rsidRPr="003E58BE" w:rsidRDefault="00497AAE" w:rsidP="00D37C86">
      <w:pPr>
        <w:pStyle w:val="ListParagraph"/>
        <w:widowControl w:val="0"/>
        <w:numPr>
          <w:ilvl w:val="0"/>
          <w:numId w:val="104"/>
        </w:numPr>
        <w:tabs>
          <w:tab w:val="left" w:pos="360"/>
        </w:tabs>
        <w:suppressAutoHyphens/>
        <w:rPr>
          <w:rFonts w:ascii="Calibri" w:hAnsi="Calibri"/>
          <w:sz w:val="22"/>
          <w:szCs w:val="22"/>
        </w:rPr>
      </w:pPr>
      <w:r w:rsidRPr="003E58BE">
        <w:rPr>
          <w:rFonts w:ascii="Calibri" w:hAnsi="Calibri"/>
          <w:sz w:val="22"/>
          <w:szCs w:val="22"/>
        </w:rPr>
        <w:t>Open communication with Board members regarding any and all projects</w:t>
      </w:r>
    </w:p>
    <w:p w14:paraId="06E79494" w14:textId="77777777" w:rsidR="00497AAE" w:rsidRPr="00F35CAF" w:rsidRDefault="00497AAE" w:rsidP="003E58BE">
      <w:pPr>
        <w:rPr>
          <w:rFonts w:ascii="Calibri" w:hAnsi="Calibri"/>
          <w:sz w:val="22"/>
          <w:szCs w:val="22"/>
        </w:rPr>
      </w:pPr>
    </w:p>
    <w:p w14:paraId="7D3BAAA2" w14:textId="31751717" w:rsidR="00497AAE" w:rsidRDefault="00497AAE" w:rsidP="00497AAE">
      <w:pPr>
        <w:rPr>
          <w:rFonts w:ascii="Calibri" w:hAnsi="Calibri"/>
          <w:b/>
        </w:rPr>
      </w:pPr>
      <w:r w:rsidRPr="003E58BE">
        <w:rPr>
          <w:rFonts w:ascii="Calibri" w:hAnsi="Calibri"/>
          <w:b/>
        </w:rPr>
        <w:t>Managers under the Business/Executive Director</w:t>
      </w:r>
    </w:p>
    <w:p w14:paraId="47272965" w14:textId="77777777" w:rsidR="003E58BE" w:rsidRDefault="003E58BE" w:rsidP="003E58BE">
      <w:pPr>
        <w:widowControl w:val="0"/>
        <w:tabs>
          <w:tab w:val="left" w:pos="360"/>
        </w:tabs>
        <w:suppressAutoHyphens/>
        <w:rPr>
          <w:rFonts w:ascii="Calibri" w:hAnsi="Calibri"/>
        </w:rPr>
      </w:pPr>
    </w:p>
    <w:p w14:paraId="1CC074DA" w14:textId="77777777" w:rsidR="003E58BE" w:rsidRDefault="00497AAE" w:rsidP="00D37C86">
      <w:pPr>
        <w:pStyle w:val="ListParagraph"/>
        <w:widowControl w:val="0"/>
        <w:numPr>
          <w:ilvl w:val="0"/>
          <w:numId w:val="105"/>
        </w:numPr>
        <w:tabs>
          <w:tab w:val="left" w:pos="360"/>
        </w:tabs>
        <w:suppressAutoHyphens/>
        <w:rPr>
          <w:rFonts w:ascii="Calibri" w:hAnsi="Calibri"/>
          <w:sz w:val="22"/>
          <w:szCs w:val="22"/>
        </w:rPr>
      </w:pPr>
      <w:r w:rsidRPr="003E58BE">
        <w:rPr>
          <w:rFonts w:ascii="Calibri" w:hAnsi="Calibri"/>
          <w:sz w:val="22"/>
          <w:szCs w:val="22"/>
        </w:rPr>
        <w:t>Business Development</w:t>
      </w:r>
    </w:p>
    <w:p w14:paraId="02C8435B" w14:textId="77777777" w:rsidR="003E58BE" w:rsidRDefault="00497AAE" w:rsidP="00D37C86">
      <w:pPr>
        <w:pStyle w:val="ListParagraph"/>
        <w:widowControl w:val="0"/>
        <w:numPr>
          <w:ilvl w:val="0"/>
          <w:numId w:val="105"/>
        </w:numPr>
        <w:tabs>
          <w:tab w:val="left" w:pos="360"/>
        </w:tabs>
        <w:suppressAutoHyphens/>
        <w:rPr>
          <w:rFonts w:ascii="Calibri" w:hAnsi="Calibri"/>
          <w:sz w:val="22"/>
          <w:szCs w:val="22"/>
        </w:rPr>
      </w:pPr>
      <w:r w:rsidRPr="003E58BE">
        <w:rPr>
          <w:rFonts w:ascii="Calibri" w:hAnsi="Calibri"/>
          <w:sz w:val="22"/>
          <w:szCs w:val="22"/>
        </w:rPr>
        <w:t>Accounting</w:t>
      </w:r>
    </w:p>
    <w:p w14:paraId="306F04EC" w14:textId="3E3FBC30" w:rsidR="003E58BE" w:rsidRDefault="00497AAE" w:rsidP="00D37C86">
      <w:pPr>
        <w:pStyle w:val="ListParagraph"/>
        <w:widowControl w:val="0"/>
        <w:numPr>
          <w:ilvl w:val="0"/>
          <w:numId w:val="105"/>
        </w:numPr>
        <w:tabs>
          <w:tab w:val="left" w:pos="360"/>
        </w:tabs>
        <w:suppressAutoHyphens/>
        <w:rPr>
          <w:rFonts w:ascii="Calibri" w:hAnsi="Calibri"/>
          <w:sz w:val="22"/>
          <w:szCs w:val="22"/>
        </w:rPr>
      </w:pPr>
      <w:r w:rsidRPr="003E58BE">
        <w:rPr>
          <w:rFonts w:ascii="Calibri" w:hAnsi="Calibri"/>
          <w:sz w:val="22"/>
          <w:szCs w:val="22"/>
        </w:rPr>
        <w:t>Merch</w:t>
      </w:r>
      <w:r w:rsidR="00D84CC5">
        <w:rPr>
          <w:rFonts w:ascii="Calibri" w:hAnsi="Calibri"/>
          <w:sz w:val="22"/>
          <w:szCs w:val="22"/>
        </w:rPr>
        <w:t>andise</w:t>
      </w:r>
    </w:p>
    <w:p w14:paraId="7AB352F6" w14:textId="3E378D6D" w:rsidR="00497AAE" w:rsidRDefault="00497AAE" w:rsidP="00D37C86">
      <w:pPr>
        <w:pStyle w:val="ListParagraph"/>
        <w:widowControl w:val="0"/>
        <w:numPr>
          <w:ilvl w:val="0"/>
          <w:numId w:val="105"/>
        </w:numPr>
        <w:tabs>
          <w:tab w:val="left" w:pos="360"/>
        </w:tabs>
        <w:suppressAutoHyphens/>
        <w:rPr>
          <w:rFonts w:ascii="Calibri" w:hAnsi="Calibri"/>
          <w:sz w:val="22"/>
          <w:szCs w:val="22"/>
        </w:rPr>
      </w:pPr>
      <w:r w:rsidRPr="003E58BE">
        <w:rPr>
          <w:rFonts w:ascii="Calibri" w:hAnsi="Calibri"/>
          <w:sz w:val="22"/>
          <w:szCs w:val="22"/>
        </w:rPr>
        <w:t>Sponsorship</w:t>
      </w:r>
    </w:p>
    <w:p w14:paraId="72D32BDE" w14:textId="77777777" w:rsidR="00D84CC5" w:rsidRDefault="00D84CC5" w:rsidP="00D84CC5">
      <w:pPr>
        <w:widowControl w:val="0"/>
        <w:tabs>
          <w:tab w:val="left" w:pos="360"/>
        </w:tabs>
        <w:suppressAutoHyphens/>
        <w:rPr>
          <w:rFonts w:ascii="Calibri" w:hAnsi="Calibri"/>
          <w:sz w:val="22"/>
          <w:szCs w:val="22"/>
        </w:rPr>
      </w:pPr>
    </w:p>
    <w:p w14:paraId="002FB534" w14:textId="77777777" w:rsidR="00D84CC5" w:rsidRPr="00BB6BB6" w:rsidRDefault="00D84CC5" w:rsidP="00D84CC5">
      <w:pPr>
        <w:rPr>
          <w:rFonts w:ascii="Calibri" w:hAnsi="Calibri"/>
        </w:rPr>
      </w:pPr>
      <w:r w:rsidRPr="00BB6BB6">
        <w:rPr>
          <w:rFonts w:ascii="Calibri" w:hAnsi="Calibri"/>
          <w:b/>
        </w:rPr>
        <w:t>Secretary of Skate</w:t>
      </w:r>
    </w:p>
    <w:p w14:paraId="41472D02" w14:textId="77777777" w:rsidR="00D84CC5" w:rsidRDefault="00D84CC5" w:rsidP="00D84CC5">
      <w:pPr>
        <w:rPr>
          <w:rFonts w:ascii="Calibri" w:hAnsi="Calibri"/>
          <w:sz w:val="22"/>
          <w:szCs w:val="22"/>
        </w:rPr>
      </w:pPr>
    </w:p>
    <w:p w14:paraId="62968A81" w14:textId="77777777" w:rsidR="00D84CC5" w:rsidRPr="00F35CAF" w:rsidRDefault="00D84CC5" w:rsidP="00D84CC5">
      <w:pPr>
        <w:rPr>
          <w:rFonts w:ascii="Calibri" w:hAnsi="Calibri"/>
          <w:sz w:val="22"/>
          <w:szCs w:val="22"/>
        </w:rPr>
      </w:pPr>
      <w:r w:rsidRPr="00F35CAF">
        <w:rPr>
          <w:rFonts w:ascii="Calibri" w:hAnsi="Calibri"/>
          <w:sz w:val="22"/>
          <w:szCs w:val="22"/>
        </w:rPr>
        <w:t>The purpose of the Secretary of Skate is to maintain the league voice, as well as relay information to the league.</w:t>
      </w:r>
    </w:p>
    <w:p w14:paraId="444C6ADA" w14:textId="77777777" w:rsidR="00D84CC5" w:rsidRDefault="00D84CC5" w:rsidP="00D84CC5">
      <w:pPr>
        <w:rPr>
          <w:rFonts w:ascii="Calibri" w:hAnsi="Calibri"/>
          <w:sz w:val="22"/>
          <w:szCs w:val="22"/>
        </w:rPr>
      </w:pPr>
    </w:p>
    <w:p w14:paraId="42AC0DEE" w14:textId="77777777" w:rsidR="00D84CC5" w:rsidRDefault="00D84CC5" w:rsidP="00D84CC5">
      <w:pPr>
        <w:ind w:firstLine="361"/>
        <w:rPr>
          <w:rFonts w:ascii="Calibri" w:hAnsi="Calibri"/>
          <w:sz w:val="22"/>
          <w:szCs w:val="22"/>
        </w:rPr>
      </w:pPr>
      <w:r w:rsidRPr="00F35CAF">
        <w:rPr>
          <w:rFonts w:ascii="Calibri" w:hAnsi="Calibri"/>
          <w:b/>
          <w:sz w:val="22"/>
          <w:szCs w:val="22"/>
        </w:rPr>
        <w:t>Meeting Agendas and Minutes</w:t>
      </w:r>
    </w:p>
    <w:p w14:paraId="5D9F2A0B" w14:textId="77777777" w:rsidR="00D84CC5" w:rsidRDefault="00D84CC5" w:rsidP="00D84CC5">
      <w:pPr>
        <w:ind w:firstLine="361"/>
        <w:rPr>
          <w:rFonts w:ascii="Calibri" w:hAnsi="Calibri"/>
          <w:sz w:val="22"/>
          <w:szCs w:val="22"/>
        </w:rPr>
      </w:pPr>
    </w:p>
    <w:p w14:paraId="3E1CC5E2" w14:textId="77777777" w:rsidR="00D84CC5" w:rsidRDefault="00D84CC5" w:rsidP="00D84CC5">
      <w:pPr>
        <w:pStyle w:val="ListParagraph"/>
        <w:numPr>
          <w:ilvl w:val="0"/>
          <w:numId w:val="108"/>
        </w:numPr>
        <w:rPr>
          <w:rFonts w:ascii="Calibri" w:hAnsi="Calibri"/>
          <w:sz w:val="22"/>
          <w:szCs w:val="22"/>
        </w:rPr>
      </w:pPr>
      <w:r w:rsidRPr="00BB6BB6">
        <w:rPr>
          <w:rFonts w:ascii="Calibri" w:hAnsi="Calibri"/>
          <w:sz w:val="22"/>
          <w:szCs w:val="22"/>
        </w:rPr>
        <w:t>Attend board meetings, league meetings, and manager meetings as needed</w:t>
      </w:r>
    </w:p>
    <w:p w14:paraId="70E0396E" w14:textId="77777777" w:rsidR="00D84CC5" w:rsidRDefault="00D84CC5" w:rsidP="00D84CC5">
      <w:pPr>
        <w:pStyle w:val="ListParagraph"/>
        <w:numPr>
          <w:ilvl w:val="0"/>
          <w:numId w:val="108"/>
        </w:numPr>
        <w:rPr>
          <w:rFonts w:ascii="Calibri" w:hAnsi="Calibri"/>
          <w:sz w:val="22"/>
          <w:szCs w:val="22"/>
        </w:rPr>
      </w:pPr>
      <w:r w:rsidRPr="00BB6BB6">
        <w:rPr>
          <w:rFonts w:ascii="Calibri" w:hAnsi="Calibri"/>
          <w:sz w:val="22"/>
          <w:szCs w:val="22"/>
        </w:rPr>
        <w:t>Set up email reminders for league meetings 1 week prior to meetings</w:t>
      </w:r>
    </w:p>
    <w:p w14:paraId="650811FE" w14:textId="77777777" w:rsidR="00D84CC5" w:rsidRDefault="00D84CC5" w:rsidP="00D84CC5">
      <w:pPr>
        <w:pStyle w:val="ListParagraph"/>
        <w:numPr>
          <w:ilvl w:val="0"/>
          <w:numId w:val="108"/>
        </w:numPr>
        <w:rPr>
          <w:rFonts w:ascii="Calibri" w:hAnsi="Calibri"/>
          <w:sz w:val="22"/>
          <w:szCs w:val="22"/>
        </w:rPr>
      </w:pPr>
      <w:r w:rsidRPr="00BB6BB6">
        <w:rPr>
          <w:rFonts w:ascii="Calibri" w:hAnsi="Calibri"/>
          <w:sz w:val="22"/>
          <w:szCs w:val="22"/>
        </w:rPr>
        <w:t>Set up email reminders for league meetings with updated agenda 1 day prior to meetings</w:t>
      </w:r>
    </w:p>
    <w:p w14:paraId="01A71FCF" w14:textId="77777777" w:rsidR="00D84CC5" w:rsidRDefault="00D84CC5" w:rsidP="00D84CC5">
      <w:pPr>
        <w:pStyle w:val="ListParagraph"/>
        <w:numPr>
          <w:ilvl w:val="0"/>
          <w:numId w:val="108"/>
        </w:numPr>
        <w:rPr>
          <w:rFonts w:ascii="Calibri" w:hAnsi="Calibri"/>
          <w:sz w:val="22"/>
          <w:szCs w:val="22"/>
        </w:rPr>
      </w:pPr>
      <w:r w:rsidRPr="00BB6BB6">
        <w:rPr>
          <w:rFonts w:ascii="Calibri" w:hAnsi="Calibri"/>
          <w:sz w:val="22"/>
          <w:szCs w:val="22"/>
        </w:rPr>
        <w:t>Send out agenda requests 1 week prior to Board/Manager meetings</w:t>
      </w:r>
    </w:p>
    <w:p w14:paraId="037BF636" w14:textId="77777777" w:rsidR="00D84CC5" w:rsidRDefault="00D84CC5" w:rsidP="00D84CC5">
      <w:pPr>
        <w:pStyle w:val="ListParagraph"/>
        <w:numPr>
          <w:ilvl w:val="0"/>
          <w:numId w:val="108"/>
        </w:numPr>
        <w:rPr>
          <w:rFonts w:ascii="Calibri" w:hAnsi="Calibri"/>
          <w:sz w:val="22"/>
          <w:szCs w:val="22"/>
        </w:rPr>
      </w:pPr>
      <w:r w:rsidRPr="00BB6BB6">
        <w:rPr>
          <w:rFonts w:ascii="Calibri" w:hAnsi="Calibri"/>
          <w:sz w:val="22"/>
          <w:szCs w:val="22"/>
        </w:rPr>
        <w:t>Compile agenda and bring copies to Board/Manager/League meetings</w:t>
      </w:r>
    </w:p>
    <w:p w14:paraId="45A116F6" w14:textId="77777777" w:rsidR="00D84CC5" w:rsidRDefault="00D84CC5" w:rsidP="00D84CC5">
      <w:pPr>
        <w:pStyle w:val="ListParagraph"/>
        <w:numPr>
          <w:ilvl w:val="0"/>
          <w:numId w:val="108"/>
        </w:numPr>
        <w:rPr>
          <w:rFonts w:ascii="Calibri" w:hAnsi="Calibri"/>
          <w:sz w:val="22"/>
          <w:szCs w:val="22"/>
        </w:rPr>
      </w:pPr>
      <w:r w:rsidRPr="00BB6BB6">
        <w:rPr>
          <w:rFonts w:ascii="Calibri" w:hAnsi="Calibri"/>
          <w:sz w:val="22"/>
          <w:szCs w:val="22"/>
        </w:rPr>
        <w:t>Compile and send meeting minutes out to Board and post on the Yahoo Group no more than 7 days after the meetings.</w:t>
      </w:r>
    </w:p>
    <w:p w14:paraId="4FFABA2F" w14:textId="77777777" w:rsidR="00D84CC5" w:rsidRPr="00BB6BB6" w:rsidRDefault="00D84CC5" w:rsidP="00D84CC5">
      <w:pPr>
        <w:pStyle w:val="ListParagraph"/>
        <w:numPr>
          <w:ilvl w:val="0"/>
          <w:numId w:val="108"/>
        </w:numPr>
        <w:rPr>
          <w:rFonts w:ascii="Calibri" w:hAnsi="Calibri"/>
          <w:sz w:val="22"/>
          <w:szCs w:val="22"/>
        </w:rPr>
      </w:pPr>
      <w:r w:rsidRPr="00BB6BB6">
        <w:rPr>
          <w:rFonts w:ascii="Calibri" w:hAnsi="Calibri"/>
          <w:sz w:val="22"/>
          <w:szCs w:val="22"/>
        </w:rPr>
        <w:t>Document votes at board, manager, and league meetings (file separately in Yahoo files section)</w:t>
      </w:r>
    </w:p>
    <w:p w14:paraId="1366F590" w14:textId="77777777" w:rsidR="00D84CC5" w:rsidRPr="00F35CAF" w:rsidRDefault="00D84CC5" w:rsidP="00D84CC5">
      <w:pPr>
        <w:rPr>
          <w:rFonts w:ascii="Calibri" w:hAnsi="Calibri"/>
          <w:sz w:val="22"/>
          <w:szCs w:val="22"/>
        </w:rPr>
      </w:pPr>
    </w:p>
    <w:p w14:paraId="6FE73F32" w14:textId="77777777" w:rsidR="00D84CC5" w:rsidRDefault="00D84CC5" w:rsidP="00D84CC5">
      <w:pPr>
        <w:ind w:firstLine="361"/>
        <w:rPr>
          <w:rFonts w:ascii="Calibri" w:hAnsi="Calibri"/>
          <w:b/>
          <w:sz w:val="22"/>
          <w:szCs w:val="22"/>
        </w:rPr>
      </w:pPr>
      <w:r w:rsidRPr="00F35CAF">
        <w:rPr>
          <w:rFonts w:ascii="Calibri" w:hAnsi="Calibri"/>
          <w:b/>
          <w:sz w:val="22"/>
          <w:szCs w:val="22"/>
        </w:rPr>
        <w:t>Meeting Minutes should include</w:t>
      </w:r>
    </w:p>
    <w:p w14:paraId="15704F9C" w14:textId="77777777" w:rsidR="00D84CC5" w:rsidRPr="00F35CAF" w:rsidRDefault="00D84CC5" w:rsidP="00D84CC5">
      <w:pPr>
        <w:ind w:firstLine="361"/>
        <w:rPr>
          <w:rFonts w:ascii="Calibri" w:hAnsi="Calibri"/>
          <w:sz w:val="22"/>
          <w:szCs w:val="22"/>
        </w:rPr>
      </w:pPr>
    </w:p>
    <w:p w14:paraId="10AAE3A0" w14:textId="77777777" w:rsidR="00D84CC5" w:rsidRDefault="00D84CC5" w:rsidP="00D84CC5">
      <w:pPr>
        <w:pStyle w:val="ListParagraph"/>
        <w:widowControl w:val="0"/>
        <w:numPr>
          <w:ilvl w:val="0"/>
          <w:numId w:val="109"/>
        </w:numPr>
        <w:tabs>
          <w:tab w:val="left" w:pos="360"/>
        </w:tabs>
        <w:suppressAutoHyphens/>
        <w:rPr>
          <w:rFonts w:ascii="Calibri" w:hAnsi="Calibri"/>
          <w:sz w:val="22"/>
          <w:szCs w:val="22"/>
        </w:rPr>
      </w:pPr>
      <w:r w:rsidRPr="00BB6BB6">
        <w:rPr>
          <w:rFonts w:ascii="Calibri" w:hAnsi="Calibri"/>
          <w:sz w:val="22"/>
          <w:szCs w:val="22"/>
        </w:rPr>
        <w:t>All participants present</w:t>
      </w:r>
    </w:p>
    <w:p w14:paraId="06EB1D56" w14:textId="77777777" w:rsidR="00D84CC5" w:rsidRDefault="00D84CC5" w:rsidP="00D84CC5">
      <w:pPr>
        <w:pStyle w:val="ListParagraph"/>
        <w:widowControl w:val="0"/>
        <w:numPr>
          <w:ilvl w:val="0"/>
          <w:numId w:val="109"/>
        </w:numPr>
        <w:tabs>
          <w:tab w:val="left" w:pos="360"/>
        </w:tabs>
        <w:suppressAutoHyphens/>
        <w:rPr>
          <w:rFonts w:ascii="Calibri" w:hAnsi="Calibri"/>
          <w:sz w:val="22"/>
          <w:szCs w:val="22"/>
        </w:rPr>
      </w:pPr>
      <w:r w:rsidRPr="00BB6BB6">
        <w:rPr>
          <w:rFonts w:ascii="Calibri" w:hAnsi="Calibri"/>
          <w:sz w:val="22"/>
          <w:szCs w:val="22"/>
        </w:rPr>
        <w:t>Date</w:t>
      </w:r>
    </w:p>
    <w:p w14:paraId="04D1262A" w14:textId="77777777" w:rsidR="00D84CC5" w:rsidRDefault="00D84CC5" w:rsidP="00D84CC5">
      <w:pPr>
        <w:pStyle w:val="ListParagraph"/>
        <w:widowControl w:val="0"/>
        <w:numPr>
          <w:ilvl w:val="0"/>
          <w:numId w:val="109"/>
        </w:numPr>
        <w:tabs>
          <w:tab w:val="left" w:pos="360"/>
        </w:tabs>
        <w:suppressAutoHyphens/>
        <w:rPr>
          <w:rFonts w:ascii="Calibri" w:hAnsi="Calibri"/>
          <w:sz w:val="22"/>
          <w:szCs w:val="22"/>
        </w:rPr>
      </w:pPr>
      <w:r w:rsidRPr="00BB6BB6">
        <w:rPr>
          <w:rFonts w:ascii="Calibri" w:hAnsi="Calibri"/>
          <w:sz w:val="22"/>
          <w:szCs w:val="22"/>
        </w:rPr>
        <w:t>Start and End times</w:t>
      </w:r>
    </w:p>
    <w:p w14:paraId="66B1DC64" w14:textId="77777777" w:rsidR="00D84CC5" w:rsidRDefault="00D84CC5" w:rsidP="00D84CC5">
      <w:pPr>
        <w:pStyle w:val="ListParagraph"/>
        <w:widowControl w:val="0"/>
        <w:numPr>
          <w:ilvl w:val="0"/>
          <w:numId w:val="109"/>
        </w:numPr>
        <w:tabs>
          <w:tab w:val="left" w:pos="360"/>
        </w:tabs>
        <w:suppressAutoHyphens/>
        <w:rPr>
          <w:rFonts w:ascii="Calibri" w:hAnsi="Calibri"/>
          <w:sz w:val="22"/>
          <w:szCs w:val="22"/>
        </w:rPr>
      </w:pPr>
      <w:r w:rsidRPr="00BB6BB6">
        <w:rPr>
          <w:rFonts w:ascii="Calibri" w:hAnsi="Calibri"/>
          <w:sz w:val="22"/>
          <w:szCs w:val="22"/>
        </w:rPr>
        <w:t>Location</w:t>
      </w:r>
    </w:p>
    <w:p w14:paraId="5060DEF0" w14:textId="77777777" w:rsidR="00D84CC5" w:rsidRDefault="00D84CC5" w:rsidP="00D84CC5">
      <w:pPr>
        <w:pStyle w:val="ListParagraph"/>
        <w:widowControl w:val="0"/>
        <w:numPr>
          <w:ilvl w:val="0"/>
          <w:numId w:val="109"/>
        </w:numPr>
        <w:tabs>
          <w:tab w:val="left" w:pos="360"/>
        </w:tabs>
        <w:suppressAutoHyphens/>
        <w:rPr>
          <w:rFonts w:ascii="Calibri" w:hAnsi="Calibri"/>
          <w:sz w:val="22"/>
          <w:szCs w:val="22"/>
        </w:rPr>
      </w:pPr>
      <w:r w:rsidRPr="00BB6BB6">
        <w:rPr>
          <w:rFonts w:ascii="Calibri" w:hAnsi="Calibri"/>
          <w:sz w:val="22"/>
          <w:szCs w:val="22"/>
        </w:rPr>
        <w:t>Agenda items with detail of what was discussed per item</w:t>
      </w:r>
    </w:p>
    <w:p w14:paraId="2F558BA2" w14:textId="77777777" w:rsidR="00D84CC5" w:rsidRDefault="00D84CC5" w:rsidP="00D84CC5">
      <w:pPr>
        <w:pStyle w:val="ListParagraph"/>
        <w:widowControl w:val="0"/>
        <w:numPr>
          <w:ilvl w:val="0"/>
          <w:numId w:val="109"/>
        </w:numPr>
        <w:tabs>
          <w:tab w:val="left" w:pos="360"/>
        </w:tabs>
        <w:suppressAutoHyphens/>
        <w:rPr>
          <w:rFonts w:ascii="Calibri" w:hAnsi="Calibri"/>
          <w:sz w:val="22"/>
          <w:szCs w:val="22"/>
        </w:rPr>
      </w:pPr>
      <w:r w:rsidRPr="00BB6BB6">
        <w:rPr>
          <w:rFonts w:ascii="Calibri" w:hAnsi="Calibri"/>
          <w:sz w:val="22"/>
          <w:szCs w:val="22"/>
        </w:rPr>
        <w:t>Any Votes taken- Ratio of vote- End decision to vote (also kept separately on spreadsheet filed in yahoo group files section)</w:t>
      </w:r>
    </w:p>
    <w:p w14:paraId="7FDA95A6" w14:textId="77777777" w:rsidR="00D84CC5" w:rsidRPr="00BB6BB6" w:rsidRDefault="00D84CC5" w:rsidP="00D84CC5">
      <w:pPr>
        <w:pStyle w:val="ListParagraph"/>
        <w:widowControl w:val="0"/>
        <w:numPr>
          <w:ilvl w:val="0"/>
          <w:numId w:val="109"/>
        </w:numPr>
        <w:tabs>
          <w:tab w:val="left" w:pos="360"/>
        </w:tabs>
        <w:suppressAutoHyphens/>
        <w:rPr>
          <w:rFonts w:ascii="Calibri" w:hAnsi="Calibri"/>
          <w:sz w:val="22"/>
          <w:szCs w:val="22"/>
        </w:rPr>
      </w:pPr>
      <w:r w:rsidRPr="00BB6BB6">
        <w:rPr>
          <w:rFonts w:ascii="Calibri" w:hAnsi="Calibri"/>
          <w:sz w:val="22"/>
          <w:szCs w:val="22"/>
        </w:rPr>
        <w:t>Tabled items on the agenda that should remain on the following agendas until handled</w:t>
      </w:r>
    </w:p>
    <w:p w14:paraId="01952E80" w14:textId="77777777" w:rsidR="00D84CC5" w:rsidRPr="00F35CAF" w:rsidRDefault="00D84CC5" w:rsidP="00D84CC5">
      <w:pPr>
        <w:rPr>
          <w:rFonts w:ascii="Calibri" w:hAnsi="Calibri"/>
          <w:sz w:val="22"/>
          <w:szCs w:val="22"/>
        </w:rPr>
      </w:pPr>
    </w:p>
    <w:p w14:paraId="5325A6F6" w14:textId="77777777" w:rsidR="00D84CC5" w:rsidRDefault="00D84CC5" w:rsidP="00D84CC5">
      <w:pPr>
        <w:ind w:firstLine="361"/>
        <w:rPr>
          <w:rFonts w:ascii="Calibri" w:hAnsi="Calibri"/>
          <w:b/>
          <w:sz w:val="22"/>
          <w:szCs w:val="22"/>
        </w:rPr>
      </w:pPr>
      <w:r w:rsidRPr="00F35CAF">
        <w:rPr>
          <w:rFonts w:ascii="Calibri" w:hAnsi="Calibri"/>
          <w:b/>
          <w:sz w:val="22"/>
          <w:szCs w:val="22"/>
        </w:rPr>
        <w:t>League Communication</w:t>
      </w:r>
    </w:p>
    <w:p w14:paraId="668309A0" w14:textId="77777777" w:rsidR="00D84CC5" w:rsidRPr="00F35CAF" w:rsidRDefault="00D84CC5" w:rsidP="00D84CC5">
      <w:pPr>
        <w:ind w:firstLine="361"/>
        <w:rPr>
          <w:rFonts w:ascii="Calibri" w:hAnsi="Calibri"/>
          <w:sz w:val="22"/>
          <w:szCs w:val="22"/>
        </w:rPr>
      </w:pPr>
    </w:p>
    <w:p w14:paraId="4C1537C2" w14:textId="77777777" w:rsidR="00D84CC5" w:rsidRDefault="00D84CC5" w:rsidP="00D84CC5">
      <w:pPr>
        <w:pStyle w:val="ListParagraph"/>
        <w:widowControl w:val="0"/>
        <w:numPr>
          <w:ilvl w:val="0"/>
          <w:numId w:val="110"/>
        </w:numPr>
        <w:tabs>
          <w:tab w:val="left" w:pos="360"/>
        </w:tabs>
        <w:suppressAutoHyphens/>
        <w:rPr>
          <w:rFonts w:ascii="Calibri" w:hAnsi="Calibri"/>
          <w:sz w:val="22"/>
          <w:szCs w:val="22"/>
        </w:rPr>
      </w:pPr>
      <w:r w:rsidRPr="00BB6BB6">
        <w:rPr>
          <w:rFonts w:ascii="Calibri" w:hAnsi="Calibri"/>
          <w:sz w:val="22"/>
          <w:szCs w:val="22"/>
        </w:rPr>
        <w:t>Send league-wide emails and notifications as appropriate</w:t>
      </w:r>
    </w:p>
    <w:p w14:paraId="6508F83F" w14:textId="77777777" w:rsidR="00D84CC5" w:rsidRDefault="00D84CC5" w:rsidP="00D84CC5">
      <w:pPr>
        <w:pStyle w:val="ListParagraph"/>
        <w:widowControl w:val="0"/>
        <w:numPr>
          <w:ilvl w:val="0"/>
          <w:numId w:val="110"/>
        </w:numPr>
        <w:tabs>
          <w:tab w:val="left" w:pos="360"/>
        </w:tabs>
        <w:suppressAutoHyphens/>
        <w:rPr>
          <w:rFonts w:ascii="Calibri" w:hAnsi="Calibri"/>
          <w:sz w:val="22"/>
          <w:szCs w:val="22"/>
        </w:rPr>
      </w:pPr>
      <w:r w:rsidRPr="00BB6BB6">
        <w:rPr>
          <w:rFonts w:ascii="Calibri" w:hAnsi="Calibri"/>
          <w:sz w:val="22"/>
          <w:szCs w:val="22"/>
        </w:rPr>
        <w:t>Primary contact for all inquiries and forward to correct manager/committee</w:t>
      </w:r>
    </w:p>
    <w:p w14:paraId="242882DF" w14:textId="77777777" w:rsidR="00D84CC5" w:rsidRDefault="00D84CC5" w:rsidP="00D84CC5">
      <w:pPr>
        <w:pStyle w:val="ListParagraph"/>
        <w:widowControl w:val="0"/>
        <w:numPr>
          <w:ilvl w:val="0"/>
          <w:numId w:val="110"/>
        </w:numPr>
        <w:tabs>
          <w:tab w:val="left" w:pos="360"/>
        </w:tabs>
        <w:suppressAutoHyphens/>
        <w:rPr>
          <w:rFonts w:ascii="Calibri" w:hAnsi="Calibri"/>
          <w:sz w:val="22"/>
          <w:szCs w:val="22"/>
        </w:rPr>
      </w:pPr>
      <w:r w:rsidRPr="00BB6BB6">
        <w:rPr>
          <w:rFonts w:ascii="Calibri" w:hAnsi="Calibri"/>
          <w:sz w:val="22"/>
          <w:szCs w:val="22"/>
        </w:rPr>
        <w:t>Secretary of Skate is the vessel through which all league emails flow</w:t>
      </w:r>
    </w:p>
    <w:p w14:paraId="413173C3" w14:textId="77777777" w:rsidR="00D84CC5" w:rsidRDefault="00D84CC5" w:rsidP="00D84CC5">
      <w:pPr>
        <w:pStyle w:val="ListParagraph"/>
        <w:widowControl w:val="0"/>
        <w:numPr>
          <w:ilvl w:val="0"/>
          <w:numId w:val="110"/>
        </w:numPr>
        <w:tabs>
          <w:tab w:val="left" w:pos="360"/>
        </w:tabs>
        <w:suppressAutoHyphens/>
        <w:rPr>
          <w:rFonts w:ascii="Calibri" w:hAnsi="Calibri"/>
          <w:sz w:val="22"/>
          <w:szCs w:val="22"/>
        </w:rPr>
      </w:pPr>
      <w:r w:rsidRPr="00BB6BB6">
        <w:rPr>
          <w:rFonts w:ascii="Calibri" w:hAnsi="Calibri"/>
          <w:sz w:val="22"/>
          <w:szCs w:val="22"/>
        </w:rPr>
        <w:t xml:space="preserve">Handle all incoming email through </w:t>
      </w:r>
      <w:hyperlink r:id="rId13" w:history="1">
        <w:r w:rsidRPr="00841740">
          <w:rPr>
            <w:rStyle w:val="Hyperlink"/>
            <w:rFonts w:ascii="Calibri" w:hAnsi="Calibri"/>
            <w:sz w:val="22"/>
            <w:szCs w:val="22"/>
          </w:rPr>
          <w:t>info@txrd.com</w:t>
        </w:r>
      </w:hyperlink>
      <w:r w:rsidRPr="00BB6BB6">
        <w:rPr>
          <w:rFonts w:ascii="Calibri" w:hAnsi="Calibri"/>
          <w:sz w:val="22"/>
          <w:szCs w:val="22"/>
        </w:rPr>
        <w:t>.</w:t>
      </w:r>
    </w:p>
    <w:p w14:paraId="2132D602" w14:textId="77777777" w:rsidR="00D84CC5" w:rsidRDefault="00D84CC5" w:rsidP="00D84CC5">
      <w:pPr>
        <w:pStyle w:val="ListParagraph"/>
        <w:widowControl w:val="0"/>
        <w:numPr>
          <w:ilvl w:val="0"/>
          <w:numId w:val="110"/>
        </w:numPr>
        <w:tabs>
          <w:tab w:val="left" w:pos="360"/>
        </w:tabs>
        <w:suppressAutoHyphens/>
        <w:rPr>
          <w:rFonts w:ascii="Calibri" w:hAnsi="Calibri"/>
          <w:sz w:val="22"/>
          <w:szCs w:val="22"/>
        </w:rPr>
      </w:pPr>
      <w:r w:rsidRPr="00BB6BB6">
        <w:rPr>
          <w:rFonts w:ascii="Calibri" w:hAnsi="Calibri"/>
          <w:sz w:val="22"/>
          <w:szCs w:val="22"/>
        </w:rPr>
        <w:t>Update Skate of the Union seasonally</w:t>
      </w:r>
    </w:p>
    <w:p w14:paraId="3648E038" w14:textId="77777777" w:rsidR="00D84CC5" w:rsidRPr="00BB6BB6" w:rsidRDefault="00D84CC5" w:rsidP="00D84CC5">
      <w:pPr>
        <w:pStyle w:val="ListParagraph"/>
        <w:widowControl w:val="0"/>
        <w:numPr>
          <w:ilvl w:val="0"/>
          <w:numId w:val="110"/>
        </w:numPr>
        <w:tabs>
          <w:tab w:val="left" w:pos="360"/>
        </w:tabs>
        <w:suppressAutoHyphens/>
        <w:rPr>
          <w:rFonts w:ascii="Calibri" w:hAnsi="Calibri"/>
          <w:sz w:val="22"/>
          <w:szCs w:val="22"/>
        </w:rPr>
      </w:pPr>
      <w:r w:rsidRPr="00BB6BB6">
        <w:rPr>
          <w:rFonts w:ascii="Calibri" w:hAnsi="Calibri"/>
          <w:sz w:val="22"/>
          <w:szCs w:val="22"/>
        </w:rPr>
        <w:t>Add events and meetings to the Yahoo Group calendar</w:t>
      </w:r>
    </w:p>
    <w:p w14:paraId="24CEA7DA" w14:textId="77777777" w:rsidR="00D84CC5" w:rsidRPr="00F35CAF" w:rsidRDefault="00D84CC5" w:rsidP="00D84CC5">
      <w:pPr>
        <w:rPr>
          <w:rFonts w:ascii="Calibri" w:hAnsi="Calibri"/>
          <w:sz w:val="22"/>
          <w:szCs w:val="22"/>
        </w:rPr>
      </w:pPr>
    </w:p>
    <w:p w14:paraId="270A1211" w14:textId="77777777" w:rsidR="00D84CC5" w:rsidRDefault="00D84CC5" w:rsidP="00D84CC5">
      <w:pPr>
        <w:ind w:firstLine="361"/>
        <w:rPr>
          <w:rFonts w:ascii="Calibri" w:hAnsi="Calibri"/>
          <w:b/>
          <w:sz w:val="22"/>
          <w:szCs w:val="22"/>
        </w:rPr>
      </w:pPr>
      <w:r w:rsidRPr="00F35CAF">
        <w:rPr>
          <w:rFonts w:ascii="Calibri" w:hAnsi="Calibri"/>
          <w:b/>
          <w:sz w:val="22"/>
          <w:szCs w:val="22"/>
        </w:rPr>
        <w:t>Job Requirements</w:t>
      </w:r>
    </w:p>
    <w:p w14:paraId="4863CEAC" w14:textId="77777777" w:rsidR="00D84CC5" w:rsidRPr="00F35CAF" w:rsidRDefault="00D84CC5" w:rsidP="00D84CC5">
      <w:pPr>
        <w:ind w:firstLine="361"/>
        <w:rPr>
          <w:rFonts w:ascii="Calibri" w:hAnsi="Calibri"/>
          <w:sz w:val="22"/>
          <w:szCs w:val="22"/>
        </w:rPr>
      </w:pPr>
    </w:p>
    <w:p w14:paraId="37FC74AD" w14:textId="77777777" w:rsidR="00D84CC5" w:rsidRDefault="00D84CC5" w:rsidP="00D84CC5">
      <w:pPr>
        <w:pStyle w:val="ListParagraph"/>
        <w:widowControl w:val="0"/>
        <w:numPr>
          <w:ilvl w:val="0"/>
          <w:numId w:val="111"/>
        </w:numPr>
        <w:tabs>
          <w:tab w:val="left" w:pos="360"/>
        </w:tabs>
        <w:suppressAutoHyphens/>
        <w:rPr>
          <w:rFonts w:ascii="Calibri" w:hAnsi="Calibri"/>
          <w:sz w:val="22"/>
          <w:szCs w:val="22"/>
        </w:rPr>
      </w:pPr>
      <w:r w:rsidRPr="00BB6BB6">
        <w:rPr>
          <w:rFonts w:ascii="Calibri" w:hAnsi="Calibri"/>
          <w:sz w:val="22"/>
          <w:szCs w:val="22"/>
        </w:rPr>
        <w:t>Must have a laptop with Microsoft Office (Word, Excel); regular phone and email access</w:t>
      </w:r>
    </w:p>
    <w:p w14:paraId="6B14E2AB" w14:textId="77777777" w:rsidR="00D84CC5" w:rsidRDefault="00D84CC5" w:rsidP="00D84CC5">
      <w:pPr>
        <w:pStyle w:val="ListParagraph"/>
        <w:widowControl w:val="0"/>
        <w:numPr>
          <w:ilvl w:val="0"/>
          <w:numId w:val="111"/>
        </w:numPr>
        <w:tabs>
          <w:tab w:val="left" w:pos="360"/>
        </w:tabs>
        <w:suppressAutoHyphens/>
        <w:rPr>
          <w:rFonts w:ascii="Calibri" w:hAnsi="Calibri"/>
          <w:sz w:val="22"/>
          <w:szCs w:val="22"/>
        </w:rPr>
      </w:pPr>
      <w:r w:rsidRPr="00BB6BB6">
        <w:rPr>
          <w:rFonts w:ascii="Calibri" w:hAnsi="Calibri"/>
          <w:sz w:val="22"/>
          <w:szCs w:val="22"/>
        </w:rPr>
        <w:t>Have good note-taking skills</w:t>
      </w:r>
    </w:p>
    <w:p w14:paraId="1B48A173" w14:textId="77777777" w:rsidR="00D84CC5" w:rsidRPr="00BB6BB6" w:rsidRDefault="00D84CC5" w:rsidP="00D84CC5">
      <w:pPr>
        <w:pStyle w:val="ListParagraph"/>
        <w:widowControl w:val="0"/>
        <w:numPr>
          <w:ilvl w:val="0"/>
          <w:numId w:val="111"/>
        </w:numPr>
        <w:tabs>
          <w:tab w:val="left" w:pos="360"/>
        </w:tabs>
        <w:suppressAutoHyphens/>
        <w:rPr>
          <w:rFonts w:ascii="Calibri" w:hAnsi="Calibri"/>
          <w:sz w:val="22"/>
          <w:szCs w:val="22"/>
        </w:rPr>
      </w:pPr>
      <w:r w:rsidRPr="00BB6BB6">
        <w:rPr>
          <w:rFonts w:ascii="Calibri" w:hAnsi="Calibri"/>
          <w:sz w:val="22"/>
          <w:szCs w:val="22"/>
        </w:rPr>
        <w:t>Check email daily</w:t>
      </w:r>
    </w:p>
    <w:p w14:paraId="4C667ED6" w14:textId="77777777" w:rsidR="00D84CC5" w:rsidRPr="00F35CAF" w:rsidRDefault="00D84CC5" w:rsidP="00D84CC5">
      <w:pPr>
        <w:rPr>
          <w:rFonts w:ascii="Calibri" w:hAnsi="Calibri"/>
          <w:sz w:val="22"/>
          <w:szCs w:val="22"/>
        </w:rPr>
      </w:pPr>
    </w:p>
    <w:p w14:paraId="131CAB37" w14:textId="77777777" w:rsidR="00D84CC5" w:rsidRDefault="00D84CC5" w:rsidP="00D84CC5">
      <w:pPr>
        <w:ind w:firstLine="361"/>
        <w:rPr>
          <w:rFonts w:ascii="Calibri" w:hAnsi="Calibri"/>
          <w:b/>
          <w:sz w:val="22"/>
          <w:szCs w:val="22"/>
        </w:rPr>
      </w:pPr>
      <w:r w:rsidRPr="00F35CAF">
        <w:rPr>
          <w:rFonts w:ascii="Calibri" w:hAnsi="Calibri"/>
          <w:b/>
          <w:sz w:val="22"/>
          <w:szCs w:val="22"/>
        </w:rPr>
        <w:t>Secretary of Skate works directly with</w:t>
      </w:r>
    </w:p>
    <w:p w14:paraId="4DE11DCB" w14:textId="77777777" w:rsidR="00D84CC5" w:rsidRPr="00F35CAF" w:rsidRDefault="00D84CC5" w:rsidP="00D84CC5">
      <w:pPr>
        <w:ind w:firstLine="361"/>
        <w:rPr>
          <w:rFonts w:ascii="Calibri" w:hAnsi="Calibri"/>
          <w:sz w:val="22"/>
          <w:szCs w:val="22"/>
        </w:rPr>
      </w:pPr>
    </w:p>
    <w:p w14:paraId="5040D328" w14:textId="77777777" w:rsidR="00D84CC5" w:rsidRDefault="00D84CC5" w:rsidP="00D84CC5">
      <w:pPr>
        <w:pStyle w:val="ListParagraph"/>
        <w:widowControl w:val="0"/>
        <w:numPr>
          <w:ilvl w:val="0"/>
          <w:numId w:val="112"/>
        </w:numPr>
        <w:tabs>
          <w:tab w:val="left" w:pos="360"/>
        </w:tabs>
        <w:suppressAutoHyphens/>
        <w:rPr>
          <w:rFonts w:ascii="Calibri" w:hAnsi="Calibri"/>
          <w:sz w:val="22"/>
          <w:szCs w:val="22"/>
        </w:rPr>
      </w:pPr>
      <w:r w:rsidRPr="00BB6BB6">
        <w:rPr>
          <w:rFonts w:ascii="Calibri" w:hAnsi="Calibri"/>
          <w:sz w:val="22"/>
          <w:szCs w:val="22"/>
        </w:rPr>
        <w:t>The League</w:t>
      </w:r>
      <w:r>
        <w:rPr>
          <w:rFonts w:ascii="Calibri" w:hAnsi="Calibri"/>
          <w:sz w:val="22"/>
          <w:szCs w:val="22"/>
        </w:rPr>
        <w:t xml:space="preserve"> </w:t>
      </w:r>
      <w:r w:rsidRPr="00BB6BB6">
        <w:rPr>
          <w:rFonts w:ascii="Calibri" w:hAnsi="Calibri"/>
          <w:sz w:val="22"/>
          <w:szCs w:val="22"/>
        </w:rPr>
        <w:t>to ensure proper routing of information coming and going through the league</w:t>
      </w:r>
    </w:p>
    <w:p w14:paraId="61F17A46" w14:textId="77777777" w:rsidR="00D84CC5" w:rsidRPr="00BB6BB6" w:rsidRDefault="00D84CC5" w:rsidP="00D84CC5">
      <w:pPr>
        <w:pStyle w:val="ListParagraph"/>
        <w:widowControl w:val="0"/>
        <w:numPr>
          <w:ilvl w:val="0"/>
          <w:numId w:val="112"/>
        </w:numPr>
        <w:tabs>
          <w:tab w:val="left" w:pos="360"/>
        </w:tabs>
        <w:suppressAutoHyphens/>
        <w:rPr>
          <w:rFonts w:ascii="Calibri" w:hAnsi="Calibri"/>
          <w:sz w:val="22"/>
          <w:szCs w:val="22"/>
        </w:rPr>
      </w:pPr>
      <w:r w:rsidRPr="00BB6BB6">
        <w:rPr>
          <w:rFonts w:ascii="Calibri" w:hAnsi="Calibri"/>
          <w:sz w:val="22"/>
          <w:szCs w:val="22"/>
        </w:rPr>
        <w:t>Board/Managers</w:t>
      </w:r>
      <w:r>
        <w:rPr>
          <w:rFonts w:ascii="Calibri" w:hAnsi="Calibri"/>
          <w:sz w:val="22"/>
          <w:szCs w:val="22"/>
        </w:rPr>
        <w:t xml:space="preserve"> </w:t>
      </w:r>
      <w:r w:rsidRPr="00BB6BB6">
        <w:rPr>
          <w:rFonts w:ascii="Calibri" w:hAnsi="Calibri"/>
          <w:sz w:val="22"/>
          <w:szCs w:val="22"/>
        </w:rPr>
        <w:t>to ensure proper documentation of all meeting minutes and agendas to keep them organized and informed</w:t>
      </w:r>
    </w:p>
    <w:p w14:paraId="7A6EA2AA" w14:textId="77777777" w:rsidR="00D84CC5" w:rsidRPr="00F35CAF" w:rsidRDefault="00D84CC5" w:rsidP="00D84CC5">
      <w:pPr>
        <w:rPr>
          <w:rFonts w:ascii="Calibri" w:hAnsi="Calibri"/>
          <w:sz w:val="22"/>
          <w:szCs w:val="22"/>
        </w:rPr>
      </w:pPr>
    </w:p>
    <w:p w14:paraId="01634F2B" w14:textId="77777777" w:rsidR="00D84CC5" w:rsidRPr="00BB6BB6" w:rsidRDefault="00D84CC5" w:rsidP="00D84CC5">
      <w:pPr>
        <w:rPr>
          <w:rFonts w:ascii="Calibri" w:hAnsi="Calibri"/>
        </w:rPr>
      </w:pPr>
      <w:r w:rsidRPr="00BB6BB6">
        <w:rPr>
          <w:rFonts w:ascii="Calibri" w:hAnsi="Calibri"/>
          <w:b/>
        </w:rPr>
        <w:t>Accounting Manager</w:t>
      </w:r>
    </w:p>
    <w:p w14:paraId="59E0DE64" w14:textId="77777777" w:rsidR="00D84CC5" w:rsidRDefault="00D84CC5" w:rsidP="00D84CC5">
      <w:pPr>
        <w:jc w:val="center"/>
        <w:rPr>
          <w:rFonts w:ascii="Calibri" w:hAnsi="Calibri"/>
          <w:b/>
        </w:rPr>
      </w:pPr>
    </w:p>
    <w:p w14:paraId="22C07DE5" w14:textId="77777777" w:rsidR="00D84CC5" w:rsidRDefault="00D84CC5" w:rsidP="00D84CC5">
      <w:pPr>
        <w:rPr>
          <w:rFonts w:ascii="Calibri" w:hAnsi="Calibri"/>
          <w:b/>
        </w:rPr>
      </w:pPr>
      <w:r>
        <w:rPr>
          <w:rFonts w:ascii="Calibri" w:hAnsi="Calibri"/>
          <w:b/>
        </w:rPr>
        <w:t>Responsibilities include</w:t>
      </w:r>
    </w:p>
    <w:p w14:paraId="4DAA77C8" w14:textId="77777777" w:rsidR="00D84CC5" w:rsidRPr="00BB6BB6" w:rsidRDefault="00D84CC5" w:rsidP="00D84CC5">
      <w:pPr>
        <w:rPr>
          <w:rFonts w:ascii="Calibri" w:hAnsi="Calibri"/>
          <w:b/>
        </w:rPr>
      </w:pPr>
    </w:p>
    <w:p w14:paraId="1FC21956" w14:textId="77777777" w:rsidR="00D84CC5" w:rsidRDefault="00D84CC5" w:rsidP="00D84CC5">
      <w:pPr>
        <w:pStyle w:val="ListParagraph"/>
        <w:widowControl w:val="0"/>
        <w:numPr>
          <w:ilvl w:val="0"/>
          <w:numId w:val="113"/>
        </w:numPr>
        <w:tabs>
          <w:tab w:val="left" w:pos="360"/>
        </w:tabs>
        <w:suppressAutoHyphens/>
        <w:rPr>
          <w:rFonts w:ascii="Calibri" w:hAnsi="Calibri"/>
          <w:sz w:val="22"/>
          <w:szCs w:val="22"/>
        </w:rPr>
      </w:pPr>
      <w:r w:rsidRPr="00BB6BB6">
        <w:rPr>
          <w:rFonts w:ascii="Calibri" w:hAnsi="Calibri"/>
          <w:sz w:val="22"/>
          <w:szCs w:val="22"/>
        </w:rPr>
        <w:t xml:space="preserve">Manage the income and expenses for the company  </w:t>
      </w:r>
    </w:p>
    <w:p w14:paraId="7452BE5F" w14:textId="77777777" w:rsidR="00D84CC5" w:rsidRDefault="00D84CC5" w:rsidP="00D84CC5">
      <w:pPr>
        <w:pStyle w:val="ListParagraph"/>
        <w:widowControl w:val="0"/>
        <w:numPr>
          <w:ilvl w:val="0"/>
          <w:numId w:val="113"/>
        </w:numPr>
        <w:tabs>
          <w:tab w:val="left" w:pos="360"/>
        </w:tabs>
        <w:suppressAutoHyphens/>
        <w:rPr>
          <w:rFonts w:ascii="Calibri" w:hAnsi="Calibri"/>
          <w:sz w:val="22"/>
          <w:szCs w:val="22"/>
        </w:rPr>
      </w:pPr>
      <w:r w:rsidRPr="00BB6BB6">
        <w:rPr>
          <w:rFonts w:ascii="Calibri" w:hAnsi="Calibri"/>
          <w:sz w:val="22"/>
          <w:szCs w:val="22"/>
        </w:rPr>
        <w:t>Maintain league bookkeeping</w:t>
      </w:r>
    </w:p>
    <w:p w14:paraId="255E4351" w14:textId="77777777" w:rsidR="00D84CC5" w:rsidRDefault="00D84CC5" w:rsidP="00D84CC5">
      <w:pPr>
        <w:pStyle w:val="ListParagraph"/>
        <w:widowControl w:val="0"/>
        <w:numPr>
          <w:ilvl w:val="0"/>
          <w:numId w:val="113"/>
        </w:numPr>
        <w:tabs>
          <w:tab w:val="left" w:pos="360"/>
        </w:tabs>
        <w:suppressAutoHyphens/>
        <w:rPr>
          <w:rFonts w:ascii="Calibri" w:hAnsi="Calibri"/>
          <w:sz w:val="22"/>
          <w:szCs w:val="22"/>
        </w:rPr>
      </w:pPr>
      <w:r w:rsidRPr="00BB6BB6">
        <w:rPr>
          <w:rFonts w:ascii="Calibri" w:hAnsi="Calibri"/>
          <w:sz w:val="22"/>
          <w:szCs w:val="22"/>
        </w:rPr>
        <w:t>Reconcile bank accounts monthly</w:t>
      </w:r>
    </w:p>
    <w:p w14:paraId="2C493732" w14:textId="77777777" w:rsidR="00D84CC5" w:rsidRDefault="00D84CC5" w:rsidP="00D84CC5">
      <w:pPr>
        <w:pStyle w:val="ListParagraph"/>
        <w:widowControl w:val="0"/>
        <w:numPr>
          <w:ilvl w:val="0"/>
          <w:numId w:val="113"/>
        </w:numPr>
        <w:tabs>
          <w:tab w:val="left" w:pos="360"/>
        </w:tabs>
        <w:suppressAutoHyphens/>
        <w:rPr>
          <w:rFonts w:ascii="Calibri" w:hAnsi="Calibri"/>
          <w:sz w:val="22"/>
          <w:szCs w:val="22"/>
        </w:rPr>
      </w:pPr>
      <w:r w:rsidRPr="00BB6BB6">
        <w:rPr>
          <w:rFonts w:ascii="Calibri" w:hAnsi="Calibri"/>
          <w:sz w:val="22"/>
          <w:szCs w:val="22"/>
        </w:rPr>
        <w:t>Transfer money from PayPal account when necessary</w:t>
      </w:r>
    </w:p>
    <w:p w14:paraId="0FD7388F" w14:textId="77777777" w:rsidR="00D84CC5" w:rsidRDefault="00D84CC5" w:rsidP="00D84CC5">
      <w:pPr>
        <w:pStyle w:val="ListParagraph"/>
        <w:widowControl w:val="0"/>
        <w:numPr>
          <w:ilvl w:val="0"/>
          <w:numId w:val="113"/>
        </w:numPr>
        <w:tabs>
          <w:tab w:val="left" w:pos="360"/>
        </w:tabs>
        <w:suppressAutoHyphens/>
        <w:rPr>
          <w:rFonts w:ascii="Calibri" w:hAnsi="Calibri"/>
          <w:sz w:val="22"/>
          <w:szCs w:val="22"/>
        </w:rPr>
      </w:pPr>
      <w:r w:rsidRPr="00BB6BB6">
        <w:rPr>
          <w:rFonts w:ascii="Calibri" w:hAnsi="Calibri"/>
          <w:sz w:val="22"/>
          <w:szCs w:val="22"/>
        </w:rPr>
        <w:t>Manage all receivables &amp; payables</w:t>
      </w:r>
    </w:p>
    <w:p w14:paraId="4EA16CB0" w14:textId="77777777" w:rsidR="00D84CC5" w:rsidRDefault="00D84CC5" w:rsidP="00D84CC5">
      <w:pPr>
        <w:pStyle w:val="ListParagraph"/>
        <w:widowControl w:val="0"/>
        <w:numPr>
          <w:ilvl w:val="0"/>
          <w:numId w:val="113"/>
        </w:numPr>
        <w:tabs>
          <w:tab w:val="left" w:pos="360"/>
        </w:tabs>
        <w:suppressAutoHyphens/>
        <w:rPr>
          <w:rFonts w:ascii="Calibri" w:hAnsi="Calibri"/>
          <w:sz w:val="22"/>
          <w:szCs w:val="22"/>
        </w:rPr>
      </w:pPr>
      <w:r w:rsidRPr="00BB6BB6">
        <w:rPr>
          <w:rFonts w:ascii="Calibri" w:hAnsi="Calibri"/>
          <w:sz w:val="22"/>
          <w:szCs w:val="22"/>
        </w:rPr>
        <w:t>Receive and determine approval of budget requests from various departments, based on yearly budget</w:t>
      </w:r>
    </w:p>
    <w:p w14:paraId="21D37242" w14:textId="77777777" w:rsidR="00D84CC5" w:rsidRDefault="00D84CC5" w:rsidP="00D84CC5">
      <w:pPr>
        <w:pStyle w:val="ListParagraph"/>
        <w:widowControl w:val="0"/>
        <w:numPr>
          <w:ilvl w:val="0"/>
          <w:numId w:val="113"/>
        </w:numPr>
        <w:tabs>
          <w:tab w:val="left" w:pos="360"/>
        </w:tabs>
        <w:suppressAutoHyphens/>
        <w:rPr>
          <w:rFonts w:ascii="Calibri" w:hAnsi="Calibri"/>
          <w:sz w:val="22"/>
          <w:szCs w:val="22"/>
        </w:rPr>
      </w:pPr>
      <w:r w:rsidRPr="00BB6BB6">
        <w:rPr>
          <w:rFonts w:ascii="Calibri" w:hAnsi="Calibri"/>
          <w:sz w:val="22"/>
          <w:szCs w:val="22"/>
        </w:rPr>
        <w:t>Submit budget increase requests to Board for approval</w:t>
      </w:r>
    </w:p>
    <w:p w14:paraId="47D30B0B" w14:textId="77777777" w:rsidR="00D84CC5" w:rsidRDefault="00D84CC5" w:rsidP="00D84CC5">
      <w:pPr>
        <w:pStyle w:val="ListParagraph"/>
        <w:widowControl w:val="0"/>
        <w:numPr>
          <w:ilvl w:val="0"/>
          <w:numId w:val="113"/>
        </w:numPr>
        <w:tabs>
          <w:tab w:val="left" w:pos="360"/>
        </w:tabs>
        <w:suppressAutoHyphens/>
        <w:rPr>
          <w:rFonts w:ascii="Calibri" w:hAnsi="Calibri"/>
          <w:sz w:val="22"/>
          <w:szCs w:val="22"/>
        </w:rPr>
      </w:pPr>
      <w:r w:rsidRPr="00BB6BB6">
        <w:rPr>
          <w:rFonts w:ascii="Calibri" w:hAnsi="Calibri"/>
          <w:sz w:val="22"/>
          <w:szCs w:val="22"/>
        </w:rPr>
        <w:t>File monthly sales tax return &amp; annual federal/state tax returns on time</w:t>
      </w:r>
    </w:p>
    <w:p w14:paraId="065B8043" w14:textId="77777777" w:rsidR="00D84CC5" w:rsidRDefault="00D84CC5" w:rsidP="00D84CC5">
      <w:pPr>
        <w:pStyle w:val="ListParagraph"/>
        <w:widowControl w:val="0"/>
        <w:numPr>
          <w:ilvl w:val="0"/>
          <w:numId w:val="113"/>
        </w:numPr>
        <w:tabs>
          <w:tab w:val="left" w:pos="360"/>
        </w:tabs>
        <w:suppressAutoHyphens/>
        <w:rPr>
          <w:rFonts w:ascii="Calibri" w:hAnsi="Calibri"/>
          <w:sz w:val="22"/>
          <w:szCs w:val="22"/>
        </w:rPr>
      </w:pPr>
      <w:r w:rsidRPr="00BB6BB6">
        <w:rPr>
          <w:rFonts w:ascii="Calibri" w:hAnsi="Calibri"/>
          <w:sz w:val="22"/>
          <w:szCs w:val="22"/>
        </w:rPr>
        <w:t>Supply the league with the annual budget, based on the financial of the previous season</w:t>
      </w:r>
    </w:p>
    <w:p w14:paraId="7F5446F4" w14:textId="77777777" w:rsidR="00D84CC5" w:rsidRDefault="00D84CC5" w:rsidP="00D84CC5">
      <w:pPr>
        <w:pStyle w:val="ListParagraph"/>
        <w:widowControl w:val="0"/>
        <w:numPr>
          <w:ilvl w:val="0"/>
          <w:numId w:val="113"/>
        </w:numPr>
        <w:tabs>
          <w:tab w:val="left" w:pos="360"/>
        </w:tabs>
        <w:suppressAutoHyphens/>
        <w:rPr>
          <w:rFonts w:ascii="Calibri" w:hAnsi="Calibri"/>
          <w:sz w:val="22"/>
          <w:szCs w:val="22"/>
        </w:rPr>
      </w:pPr>
      <w:r w:rsidRPr="00BB6BB6">
        <w:rPr>
          <w:rFonts w:ascii="Calibri" w:hAnsi="Calibri"/>
          <w:sz w:val="22"/>
          <w:szCs w:val="22"/>
        </w:rPr>
        <w:t>Send managers monthly budget updates based on actual spending</w:t>
      </w:r>
    </w:p>
    <w:p w14:paraId="5F32FCD1" w14:textId="77777777" w:rsidR="00D84CC5" w:rsidRPr="00BB6BB6" w:rsidRDefault="00D84CC5" w:rsidP="00D84CC5">
      <w:pPr>
        <w:pStyle w:val="ListParagraph"/>
        <w:widowControl w:val="0"/>
        <w:numPr>
          <w:ilvl w:val="0"/>
          <w:numId w:val="113"/>
        </w:numPr>
        <w:tabs>
          <w:tab w:val="left" w:pos="360"/>
        </w:tabs>
        <w:suppressAutoHyphens/>
        <w:rPr>
          <w:rFonts w:ascii="Calibri" w:hAnsi="Calibri"/>
          <w:sz w:val="22"/>
          <w:szCs w:val="22"/>
        </w:rPr>
      </w:pPr>
      <w:r w:rsidRPr="00BB6BB6">
        <w:rPr>
          <w:rFonts w:ascii="Calibri" w:hAnsi="Calibri"/>
          <w:sz w:val="22"/>
          <w:szCs w:val="22"/>
        </w:rPr>
        <w:t>Manage bout money</w:t>
      </w:r>
    </w:p>
    <w:p w14:paraId="4219D9A2" w14:textId="77777777" w:rsidR="00D84CC5" w:rsidRPr="00F35CAF" w:rsidRDefault="00D84CC5" w:rsidP="00D84CC5">
      <w:pPr>
        <w:widowControl w:val="0"/>
        <w:numPr>
          <w:ilvl w:val="1"/>
          <w:numId w:val="26"/>
        </w:numPr>
        <w:tabs>
          <w:tab w:val="left" w:pos="360"/>
        </w:tabs>
        <w:suppressAutoHyphens/>
        <w:ind w:hanging="359"/>
        <w:rPr>
          <w:rFonts w:ascii="Calibri" w:hAnsi="Calibri"/>
          <w:sz w:val="22"/>
          <w:szCs w:val="22"/>
        </w:rPr>
      </w:pPr>
      <w:r w:rsidRPr="00F35CAF">
        <w:rPr>
          <w:rFonts w:ascii="Calibri" w:hAnsi="Calibri"/>
          <w:sz w:val="22"/>
          <w:szCs w:val="22"/>
        </w:rPr>
        <w:t>create banks for Tickets, Merch, and Spank Alley</w:t>
      </w:r>
    </w:p>
    <w:p w14:paraId="74BEF16B" w14:textId="77777777" w:rsidR="00D84CC5" w:rsidRPr="00F35CAF" w:rsidRDefault="00D84CC5" w:rsidP="00D84CC5">
      <w:pPr>
        <w:widowControl w:val="0"/>
        <w:numPr>
          <w:ilvl w:val="1"/>
          <w:numId w:val="26"/>
        </w:numPr>
        <w:tabs>
          <w:tab w:val="left" w:pos="360"/>
        </w:tabs>
        <w:suppressAutoHyphens/>
        <w:ind w:hanging="359"/>
        <w:rPr>
          <w:rFonts w:ascii="Calibri" w:hAnsi="Calibri"/>
          <w:sz w:val="22"/>
          <w:szCs w:val="22"/>
        </w:rPr>
      </w:pPr>
      <w:r w:rsidRPr="00F35CAF">
        <w:rPr>
          <w:rFonts w:ascii="Calibri" w:hAnsi="Calibri"/>
          <w:sz w:val="22"/>
          <w:szCs w:val="22"/>
        </w:rPr>
        <w:t>collect money at the end of the bout</w:t>
      </w:r>
    </w:p>
    <w:p w14:paraId="5C408058" w14:textId="77777777" w:rsidR="00D84CC5" w:rsidRDefault="00D84CC5" w:rsidP="00D84CC5">
      <w:pPr>
        <w:widowControl w:val="0"/>
        <w:numPr>
          <w:ilvl w:val="1"/>
          <w:numId w:val="26"/>
        </w:numPr>
        <w:tabs>
          <w:tab w:val="left" w:pos="360"/>
        </w:tabs>
        <w:suppressAutoHyphens/>
        <w:ind w:hanging="359"/>
        <w:rPr>
          <w:rFonts w:ascii="Calibri" w:hAnsi="Calibri"/>
          <w:sz w:val="22"/>
          <w:szCs w:val="22"/>
        </w:rPr>
      </w:pPr>
      <w:r w:rsidRPr="00F35CAF">
        <w:rPr>
          <w:rFonts w:ascii="Calibri" w:hAnsi="Calibri"/>
          <w:sz w:val="22"/>
          <w:szCs w:val="22"/>
        </w:rPr>
        <w:t>distribute payments to various parties, i.e. security, lights, sounds, bands, etc.</w:t>
      </w:r>
    </w:p>
    <w:p w14:paraId="31888E28" w14:textId="77777777" w:rsidR="00D84CC5" w:rsidRDefault="00D84CC5" w:rsidP="00D84CC5">
      <w:pPr>
        <w:pStyle w:val="ListParagraph"/>
        <w:widowControl w:val="0"/>
        <w:numPr>
          <w:ilvl w:val="0"/>
          <w:numId w:val="114"/>
        </w:numPr>
        <w:tabs>
          <w:tab w:val="left" w:pos="360"/>
        </w:tabs>
        <w:suppressAutoHyphens/>
        <w:rPr>
          <w:rFonts w:ascii="Calibri" w:hAnsi="Calibri"/>
          <w:sz w:val="22"/>
          <w:szCs w:val="22"/>
        </w:rPr>
      </w:pPr>
      <w:r w:rsidRPr="00FF5AC5">
        <w:rPr>
          <w:rFonts w:ascii="Calibri" w:hAnsi="Calibri"/>
          <w:sz w:val="22"/>
          <w:szCs w:val="22"/>
        </w:rPr>
        <w:t>Issue reimbursements of approved expenses to league members with receipt only</w:t>
      </w:r>
    </w:p>
    <w:p w14:paraId="5EC2545E" w14:textId="77777777" w:rsidR="00D84CC5" w:rsidRDefault="00D84CC5" w:rsidP="00D84CC5">
      <w:pPr>
        <w:pStyle w:val="ListParagraph"/>
        <w:widowControl w:val="0"/>
        <w:numPr>
          <w:ilvl w:val="0"/>
          <w:numId w:val="114"/>
        </w:numPr>
        <w:tabs>
          <w:tab w:val="left" w:pos="360"/>
        </w:tabs>
        <w:suppressAutoHyphens/>
        <w:rPr>
          <w:rFonts w:ascii="Calibri" w:hAnsi="Calibri"/>
          <w:sz w:val="22"/>
          <w:szCs w:val="22"/>
        </w:rPr>
      </w:pPr>
      <w:r w:rsidRPr="00FF5AC5">
        <w:rPr>
          <w:rFonts w:ascii="Calibri" w:hAnsi="Calibri"/>
          <w:sz w:val="22"/>
          <w:szCs w:val="22"/>
        </w:rPr>
        <w:t>Issue sponsorship percentage payout to league members based on Sponsorship Distribution Policy outlined in the SOTU</w:t>
      </w:r>
    </w:p>
    <w:p w14:paraId="602B910F" w14:textId="77777777" w:rsidR="00D84CC5" w:rsidRPr="00FF5AC5" w:rsidRDefault="00D84CC5" w:rsidP="00D84CC5">
      <w:pPr>
        <w:pStyle w:val="ListParagraph"/>
        <w:widowControl w:val="0"/>
        <w:numPr>
          <w:ilvl w:val="0"/>
          <w:numId w:val="114"/>
        </w:numPr>
        <w:tabs>
          <w:tab w:val="left" w:pos="360"/>
        </w:tabs>
        <w:suppressAutoHyphens/>
        <w:rPr>
          <w:rFonts w:ascii="Calibri" w:hAnsi="Calibri"/>
          <w:sz w:val="22"/>
          <w:szCs w:val="22"/>
        </w:rPr>
      </w:pPr>
      <w:r w:rsidRPr="00FF5AC5">
        <w:rPr>
          <w:rFonts w:ascii="Calibri" w:hAnsi="Calibri"/>
          <w:sz w:val="22"/>
          <w:szCs w:val="22"/>
        </w:rPr>
        <w:t>Communicate with all league member concerning financial matters &amp; respond to financial concerns</w:t>
      </w:r>
    </w:p>
    <w:p w14:paraId="0268D068" w14:textId="77777777" w:rsidR="00D84CC5" w:rsidRPr="00F35CAF" w:rsidRDefault="00D84CC5" w:rsidP="00D84CC5">
      <w:pPr>
        <w:rPr>
          <w:rFonts w:ascii="Calibri" w:hAnsi="Calibri"/>
          <w:sz w:val="22"/>
          <w:szCs w:val="22"/>
        </w:rPr>
      </w:pPr>
    </w:p>
    <w:p w14:paraId="0A0FE519" w14:textId="77777777" w:rsidR="00D84CC5" w:rsidRPr="00FF5AC5" w:rsidRDefault="00D84CC5" w:rsidP="00D84CC5">
      <w:pPr>
        <w:ind w:firstLine="360"/>
        <w:rPr>
          <w:rFonts w:ascii="Calibri" w:hAnsi="Calibri"/>
        </w:rPr>
      </w:pPr>
      <w:r w:rsidRPr="00FF5AC5">
        <w:rPr>
          <w:rFonts w:ascii="Calibri" w:hAnsi="Calibri"/>
          <w:b/>
        </w:rPr>
        <w:t>Bout Timeline</w:t>
      </w:r>
    </w:p>
    <w:p w14:paraId="1ED4B638" w14:textId="77777777" w:rsidR="00D84CC5" w:rsidRDefault="00D84CC5" w:rsidP="00D84CC5">
      <w:pPr>
        <w:widowControl w:val="0"/>
        <w:tabs>
          <w:tab w:val="left" w:pos="360"/>
        </w:tabs>
        <w:suppressAutoHyphens/>
        <w:rPr>
          <w:rFonts w:ascii="Calibri" w:hAnsi="Calibri"/>
          <w:sz w:val="22"/>
          <w:szCs w:val="22"/>
        </w:rPr>
      </w:pPr>
    </w:p>
    <w:p w14:paraId="615F4D69" w14:textId="77777777" w:rsidR="00D84CC5" w:rsidRPr="00FF5AC5" w:rsidRDefault="00D84CC5" w:rsidP="00D84CC5">
      <w:pPr>
        <w:pStyle w:val="ListParagraph"/>
        <w:widowControl w:val="0"/>
        <w:numPr>
          <w:ilvl w:val="0"/>
          <w:numId w:val="115"/>
        </w:numPr>
        <w:tabs>
          <w:tab w:val="left" w:pos="360"/>
        </w:tabs>
        <w:suppressAutoHyphens/>
        <w:rPr>
          <w:rFonts w:ascii="Calibri" w:hAnsi="Calibri"/>
          <w:b/>
          <w:sz w:val="22"/>
          <w:szCs w:val="22"/>
        </w:rPr>
      </w:pPr>
      <w:r>
        <w:rPr>
          <w:rFonts w:ascii="Calibri" w:hAnsi="Calibri"/>
          <w:b/>
          <w:sz w:val="22"/>
          <w:szCs w:val="22"/>
        </w:rPr>
        <w:t>Before first bout of the season</w:t>
      </w:r>
    </w:p>
    <w:p w14:paraId="2029A640" w14:textId="77777777" w:rsidR="00D84CC5" w:rsidRPr="00F35CAF" w:rsidRDefault="00D84CC5" w:rsidP="00D84CC5">
      <w:pPr>
        <w:widowControl w:val="0"/>
        <w:numPr>
          <w:ilvl w:val="0"/>
          <w:numId w:val="27"/>
        </w:numPr>
        <w:tabs>
          <w:tab w:val="left" w:pos="360"/>
        </w:tabs>
        <w:suppressAutoHyphens/>
        <w:ind w:hanging="359"/>
        <w:rPr>
          <w:rFonts w:ascii="Calibri" w:hAnsi="Calibri"/>
          <w:sz w:val="22"/>
          <w:szCs w:val="22"/>
        </w:rPr>
      </w:pPr>
      <w:r w:rsidRPr="00F35CAF">
        <w:rPr>
          <w:rFonts w:ascii="Calibri" w:hAnsi="Calibri"/>
          <w:sz w:val="22"/>
          <w:szCs w:val="22"/>
        </w:rPr>
        <w:t>Create bank for Tickets ($700 in 5s and $300 in 10s)</w:t>
      </w:r>
    </w:p>
    <w:p w14:paraId="78DBB306" w14:textId="77777777" w:rsidR="00D84CC5" w:rsidRPr="00F35CAF" w:rsidRDefault="00D84CC5" w:rsidP="00D84CC5">
      <w:pPr>
        <w:widowControl w:val="0"/>
        <w:numPr>
          <w:ilvl w:val="0"/>
          <w:numId w:val="27"/>
        </w:numPr>
        <w:tabs>
          <w:tab w:val="left" w:pos="360"/>
        </w:tabs>
        <w:suppressAutoHyphens/>
        <w:ind w:hanging="359"/>
        <w:rPr>
          <w:rFonts w:ascii="Calibri" w:hAnsi="Calibri"/>
          <w:sz w:val="22"/>
          <w:szCs w:val="22"/>
        </w:rPr>
      </w:pPr>
      <w:r w:rsidRPr="00F35CAF">
        <w:rPr>
          <w:rFonts w:ascii="Calibri" w:hAnsi="Calibri"/>
          <w:sz w:val="22"/>
          <w:szCs w:val="22"/>
        </w:rPr>
        <w:t>Create bank for Spank Alley –$50 for spank alley ($25 in 1s and $25 in 5s)</w:t>
      </w:r>
    </w:p>
    <w:p w14:paraId="1F6FDBDA" w14:textId="77777777" w:rsidR="00D84CC5" w:rsidRPr="00F35CAF" w:rsidRDefault="00D84CC5" w:rsidP="00D84CC5">
      <w:pPr>
        <w:widowControl w:val="0"/>
        <w:numPr>
          <w:ilvl w:val="0"/>
          <w:numId w:val="27"/>
        </w:numPr>
        <w:tabs>
          <w:tab w:val="left" w:pos="360"/>
        </w:tabs>
        <w:suppressAutoHyphens/>
        <w:ind w:hanging="359"/>
        <w:rPr>
          <w:rFonts w:ascii="Calibri" w:hAnsi="Calibri"/>
          <w:sz w:val="22"/>
          <w:szCs w:val="22"/>
        </w:rPr>
      </w:pPr>
      <w:r w:rsidRPr="00F35CAF">
        <w:rPr>
          <w:rFonts w:ascii="Calibri" w:hAnsi="Calibri"/>
          <w:sz w:val="22"/>
          <w:szCs w:val="22"/>
        </w:rPr>
        <w:t>Create bank for Merch $300 for the season (to be managed by Merch)</w:t>
      </w:r>
    </w:p>
    <w:p w14:paraId="2151F89D" w14:textId="77777777" w:rsidR="00D84CC5" w:rsidRPr="00F35CAF" w:rsidRDefault="00D84CC5" w:rsidP="00D84CC5">
      <w:pPr>
        <w:widowControl w:val="0"/>
        <w:numPr>
          <w:ilvl w:val="0"/>
          <w:numId w:val="27"/>
        </w:numPr>
        <w:tabs>
          <w:tab w:val="left" w:pos="360"/>
        </w:tabs>
        <w:suppressAutoHyphens/>
        <w:ind w:hanging="359"/>
        <w:rPr>
          <w:rFonts w:ascii="Calibri" w:hAnsi="Calibri"/>
          <w:sz w:val="22"/>
          <w:szCs w:val="22"/>
        </w:rPr>
      </w:pPr>
      <w:r w:rsidRPr="00F35CAF">
        <w:rPr>
          <w:rFonts w:ascii="Calibri" w:hAnsi="Calibri"/>
          <w:sz w:val="22"/>
          <w:szCs w:val="22"/>
        </w:rPr>
        <w:t>Have banks available at the venue at least 1 hour before doors open</w:t>
      </w:r>
    </w:p>
    <w:p w14:paraId="60BB5E46" w14:textId="77777777" w:rsidR="00D84CC5" w:rsidRPr="00F35CAF" w:rsidRDefault="00D84CC5" w:rsidP="00D84CC5">
      <w:pPr>
        <w:rPr>
          <w:rFonts w:ascii="Calibri" w:hAnsi="Calibri"/>
          <w:sz w:val="22"/>
          <w:szCs w:val="22"/>
        </w:rPr>
      </w:pPr>
    </w:p>
    <w:p w14:paraId="0F1C88F6" w14:textId="77777777" w:rsidR="00D84CC5" w:rsidRPr="00FF5AC5" w:rsidRDefault="00D84CC5" w:rsidP="00D84CC5">
      <w:pPr>
        <w:pStyle w:val="ListParagraph"/>
        <w:widowControl w:val="0"/>
        <w:numPr>
          <w:ilvl w:val="0"/>
          <w:numId w:val="115"/>
        </w:numPr>
        <w:tabs>
          <w:tab w:val="left" w:pos="360"/>
        </w:tabs>
        <w:suppressAutoHyphens/>
        <w:rPr>
          <w:rFonts w:ascii="Calibri" w:hAnsi="Calibri"/>
          <w:b/>
          <w:sz w:val="22"/>
          <w:szCs w:val="22"/>
        </w:rPr>
      </w:pPr>
      <w:r w:rsidRPr="00FF5AC5">
        <w:rPr>
          <w:rFonts w:ascii="Calibri" w:hAnsi="Calibri"/>
          <w:b/>
          <w:sz w:val="22"/>
          <w:szCs w:val="22"/>
        </w:rPr>
        <w:t>At Bout</w:t>
      </w:r>
    </w:p>
    <w:p w14:paraId="54BEFD90" w14:textId="77777777" w:rsidR="00D84CC5" w:rsidRPr="00F35CAF" w:rsidRDefault="00D84CC5" w:rsidP="00D84CC5">
      <w:pPr>
        <w:widowControl w:val="0"/>
        <w:numPr>
          <w:ilvl w:val="0"/>
          <w:numId w:val="28"/>
        </w:numPr>
        <w:tabs>
          <w:tab w:val="left" w:pos="360"/>
        </w:tabs>
        <w:suppressAutoHyphens/>
        <w:ind w:hanging="359"/>
        <w:rPr>
          <w:rFonts w:ascii="Calibri" w:hAnsi="Calibri"/>
          <w:sz w:val="22"/>
          <w:szCs w:val="22"/>
        </w:rPr>
      </w:pPr>
      <w:r w:rsidRPr="00F35CAF">
        <w:rPr>
          <w:rFonts w:ascii="Calibri" w:hAnsi="Calibri"/>
          <w:sz w:val="22"/>
          <w:szCs w:val="22"/>
        </w:rPr>
        <w:t>Pay bands (Bands Manager), sound, and security personnel and document payment (receipts)</w:t>
      </w:r>
    </w:p>
    <w:p w14:paraId="3E125FFE" w14:textId="77777777" w:rsidR="00D84CC5" w:rsidRPr="00F35CAF" w:rsidRDefault="00D84CC5" w:rsidP="00D84CC5">
      <w:pPr>
        <w:widowControl w:val="0"/>
        <w:numPr>
          <w:ilvl w:val="0"/>
          <w:numId w:val="28"/>
        </w:numPr>
        <w:tabs>
          <w:tab w:val="left" w:pos="360"/>
        </w:tabs>
        <w:suppressAutoHyphens/>
        <w:ind w:hanging="359"/>
        <w:rPr>
          <w:rFonts w:ascii="Calibri" w:hAnsi="Calibri"/>
          <w:sz w:val="22"/>
          <w:szCs w:val="22"/>
        </w:rPr>
      </w:pPr>
      <w:r w:rsidRPr="00F35CAF">
        <w:rPr>
          <w:rFonts w:ascii="Calibri" w:hAnsi="Calibri"/>
          <w:sz w:val="22"/>
          <w:szCs w:val="22"/>
        </w:rPr>
        <w:t>Check in on Tickets (after half) and Merch (at end of game)</w:t>
      </w:r>
    </w:p>
    <w:p w14:paraId="61F97594" w14:textId="77777777" w:rsidR="00D84CC5" w:rsidRPr="00F35CAF" w:rsidRDefault="00D84CC5" w:rsidP="00D84CC5">
      <w:pPr>
        <w:rPr>
          <w:rFonts w:ascii="Calibri" w:hAnsi="Calibri"/>
          <w:sz w:val="22"/>
          <w:szCs w:val="22"/>
        </w:rPr>
      </w:pPr>
    </w:p>
    <w:p w14:paraId="3A209498" w14:textId="77777777" w:rsidR="00D84CC5" w:rsidRPr="00F35CAF" w:rsidRDefault="00D84CC5" w:rsidP="00D84CC5">
      <w:pPr>
        <w:rPr>
          <w:rFonts w:ascii="Calibri" w:hAnsi="Calibri"/>
          <w:sz w:val="22"/>
          <w:szCs w:val="22"/>
        </w:rPr>
      </w:pPr>
    </w:p>
    <w:p w14:paraId="0EF15F4B" w14:textId="77777777" w:rsidR="00D84CC5" w:rsidRPr="00FF5AC5" w:rsidRDefault="00D84CC5" w:rsidP="00D84CC5">
      <w:pPr>
        <w:pStyle w:val="ListParagraph"/>
        <w:widowControl w:val="0"/>
        <w:numPr>
          <w:ilvl w:val="0"/>
          <w:numId w:val="115"/>
        </w:numPr>
        <w:tabs>
          <w:tab w:val="left" w:pos="360"/>
        </w:tabs>
        <w:suppressAutoHyphens/>
        <w:rPr>
          <w:rFonts w:ascii="Calibri" w:hAnsi="Calibri"/>
          <w:b/>
          <w:sz w:val="22"/>
          <w:szCs w:val="22"/>
        </w:rPr>
      </w:pPr>
      <w:r w:rsidRPr="00FF5AC5">
        <w:rPr>
          <w:rFonts w:ascii="Calibri" w:hAnsi="Calibri"/>
          <w:b/>
          <w:sz w:val="22"/>
          <w:szCs w:val="22"/>
        </w:rPr>
        <w:t>After Bout</w:t>
      </w:r>
    </w:p>
    <w:p w14:paraId="5CE16C14" w14:textId="77777777" w:rsidR="00D84CC5" w:rsidRDefault="00D84CC5" w:rsidP="00D84CC5">
      <w:pPr>
        <w:pStyle w:val="ListParagraph"/>
        <w:widowControl w:val="0"/>
        <w:numPr>
          <w:ilvl w:val="0"/>
          <w:numId w:val="116"/>
        </w:numPr>
        <w:tabs>
          <w:tab w:val="left" w:pos="360"/>
        </w:tabs>
        <w:suppressAutoHyphens/>
        <w:rPr>
          <w:rFonts w:ascii="Calibri" w:hAnsi="Calibri"/>
          <w:sz w:val="22"/>
          <w:szCs w:val="22"/>
        </w:rPr>
      </w:pPr>
      <w:r w:rsidRPr="00FF5AC5">
        <w:rPr>
          <w:rFonts w:ascii="Calibri" w:hAnsi="Calibri"/>
          <w:sz w:val="22"/>
          <w:szCs w:val="22"/>
        </w:rPr>
        <w:t>Verify reconciliation form is completed in bank bag for Door, Merch, and Spank Alley</w:t>
      </w:r>
    </w:p>
    <w:p w14:paraId="4EFC1F12" w14:textId="77777777" w:rsidR="00D84CC5" w:rsidRDefault="00D84CC5" w:rsidP="00D84CC5">
      <w:pPr>
        <w:pStyle w:val="ListParagraph"/>
        <w:widowControl w:val="0"/>
        <w:numPr>
          <w:ilvl w:val="0"/>
          <w:numId w:val="116"/>
        </w:numPr>
        <w:tabs>
          <w:tab w:val="left" w:pos="360"/>
        </w:tabs>
        <w:suppressAutoHyphens/>
        <w:rPr>
          <w:rFonts w:ascii="Calibri" w:hAnsi="Calibri"/>
          <w:sz w:val="22"/>
          <w:szCs w:val="22"/>
        </w:rPr>
      </w:pPr>
      <w:r w:rsidRPr="00FF5AC5">
        <w:rPr>
          <w:rFonts w:ascii="Calibri" w:hAnsi="Calibri"/>
          <w:sz w:val="22"/>
          <w:szCs w:val="22"/>
        </w:rPr>
        <w:t>Confirm batch report has happened if CC machines are used.</w:t>
      </w:r>
    </w:p>
    <w:p w14:paraId="3940CD48" w14:textId="77777777" w:rsidR="00D84CC5" w:rsidRDefault="00D84CC5" w:rsidP="00D84CC5">
      <w:pPr>
        <w:pStyle w:val="ListParagraph"/>
        <w:widowControl w:val="0"/>
        <w:numPr>
          <w:ilvl w:val="0"/>
          <w:numId w:val="116"/>
        </w:numPr>
        <w:tabs>
          <w:tab w:val="left" w:pos="360"/>
        </w:tabs>
        <w:suppressAutoHyphens/>
        <w:rPr>
          <w:rFonts w:ascii="Calibri" w:hAnsi="Calibri"/>
          <w:sz w:val="22"/>
          <w:szCs w:val="22"/>
        </w:rPr>
      </w:pPr>
      <w:r w:rsidRPr="00FF5AC5">
        <w:rPr>
          <w:rFonts w:ascii="Calibri" w:hAnsi="Calibri"/>
          <w:sz w:val="22"/>
          <w:szCs w:val="22"/>
        </w:rPr>
        <w:t>Collect money, count and document money intake, and deposit money as soon as possible</w:t>
      </w:r>
    </w:p>
    <w:p w14:paraId="06101189" w14:textId="77777777" w:rsidR="00D84CC5" w:rsidRDefault="00D84CC5" w:rsidP="00D84CC5">
      <w:pPr>
        <w:pStyle w:val="ListParagraph"/>
        <w:widowControl w:val="0"/>
        <w:numPr>
          <w:ilvl w:val="0"/>
          <w:numId w:val="116"/>
        </w:numPr>
        <w:tabs>
          <w:tab w:val="left" w:pos="360"/>
        </w:tabs>
        <w:suppressAutoHyphens/>
        <w:rPr>
          <w:rFonts w:ascii="Calibri" w:hAnsi="Calibri"/>
          <w:sz w:val="22"/>
          <w:szCs w:val="22"/>
        </w:rPr>
      </w:pPr>
      <w:r w:rsidRPr="00FF5AC5">
        <w:rPr>
          <w:rFonts w:ascii="Calibri" w:hAnsi="Calibri"/>
          <w:sz w:val="22"/>
          <w:szCs w:val="22"/>
        </w:rPr>
        <w:t>Reconcile and Square sales between merch and door.</w:t>
      </w:r>
    </w:p>
    <w:p w14:paraId="317D6819" w14:textId="77777777" w:rsidR="00D84CC5" w:rsidRPr="00FF5AC5" w:rsidRDefault="00D84CC5" w:rsidP="00D84CC5">
      <w:pPr>
        <w:pStyle w:val="ListParagraph"/>
        <w:widowControl w:val="0"/>
        <w:numPr>
          <w:ilvl w:val="0"/>
          <w:numId w:val="116"/>
        </w:numPr>
        <w:tabs>
          <w:tab w:val="left" w:pos="360"/>
        </w:tabs>
        <w:suppressAutoHyphens/>
        <w:rPr>
          <w:rFonts w:ascii="Calibri" w:hAnsi="Calibri"/>
          <w:sz w:val="22"/>
          <w:szCs w:val="22"/>
        </w:rPr>
      </w:pPr>
      <w:r w:rsidRPr="00FF5AC5">
        <w:rPr>
          <w:rFonts w:ascii="Calibri" w:hAnsi="Calibri"/>
          <w:sz w:val="22"/>
          <w:szCs w:val="22"/>
        </w:rPr>
        <w:t>Prepare bout financials for presentation to the board and managers within one week from the bout/event</w:t>
      </w:r>
    </w:p>
    <w:p w14:paraId="6CB6158E" w14:textId="77777777" w:rsidR="00D84CC5" w:rsidRPr="00F35CAF" w:rsidRDefault="00D84CC5" w:rsidP="00D84CC5">
      <w:pPr>
        <w:rPr>
          <w:rFonts w:ascii="Calibri" w:hAnsi="Calibri"/>
          <w:sz w:val="22"/>
          <w:szCs w:val="22"/>
        </w:rPr>
      </w:pPr>
    </w:p>
    <w:p w14:paraId="2065DC6D" w14:textId="77777777" w:rsidR="00D84CC5" w:rsidRDefault="00D84CC5" w:rsidP="00D84CC5">
      <w:pPr>
        <w:ind w:firstLine="720"/>
        <w:rPr>
          <w:rFonts w:ascii="Calibri" w:hAnsi="Calibri"/>
          <w:b/>
        </w:rPr>
      </w:pPr>
      <w:r w:rsidRPr="00FF5AC5">
        <w:rPr>
          <w:rFonts w:ascii="Calibri" w:hAnsi="Calibri"/>
          <w:b/>
        </w:rPr>
        <w:t>Event timeline</w:t>
      </w:r>
    </w:p>
    <w:p w14:paraId="7EC6148A" w14:textId="77777777" w:rsidR="00D84CC5" w:rsidRDefault="00D84CC5" w:rsidP="00D84CC5">
      <w:pPr>
        <w:ind w:firstLine="720"/>
        <w:rPr>
          <w:rFonts w:ascii="Calibri" w:hAnsi="Calibri"/>
          <w:b/>
        </w:rPr>
      </w:pPr>
    </w:p>
    <w:p w14:paraId="100EF543" w14:textId="77777777" w:rsidR="00D84CC5" w:rsidRPr="00143359" w:rsidRDefault="00D84CC5" w:rsidP="00D84CC5">
      <w:pPr>
        <w:pStyle w:val="ListParagraph"/>
        <w:numPr>
          <w:ilvl w:val="0"/>
          <w:numId w:val="128"/>
        </w:numPr>
        <w:rPr>
          <w:rFonts w:ascii="Calibri" w:hAnsi="Calibri"/>
          <w:b/>
        </w:rPr>
      </w:pPr>
      <w:r w:rsidRPr="00143359">
        <w:rPr>
          <w:rFonts w:ascii="Calibri" w:hAnsi="Calibri"/>
          <w:sz w:val="22"/>
          <w:szCs w:val="22"/>
        </w:rPr>
        <w:t>Create bank for special events as needed</w:t>
      </w:r>
    </w:p>
    <w:p w14:paraId="28E3BA06" w14:textId="77777777" w:rsidR="00D84CC5" w:rsidRPr="00143359" w:rsidRDefault="00D84CC5" w:rsidP="00D84CC5">
      <w:pPr>
        <w:pStyle w:val="ListParagraph"/>
        <w:numPr>
          <w:ilvl w:val="0"/>
          <w:numId w:val="128"/>
        </w:numPr>
        <w:rPr>
          <w:rFonts w:ascii="Calibri" w:hAnsi="Calibri"/>
          <w:b/>
        </w:rPr>
      </w:pPr>
      <w:r w:rsidRPr="00143359">
        <w:rPr>
          <w:rFonts w:ascii="Calibri" w:hAnsi="Calibri"/>
          <w:sz w:val="22"/>
          <w:szCs w:val="22"/>
        </w:rPr>
        <w:t>If banks are distributed, they should return reconciled</w:t>
      </w:r>
    </w:p>
    <w:p w14:paraId="436431E0" w14:textId="77777777" w:rsidR="00D84CC5" w:rsidRPr="00F35CAF" w:rsidRDefault="00D84CC5" w:rsidP="00D84CC5">
      <w:pPr>
        <w:rPr>
          <w:rFonts w:ascii="Calibri" w:hAnsi="Calibri"/>
          <w:sz w:val="22"/>
          <w:szCs w:val="22"/>
        </w:rPr>
      </w:pPr>
    </w:p>
    <w:p w14:paraId="75DA32F7" w14:textId="77777777" w:rsidR="00D84CC5" w:rsidRPr="00F35CAF" w:rsidRDefault="00D84CC5" w:rsidP="00D84CC5">
      <w:pPr>
        <w:rPr>
          <w:rFonts w:ascii="Calibri" w:hAnsi="Calibri"/>
          <w:sz w:val="22"/>
          <w:szCs w:val="22"/>
        </w:rPr>
      </w:pPr>
    </w:p>
    <w:p w14:paraId="4EE230B4" w14:textId="77777777" w:rsidR="00D84CC5" w:rsidRDefault="00D84CC5" w:rsidP="00D84CC5">
      <w:pPr>
        <w:ind w:firstLine="720"/>
        <w:rPr>
          <w:rFonts w:ascii="Calibri" w:hAnsi="Calibri"/>
          <w:b/>
          <w:sz w:val="22"/>
          <w:szCs w:val="22"/>
        </w:rPr>
      </w:pPr>
      <w:r w:rsidRPr="00FF5AC5">
        <w:rPr>
          <w:rFonts w:ascii="Calibri" w:hAnsi="Calibri"/>
          <w:b/>
        </w:rPr>
        <w:t>Budget Requests/Approvals procedure</w:t>
      </w:r>
    </w:p>
    <w:p w14:paraId="567356B6" w14:textId="77777777" w:rsidR="00D84CC5" w:rsidRPr="00F35CAF" w:rsidRDefault="00D84CC5" w:rsidP="00D84CC5">
      <w:pPr>
        <w:ind w:firstLine="720"/>
        <w:rPr>
          <w:rFonts w:ascii="Calibri" w:hAnsi="Calibri"/>
          <w:sz w:val="22"/>
          <w:szCs w:val="22"/>
        </w:rPr>
      </w:pPr>
    </w:p>
    <w:p w14:paraId="21D25E7C" w14:textId="77777777" w:rsidR="00D84CC5" w:rsidRDefault="00D84CC5" w:rsidP="00D84CC5">
      <w:pPr>
        <w:ind w:left="720"/>
        <w:rPr>
          <w:rFonts w:ascii="Calibri" w:hAnsi="Calibri"/>
          <w:sz w:val="22"/>
          <w:szCs w:val="22"/>
        </w:rPr>
      </w:pPr>
      <w:r w:rsidRPr="00F35CAF">
        <w:rPr>
          <w:rFonts w:ascii="Calibri" w:hAnsi="Calibri"/>
          <w:sz w:val="22"/>
          <w:szCs w:val="22"/>
        </w:rPr>
        <w:t>The Accounting Dept. and the BOD evaluate budgets. The accounting Dept. provides a general guideline of the budget for each dept. based on the previous year’s spending report. With the basic guideline the Dept. Manager sh</w:t>
      </w:r>
      <w:r>
        <w:rPr>
          <w:rFonts w:ascii="Calibri" w:hAnsi="Calibri"/>
          <w:sz w:val="22"/>
          <w:szCs w:val="22"/>
        </w:rPr>
        <w:t>ould then define what the plans</w:t>
      </w:r>
    </w:p>
    <w:p w14:paraId="1E7F70C6" w14:textId="77777777" w:rsidR="00D84CC5" w:rsidRPr="00F35CAF" w:rsidRDefault="00D84CC5" w:rsidP="00D84CC5">
      <w:pPr>
        <w:ind w:left="720"/>
        <w:rPr>
          <w:rFonts w:ascii="Calibri" w:hAnsi="Calibri"/>
          <w:sz w:val="22"/>
          <w:szCs w:val="22"/>
        </w:rPr>
      </w:pPr>
      <w:r w:rsidRPr="00F35CAF">
        <w:rPr>
          <w:rFonts w:ascii="Calibri" w:hAnsi="Calibri"/>
          <w:sz w:val="22"/>
          <w:szCs w:val="22"/>
        </w:rPr>
        <w:t>are for the allotted basic budget, and submit requests or changes.</w:t>
      </w:r>
      <w:r>
        <w:rPr>
          <w:rFonts w:ascii="Calibri" w:hAnsi="Calibri"/>
          <w:sz w:val="22"/>
          <w:szCs w:val="22"/>
        </w:rPr>
        <w:t xml:space="preserve"> </w:t>
      </w:r>
    </w:p>
    <w:p w14:paraId="1A161879" w14:textId="77777777" w:rsidR="00D84CC5" w:rsidRDefault="00D84CC5" w:rsidP="00D84CC5">
      <w:pPr>
        <w:ind w:firstLine="720"/>
        <w:rPr>
          <w:rFonts w:ascii="Calibri" w:hAnsi="Calibri"/>
          <w:sz w:val="22"/>
          <w:szCs w:val="22"/>
        </w:rPr>
      </w:pPr>
      <w:r w:rsidRPr="00F35CAF">
        <w:rPr>
          <w:rFonts w:ascii="Calibri" w:hAnsi="Calibri"/>
          <w:sz w:val="22"/>
          <w:szCs w:val="22"/>
        </w:rPr>
        <w:t>When determining a budget, there are key things to take into consideration:</w:t>
      </w:r>
    </w:p>
    <w:p w14:paraId="5CB5AACE" w14:textId="77777777" w:rsidR="00D84CC5" w:rsidRPr="00F35CAF" w:rsidRDefault="00D84CC5" w:rsidP="00D84CC5">
      <w:pPr>
        <w:ind w:firstLine="720"/>
        <w:rPr>
          <w:rFonts w:ascii="Calibri" w:hAnsi="Calibri"/>
          <w:sz w:val="22"/>
          <w:szCs w:val="22"/>
        </w:rPr>
      </w:pPr>
    </w:p>
    <w:p w14:paraId="40667A4D" w14:textId="77777777" w:rsidR="00D84CC5" w:rsidRDefault="00D84CC5" w:rsidP="00D84CC5">
      <w:pPr>
        <w:pStyle w:val="ListParagraph"/>
        <w:widowControl w:val="0"/>
        <w:numPr>
          <w:ilvl w:val="0"/>
          <w:numId w:val="117"/>
        </w:numPr>
        <w:tabs>
          <w:tab w:val="left" w:pos="360"/>
        </w:tabs>
        <w:suppressAutoHyphens/>
        <w:rPr>
          <w:rFonts w:ascii="Calibri" w:hAnsi="Calibri"/>
          <w:sz w:val="22"/>
          <w:szCs w:val="22"/>
        </w:rPr>
      </w:pPr>
      <w:r w:rsidRPr="00FF5AC5">
        <w:rPr>
          <w:rFonts w:ascii="Calibri" w:hAnsi="Calibri"/>
          <w:sz w:val="22"/>
          <w:szCs w:val="22"/>
        </w:rPr>
        <w:t>What basic needs does the department have?</w:t>
      </w:r>
    </w:p>
    <w:p w14:paraId="366EB12B" w14:textId="77777777" w:rsidR="00D84CC5" w:rsidRDefault="00D84CC5" w:rsidP="00D84CC5">
      <w:pPr>
        <w:pStyle w:val="ListParagraph"/>
        <w:widowControl w:val="0"/>
        <w:numPr>
          <w:ilvl w:val="0"/>
          <w:numId w:val="117"/>
        </w:numPr>
        <w:tabs>
          <w:tab w:val="left" w:pos="360"/>
        </w:tabs>
        <w:suppressAutoHyphens/>
        <w:rPr>
          <w:rFonts w:ascii="Calibri" w:hAnsi="Calibri"/>
          <w:sz w:val="22"/>
          <w:szCs w:val="22"/>
        </w:rPr>
      </w:pPr>
      <w:r w:rsidRPr="00FF5AC5">
        <w:rPr>
          <w:rFonts w:ascii="Calibri" w:hAnsi="Calibri"/>
          <w:sz w:val="22"/>
          <w:szCs w:val="22"/>
        </w:rPr>
        <w:t>What items are needed on a regular basis for the department (e.g.</w:t>
      </w:r>
      <w:r>
        <w:rPr>
          <w:rFonts w:ascii="Calibri" w:hAnsi="Calibri"/>
          <w:sz w:val="22"/>
          <w:szCs w:val="22"/>
        </w:rPr>
        <w:t>, can bulk purchases save funds)</w:t>
      </w:r>
      <w:r w:rsidRPr="00FF5AC5">
        <w:rPr>
          <w:rFonts w:ascii="Calibri" w:hAnsi="Calibri"/>
          <w:sz w:val="22"/>
          <w:szCs w:val="22"/>
        </w:rPr>
        <w:t>?</w:t>
      </w:r>
    </w:p>
    <w:p w14:paraId="4F8F8640" w14:textId="77777777" w:rsidR="00D84CC5" w:rsidRDefault="00D84CC5" w:rsidP="00D84CC5">
      <w:pPr>
        <w:pStyle w:val="ListParagraph"/>
        <w:widowControl w:val="0"/>
        <w:numPr>
          <w:ilvl w:val="0"/>
          <w:numId w:val="117"/>
        </w:numPr>
        <w:tabs>
          <w:tab w:val="left" w:pos="360"/>
        </w:tabs>
        <w:suppressAutoHyphens/>
        <w:rPr>
          <w:rFonts w:ascii="Calibri" w:hAnsi="Calibri"/>
          <w:sz w:val="22"/>
          <w:szCs w:val="22"/>
        </w:rPr>
      </w:pPr>
      <w:r w:rsidRPr="00FF5AC5">
        <w:rPr>
          <w:rFonts w:ascii="Calibri" w:hAnsi="Calibri"/>
          <w:sz w:val="22"/>
          <w:szCs w:val="22"/>
        </w:rPr>
        <w:t>Are there any items that would increase the efficiency of the dept.?</w:t>
      </w:r>
    </w:p>
    <w:p w14:paraId="501E37F7" w14:textId="77777777" w:rsidR="00D84CC5" w:rsidRDefault="00D84CC5" w:rsidP="00D84CC5">
      <w:pPr>
        <w:pStyle w:val="ListParagraph"/>
        <w:widowControl w:val="0"/>
        <w:numPr>
          <w:ilvl w:val="0"/>
          <w:numId w:val="117"/>
        </w:numPr>
        <w:tabs>
          <w:tab w:val="left" w:pos="360"/>
        </w:tabs>
        <w:suppressAutoHyphens/>
        <w:rPr>
          <w:rFonts w:ascii="Calibri" w:hAnsi="Calibri"/>
          <w:sz w:val="22"/>
          <w:szCs w:val="22"/>
        </w:rPr>
      </w:pPr>
      <w:r w:rsidRPr="00FF5AC5">
        <w:rPr>
          <w:rFonts w:ascii="Calibri" w:hAnsi="Calibri"/>
          <w:sz w:val="22"/>
          <w:szCs w:val="22"/>
        </w:rPr>
        <w:t>Are any improvements needed?</w:t>
      </w:r>
    </w:p>
    <w:p w14:paraId="3255DC18" w14:textId="77777777" w:rsidR="00D84CC5" w:rsidRDefault="00D84CC5" w:rsidP="00D84CC5">
      <w:pPr>
        <w:pStyle w:val="ListParagraph"/>
        <w:widowControl w:val="0"/>
        <w:numPr>
          <w:ilvl w:val="0"/>
          <w:numId w:val="117"/>
        </w:numPr>
        <w:tabs>
          <w:tab w:val="left" w:pos="360"/>
        </w:tabs>
        <w:suppressAutoHyphens/>
        <w:rPr>
          <w:rFonts w:ascii="Calibri" w:hAnsi="Calibri"/>
          <w:sz w:val="22"/>
          <w:szCs w:val="22"/>
        </w:rPr>
      </w:pPr>
      <w:r w:rsidRPr="00FF5AC5">
        <w:rPr>
          <w:rFonts w:ascii="Calibri" w:hAnsi="Calibri"/>
          <w:sz w:val="22"/>
          <w:szCs w:val="22"/>
        </w:rPr>
        <w:t>Are there any items that are considered Assets (if so, that does not necessarily come out of a departmental budget)?</w:t>
      </w:r>
    </w:p>
    <w:p w14:paraId="22E944A2" w14:textId="77777777" w:rsidR="00D84CC5" w:rsidRDefault="00D84CC5" w:rsidP="00D84CC5">
      <w:pPr>
        <w:pStyle w:val="ListParagraph"/>
        <w:widowControl w:val="0"/>
        <w:numPr>
          <w:ilvl w:val="0"/>
          <w:numId w:val="117"/>
        </w:numPr>
        <w:tabs>
          <w:tab w:val="left" w:pos="360"/>
        </w:tabs>
        <w:suppressAutoHyphens/>
        <w:rPr>
          <w:rFonts w:ascii="Calibri" w:hAnsi="Calibri"/>
          <w:sz w:val="22"/>
          <w:szCs w:val="22"/>
        </w:rPr>
      </w:pPr>
      <w:r w:rsidRPr="00FF5AC5">
        <w:rPr>
          <w:rFonts w:ascii="Calibri" w:hAnsi="Calibri"/>
          <w:sz w:val="22"/>
          <w:szCs w:val="22"/>
        </w:rPr>
        <w:t>What are the department’s goals and what items would be needed to fulfill those goals?</w:t>
      </w:r>
    </w:p>
    <w:p w14:paraId="69FAD25E" w14:textId="77777777" w:rsidR="00D84CC5" w:rsidRDefault="00D84CC5" w:rsidP="00D84CC5">
      <w:pPr>
        <w:pStyle w:val="ListParagraph"/>
        <w:widowControl w:val="0"/>
        <w:numPr>
          <w:ilvl w:val="0"/>
          <w:numId w:val="117"/>
        </w:numPr>
        <w:tabs>
          <w:tab w:val="left" w:pos="360"/>
        </w:tabs>
        <w:suppressAutoHyphens/>
        <w:rPr>
          <w:rFonts w:ascii="Calibri" w:hAnsi="Calibri"/>
          <w:sz w:val="22"/>
          <w:szCs w:val="22"/>
        </w:rPr>
      </w:pPr>
      <w:r w:rsidRPr="00FF5AC5">
        <w:rPr>
          <w:rFonts w:ascii="Calibri" w:hAnsi="Calibri"/>
          <w:sz w:val="22"/>
          <w:szCs w:val="22"/>
        </w:rPr>
        <w:t>How can the department cut costs?</w:t>
      </w:r>
    </w:p>
    <w:p w14:paraId="56653FFB" w14:textId="77777777" w:rsidR="00D84CC5" w:rsidRPr="00FF5AC5" w:rsidRDefault="00D84CC5" w:rsidP="00D84CC5">
      <w:pPr>
        <w:pStyle w:val="ListParagraph"/>
        <w:widowControl w:val="0"/>
        <w:numPr>
          <w:ilvl w:val="0"/>
          <w:numId w:val="117"/>
        </w:numPr>
        <w:tabs>
          <w:tab w:val="left" w:pos="360"/>
        </w:tabs>
        <w:suppressAutoHyphens/>
        <w:rPr>
          <w:rFonts w:ascii="Calibri" w:hAnsi="Calibri"/>
          <w:sz w:val="22"/>
          <w:szCs w:val="22"/>
        </w:rPr>
      </w:pPr>
      <w:r w:rsidRPr="00FF5AC5">
        <w:rPr>
          <w:rFonts w:ascii="Calibri" w:hAnsi="Calibri"/>
          <w:sz w:val="22"/>
          <w:szCs w:val="22"/>
        </w:rPr>
        <w:t>How much should be estimated for a cushion? (This is different for each department.)</w:t>
      </w:r>
    </w:p>
    <w:p w14:paraId="0554663D" w14:textId="77777777" w:rsidR="00D84CC5" w:rsidRPr="00F35CAF" w:rsidRDefault="00D84CC5" w:rsidP="00D84CC5">
      <w:pPr>
        <w:rPr>
          <w:rFonts w:ascii="Calibri" w:hAnsi="Calibri"/>
          <w:sz w:val="22"/>
          <w:szCs w:val="22"/>
        </w:rPr>
      </w:pPr>
    </w:p>
    <w:p w14:paraId="11E2F4C6" w14:textId="77777777" w:rsidR="00D84CC5" w:rsidRDefault="00D84CC5" w:rsidP="00D84CC5">
      <w:pPr>
        <w:ind w:firstLine="720"/>
        <w:rPr>
          <w:rFonts w:ascii="Calibri" w:hAnsi="Calibri"/>
          <w:b/>
        </w:rPr>
      </w:pPr>
      <w:r w:rsidRPr="00FF5AC5">
        <w:rPr>
          <w:rFonts w:ascii="Calibri" w:hAnsi="Calibri"/>
          <w:b/>
        </w:rPr>
        <w:t>Submitting Annual Budget Request</w:t>
      </w:r>
    </w:p>
    <w:p w14:paraId="4AD515C3" w14:textId="77777777" w:rsidR="00D84CC5" w:rsidRPr="00FF5AC5" w:rsidRDefault="00D84CC5" w:rsidP="00D84CC5">
      <w:pPr>
        <w:ind w:firstLine="720"/>
        <w:rPr>
          <w:rFonts w:ascii="Calibri" w:hAnsi="Calibri"/>
          <w:b/>
        </w:rPr>
      </w:pPr>
    </w:p>
    <w:p w14:paraId="6BB0BEC4" w14:textId="77777777" w:rsidR="00D84CC5" w:rsidRDefault="00D84CC5" w:rsidP="00D84CC5">
      <w:pPr>
        <w:pStyle w:val="ListParagraph"/>
        <w:widowControl w:val="0"/>
        <w:numPr>
          <w:ilvl w:val="0"/>
          <w:numId w:val="118"/>
        </w:numPr>
        <w:tabs>
          <w:tab w:val="left" w:pos="360"/>
        </w:tabs>
        <w:suppressAutoHyphens/>
        <w:rPr>
          <w:rFonts w:ascii="Calibri" w:hAnsi="Calibri"/>
          <w:sz w:val="22"/>
          <w:szCs w:val="22"/>
        </w:rPr>
      </w:pPr>
      <w:r w:rsidRPr="00FF5AC5">
        <w:rPr>
          <w:rFonts w:ascii="Calibri" w:hAnsi="Calibri"/>
          <w:sz w:val="22"/>
          <w:szCs w:val="22"/>
        </w:rPr>
        <w:t>At the end of the season the Manager should review how the budget was used</w:t>
      </w:r>
    </w:p>
    <w:p w14:paraId="769358BD" w14:textId="77777777" w:rsidR="00D84CC5" w:rsidRDefault="00D84CC5" w:rsidP="00D84CC5">
      <w:pPr>
        <w:pStyle w:val="ListParagraph"/>
        <w:widowControl w:val="0"/>
        <w:numPr>
          <w:ilvl w:val="0"/>
          <w:numId w:val="118"/>
        </w:numPr>
        <w:tabs>
          <w:tab w:val="left" w:pos="360"/>
        </w:tabs>
        <w:suppressAutoHyphens/>
        <w:rPr>
          <w:rFonts w:ascii="Calibri" w:hAnsi="Calibri"/>
          <w:sz w:val="22"/>
          <w:szCs w:val="22"/>
        </w:rPr>
      </w:pPr>
      <w:r w:rsidRPr="00FF5AC5">
        <w:rPr>
          <w:rFonts w:ascii="Calibri" w:hAnsi="Calibri"/>
          <w:sz w:val="22"/>
          <w:szCs w:val="22"/>
        </w:rPr>
        <w:t>Submitting a Single Budget Request or Exceeding your Budget.</w:t>
      </w:r>
    </w:p>
    <w:p w14:paraId="0DC04E76" w14:textId="77777777" w:rsidR="00D84CC5" w:rsidRDefault="00D84CC5" w:rsidP="00D84CC5">
      <w:pPr>
        <w:pStyle w:val="ListParagraph"/>
        <w:widowControl w:val="0"/>
        <w:numPr>
          <w:ilvl w:val="0"/>
          <w:numId w:val="118"/>
        </w:numPr>
        <w:tabs>
          <w:tab w:val="left" w:pos="360"/>
        </w:tabs>
        <w:suppressAutoHyphens/>
        <w:rPr>
          <w:rFonts w:ascii="Calibri" w:hAnsi="Calibri"/>
          <w:sz w:val="22"/>
          <w:szCs w:val="22"/>
        </w:rPr>
      </w:pPr>
      <w:r w:rsidRPr="00FF5AC5">
        <w:rPr>
          <w:rFonts w:ascii="Calibri" w:hAnsi="Calibri"/>
          <w:sz w:val="22"/>
          <w:szCs w:val="22"/>
        </w:rPr>
        <w:t>Determine what will be needed next year</w:t>
      </w:r>
    </w:p>
    <w:p w14:paraId="258ECBD4" w14:textId="77777777" w:rsidR="00D84CC5" w:rsidRDefault="00D84CC5" w:rsidP="00D84CC5">
      <w:pPr>
        <w:pStyle w:val="ListParagraph"/>
        <w:widowControl w:val="0"/>
        <w:numPr>
          <w:ilvl w:val="0"/>
          <w:numId w:val="118"/>
        </w:numPr>
        <w:tabs>
          <w:tab w:val="left" w:pos="360"/>
        </w:tabs>
        <w:suppressAutoHyphens/>
        <w:rPr>
          <w:rFonts w:ascii="Calibri" w:hAnsi="Calibri"/>
          <w:sz w:val="22"/>
          <w:szCs w:val="22"/>
        </w:rPr>
      </w:pPr>
      <w:r w:rsidRPr="00FF5AC5">
        <w:rPr>
          <w:rFonts w:ascii="Calibri" w:hAnsi="Calibri"/>
          <w:sz w:val="22"/>
          <w:szCs w:val="22"/>
        </w:rPr>
        <w:t>Create a list of potential purchases for the season</w:t>
      </w:r>
    </w:p>
    <w:p w14:paraId="722E3803" w14:textId="77777777" w:rsidR="00D84CC5" w:rsidRDefault="00D84CC5" w:rsidP="00D84CC5">
      <w:pPr>
        <w:pStyle w:val="ListParagraph"/>
        <w:widowControl w:val="0"/>
        <w:numPr>
          <w:ilvl w:val="0"/>
          <w:numId w:val="118"/>
        </w:numPr>
        <w:tabs>
          <w:tab w:val="left" w:pos="360"/>
        </w:tabs>
        <w:suppressAutoHyphens/>
        <w:rPr>
          <w:rFonts w:ascii="Calibri" w:hAnsi="Calibri"/>
          <w:sz w:val="22"/>
          <w:szCs w:val="22"/>
        </w:rPr>
      </w:pPr>
      <w:r w:rsidRPr="00FF5AC5">
        <w:rPr>
          <w:rFonts w:ascii="Calibri" w:hAnsi="Calibri"/>
          <w:sz w:val="22"/>
          <w:szCs w:val="22"/>
        </w:rPr>
        <w:t>Do a little research on costs, see if there are deals or ways to reduce costs</w:t>
      </w:r>
    </w:p>
    <w:p w14:paraId="7227CD8A" w14:textId="77777777" w:rsidR="00D84CC5" w:rsidRDefault="00D84CC5" w:rsidP="00D84CC5">
      <w:pPr>
        <w:pStyle w:val="ListParagraph"/>
        <w:widowControl w:val="0"/>
        <w:numPr>
          <w:ilvl w:val="0"/>
          <w:numId w:val="118"/>
        </w:numPr>
        <w:tabs>
          <w:tab w:val="left" w:pos="360"/>
        </w:tabs>
        <w:suppressAutoHyphens/>
        <w:rPr>
          <w:rFonts w:ascii="Calibri" w:hAnsi="Calibri"/>
          <w:sz w:val="22"/>
          <w:szCs w:val="22"/>
        </w:rPr>
      </w:pPr>
      <w:r w:rsidRPr="00FF5AC5">
        <w:rPr>
          <w:rFonts w:ascii="Calibri" w:hAnsi="Calibri"/>
          <w:sz w:val="22"/>
          <w:szCs w:val="22"/>
        </w:rPr>
        <w:t>Submit via Email to the BOD and Accounting the list of items/purchases for the entire year with total estimated costs</w:t>
      </w:r>
    </w:p>
    <w:p w14:paraId="7C050A1C" w14:textId="77777777" w:rsidR="00D84CC5" w:rsidRDefault="00D84CC5" w:rsidP="00D84CC5">
      <w:pPr>
        <w:pStyle w:val="ListParagraph"/>
        <w:widowControl w:val="0"/>
        <w:numPr>
          <w:ilvl w:val="0"/>
          <w:numId w:val="118"/>
        </w:numPr>
        <w:tabs>
          <w:tab w:val="left" w:pos="360"/>
        </w:tabs>
        <w:suppressAutoHyphens/>
        <w:rPr>
          <w:rFonts w:ascii="Calibri" w:hAnsi="Calibri"/>
          <w:sz w:val="22"/>
          <w:szCs w:val="22"/>
        </w:rPr>
      </w:pPr>
      <w:r w:rsidRPr="00FF5AC5">
        <w:rPr>
          <w:rFonts w:ascii="Calibri" w:hAnsi="Calibri"/>
          <w:sz w:val="22"/>
          <w:szCs w:val="22"/>
        </w:rPr>
        <w:t>The BOD will review the request and remove any items they feel are not necessary or in the best interest of the company and its owners.</w:t>
      </w:r>
    </w:p>
    <w:p w14:paraId="479BC1AE" w14:textId="36D62B93" w:rsidR="00D84CC5" w:rsidRDefault="00D84CC5" w:rsidP="00D84CC5">
      <w:pPr>
        <w:pStyle w:val="ListParagraph"/>
        <w:widowControl w:val="0"/>
        <w:numPr>
          <w:ilvl w:val="0"/>
          <w:numId w:val="118"/>
        </w:numPr>
        <w:tabs>
          <w:tab w:val="left" w:pos="360"/>
        </w:tabs>
        <w:suppressAutoHyphens/>
        <w:rPr>
          <w:rFonts w:ascii="Calibri" w:hAnsi="Calibri"/>
          <w:sz w:val="22"/>
          <w:szCs w:val="22"/>
        </w:rPr>
      </w:pPr>
      <w:r w:rsidRPr="00FF5AC5">
        <w:rPr>
          <w:rFonts w:ascii="Calibri" w:hAnsi="Calibri"/>
          <w:sz w:val="22"/>
          <w:szCs w:val="22"/>
        </w:rPr>
        <w:t>If approved the BOD will send an email to Accounting and to the Dept. with the outlined items approved and total costs allotted to the dept. for the year.</w:t>
      </w:r>
    </w:p>
    <w:p w14:paraId="51527C1F" w14:textId="77777777" w:rsidR="00D84CC5" w:rsidRPr="00D84CC5" w:rsidRDefault="00D84CC5" w:rsidP="00D84CC5">
      <w:pPr>
        <w:pStyle w:val="ListParagraph"/>
        <w:widowControl w:val="0"/>
        <w:numPr>
          <w:ilvl w:val="0"/>
          <w:numId w:val="118"/>
        </w:numPr>
        <w:tabs>
          <w:tab w:val="left" w:pos="360"/>
        </w:tabs>
        <w:suppressAutoHyphens/>
        <w:rPr>
          <w:rFonts w:ascii="Calibri" w:hAnsi="Calibri"/>
          <w:sz w:val="22"/>
          <w:szCs w:val="22"/>
        </w:rPr>
      </w:pPr>
    </w:p>
    <w:p w14:paraId="3D621DD5" w14:textId="77777777" w:rsidR="00D84CC5" w:rsidRDefault="00D84CC5" w:rsidP="00D84CC5">
      <w:pPr>
        <w:ind w:firstLine="720"/>
        <w:rPr>
          <w:rFonts w:ascii="Calibri" w:hAnsi="Calibri"/>
          <w:b/>
        </w:rPr>
      </w:pPr>
      <w:r w:rsidRPr="00FF5AC5">
        <w:rPr>
          <w:rFonts w:ascii="Calibri" w:hAnsi="Calibri"/>
          <w:b/>
        </w:rPr>
        <w:t>Submitting a Single Budget Request or Exceeding you</w:t>
      </w:r>
      <w:r>
        <w:rPr>
          <w:rFonts w:ascii="Calibri" w:hAnsi="Calibri"/>
          <w:b/>
        </w:rPr>
        <w:t>r</w:t>
      </w:r>
      <w:r w:rsidRPr="00FF5AC5">
        <w:rPr>
          <w:rFonts w:ascii="Calibri" w:hAnsi="Calibri"/>
          <w:b/>
        </w:rPr>
        <w:t xml:space="preserve"> Budget</w:t>
      </w:r>
    </w:p>
    <w:p w14:paraId="781F4440" w14:textId="77777777" w:rsidR="00D84CC5" w:rsidRPr="00FF5AC5" w:rsidRDefault="00D84CC5" w:rsidP="00D84CC5">
      <w:pPr>
        <w:ind w:firstLine="720"/>
        <w:rPr>
          <w:rFonts w:ascii="Calibri" w:hAnsi="Calibri"/>
          <w:b/>
        </w:rPr>
      </w:pPr>
    </w:p>
    <w:p w14:paraId="628A3D37" w14:textId="77777777" w:rsidR="00D84CC5" w:rsidRDefault="00D84CC5" w:rsidP="00D84CC5">
      <w:pPr>
        <w:pStyle w:val="ListParagraph"/>
        <w:widowControl w:val="0"/>
        <w:numPr>
          <w:ilvl w:val="0"/>
          <w:numId w:val="119"/>
        </w:numPr>
        <w:tabs>
          <w:tab w:val="left" w:pos="360"/>
        </w:tabs>
        <w:suppressAutoHyphens/>
        <w:rPr>
          <w:rFonts w:ascii="Calibri" w:hAnsi="Calibri"/>
          <w:sz w:val="22"/>
          <w:szCs w:val="22"/>
        </w:rPr>
      </w:pPr>
      <w:r w:rsidRPr="00FF5AC5">
        <w:rPr>
          <w:rFonts w:ascii="Calibri" w:hAnsi="Calibri"/>
          <w:sz w:val="22"/>
          <w:szCs w:val="22"/>
        </w:rPr>
        <w:t>Send an email to Accounting and to the BOD with a details about the budget request</w:t>
      </w:r>
    </w:p>
    <w:p w14:paraId="6C5B4B75" w14:textId="77777777" w:rsidR="00D84CC5" w:rsidRDefault="00D84CC5" w:rsidP="00D84CC5">
      <w:pPr>
        <w:pStyle w:val="ListParagraph"/>
        <w:widowControl w:val="0"/>
        <w:numPr>
          <w:ilvl w:val="0"/>
          <w:numId w:val="119"/>
        </w:numPr>
        <w:tabs>
          <w:tab w:val="left" w:pos="360"/>
        </w:tabs>
        <w:suppressAutoHyphens/>
        <w:rPr>
          <w:rFonts w:ascii="Calibri" w:hAnsi="Calibri"/>
          <w:sz w:val="22"/>
          <w:szCs w:val="22"/>
        </w:rPr>
      </w:pPr>
      <w:r w:rsidRPr="00FF5AC5">
        <w:rPr>
          <w:rFonts w:ascii="Calibri" w:hAnsi="Calibri"/>
          <w:sz w:val="22"/>
          <w:szCs w:val="22"/>
        </w:rPr>
        <w:t>The BOD will review the request and determine if it’s a justifiable expense that the company should make.</w:t>
      </w:r>
    </w:p>
    <w:p w14:paraId="056AB79A" w14:textId="77777777" w:rsidR="00D84CC5" w:rsidRPr="00FF5AC5" w:rsidRDefault="00D84CC5" w:rsidP="00D84CC5">
      <w:pPr>
        <w:pStyle w:val="ListParagraph"/>
        <w:widowControl w:val="0"/>
        <w:numPr>
          <w:ilvl w:val="0"/>
          <w:numId w:val="119"/>
        </w:numPr>
        <w:tabs>
          <w:tab w:val="left" w:pos="360"/>
        </w:tabs>
        <w:suppressAutoHyphens/>
        <w:rPr>
          <w:rFonts w:ascii="Calibri" w:hAnsi="Calibri"/>
          <w:sz w:val="22"/>
          <w:szCs w:val="22"/>
        </w:rPr>
      </w:pPr>
      <w:r w:rsidRPr="00FF5AC5">
        <w:rPr>
          <w:rFonts w:ascii="Calibri" w:hAnsi="Calibri"/>
          <w:sz w:val="22"/>
          <w:szCs w:val="22"/>
        </w:rPr>
        <w:t>The BOD will send an email to Accounting and to the Dept. approving or denying the request.</w:t>
      </w:r>
    </w:p>
    <w:p w14:paraId="6A12383B" w14:textId="77777777" w:rsidR="00D84CC5" w:rsidRPr="00F35CAF" w:rsidRDefault="00D84CC5" w:rsidP="00D84CC5">
      <w:pPr>
        <w:rPr>
          <w:rFonts w:ascii="Calibri" w:hAnsi="Calibri"/>
          <w:sz w:val="22"/>
          <w:szCs w:val="22"/>
        </w:rPr>
      </w:pPr>
    </w:p>
    <w:p w14:paraId="58040C7E" w14:textId="77777777" w:rsidR="00D84CC5" w:rsidRPr="00F35CAF" w:rsidRDefault="00D84CC5" w:rsidP="00D84CC5">
      <w:pPr>
        <w:rPr>
          <w:rFonts w:ascii="Calibri" w:hAnsi="Calibri"/>
          <w:sz w:val="22"/>
          <w:szCs w:val="22"/>
        </w:rPr>
      </w:pPr>
    </w:p>
    <w:p w14:paraId="6470834E" w14:textId="77777777" w:rsidR="00D84CC5" w:rsidRDefault="00D84CC5" w:rsidP="00D84CC5">
      <w:pPr>
        <w:ind w:firstLine="720"/>
        <w:rPr>
          <w:rFonts w:ascii="Calibri" w:hAnsi="Calibri"/>
          <w:b/>
        </w:rPr>
      </w:pPr>
    </w:p>
    <w:p w14:paraId="2E602E8B" w14:textId="77777777" w:rsidR="00D84CC5" w:rsidRDefault="00D84CC5" w:rsidP="00D84CC5">
      <w:pPr>
        <w:ind w:firstLine="720"/>
        <w:rPr>
          <w:rFonts w:ascii="Calibri" w:hAnsi="Calibri"/>
          <w:b/>
        </w:rPr>
      </w:pPr>
      <w:r w:rsidRPr="00FF5AC5">
        <w:rPr>
          <w:rFonts w:ascii="Calibri" w:hAnsi="Calibri"/>
          <w:b/>
        </w:rPr>
        <w:t>Reimbursements/Petty Cash/Opening Bank procedures</w:t>
      </w:r>
      <w:r>
        <w:rPr>
          <w:rFonts w:ascii="Calibri" w:hAnsi="Calibri"/>
        </w:rPr>
        <w:t xml:space="preserve"> </w:t>
      </w:r>
      <w:r>
        <w:rPr>
          <w:rFonts w:ascii="Calibri" w:hAnsi="Calibri"/>
          <w:b/>
        </w:rPr>
        <w:t>r</w:t>
      </w:r>
      <w:r w:rsidRPr="00FF5AC5">
        <w:rPr>
          <w:rFonts w:ascii="Calibri" w:hAnsi="Calibri"/>
          <w:b/>
        </w:rPr>
        <w:t>eimbursements</w:t>
      </w:r>
    </w:p>
    <w:p w14:paraId="3AE64C22" w14:textId="77777777" w:rsidR="00D84CC5" w:rsidRPr="00FF5AC5" w:rsidRDefault="00D84CC5" w:rsidP="00D84CC5">
      <w:pPr>
        <w:ind w:firstLine="720"/>
        <w:rPr>
          <w:rFonts w:ascii="Calibri" w:hAnsi="Calibri"/>
        </w:rPr>
      </w:pPr>
    </w:p>
    <w:p w14:paraId="300392B0" w14:textId="77777777" w:rsidR="00D84CC5" w:rsidRPr="00FF5AC5" w:rsidRDefault="00D84CC5" w:rsidP="00D84CC5">
      <w:pPr>
        <w:pStyle w:val="ListParagraph"/>
        <w:widowControl w:val="0"/>
        <w:numPr>
          <w:ilvl w:val="0"/>
          <w:numId w:val="120"/>
        </w:numPr>
        <w:tabs>
          <w:tab w:val="left" w:pos="360"/>
        </w:tabs>
        <w:suppressAutoHyphens/>
        <w:rPr>
          <w:rFonts w:ascii="Calibri" w:hAnsi="Calibri"/>
          <w:sz w:val="22"/>
          <w:szCs w:val="22"/>
        </w:rPr>
      </w:pPr>
      <w:r w:rsidRPr="00FF5AC5">
        <w:rPr>
          <w:rFonts w:ascii="Calibri" w:hAnsi="Calibri"/>
          <w:sz w:val="22"/>
          <w:szCs w:val="22"/>
        </w:rPr>
        <w:t>Reimbursements will be given when the following are provided:</w:t>
      </w:r>
    </w:p>
    <w:p w14:paraId="141F37B7" w14:textId="77777777" w:rsidR="00D84CC5" w:rsidRDefault="00D84CC5" w:rsidP="00D84CC5">
      <w:pPr>
        <w:pStyle w:val="ListParagraph"/>
        <w:widowControl w:val="0"/>
        <w:numPr>
          <w:ilvl w:val="0"/>
          <w:numId w:val="121"/>
        </w:numPr>
        <w:tabs>
          <w:tab w:val="left" w:pos="360"/>
        </w:tabs>
        <w:suppressAutoHyphens/>
        <w:rPr>
          <w:rFonts w:ascii="Calibri" w:hAnsi="Calibri"/>
          <w:sz w:val="22"/>
          <w:szCs w:val="22"/>
        </w:rPr>
      </w:pPr>
      <w:r>
        <w:rPr>
          <w:rFonts w:ascii="Calibri" w:hAnsi="Calibri"/>
          <w:sz w:val="22"/>
          <w:szCs w:val="22"/>
        </w:rPr>
        <w:t>A</w:t>
      </w:r>
      <w:r w:rsidRPr="00FF5AC5">
        <w:rPr>
          <w:rFonts w:ascii="Calibri" w:hAnsi="Calibri"/>
          <w:sz w:val="22"/>
          <w:szCs w:val="22"/>
        </w:rPr>
        <w:t xml:space="preserve"> detailed list of items purchased</w:t>
      </w:r>
    </w:p>
    <w:p w14:paraId="0CA92FCA" w14:textId="77777777" w:rsidR="00D84CC5" w:rsidRDefault="00D84CC5" w:rsidP="00D84CC5">
      <w:pPr>
        <w:pStyle w:val="ListParagraph"/>
        <w:widowControl w:val="0"/>
        <w:numPr>
          <w:ilvl w:val="0"/>
          <w:numId w:val="121"/>
        </w:numPr>
        <w:tabs>
          <w:tab w:val="left" w:pos="360"/>
        </w:tabs>
        <w:suppressAutoHyphens/>
        <w:rPr>
          <w:rFonts w:ascii="Calibri" w:hAnsi="Calibri"/>
          <w:sz w:val="22"/>
          <w:szCs w:val="22"/>
        </w:rPr>
      </w:pPr>
      <w:r>
        <w:rPr>
          <w:rFonts w:ascii="Calibri" w:hAnsi="Calibri"/>
          <w:sz w:val="22"/>
          <w:szCs w:val="22"/>
        </w:rPr>
        <w:t>T</w:t>
      </w:r>
      <w:r w:rsidRPr="00FF5AC5">
        <w:rPr>
          <w:rFonts w:ascii="Calibri" w:hAnsi="Calibri"/>
          <w:sz w:val="22"/>
          <w:szCs w:val="22"/>
        </w:rPr>
        <w:t>he department each item was purchased for</w:t>
      </w:r>
    </w:p>
    <w:p w14:paraId="519B16B9" w14:textId="77777777" w:rsidR="00D84CC5" w:rsidRDefault="00D84CC5" w:rsidP="00D84CC5">
      <w:pPr>
        <w:pStyle w:val="ListParagraph"/>
        <w:widowControl w:val="0"/>
        <w:numPr>
          <w:ilvl w:val="0"/>
          <w:numId w:val="121"/>
        </w:numPr>
        <w:tabs>
          <w:tab w:val="left" w:pos="360"/>
        </w:tabs>
        <w:suppressAutoHyphens/>
        <w:rPr>
          <w:rFonts w:ascii="Calibri" w:hAnsi="Calibri"/>
          <w:sz w:val="22"/>
          <w:szCs w:val="22"/>
        </w:rPr>
      </w:pPr>
      <w:r>
        <w:rPr>
          <w:rFonts w:ascii="Calibri" w:hAnsi="Calibri"/>
          <w:sz w:val="22"/>
          <w:szCs w:val="22"/>
        </w:rPr>
        <w:t>A</w:t>
      </w:r>
      <w:r w:rsidRPr="00FF5AC5">
        <w:rPr>
          <w:rFonts w:ascii="Calibri" w:hAnsi="Calibri"/>
          <w:sz w:val="22"/>
          <w:szCs w:val="22"/>
        </w:rPr>
        <w:t>ll the receipts</w:t>
      </w:r>
    </w:p>
    <w:p w14:paraId="45C395D7" w14:textId="77777777" w:rsidR="00D84CC5" w:rsidRPr="00FF5AC5" w:rsidRDefault="00D84CC5" w:rsidP="00D84CC5">
      <w:pPr>
        <w:pStyle w:val="ListParagraph"/>
        <w:widowControl w:val="0"/>
        <w:numPr>
          <w:ilvl w:val="0"/>
          <w:numId w:val="121"/>
        </w:numPr>
        <w:tabs>
          <w:tab w:val="left" w:pos="360"/>
        </w:tabs>
        <w:suppressAutoHyphens/>
        <w:rPr>
          <w:rFonts w:ascii="Calibri" w:hAnsi="Calibri"/>
          <w:sz w:val="22"/>
          <w:szCs w:val="22"/>
        </w:rPr>
      </w:pPr>
      <w:r>
        <w:rPr>
          <w:rFonts w:ascii="Calibri" w:hAnsi="Calibri"/>
          <w:sz w:val="22"/>
          <w:szCs w:val="22"/>
        </w:rPr>
        <w:t>A</w:t>
      </w:r>
      <w:r w:rsidRPr="00FF5AC5">
        <w:rPr>
          <w:rFonts w:ascii="Calibri" w:hAnsi="Calibri"/>
          <w:sz w:val="22"/>
          <w:szCs w:val="22"/>
        </w:rPr>
        <w:t xml:space="preserve"> printed email stapled to receipts that shows Dept Manager approval for the purchases</w:t>
      </w:r>
    </w:p>
    <w:p w14:paraId="7B5842C0" w14:textId="77777777" w:rsidR="00D84CC5" w:rsidRDefault="00D84CC5" w:rsidP="00D84CC5">
      <w:pPr>
        <w:pStyle w:val="ListParagraph"/>
        <w:widowControl w:val="0"/>
        <w:numPr>
          <w:ilvl w:val="0"/>
          <w:numId w:val="120"/>
        </w:numPr>
        <w:tabs>
          <w:tab w:val="left" w:pos="360"/>
        </w:tabs>
        <w:suppressAutoHyphens/>
        <w:rPr>
          <w:rFonts w:ascii="Calibri" w:hAnsi="Calibri"/>
          <w:sz w:val="22"/>
          <w:szCs w:val="22"/>
        </w:rPr>
      </w:pPr>
      <w:r w:rsidRPr="00FF5AC5">
        <w:rPr>
          <w:rFonts w:ascii="Calibri" w:hAnsi="Calibri"/>
          <w:sz w:val="22"/>
          <w:szCs w:val="22"/>
        </w:rPr>
        <w:t>Large Ticket items should not be purchased by an individual, Contact Accounting to make large purchases via the Company Credit Card.</w:t>
      </w:r>
    </w:p>
    <w:p w14:paraId="0405C44D" w14:textId="77777777" w:rsidR="00D84CC5" w:rsidRPr="00FF5AC5" w:rsidRDefault="00D84CC5" w:rsidP="00D84CC5">
      <w:pPr>
        <w:pStyle w:val="ListParagraph"/>
        <w:widowControl w:val="0"/>
        <w:numPr>
          <w:ilvl w:val="0"/>
          <w:numId w:val="120"/>
        </w:numPr>
        <w:tabs>
          <w:tab w:val="left" w:pos="360"/>
        </w:tabs>
        <w:suppressAutoHyphens/>
        <w:rPr>
          <w:rFonts w:ascii="Calibri" w:hAnsi="Calibri"/>
          <w:sz w:val="22"/>
          <w:szCs w:val="22"/>
        </w:rPr>
      </w:pPr>
      <w:r w:rsidRPr="00FF5AC5">
        <w:rPr>
          <w:rFonts w:ascii="Calibri" w:hAnsi="Calibri"/>
          <w:sz w:val="22"/>
          <w:szCs w:val="22"/>
        </w:rPr>
        <w:t>All reimbursements must be approved by the Dept Manager and Accounting must be notified via email</w:t>
      </w:r>
    </w:p>
    <w:p w14:paraId="6C487DE2" w14:textId="77777777" w:rsidR="00D84CC5" w:rsidRPr="00F35CAF" w:rsidRDefault="00D84CC5" w:rsidP="00D84CC5">
      <w:pPr>
        <w:rPr>
          <w:rFonts w:ascii="Calibri" w:hAnsi="Calibri"/>
          <w:sz w:val="22"/>
          <w:szCs w:val="22"/>
        </w:rPr>
      </w:pPr>
    </w:p>
    <w:p w14:paraId="341244FB" w14:textId="77777777" w:rsidR="00D84CC5" w:rsidRDefault="00D84CC5" w:rsidP="00D84CC5">
      <w:pPr>
        <w:ind w:firstLine="720"/>
        <w:rPr>
          <w:rFonts w:ascii="Calibri" w:hAnsi="Calibri"/>
          <w:b/>
        </w:rPr>
      </w:pPr>
      <w:r w:rsidRPr="00FF5AC5">
        <w:rPr>
          <w:rFonts w:ascii="Calibri" w:hAnsi="Calibri"/>
          <w:b/>
        </w:rPr>
        <w:t>Petty Cash</w:t>
      </w:r>
    </w:p>
    <w:p w14:paraId="3BED3104" w14:textId="77777777" w:rsidR="00D84CC5" w:rsidRPr="00FF5AC5" w:rsidRDefault="00D84CC5" w:rsidP="00D84CC5">
      <w:pPr>
        <w:ind w:firstLine="720"/>
        <w:rPr>
          <w:rFonts w:ascii="Calibri" w:hAnsi="Calibri"/>
        </w:rPr>
      </w:pPr>
    </w:p>
    <w:p w14:paraId="157E4C82" w14:textId="77777777" w:rsidR="00D84CC5" w:rsidRDefault="00D84CC5" w:rsidP="00D84CC5">
      <w:pPr>
        <w:pStyle w:val="ListParagraph"/>
        <w:widowControl w:val="0"/>
        <w:numPr>
          <w:ilvl w:val="0"/>
          <w:numId w:val="122"/>
        </w:numPr>
        <w:tabs>
          <w:tab w:val="left" w:pos="360"/>
        </w:tabs>
        <w:suppressAutoHyphens/>
        <w:rPr>
          <w:rFonts w:ascii="Calibri" w:hAnsi="Calibri"/>
          <w:sz w:val="22"/>
          <w:szCs w:val="22"/>
        </w:rPr>
      </w:pPr>
      <w:r w:rsidRPr="00FF5AC5">
        <w:rPr>
          <w:rFonts w:ascii="Calibri" w:hAnsi="Calibri"/>
          <w:sz w:val="22"/>
          <w:szCs w:val="22"/>
        </w:rPr>
        <w:t>Petty Cash is only provided to certain depts.</w:t>
      </w:r>
    </w:p>
    <w:p w14:paraId="2949D9D7" w14:textId="77777777" w:rsidR="00D84CC5" w:rsidRDefault="00D84CC5" w:rsidP="00D84CC5">
      <w:pPr>
        <w:pStyle w:val="ListParagraph"/>
        <w:widowControl w:val="0"/>
        <w:numPr>
          <w:ilvl w:val="0"/>
          <w:numId w:val="122"/>
        </w:numPr>
        <w:tabs>
          <w:tab w:val="left" w:pos="360"/>
        </w:tabs>
        <w:suppressAutoHyphens/>
        <w:rPr>
          <w:rFonts w:ascii="Calibri" w:hAnsi="Calibri"/>
          <w:sz w:val="22"/>
          <w:szCs w:val="22"/>
        </w:rPr>
      </w:pPr>
      <w:r w:rsidRPr="00FF5AC5">
        <w:rPr>
          <w:rFonts w:ascii="Calibri" w:hAnsi="Calibri"/>
          <w:sz w:val="22"/>
          <w:szCs w:val="22"/>
        </w:rPr>
        <w:t>The dept is provided with a set Petty Cash amount and a money bag where the money and all receipts should be kept</w:t>
      </w:r>
    </w:p>
    <w:p w14:paraId="1136D2F1" w14:textId="77777777" w:rsidR="00D84CC5" w:rsidRDefault="00D84CC5" w:rsidP="00D84CC5">
      <w:pPr>
        <w:pStyle w:val="ListParagraph"/>
        <w:widowControl w:val="0"/>
        <w:numPr>
          <w:ilvl w:val="0"/>
          <w:numId w:val="122"/>
        </w:numPr>
        <w:tabs>
          <w:tab w:val="left" w:pos="360"/>
        </w:tabs>
        <w:suppressAutoHyphens/>
        <w:rPr>
          <w:rFonts w:ascii="Calibri" w:hAnsi="Calibri"/>
          <w:sz w:val="22"/>
          <w:szCs w:val="22"/>
        </w:rPr>
      </w:pPr>
      <w:r w:rsidRPr="00FF5AC5">
        <w:rPr>
          <w:rFonts w:ascii="Calibri" w:hAnsi="Calibri"/>
          <w:sz w:val="22"/>
          <w:szCs w:val="22"/>
        </w:rPr>
        <w:t>The Manager of the dept should monitor/manage the petty cash</w:t>
      </w:r>
    </w:p>
    <w:p w14:paraId="7F47261D" w14:textId="77777777" w:rsidR="00D84CC5" w:rsidRDefault="00D84CC5" w:rsidP="00D84CC5">
      <w:pPr>
        <w:pStyle w:val="ListParagraph"/>
        <w:widowControl w:val="0"/>
        <w:numPr>
          <w:ilvl w:val="0"/>
          <w:numId w:val="122"/>
        </w:numPr>
        <w:tabs>
          <w:tab w:val="left" w:pos="360"/>
        </w:tabs>
        <w:suppressAutoHyphens/>
        <w:rPr>
          <w:rFonts w:ascii="Calibri" w:hAnsi="Calibri"/>
          <w:sz w:val="22"/>
          <w:szCs w:val="22"/>
        </w:rPr>
      </w:pPr>
      <w:r w:rsidRPr="00FF5AC5">
        <w:rPr>
          <w:rFonts w:ascii="Calibri" w:hAnsi="Calibri"/>
          <w:sz w:val="22"/>
          <w:szCs w:val="22"/>
        </w:rPr>
        <w:t>Petty Cash is not for large purchases, please contact Accounting for large purchases.</w:t>
      </w:r>
    </w:p>
    <w:p w14:paraId="678E1A13" w14:textId="77777777" w:rsidR="00D84CC5" w:rsidRDefault="00D84CC5" w:rsidP="00D84CC5">
      <w:pPr>
        <w:pStyle w:val="ListParagraph"/>
        <w:widowControl w:val="0"/>
        <w:numPr>
          <w:ilvl w:val="0"/>
          <w:numId w:val="122"/>
        </w:numPr>
        <w:tabs>
          <w:tab w:val="left" w:pos="360"/>
        </w:tabs>
        <w:suppressAutoHyphens/>
        <w:rPr>
          <w:rFonts w:ascii="Calibri" w:hAnsi="Calibri"/>
          <w:sz w:val="22"/>
          <w:szCs w:val="22"/>
        </w:rPr>
      </w:pPr>
      <w:r w:rsidRPr="00FF5AC5">
        <w:rPr>
          <w:rFonts w:ascii="Calibri" w:hAnsi="Calibri"/>
          <w:sz w:val="22"/>
          <w:szCs w:val="22"/>
        </w:rPr>
        <w:t>Petty Cash may be replenished at League Meetings each month</w:t>
      </w:r>
    </w:p>
    <w:p w14:paraId="518B2856" w14:textId="77777777" w:rsidR="00D84CC5" w:rsidRPr="00FF5AC5" w:rsidRDefault="00D84CC5" w:rsidP="00D84CC5">
      <w:pPr>
        <w:pStyle w:val="ListParagraph"/>
        <w:widowControl w:val="0"/>
        <w:numPr>
          <w:ilvl w:val="0"/>
          <w:numId w:val="122"/>
        </w:numPr>
        <w:tabs>
          <w:tab w:val="left" w:pos="360"/>
        </w:tabs>
        <w:suppressAutoHyphens/>
        <w:rPr>
          <w:rFonts w:ascii="Calibri" w:hAnsi="Calibri"/>
          <w:sz w:val="22"/>
          <w:szCs w:val="22"/>
        </w:rPr>
      </w:pPr>
      <w:r w:rsidRPr="00FF5AC5">
        <w:rPr>
          <w:rFonts w:ascii="Calibri" w:hAnsi="Calibri"/>
          <w:sz w:val="22"/>
          <w:szCs w:val="22"/>
        </w:rPr>
        <w:t>Petty Cash purchases should be outlined in the dept budget under basic items needed</w:t>
      </w:r>
    </w:p>
    <w:p w14:paraId="6297587C" w14:textId="77777777" w:rsidR="00D84CC5" w:rsidRPr="00F35CAF" w:rsidRDefault="00D84CC5" w:rsidP="00D84CC5">
      <w:pPr>
        <w:rPr>
          <w:rFonts w:ascii="Calibri" w:hAnsi="Calibri"/>
          <w:sz w:val="22"/>
          <w:szCs w:val="22"/>
        </w:rPr>
      </w:pPr>
    </w:p>
    <w:p w14:paraId="632A86CE" w14:textId="77777777" w:rsidR="00D84CC5" w:rsidRDefault="00D84CC5" w:rsidP="00D84CC5">
      <w:pPr>
        <w:ind w:firstLine="720"/>
        <w:rPr>
          <w:rFonts w:ascii="Calibri" w:hAnsi="Calibri"/>
          <w:b/>
        </w:rPr>
      </w:pPr>
      <w:r w:rsidRPr="00475FBA">
        <w:rPr>
          <w:rFonts w:ascii="Calibri" w:hAnsi="Calibri"/>
          <w:b/>
        </w:rPr>
        <w:t>Opening Bank</w:t>
      </w:r>
    </w:p>
    <w:p w14:paraId="71826D0B" w14:textId="77777777" w:rsidR="00D84CC5" w:rsidRPr="00475FBA" w:rsidRDefault="00D84CC5" w:rsidP="00D84CC5">
      <w:pPr>
        <w:ind w:firstLine="361"/>
        <w:rPr>
          <w:rFonts w:ascii="Calibri" w:hAnsi="Calibri"/>
        </w:rPr>
      </w:pPr>
    </w:p>
    <w:p w14:paraId="339E2187" w14:textId="77777777" w:rsidR="00D84CC5" w:rsidRDefault="00D84CC5" w:rsidP="00D84CC5">
      <w:pPr>
        <w:pStyle w:val="ListParagraph"/>
        <w:widowControl w:val="0"/>
        <w:numPr>
          <w:ilvl w:val="0"/>
          <w:numId w:val="123"/>
        </w:numPr>
        <w:tabs>
          <w:tab w:val="left" w:pos="360"/>
        </w:tabs>
        <w:suppressAutoHyphens/>
        <w:rPr>
          <w:rFonts w:ascii="Calibri" w:hAnsi="Calibri"/>
          <w:sz w:val="22"/>
          <w:szCs w:val="22"/>
        </w:rPr>
      </w:pPr>
      <w:r w:rsidRPr="00475FBA">
        <w:rPr>
          <w:rFonts w:ascii="Calibri" w:hAnsi="Calibri"/>
          <w:sz w:val="22"/>
          <w:szCs w:val="22"/>
        </w:rPr>
        <w:t>An Opening Bank is provided to the Merch and Tickets depts, periodically to Special Events</w:t>
      </w:r>
    </w:p>
    <w:p w14:paraId="54790C7C" w14:textId="77777777" w:rsidR="00D84CC5" w:rsidRDefault="00D84CC5" w:rsidP="00D84CC5">
      <w:pPr>
        <w:pStyle w:val="ListParagraph"/>
        <w:widowControl w:val="0"/>
        <w:numPr>
          <w:ilvl w:val="0"/>
          <w:numId w:val="123"/>
        </w:numPr>
        <w:tabs>
          <w:tab w:val="left" w:pos="360"/>
        </w:tabs>
        <w:suppressAutoHyphens/>
        <w:rPr>
          <w:rFonts w:ascii="Calibri" w:hAnsi="Calibri"/>
          <w:sz w:val="22"/>
          <w:szCs w:val="22"/>
        </w:rPr>
      </w:pPr>
      <w:r w:rsidRPr="00475FBA">
        <w:rPr>
          <w:rFonts w:ascii="Calibri" w:hAnsi="Calibri"/>
          <w:sz w:val="22"/>
          <w:szCs w:val="22"/>
        </w:rPr>
        <w:t>The Opening Bank is given to Merch and Tickets prior to the first bout of the season.</w:t>
      </w:r>
    </w:p>
    <w:p w14:paraId="42E0E616" w14:textId="77777777" w:rsidR="00D84CC5" w:rsidRDefault="00D84CC5" w:rsidP="00D84CC5">
      <w:pPr>
        <w:pStyle w:val="ListParagraph"/>
        <w:widowControl w:val="0"/>
        <w:numPr>
          <w:ilvl w:val="0"/>
          <w:numId w:val="123"/>
        </w:numPr>
        <w:tabs>
          <w:tab w:val="left" w:pos="360"/>
        </w:tabs>
        <w:suppressAutoHyphens/>
        <w:rPr>
          <w:rFonts w:ascii="Calibri" w:hAnsi="Calibri"/>
          <w:sz w:val="22"/>
          <w:szCs w:val="22"/>
        </w:rPr>
      </w:pPr>
      <w:r w:rsidRPr="00475FBA">
        <w:rPr>
          <w:rFonts w:ascii="Calibri" w:hAnsi="Calibri"/>
          <w:sz w:val="22"/>
          <w:szCs w:val="22"/>
        </w:rPr>
        <w:t>The Opening Bank is NOT returned when deposits are made to accounting after each event, the Manager keeps it until the end of the season.</w:t>
      </w:r>
    </w:p>
    <w:p w14:paraId="48E7A931" w14:textId="77777777" w:rsidR="00D84CC5" w:rsidRDefault="00D84CC5" w:rsidP="00D84CC5">
      <w:pPr>
        <w:pStyle w:val="ListParagraph"/>
        <w:widowControl w:val="0"/>
        <w:numPr>
          <w:ilvl w:val="0"/>
          <w:numId w:val="123"/>
        </w:numPr>
        <w:tabs>
          <w:tab w:val="left" w:pos="360"/>
        </w:tabs>
        <w:suppressAutoHyphens/>
        <w:rPr>
          <w:rFonts w:ascii="Calibri" w:hAnsi="Calibri"/>
          <w:sz w:val="22"/>
          <w:szCs w:val="22"/>
        </w:rPr>
      </w:pPr>
      <w:r w:rsidRPr="00475FBA">
        <w:rPr>
          <w:rFonts w:ascii="Calibri" w:hAnsi="Calibri"/>
          <w:sz w:val="22"/>
          <w:szCs w:val="22"/>
        </w:rPr>
        <w:t>Merch and Tickets are responsible for maintaining their Opening Bank (replenishing the set # of 1’s, 5’s and 10’s to make change)</w:t>
      </w:r>
    </w:p>
    <w:p w14:paraId="4D6143A3" w14:textId="77777777" w:rsidR="00D84CC5" w:rsidRDefault="00D84CC5" w:rsidP="00D84CC5">
      <w:pPr>
        <w:widowControl w:val="0"/>
        <w:tabs>
          <w:tab w:val="left" w:pos="360"/>
        </w:tabs>
        <w:suppressAutoHyphens/>
        <w:rPr>
          <w:rFonts w:ascii="Calibri" w:hAnsi="Calibri"/>
          <w:b/>
        </w:rPr>
      </w:pPr>
    </w:p>
    <w:p w14:paraId="276CAA0B" w14:textId="77777777" w:rsidR="00D84CC5" w:rsidRPr="00475FBA" w:rsidRDefault="00D84CC5" w:rsidP="00D84CC5">
      <w:pPr>
        <w:widowControl w:val="0"/>
        <w:tabs>
          <w:tab w:val="left" w:pos="360"/>
        </w:tabs>
        <w:suppressAutoHyphens/>
        <w:rPr>
          <w:rFonts w:ascii="Calibri" w:hAnsi="Calibri"/>
          <w:sz w:val="22"/>
          <w:szCs w:val="22"/>
        </w:rPr>
      </w:pPr>
      <w:r>
        <w:rPr>
          <w:rFonts w:ascii="Calibri" w:hAnsi="Calibri"/>
          <w:b/>
        </w:rPr>
        <w:tab/>
      </w:r>
      <w:r>
        <w:rPr>
          <w:rFonts w:ascii="Calibri" w:hAnsi="Calibri"/>
          <w:b/>
        </w:rPr>
        <w:tab/>
      </w:r>
      <w:r w:rsidRPr="00475FBA">
        <w:rPr>
          <w:rFonts w:ascii="Calibri" w:hAnsi="Calibri"/>
          <w:b/>
        </w:rPr>
        <w:t>Sales Tax</w:t>
      </w:r>
    </w:p>
    <w:p w14:paraId="0EC43C12" w14:textId="77777777" w:rsidR="00D84CC5" w:rsidRDefault="00D84CC5" w:rsidP="00D84CC5">
      <w:pPr>
        <w:rPr>
          <w:rFonts w:ascii="Calibri" w:hAnsi="Calibri"/>
          <w:sz w:val="22"/>
          <w:szCs w:val="22"/>
        </w:rPr>
      </w:pPr>
    </w:p>
    <w:p w14:paraId="19412A60" w14:textId="77777777" w:rsidR="00D84CC5" w:rsidRDefault="00D84CC5" w:rsidP="00D84CC5">
      <w:pPr>
        <w:pStyle w:val="ListParagraph"/>
        <w:numPr>
          <w:ilvl w:val="0"/>
          <w:numId w:val="124"/>
        </w:numPr>
        <w:rPr>
          <w:rFonts w:ascii="Calibri" w:hAnsi="Calibri"/>
          <w:sz w:val="22"/>
          <w:szCs w:val="22"/>
        </w:rPr>
      </w:pPr>
      <w:r w:rsidRPr="00475FBA">
        <w:rPr>
          <w:rFonts w:ascii="Calibri" w:hAnsi="Calibri"/>
          <w:sz w:val="22"/>
          <w:szCs w:val="22"/>
        </w:rPr>
        <w:t>We pay Sales Tax on Tickets and Merch.</w:t>
      </w:r>
    </w:p>
    <w:p w14:paraId="74036250" w14:textId="77777777" w:rsidR="00D84CC5" w:rsidRDefault="00D84CC5" w:rsidP="00D84CC5">
      <w:pPr>
        <w:pStyle w:val="ListParagraph"/>
        <w:numPr>
          <w:ilvl w:val="0"/>
          <w:numId w:val="124"/>
        </w:numPr>
        <w:rPr>
          <w:rFonts w:ascii="Calibri" w:hAnsi="Calibri"/>
          <w:sz w:val="22"/>
          <w:szCs w:val="22"/>
        </w:rPr>
      </w:pPr>
      <w:r w:rsidRPr="00475FBA">
        <w:rPr>
          <w:rFonts w:ascii="Calibri" w:hAnsi="Calibri"/>
          <w:sz w:val="22"/>
          <w:szCs w:val="22"/>
        </w:rPr>
        <w:t>Sales Tax is 8.25%.</w:t>
      </w:r>
    </w:p>
    <w:p w14:paraId="40DF952B" w14:textId="77777777" w:rsidR="00D84CC5" w:rsidRDefault="00D84CC5" w:rsidP="00D84CC5">
      <w:pPr>
        <w:pStyle w:val="ListParagraph"/>
        <w:numPr>
          <w:ilvl w:val="0"/>
          <w:numId w:val="124"/>
        </w:numPr>
        <w:rPr>
          <w:rFonts w:ascii="Calibri" w:hAnsi="Calibri"/>
          <w:sz w:val="22"/>
          <w:szCs w:val="22"/>
        </w:rPr>
      </w:pPr>
      <w:r w:rsidRPr="00475FBA">
        <w:rPr>
          <w:rFonts w:ascii="Calibri" w:hAnsi="Calibri"/>
          <w:sz w:val="22"/>
          <w:szCs w:val="22"/>
        </w:rPr>
        <w:t>If we sell a ticket for $10 we get $9.18, minus the cost of the ticket (.15), total $9.03.</w:t>
      </w:r>
    </w:p>
    <w:p w14:paraId="5C6A6112" w14:textId="77777777" w:rsidR="00D84CC5" w:rsidRDefault="00D84CC5" w:rsidP="00D84CC5">
      <w:pPr>
        <w:pStyle w:val="ListParagraph"/>
        <w:numPr>
          <w:ilvl w:val="0"/>
          <w:numId w:val="124"/>
        </w:numPr>
        <w:rPr>
          <w:rFonts w:ascii="Calibri" w:hAnsi="Calibri"/>
          <w:sz w:val="22"/>
          <w:szCs w:val="22"/>
        </w:rPr>
      </w:pPr>
      <w:r w:rsidRPr="00475FBA">
        <w:rPr>
          <w:rFonts w:ascii="Calibri" w:hAnsi="Calibri"/>
          <w:sz w:val="22"/>
          <w:szCs w:val="22"/>
        </w:rPr>
        <w:t>If we sell a shirt for $20 we get $18.35, minus the cost of the shirt (+/-$5) and the cost of printing (+/-$1), total leaving us with +/-$12.35</w:t>
      </w:r>
    </w:p>
    <w:p w14:paraId="781AD032" w14:textId="77777777" w:rsidR="00D84CC5" w:rsidRPr="00475FBA" w:rsidRDefault="00D84CC5" w:rsidP="00D84CC5">
      <w:pPr>
        <w:pStyle w:val="ListParagraph"/>
        <w:numPr>
          <w:ilvl w:val="0"/>
          <w:numId w:val="124"/>
        </w:numPr>
        <w:rPr>
          <w:rFonts w:ascii="Calibri" w:hAnsi="Calibri"/>
          <w:sz w:val="22"/>
          <w:szCs w:val="22"/>
        </w:rPr>
      </w:pPr>
      <w:r w:rsidRPr="00475FBA">
        <w:rPr>
          <w:rFonts w:ascii="Calibri" w:hAnsi="Calibri"/>
          <w:sz w:val="22"/>
          <w:szCs w:val="22"/>
        </w:rPr>
        <w:t>There is a Sales tax Google doc to help calculate what is owed each month.</w:t>
      </w:r>
    </w:p>
    <w:p w14:paraId="37B1F424" w14:textId="77777777" w:rsidR="00D84CC5" w:rsidRPr="00F35CAF" w:rsidRDefault="00D84CC5" w:rsidP="00D84CC5">
      <w:pPr>
        <w:rPr>
          <w:rFonts w:ascii="Calibri" w:hAnsi="Calibri"/>
          <w:sz w:val="22"/>
          <w:szCs w:val="22"/>
        </w:rPr>
      </w:pPr>
    </w:p>
    <w:p w14:paraId="4B6A4391" w14:textId="77777777" w:rsidR="00D84CC5" w:rsidRDefault="00D84CC5" w:rsidP="00D84CC5">
      <w:pPr>
        <w:ind w:firstLine="720"/>
        <w:rPr>
          <w:rFonts w:ascii="Calibri" w:hAnsi="Calibri"/>
          <w:b/>
        </w:rPr>
      </w:pPr>
    </w:p>
    <w:p w14:paraId="40EFEB29" w14:textId="77777777" w:rsidR="00D84CC5" w:rsidRDefault="00D84CC5" w:rsidP="00D84CC5">
      <w:pPr>
        <w:ind w:firstLine="720"/>
        <w:rPr>
          <w:rFonts w:ascii="Calibri" w:hAnsi="Calibri"/>
          <w:b/>
        </w:rPr>
      </w:pPr>
      <w:r w:rsidRPr="00143359">
        <w:rPr>
          <w:rFonts w:ascii="Calibri" w:hAnsi="Calibri"/>
          <w:b/>
        </w:rPr>
        <w:t>Accounting works directly with</w:t>
      </w:r>
    </w:p>
    <w:p w14:paraId="4F1D54D1" w14:textId="77777777" w:rsidR="00D84CC5" w:rsidRPr="00143359" w:rsidRDefault="00D84CC5" w:rsidP="00D84CC5">
      <w:pPr>
        <w:rPr>
          <w:rFonts w:ascii="Calibri" w:hAnsi="Calibri"/>
        </w:rPr>
      </w:pPr>
    </w:p>
    <w:p w14:paraId="334BB65C" w14:textId="77777777" w:rsidR="00D84CC5" w:rsidRPr="00143359" w:rsidRDefault="00D84CC5" w:rsidP="00D84CC5">
      <w:pPr>
        <w:pStyle w:val="ListParagraph"/>
        <w:widowControl w:val="0"/>
        <w:numPr>
          <w:ilvl w:val="0"/>
          <w:numId w:val="125"/>
        </w:numPr>
        <w:tabs>
          <w:tab w:val="left" w:pos="360"/>
        </w:tabs>
        <w:suppressAutoHyphens/>
        <w:rPr>
          <w:rFonts w:ascii="Calibri" w:hAnsi="Calibri"/>
          <w:sz w:val="22"/>
          <w:szCs w:val="22"/>
        </w:rPr>
      </w:pPr>
      <w:r w:rsidRPr="00143359">
        <w:rPr>
          <w:rFonts w:ascii="Calibri" w:hAnsi="Calibri"/>
          <w:sz w:val="22"/>
          <w:szCs w:val="22"/>
        </w:rPr>
        <w:t>All department managers</w:t>
      </w:r>
    </w:p>
    <w:p w14:paraId="7A9FB87E" w14:textId="77777777" w:rsidR="00D84CC5" w:rsidRPr="00143359" w:rsidRDefault="00D84CC5" w:rsidP="00D84CC5">
      <w:pPr>
        <w:pStyle w:val="ListParagraph"/>
        <w:widowControl w:val="0"/>
        <w:numPr>
          <w:ilvl w:val="0"/>
          <w:numId w:val="126"/>
        </w:numPr>
        <w:tabs>
          <w:tab w:val="left" w:pos="360"/>
        </w:tabs>
        <w:suppressAutoHyphens/>
        <w:rPr>
          <w:rFonts w:ascii="Calibri" w:hAnsi="Calibri"/>
          <w:sz w:val="22"/>
          <w:szCs w:val="22"/>
        </w:rPr>
      </w:pPr>
      <w:r>
        <w:rPr>
          <w:rFonts w:ascii="Calibri" w:hAnsi="Calibri"/>
          <w:sz w:val="22"/>
          <w:szCs w:val="22"/>
        </w:rPr>
        <w:t>T</w:t>
      </w:r>
      <w:r w:rsidRPr="00143359">
        <w:rPr>
          <w:rFonts w:ascii="Calibri" w:hAnsi="Calibri"/>
          <w:sz w:val="22"/>
          <w:szCs w:val="22"/>
        </w:rPr>
        <w:t>o provide a budget for the season</w:t>
      </w:r>
    </w:p>
    <w:p w14:paraId="5C75A824" w14:textId="77777777" w:rsidR="00D84CC5" w:rsidRPr="00143359" w:rsidRDefault="00D84CC5" w:rsidP="00D84CC5">
      <w:pPr>
        <w:pStyle w:val="ListParagraph"/>
        <w:widowControl w:val="0"/>
        <w:numPr>
          <w:ilvl w:val="0"/>
          <w:numId w:val="126"/>
        </w:numPr>
        <w:tabs>
          <w:tab w:val="left" w:pos="360"/>
        </w:tabs>
        <w:suppressAutoHyphens/>
        <w:rPr>
          <w:rFonts w:ascii="Calibri" w:hAnsi="Calibri"/>
          <w:sz w:val="22"/>
          <w:szCs w:val="22"/>
        </w:rPr>
      </w:pPr>
      <w:r>
        <w:rPr>
          <w:rFonts w:ascii="Calibri" w:hAnsi="Calibri"/>
          <w:sz w:val="22"/>
          <w:szCs w:val="22"/>
        </w:rPr>
        <w:t>T</w:t>
      </w:r>
      <w:r w:rsidRPr="00143359">
        <w:rPr>
          <w:rFonts w:ascii="Calibri" w:hAnsi="Calibri"/>
          <w:sz w:val="22"/>
          <w:szCs w:val="22"/>
        </w:rPr>
        <w:t>o provide financial reports monthly</w:t>
      </w:r>
    </w:p>
    <w:p w14:paraId="28C05C59" w14:textId="77777777" w:rsidR="00D84CC5" w:rsidRPr="00F35CAF" w:rsidRDefault="00D84CC5" w:rsidP="00D84CC5">
      <w:pPr>
        <w:rPr>
          <w:rFonts w:ascii="Calibri" w:hAnsi="Calibri"/>
          <w:sz w:val="22"/>
          <w:szCs w:val="22"/>
        </w:rPr>
      </w:pPr>
    </w:p>
    <w:p w14:paraId="76A3920D" w14:textId="77777777" w:rsidR="00D84CC5" w:rsidRPr="00143359" w:rsidRDefault="00D84CC5" w:rsidP="00D84CC5">
      <w:pPr>
        <w:rPr>
          <w:rFonts w:ascii="Calibri" w:hAnsi="Calibri"/>
        </w:rPr>
      </w:pPr>
      <w:r w:rsidRPr="00143359">
        <w:rPr>
          <w:rFonts w:ascii="Calibri" w:hAnsi="Calibri"/>
          <w:b/>
        </w:rPr>
        <w:t xml:space="preserve">Sponsorship </w:t>
      </w:r>
    </w:p>
    <w:p w14:paraId="7C27071D" w14:textId="77777777" w:rsidR="00D84CC5" w:rsidRPr="00F35CAF" w:rsidRDefault="00D84CC5" w:rsidP="00D84CC5">
      <w:pPr>
        <w:rPr>
          <w:rFonts w:ascii="Calibri" w:hAnsi="Calibri"/>
          <w:sz w:val="22"/>
          <w:szCs w:val="22"/>
        </w:rPr>
      </w:pPr>
    </w:p>
    <w:p w14:paraId="0048D043" w14:textId="77777777" w:rsidR="00D84CC5" w:rsidRPr="00F35CAF" w:rsidRDefault="00D84CC5" w:rsidP="00D84CC5">
      <w:pPr>
        <w:rPr>
          <w:rFonts w:ascii="Calibri" w:hAnsi="Calibri"/>
          <w:sz w:val="22"/>
          <w:szCs w:val="22"/>
        </w:rPr>
      </w:pPr>
      <w:r w:rsidRPr="00F35CAF">
        <w:rPr>
          <w:rFonts w:ascii="Calibri" w:hAnsi="Calibri"/>
          <w:sz w:val="22"/>
          <w:szCs w:val="22"/>
        </w:rPr>
        <w:t>The Sponsorship Department is responsible for the presentation of all Sponsorship materials. Sponsorship works with the Art Department to ensure the presentation materials flow with the seasonal marketing campaigns. Sponsorship is also responsible for training league members to sell sponsorships and following through with promised sponsor benefits.</w:t>
      </w:r>
    </w:p>
    <w:p w14:paraId="046A3D09" w14:textId="77777777" w:rsidR="00D84CC5" w:rsidRPr="00F35CAF" w:rsidRDefault="00D84CC5" w:rsidP="00D84CC5">
      <w:pPr>
        <w:rPr>
          <w:rFonts w:ascii="Calibri" w:hAnsi="Calibri"/>
          <w:sz w:val="22"/>
          <w:szCs w:val="22"/>
        </w:rPr>
      </w:pPr>
    </w:p>
    <w:p w14:paraId="7AB43991" w14:textId="77777777" w:rsidR="00D84CC5" w:rsidRDefault="00D84CC5" w:rsidP="00D84CC5">
      <w:pPr>
        <w:rPr>
          <w:rFonts w:ascii="Calibri" w:hAnsi="Calibri"/>
          <w:b/>
        </w:rPr>
      </w:pPr>
      <w:r w:rsidRPr="00143359">
        <w:rPr>
          <w:rFonts w:ascii="Calibri" w:hAnsi="Calibri"/>
          <w:b/>
        </w:rPr>
        <w:t>Sponsorship Manager Responsibilities</w:t>
      </w:r>
    </w:p>
    <w:p w14:paraId="6F1159D5" w14:textId="77777777" w:rsidR="00D84CC5" w:rsidRDefault="00D84CC5" w:rsidP="00D84CC5">
      <w:pPr>
        <w:rPr>
          <w:rFonts w:ascii="Calibri" w:hAnsi="Calibri"/>
          <w:b/>
        </w:rPr>
      </w:pPr>
    </w:p>
    <w:p w14:paraId="07B0387E" w14:textId="77777777" w:rsidR="00D84CC5" w:rsidRPr="00D92041" w:rsidRDefault="00D84CC5" w:rsidP="00D84CC5">
      <w:pPr>
        <w:pStyle w:val="ListParagraph"/>
        <w:numPr>
          <w:ilvl w:val="0"/>
          <w:numId w:val="130"/>
        </w:numPr>
        <w:rPr>
          <w:rFonts w:ascii="Calibri" w:hAnsi="Calibri"/>
          <w:b/>
        </w:rPr>
      </w:pPr>
      <w:r w:rsidRPr="00D92041">
        <w:rPr>
          <w:rFonts w:ascii="Calibri" w:hAnsi="Calibri"/>
          <w:sz w:val="22"/>
          <w:szCs w:val="22"/>
        </w:rPr>
        <w:t>Work with Marketing and Art Managers to set Sponsorship package prices and design Sponsorship materials</w:t>
      </w:r>
    </w:p>
    <w:p w14:paraId="0E73F3D9" w14:textId="77777777" w:rsidR="00D84CC5" w:rsidRPr="00D92041" w:rsidRDefault="00D84CC5" w:rsidP="00D84CC5">
      <w:pPr>
        <w:pStyle w:val="ListParagraph"/>
        <w:widowControl w:val="0"/>
        <w:numPr>
          <w:ilvl w:val="0"/>
          <w:numId w:val="130"/>
        </w:numPr>
        <w:tabs>
          <w:tab w:val="left" w:pos="360"/>
        </w:tabs>
        <w:suppressAutoHyphens/>
        <w:rPr>
          <w:rFonts w:ascii="Calibri" w:hAnsi="Calibri"/>
          <w:sz w:val="22"/>
          <w:szCs w:val="22"/>
        </w:rPr>
      </w:pPr>
      <w:r w:rsidRPr="00D92041">
        <w:rPr>
          <w:rFonts w:ascii="Calibri" w:hAnsi="Calibri"/>
          <w:sz w:val="22"/>
          <w:szCs w:val="22"/>
        </w:rPr>
        <w:t>Follow through with banner production; program placement and website placement for each sponsor</w:t>
      </w:r>
    </w:p>
    <w:p w14:paraId="115E768B" w14:textId="77777777" w:rsidR="00D84CC5" w:rsidRPr="00D92041" w:rsidRDefault="00D84CC5" w:rsidP="00D84CC5">
      <w:pPr>
        <w:pStyle w:val="ListParagraph"/>
        <w:widowControl w:val="0"/>
        <w:numPr>
          <w:ilvl w:val="0"/>
          <w:numId w:val="130"/>
        </w:numPr>
        <w:tabs>
          <w:tab w:val="left" w:pos="360"/>
        </w:tabs>
        <w:suppressAutoHyphens/>
        <w:rPr>
          <w:rFonts w:ascii="Calibri" w:hAnsi="Calibri"/>
          <w:sz w:val="22"/>
          <w:szCs w:val="22"/>
        </w:rPr>
      </w:pPr>
      <w:r w:rsidRPr="00D92041">
        <w:rPr>
          <w:rFonts w:ascii="Calibri" w:hAnsi="Calibri"/>
          <w:sz w:val="22"/>
          <w:szCs w:val="22"/>
        </w:rPr>
        <w:t>Decorating the sponsorship/VIP tables for all bouts</w:t>
      </w:r>
    </w:p>
    <w:p w14:paraId="6FF67A80" w14:textId="77777777" w:rsidR="00D84CC5" w:rsidRPr="00D92041" w:rsidRDefault="00D84CC5" w:rsidP="00D84CC5">
      <w:pPr>
        <w:pStyle w:val="ListParagraph"/>
        <w:widowControl w:val="0"/>
        <w:numPr>
          <w:ilvl w:val="0"/>
          <w:numId w:val="130"/>
        </w:numPr>
        <w:tabs>
          <w:tab w:val="left" w:pos="360"/>
        </w:tabs>
        <w:suppressAutoHyphens/>
        <w:rPr>
          <w:rFonts w:ascii="Calibri" w:hAnsi="Calibri"/>
          <w:sz w:val="22"/>
          <w:szCs w:val="22"/>
        </w:rPr>
      </w:pPr>
      <w:r w:rsidRPr="00D92041">
        <w:rPr>
          <w:rFonts w:ascii="Calibri" w:hAnsi="Calibri"/>
          <w:sz w:val="22"/>
          <w:szCs w:val="22"/>
        </w:rPr>
        <w:t>Coordinate with the creative committee on bout themes.</w:t>
      </w:r>
    </w:p>
    <w:p w14:paraId="5DC66FB1" w14:textId="77777777" w:rsidR="00D84CC5" w:rsidRPr="00D92041" w:rsidRDefault="00D84CC5" w:rsidP="00D84CC5">
      <w:pPr>
        <w:pStyle w:val="ListParagraph"/>
        <w:widowControl w:val="0"/>
        <w:numPr>
          <w:ilvl w:val="0"/>
          <w:numId w:val="130"/>
        </w:numPr>
        <w:tabs>
          <w:tab w:val="left" w:pos="360"/>
        </w:tabs>
        <w:suppressAutoHyphens/>
        <w:rPr>
          <w:rFonts w:ascii="Calibri" w:hAnsi="Calibri"/>
          <w:sz w:val="22"/>
          <w:szCs w:val="22"/>
        </w:rPr>
      </w:pPr>
      <w:r w:rsidRPr="00D92041">
        <w:rPr>
          <w:rFonts w:ascii="Calibri" w:hAnsi="Calibri"/>
          <w:sz w:val="22"/>
          <w:szCs w:val="22"/>
        </w:rPr>
        <w:t>Ensure each sponsor receives:</w:t>
      </w:r>
    </w:p>
    <w:p w14:paraId="20B7C86C" w14:textId="77777777" w:rsidR="00D84CC5" w:rsidRDefault="00D84CC5" w:rsidP="00D84CC5">
      <w:pPr>
        <w:pStyle w:val="ListParagraph"/>
        <w:widowControl w:val="0"/>
        <w:numPr>
          <w:ilvl w:val="0"/>
          <w:numId w:val="129"/>
        </w:numPr>
        <w:tabs>
          <w:tab w:val="left" w:pos="360"/>
        </w:tabs>
        <w:suppressAutoHyphens/>
        <w:rPr>
          <w:rFonts w:ascii="Calibri" w:hAnsi="Calibri"/>
          <w:sz w:val="22"/>
          <w:szCs w:val="22"/>
        </w:rPr>
      </w:pPr>
      <w:r w:rsidRPr="00D92041">
        <w:rPr>
          <w:rFonts w:ascii="Calibri" w:hAnsi="Calibri"/>
          <w:sz w:val="22"/>
          <w:szCs w:val="22"/>
        </w:rPr>
        <w:t>Receipt</w:t>
      </w:r>
    </w:p>
    <w:p w14:paraId="45909905" w14:textId="77777777" w:rsidR="00D84CC5" w:rsidRDefault="00D84CC5" w:rsidP="00D84CC5">
      <w:pPr>
        <w:pStyle w:val="ListParagraph"/>
        <w:widowControl w:val="0"/>
        <w:numPr>
          <w:ilvl w:val="0"/>
          <w:numId w:val="129"/>
        </w:numPr>
        <w:tabs>
          <w:tab w:val="left" w:pos="360"/>
        </w:tabs>
        <w:suppressAutoHyphens/>
        <w:rPr>
          <w:rFonts w:ascii="Calibri" w:hAnsi="Calibri"/>
          <w:sz w:val="22"/>
          <w:szCs w:val="22"/>
        </w:rPr>
      </w:pPr>
      <w:r w:rsidRPr="00D92041">
        <w:rPr>
          <w:rFonts w:ascii="Calibri" w:hAnsi="Calibri"/>
          <w:sz w:val="22"/>
          <w:szCs w:val="22"/>
        </w:rPr>
        <w:t>Copy of Contract</w:t>
      </w:r>
    </w:p>
    <w:p w14:paraId="574B4116" w14:textId="77777777" w:rsidR="00D84CC5" w:rsidRDefault="00D84CC5" w:rsidP="00D84CC5">
      <w:pPr>
        <w:pStyle w:val="ListParagraph"/>
        <w:widowControl w:val="0"/>
        <w:numPr>
          <w:ilvl w:val="0"/>
          <w:numId w:val="129"/>
        </w:numPr>
        <w:tabs>
          <w:tab w:val="left" w:pos="360"/>
        </w:tabs>
        <w:suppressAutoHyphens/>
        <w:rPr>
          <w:rFonts w:ascii="Calibri" w:hAnsi="Calibri"/>
          <w:sz w:val="22"/>
          <w:szCs w:val="22"/>
        </w:rPr>
      </w:pPr>
      <w:r w:rsidRPr="00D92041">
        <w:rPr>
          <w:rFonts w:ascii="Calibri" w:hAnsi="Calibri"/>
          <w:sz w:val="22"/>
          <w:szCs w:val="22"/>
        </w:rPr>
        <w:t>Promo items</w:t>
      </w:r>
    </w:p>
    <w:p w14:paraId="7D0CD4E3" w14:textId="77777777" w:rsidR="00D84CC5" w:rsidRDefault="00D84CC5" w:rsidP="00D84CC5">
      <w:pPr>
        <w:pStyle w:val="ListParagraph"/>
        <w:widowControl w:val="0"/>
        <w:numPr>
          <w:ilvl w:val="0"/>
          <w:numId w:val="129"/>
        </w:numPr>
        <w:tabs>
          <w:tab w:val="left" w:pos="360"/>
        </w:tabs>
        <w:suppressAutoHyphens/>
        <w:rPr>
          <w:rFonts w:ascii="Calibri" w:hAnsi="Calibri"/>
          <w:sz w:val="22"/>
          <w:szCs w:val="22"/>
        </w:rPr>
      </w:pPr>
      <w:r w:rsidRPr="00D92041">
        <w:rPr>
          <w:rFonts w:ascii="Calibri" w:hAnsi="Calibri"/>
          <w:sz w:val="22"/>
          <w:szCs w:val="22"/>
        </w:rPr>
        <w:t>League contact information</w:t>
      </w:r>
    </w:p>
    <w:p w14:paraId="704FF7E1" w14:textId="77777777" w:rsidR="00D84CC5" w:rsidRDefault="00D84CC5" w:rsidP="00D84CC5">
      <w:pPr>
        <w:pStyle w:val="ListParagraph"/>
        <w:widowControl w:val="0"/>
        <w:numPr>
          <w:ilvl w:val="0"/>
          <w:numId w:val="129"/>
        </w:numPr>
        <w:tabs>
          <w:tab w:val="left" w:pos="360"/>
        </w:tabs>
        <w:suppressAutoHyphens/>
        <w:rPr>
          <w:rFonts w:ascii="Calibri" w:hAnsi="Calibri"/>
          <w:sz w:val="22"/>
          <w:szCs w:val="22"/>
        </w:rPr>
      </w:pPr>
      <w:r w:rsidRPr="00D92041">
        <w:rPr>
          <w:rFonts w:ascii="Calibri" w:hAnsi="Calibri"/>
          <w:sz w:val="22"/>
          <w:szCs w:val="22"/>
        </w:rPr>
        <w:t>Email confirmation one week prior to bout of reserved admittance based on contract agreement</w:t>
      </w:r>
    </w:p>
    <w:p w14:paraId="46E576D6" w14:textId="77777777" w:rsidR="00D84CC5" w:rsidRPr="00D92041" w:rsidRDefault="00D84CC5" w:rsidP="00D84CC5">
      <w:pPr>
        <w:pStyle w:val="ListParagraph"/>
        <w:widowControl w:val="0"/>
        <w:numPr>
          <w:ilvl w:val="0"/>
          <w:numId w:val="129"/>
        </w:numPr>
        <w:tabs>
          <w:tab w:val="left" w:pos="360"/>
        </w:tabs>
        <w:suppressAutoHyphens/>
        <w:rPr>
          <w:rFonts w:ascii="Calibri" w:hAnsi="Calibri"/>
          <w:sz w:val="22"/>
          <w:szCs w:val="22"/>
        </w:rPr>
      </w:pPr>
      <w:r w:rsidRPr="00D92041">
        <w:rPr>
          <w:rFonts w:ascii="Calibri" w:hAnsi="Calibri"/>
          <w:sz w:val="22"/>
          <w:szCs w:val="22"/>
        </w:rPr>
        <w:t>Logo placement where applicable</w:t>
      </w:r>
    </w:p>
    <w:p w14:paraId="6C0CD292" w14:textId="77777777" w:rsidR="00D84CC5" w:rsidRPr="00D92041" w:rsidRDefault="00D84CC5" w:rsidP="00D84CC5">
      <w:pPr>
        <w:pStyle w:val="ListParagraph"/>
        <w:widowControl w:val="0"/>
        <w:numPr>
          <w:ilvl w:val="0"/>
          <w:numId w:val="131"/>
        </w:numPr>
        <w:suppressAutoHyphens/>
        <w:rPr>
          <w:rFonts w:ascii="Calibri" w:hAnsi="Calibri"/>
          <w:sz w:val="22"/>
          <w:szCs w:val="22"/>
        </w:rPr>
      </w:pPr>
      <w:r w:rsidRPr="00D92041">
        <w:rPr>
          <w:rFonts w:ascii="Calibri" w:hAnsi="Calibri"/>
          <w:sz w:val="22"/>
          <w:szCs w:val="22"/>
        </w:rPr>
        <w:t>Update and printing of Sponsorship packets as necessary</w:t>
      </w:r>
    </w:p>
    <w:p w14:paraId="42F71B48" w14:textId="77777777" w:rsidR="00D84CC5" w:rsidRPr="00D92041" w:rsidRDefault="00D84CC5" w:rsidP="00D84CC5">
      <w:pPr>
        <w:pStyle w:val="ListParagraph"/>
        <w:widowControl w:val="0"/>
        <w:numPr>
          <w:ilvl w:val="0"/>
          <w:numId w:val="131"/>
        </w:numPr>
        <w:suppressAutoHyphens/>
        <w:rPr>
          <w:rFonts w:ascii="Calibri" w:hAnsi="Calibri"/>
          <w:sz w:val="22"/>
          <w:szCs w:val="22"/>
        </w:rPr>
      </w:pPr>
      <w:r w:rsidRPr="00D92041">
        <w:rPr>
          <w:rFonts w:ascii="Calibri" w:hAnsi="Calibri"/>
          <w:sz w:val="22"/>
          <w:szCs w:val="22"/>
        </w:rPr>
        <w:t>Distribution of Sponsorship packets and training to all teams equally</w:t>
      </w:r>
    </w:p>
    <w:p w14:paraId="1CDE76E5" w14:textId="77777777" w:rsidR="00D84CC5" w:rsidRPr="00D92041" w:rsidRDefault="00D84CC5" w:rsidP="00D84CC5">
      <w:pPr>
        <w:pStyle w:val="ListParagraph"/>
        <w:widowControl w:val="0"/>
        <w:numPr>
          <w:ilvl w:val="0"/>
          <w:numId w:val="131"/>
        </w:numPr>
        <w:suppressAutoHyphens/>
        <w:rPr>
          <w:rFonts w:ascii="Calibri" w:hAnsi="Calibri"/>
          <w:sz w:val="22"/>
          <w:szCs w:val="22"/>
        </w:rPr>
      </w:pPr>
      <w:r w:rsidRPr="00D92041">
        <w:rPr>
          <w:rFonts w:ascii="Calibri" w:hAnsi="Calibri"/>
          <w:sz w:val="22"/>
          <w:szCs w:val="22"/>
        </w:rPr>
        <w:t>Receive Sponsorship payments and submit to Accounting Department to be deposited and dispersed as appropriate</w:t>
      </w:r>
    </w:p>
    <w:p w14:paraId="1D83EB96" w14:textId="77777777" w:rsidR="00D84CC5" w:rsidRPr="00D92041" w:rsidRDefault="00D84CC5" w:rsidP="00D84CC5">
      <w:pPr>
        <w:pStyle w:val="ListParagraph"/>
        <w:widowControl w:val="0"/>
        <w:numPr>
          <w:ilvl w:val="0"/>
          <w:numId w:val="131"/>
        </w:numPr>
        <w:suppressAutoHyphens/>
        <w:rPr>
          <w:rFonts w:ascii="Calibri" w:hAnsi="Calibri"/>
          <w:sz w:val="22"/>
          <w:szCs w:val="22"/>
        </w:rPr>
      </w:pPr>
      <w:r w:rsidRPr="00D92041">
        <w:rPr>
          <w:rFonts w:ascii="Calibri" w:hAnsi="Calibri"/>
          <w:sz w:val="22"/>
          <w:szCs w:val="22"/>
        </w:rPr>
        <w:t>Maintain contact list for marketing and end of year holiday cards</w:t>
      </w:r>
    </w:p>
    <w:p w14:paraId="68F19C67" w14:textId="77777777" w:rsidR="00D84CC5" w:rsidRPr="00D92041" w:rsidRDefault="00D84CC5" w:rsidP="00D84CC5">
      <w:pPr>
        <w:pStyle w:val="ListParagraph"/>
        <w:widowControl w:val="0"/>
        <w:numPr>
          <w:ilvl w:val="0"/>
          <w:numId w:val="131"/>
        </w:numPr>
        <w:suppressAutoHyphens/>
        <w:rPr>
          <w:rFonts w:ascii="Calibri" w:hAnsi="Calibri"/>
          <w:sz w:val="22"/>
          <w:szCs w:val="22"/>
        </w:rPr>
      </w:pPr>
      <w:r w:rsidRPr="00D92041">
        <w:rPr>
          <w:rFonts w:ascii="Calibri" w:hAnsi="Calibri"/>
          <w:sz w:val="22"/>
          <w:szCs w:val="22"/>
        </w:rPr>
        <w:t>Handle recruiting and collecting funds for vendor space at bouts</w:t>
      </w:r>
    </w:p>
    <w:p w14:paraId="1809FD21" w14:textId="77777777" w:rsidR="00D84CC5" w:rsidRPr="00D92041" w:rsidRDefault="00D84CC5" w:rsidP="00D84CC5">
      <w:pPr>
        <w:pStyle w:val="ListParagraph"/>
        <w:widowControl w:val="0"/>
        <w:numPr>
          <w:ilvl w:val="0"/>
          <w:numId w:val="131"/>
        </w:numPr>
        <w:suppressAutoHyphens/>
        <w:rPr>
          <w:rFonts w:ascii="Calibri" w:hAnsi="Calibri"/>
          <w:sz w:val="22"/>
          <w:szCs w:val="22"/>
        </w:rPr>
      </w:pPr>
      <w:r w:rsidRPr="00D92041">
        <w:rPr>
          <w:rFonts w:ascii="Calibri" w:hAnsi="Calibri"/>
          <w:sz w:val="22"/>
          <w:szCs w:val="22"/>
        </w:rPr>
        <w:t>Submit funds to Accounting Department with receipts</w:t>
      </w:r>
    </w:p>
    <w:p w14:paraId="52408912" w14:textId="77777777" w:rsidR="00D84CC5" w:rsidRPr="00D92041" w:rsidRDefault="00D84CC5" w:rsidP="00D84CC5">
      <w:pPr>
        <w:pStyle w:val="ListParagraph"/>
        <w:widowControl w:val="0"/>
        <w:numPr>
          <w:ilvl w:val="0"/>
          <w:numId w:val="131"/>
        </w:numPr>
        <w:suppressAutoHyphens/>
        <w:rPr>
          <w:rFonts w:ascii="Calibri" w:hAnsi="Calibri"/>
          <w:sz w:val="22"/>
          <w:szCs w:val="22"/>
        </w:rPr>
      </w:pPr>
      <w:r w:rsidRPr="00D92041">
        <w:rPr>
          <w:rFonts w:ascii="Calibri" w:hAnsi="Calibri"/>
          <w:sz w:val="22"/>
          <w:szCs w:val="22"/>
        </w:rPr>
        <w:t>Create and send sponsor thank you cards at the end of each season</w:t>
      </w:r>
    </w:p>
    <w:p w14:paraId="10D74638"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Distribute Sponsorship package to league members and publish on Yahoo Group</w:t>
      </w:r>
    </w:p>
    <w:p w14:paraId="2DAD7B2E"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Train league members on how to recruit and sign up a sponsor using Sponsorship package paperwork.</w:t>
      </w:r>
    </w:p>
    <w:p w14:paraId="735B6D53"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Coordinate sponsor website ads with Web Department so that they are placed on the right page for the contracted amount of time</w:t>
      </w:r>
    </w:p>
    <w:p w14:paraId="157DEC49"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Maintain database of all present and archived TXRD sponsor contracts</w:t>
      </w:r>
    </w:p>
    <w:p w14:paraId="1ADE6BFD"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Maintain a quick reference contact spreadsheet that includes:</w:t>
      </w:r>
    </w:p>
    <w:p w14:paraId="61E1769D"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sponsor name</w:t>
      </w:r>
    </w:p>
    <w:p w14:paraId="21905D99"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phone</w:t>
      </w:r>
    </w:p>
    <w:p w14:paraId="3A637406"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address</w:t>
      </w:r>
    </w:p>
    <w:p w14:paraId="1466E1EC"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business contact</w:t>
      </w:r>
    </w:p>
    <w:p w14:paraId="49F5E91C"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dates of contract</w:t>
      </w:r>
    </w:p>
    <w:p w14:paraId="79FCB0DC"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contract details</w:t>
      </w:r>
    </w:p>
    <w:p w14:paraId="6E19D205"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VIP list eligibility</w:t>
      </w:r>
    </w:p>
    <w:p w14:paraId="6F9AEB72"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Make goodie bags that include sponsor swag</w:t>
      </w:r>
    </w:p>
    <w:p w14:paraId="25476855" w14:textId="77777777" w:rsidR="00D84CC5" w:rsidRPr="00F35CAF"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Maintain communication with sponsors and potential sponsors through sponsorship@txrd.com</w:t>
      </w:r>
    </w:p>
    <w:p w14:paraId="3F7A385B" w14:textId="77777777" w:rsidR="00D84CC5" w:rsidRDefault="00D84CC5" w:rsidP="00D84CC5">
      <w:pPr>
        <w:widowControl w:val="0"/>
        <w:numPr>
          <w:ilvl w:val="0"/>
          <w:numId w:val="127"/>
        </w:numPr>
        <w:tabs>
          <w:tab w:val="left" w:pos="360"/>
        </w:tabs>
        <w:suppressAutoHyphens/>
        <w:rPr>
          <w:rFonts w:ascii="Calibri" w:hAnsi="Calibri"/>
          <w:sz w:val="22"/>
          <w:szCs w:val="22"/>
        </w:rPr>
      </w:pPr>
      <w:r w:rsidRPr="00F35CAF">
        <w:rPr>
          <w:rFonts w:ascii="Calibri" w:hAnsi="Calibri"/>
          <w:sz w:val="22"/>
          <w:szCs w:val="22"/>
        </w:rPr>
        <w:t>Sign off on sponsorships recruited by league members to ensure that all paperwork has been properly completed</w:t>
      </w:r>
    </w:p>
    <w:p w14:paraId="4ED0CCBB" w14:textId="77777777" w:rsidR="00D84CC5" w:rsidRPr="00D92041" w:rsidRDefault="00D84CC5" w:rsidP="00D84CC5">
      <w:pPr>
        <w:widowControl w:val="0"/>
        <w:numPr>
          <w:ilvl w:val="0"/>
          <w:numId w:val="127"/>
        </w:numPr>
        <w:tabs>
          <w:tab w:val="left" w:pos="360"/>
        </w:tabs>
        <w:suppressAutoHyphens/>
        <w:rPr>
          <w:rFonts w:ascii="Calibri" w:hAnsi="Calibri"/>
          <w:sz w:val="22"/>
          <w:szCs w:val="22"/>
        </w:rPr>
      </w:pPr>
      <w:r w:rsidRPr="00D92041">
        <w:rPr>
          <w:rFonts w:ascii="Calibri" w:hAnsi="Calibri"/>
          <w:sz w:val="22"/>
          <w:szCs w:val="22"/>
        </w:rPr>
        <w:t>Conduct yearly sponsor survey for possible improvements</w:t>
      </w:r>
    </w:p>
    <w:p w14:paraId="3B4AFB53" w14:textId="77777777" w:rsidR="00D84CC5" w:rsidRPr="00F35CAF" w:rsidRDefault="00D84CC5" w:rsidP="00D84CC5">
      <w:pPr>
        <w:rPr>
          <w:rFonts w:ascii="Calibri" w:hAnsi="Calibri"/>
          <w:sz w:val="22"/>
          <w:szCs w:val="22"/>
        </w:rPr>
      </w:pPr>
    </w:p>
    <w:p w14:paraId="46986D61" w14:textId="77777777" w:rsidR="00D84CC5" w:rsidRPr="00D92041" w:rsidRDefault="00D84CC5" w:rsidP="00D84CC5">
      <w:pPr>
        <w:ind w:firstLine="720"/>
        <w:rPr>
          <w:rFonts w:ascii="Calibri" w:hAnsi="Calibri"/>
        </w:rPr>
      </w:pPr>
      <w:r w:rsidRPr="00D92041">
        <w:rPr>
          <w:rFonts w:ascii="Calibri" w:hAnsi="Calibri"/>
          <w:b/>
        </w:rPr>
        <w:t>TIMELINES</w:t>
      </w:r>
    </w:p>
    <w:p w14:paraId="60A8EDFD" w14:textId="77777777" w:rsidR="00D84CC5" w:rsidRPr="00F35CAF" w:rsidRDefault="00D84CC5" w:rsidP="00D84CC5">
      <w:pPr>
        <w:rPr>
          <w:rFonts w:ascii="Calibri" w:hAnsi="Calibri"/>
          <w:sz w:val="22"/>
          <w:szCs w:val="22"/>
        </w:rPr>
      </w:pPr>
    </w:p>
    <w:p w14:paraId="4BBEF540" w14:textId="77777777" w:rsidR="00D84CC5" w:rsidRDefault="00D84CC5" w:rsidP="00D84CC5">
      <w:pPr>
        <w:ind w:firstLine="720"/>
        <w:rPr>
          <w:rFonts w:ascii="Calibri" w:hAnsi="Calibri"/>
          <w:b/>
        </w:rPr>
      </w:pPr>
      <w:r w:rsidRPr="00D92041">
        <w:rPr>
          <w:rFonts w:ascii="Calibri" w:hAnsi="Calibri"/>
          <w:b/>
        </w:rPr>
        <w:t>Beginning of Season</w:t>
      </w:r>
    </w:p>
    <w:p w14:paraId="77D37921" w14:textId="77777777" w:rsidR="00D84CC5" w:rsidRPr="00D92041" w:rsidRDefault="00D84CC5" w:rsidP="00D84CC5">
      <w:pPr>
        <w:ind w:firstLine="720"/>
        <w:rPr>
          <w:rFonts w:ascii="Calibri" w:hAnsi="Calibri"/>
        </w:rPr>
      </w:pPr>
    </w:p>
    <w:p w14:paraId="06DAE1E0" w14:textId="77777777" w:rsidR="00D84CC5" w:rsidRPr="00F35CAF" w:rsidRDefault="00D84CC5" w:rsidP="00D84CC5">
      <w:pPr>
        <w:widowControl w:val="0"/>
        <w:numPr>
          <w:ilvl w:val="0"/>
          <w:numId w:val="132"/>
        </w:numPr>
        <w:tabs>
          <w:tab w:val="left" w:pos="360"/>
        </w:tabs>
        <w:suppressAutoHyphens/>
        <w:rPr>
          <w:rFonts w:ascii="Calibri" w:hAnsi="Calibri"/>
          <w:sz w:val="22"/>
          <w:szCs w:val="22"/>
        </w:rPr>
      </w:pPr>
      <w:r w:rsidRPr="00F35CAF">
        <w:rPr>
          <w:rFonts w:ascii="Calibri" w:hAnsi="Calibri"/>
          <w:sz w:val="22"/>
          <w:szCs w:val="22"/>
        </w:rPr>
        <w:t>Sponsorship package completed two months prior to start of season</w:t>
      </w:r>
    </w:p>
    <w:p w14:paraId="1617FDA8" w14:textId="77777777" w:rsidR="00D84CC5" w:rsidRPr="00F35CAF" w:rsidRDefault="00D84CC5" w:rsidP="00D84CC5">
      <w:pPr>
        <w:widowControl w:val="0"/>
        <w:numPr>
          <w:ilvl w:val="0"/>
          <w:numId w:val="132"/>
        </w:numPr>
        <w:tabs>
          <w:tab w:val="left" w:pos="360"/>
        </w:tabs>
        <w:suppressAutoHyphens/>
        <w:rPr>
          <w:rFonts w:ascii="Calibri" w:hAnsi="Calibri"/>
          <w:sz w:val="22"/>
          <w:szCs w:val="22"/>
        </w:rPr>
      </w:pPr>
      <w:r w:rsidRPr="00F35CAF">
        <w:rPr>
          <w:rFonts w:ascii="Calibri" w:hAnsi="Calibri"/>
          <w:sz w:val="22"/>
          <w:szCs w:val="22"/>
        </w:rPr>
        <w:t>Train league members on how to recruit sponsors and use package</w:t>
      </w:r>
    </w:p>
    <w:p w14:paraId="316AE11C" w14:textId="77777777" w:rsidR="00D84CC5" w:rsidRPr="00F35CAF" w:rsidRDefault="00D84CC5" w:rsidP="00D84CC5">
      <w:pPr>
        <w:widowControl w:val="0"/>
        <w:numPr>
          <w:ilvl w:val="0"/>
          <w:numId w:val="132"/>
        </w:numPr>
        <w:tabs>
          <w:tab w:val="left" w:pos="360"/>
        </w:tabs>
        <w:suppressAutoHyphens/>
        <w:rPr>
          <w:rFonts w:ascii="Calibri" w:hAnsi="Calibri"/>
          <w:sz w:val="22"/>
          <w:szCs w:val="22"/>
        </w:rPr>
      </w:pPr>
      <w:r w:rsidRPr="00F35CAF">
        <w:rPr>
          <w:rFonts w:ascii="Calibri" w:hAnsi="Calibri"/>
          <w:sz w:val="22"/>
          <w:szCs w:val="22"/>
        </w:rPr>
        <w:t>Publish sponsor package on Yahoo group and distribute to league members as hard copy</w:t>
      </w:r>
    </w:p>
    <w:p w14:paraId="6C4AC929" w14:textId="77777777" w:rsidR="00D84CC5" w:rsidRPr="00F35CAF" w:rsidRDefault="00D84CC5" w:rsidP="00D84CC5">
      <w:pPr>
        <w:widowControl w:val="0"/>
        <w:numPr>
          <w:ilvl w:val="0"/>
          <w:numId w:val="132"/>
        </w:numPr>
        <w:tabs>
          <w:tab w:val="left" w:pos="360"/>
        </w:tabs>
        <w:suppressAutoHyphens/>
        <w:rPr>
          <w:rFonts w:ascii="Calibri" w:hAnsi="Calibri"/>
          <w:sz w:val="22"/>
          <w:szCs w:val="22"/>
        </w:rPr>
      </w:pPr>
      <w:r w:rsidRPr="00F35CAF">
        <w:rPr>
          <w:rFonts w:ascii="Calibri" w:hAnsi="Calibri"/>
          <w:sz w:val="22"/>
          <w:szCs w:val="22"/>
        </w:rPr>
        <w:t>Coordinate website ads with web team so that they are on website in timely manner</w:t>
      </w:r>
    </w:p>
    <w:p w14:paraId="0C140982" w14:textId="77777777" w:rsidR="00D84CC5" w:rsidRPr="00F35CAF" w:rsidRDefault="00D84CC5" w:rsidP="00D84CC5">
      <w:pPr>
        <w:widowControl w:val="0"/>
        <w:numPr>
          <w:ilvl w:val="0"/>
          <w:numId w:val="132"/>
        </w:numPr>
        <w:tabs>
          <w:tab w:val="left" w:pos="360"/>
        </w:tabs>
        <w:suppressAutoHyphens/>
        <w:rPr>
          <w:rFonts w:ascii="Calibri" w:hAnsi="Calibri"/>
          <w:sz w:val="22"/>
          <w:szCs w:val="22"/>
        </w:rPr>
      </w:pPr>
      <w:r w:rsidRPr="00F35CAF">
        <w:rPr>
          <w:rFonts w:ascii="Calibri" w:hAnsi="Calibri"/>
          <w:sz w:val="22"/>
          <w:szCs w:val="22"/>
        </w:rPr>
        <w:t>Majority of sponsors should be on board before the first game</w:t>
      </w:r>
    </w:p>
    <w:p w14:paraId="77BD6B02" w14:textId="77777777" w:rsidR="00D84CC5" w:rsidRPr="00F35CAF" w:rsidRDefault="00D84CC5" w:rsidP="00D84CC5">
      <w:pPr>
        <w:widowControl w:val="0"/>
        <w:numPr>
          <w:ilvl w:val="0"/>
          <w:numId w:val="132"/>
        </w:numPr>
        <w:tabs>
          <w:tab w:val="left" w:pos="360"/>
        </w:tabs>
        <w:suppressAutoHyphens/>
        <w:rPr>
          <w:rFonts w:ascii="Calibri" w:hAnsi="Calibri"/>
          <w:sz w:val="22"/>
          <w:szCs w:val="22"/>
        </w:rPr>
      </w:pPr>
      <w:r w:rsidRPr="00F35CAF">
        <w:rPr>
          <w:rFonts w:ascii="Calibri" w:hAnsi="Calibri"/>
          <w:sz w:val="22"/>
          <w:szCs w:val="22"/>
        </w:rPr>
        <w:t>Book after-party sponsors</w:t>
      </w:r>
    </w:p>
    <w:p w14:paraId="38BF2111" w14:textId="77777777" w:rsidR="00D84CC5" w:rsidRPr="00F35CAF" w:rsidRDefault="00D84CC5" w:rsidP="00D84CC5">
      <w:pPr>
        <w:rPr>
          <w:rFonts w:ascii="Calibri" w:hAnsi="Calibri"/>
          <w:sz w:val="22"/>
          <w:szCs w:val="22"/>
        </w:rPr>
      </w:pPr>
    </w:p>
    <w:p w14:paraId="17644E0A" w14:textId="77777777" w:rsidR="00D84CC5" w:rsidRDefault="00D84CC5" w:rsidP="00D84CC5">
      <w:pPr>
        <w:ind w:firstLine="720"/>
        <w:rPr>
          <w:rFonts w:ascii="Calibri" w:hAnsi="Calibri"/>
          <w:b/>
        </w:rPr>
      </w:pPr>
      <w:r w:rsidRPr="00D92041">
        <w:rPr>
          <w:rFonts w:ascii="Calibri" w:hAnsi="Calibri"/>
          <w:b/>
        </w:rPr>
        <w:t>End of Season</w:t>
      </w:r>
    </w:p>
    <w:p w14:paraId="7E128655" w14:textId="77777777" w:rsidR="00D84CC5" w:rsidRPr="00D92041" w:rsidRDefault="00D84CC5" w:rsidP="00D84CC5">
      <w:pPr>
        <w:ind w:firstLine="720"/>
        <w:rPr>
          <w:rFonts w:ascii="Calibri" w:hAnsi="Calibri"/>
        </w:rPr>
      </w:pPr>
    </w:p>
    <w:p w14:paraId="27B86DA1" w14:textId="77777777" w:rsidR="00D84CC5" w:rsidRPr="00F35CAF" w:rsidRDefault="00D84CC5" w:rsidP="00D84CC5">
      <w:pPr>
        <w:widowControl w:val="0"/>
        <w:numPr>
          <w:ilvl w:val="0"/>
          <w:numId w:val="133"/>
        </w:numPr>
        <w:tabs>
          <w:tab w:val="left" w:pos="360"/>
        </w:tabs>
        <w:suppressAutoHyphens/>
        <w:rPr>
          <w:rFonts w:ascii="Calibri" w:hAnsi="Calibri"/>
          <w:sz w:val="22"/>
          <w:szCs w:val="22"/>
        </w:rPr>
      </w:pPr>
      <w:r w:rsidRPr="00F35CAF">
        <w:rPr>
          <w:rFonts w:ascii="Calibri" w:hAnsi="Calibri"/>
          <w:sz w:val="22"/>
          <w:szCs w:val="22"/>
        </w:rPr>
        <w:t>Create and send thank you cards to sponsors</w:t>
      </w:r>
    </w:p>
    <w:p w14:paraId="695291FA" w14:textId="77777777" w:rsidR="00D84CC5" w:rsidRPr="00F35CAF" w:rsidRDefault="00D84CC5" w:rsidP="00D84CC5">
      <w:pPr>
        <w:widowControl w:val="0"/>
        <w:numPr>
          <w:ilvl w:val="0"/>
          <w:numId w:val="133"/>
        </w:numPr>
        <w:tabs>
          <w:tab w:val="left" w:pos="360"/>
        </w:tabs>
        <w:suppressAutoHyphens/>
        <w:rPr>
          <w:rFonts w:ascii="Calibri" w:hAnsi="Calibri"/>
          <w:sz w:val="22"/>
          <w:szCs w:val="22"/>
        </w:rPr>
      </w:pPr>
      <w:r w:rsidRPr="00F35CAF">
        <w:rPr>
          <w:rFonts w:ascii="Calibri" w:hAnsi="Calibri"/>
          <w:sz w:val="22"/>
          <w:szCs w:val="22"/>
        </w:rPr>
        <w:t>Conduct sponsor survey to use in creation of following seasons sponsor package</w:t>
      </w:r>
    </w:p>
    <w:p w14:paraId="1FB71185" w14:textId="77777777" w:rsidR="00D84CC5" w:rsidRPr="00F35CAF" w:rsidRDefault="00D84CC5" w:rsidP="00D84CC5">
      <w:pPr>
        <w:widowControl w:val="0"/>
        <w:numPr>
          <w:ilvl w:val="0"/>
          <w:numId w:val="133"/>
        </w:numPr>
        <w:tabs>
          <w:tab w:val="left" w:pos="360"/>
        </w:tabs>
        <w:suppressAutoHyphens/>
        <w:rPr>
          <w:rFonts w:ascii="Calibri" w:hAnsi="Calibri"/>
          <w:sz w:val="22"/>
          <w:szCs w:val="22"/>
        </w:rPr>
      </w:pPr>
      <w:r w:rsidRPr="00F35CAF">
        <w:rPr>
          <w:rFonts w:ascii="Calibri" w:hAnsi="Calibri"/>
          <w:sz w:val="22"/>
          <w:szCs w:val="22"/>
        </w:rPr>
        <w:t>Create Sponsorship package for following season</w:t>
      </w:r>
    </w:p>
    <w:p w14:paraId="359E322E" w14:textId="77777777" w:rsidR="00D84CC5" w:rsidRPr="00F35CAF" w:rsidRDefault="00D84CC5" w:rsidP="00D84CC5">
      <w:pPr>
        <w:rPr>
          <w:rFonts w:ascii="Calibri" w:hAnsi="Calibri"/>
          <w:sz w:val="22"/>
          <w:szCs w:val="22"/>
        </w:rPr>
      </w:pPr>
    </w:p>
    <w:p w14:paraId="10F7E2C9" w14:textId="77777777" w:rsidR="00D84CC5" w:rsidRDefault="00D84CC5" w:rsidP="00D84CC5">
      <w:pPr>
        <w:ind w:firstLine="720"/>
        <w:rPr>
          <w:rFonts w:ascii="Calibri" w:hAnsi="Calibri"/>
          <w:b/>
        </w:rPr>
      </w:pPr>
      <w:r w:rsidRPr="00D92041">
        <w:rPr>
          <w:rFonts w:ascii="Calibri" w:hAnsi="Calibri"/>
          <w:b/>
        </w:rPr>
        <w:t>Sponsorship Packages</w:t>
      </w:r>
    </w:p>
    <w:p w14:paraId="10C3E4DB" w14:textId="77777777" w:rsidR="00D84CC5" w:rsidRPr="00D92041" w:rsidRDefault="00D84CC5" w:rsidP="00D84CC5">
      <w:pPr>
        <w:ind w:firstLine="720"/>
        <w:rPr>
          <w:rFonts w:ascii="Calibri" w:hAnsi="Calibri"/>
        </w:rPr>
      </w:pPr>
    </w:p>
    <w:p w14:paraId="462F6300" w14:textId="77777777" w:rsidR="00D84CC5" w:rsidRPr="00F35CAF" w:rsidRDefault="00D84CC5" w:rsidP="00D84CC5">
      <w:pPr>
        <w:widowControl w:val="0"/>
        <w:numPr>
          <w:ilvl w:val="0"/>
          <w:numId w:val="134"/>
        </w:numPr>
        <w:tabs>
          <w:tab w:val="left" w:pos="360"/>
        </w:tabs>
        <w:suppressAutoHyphens/>
        <w:rPr>
          <w:rFonts w:ascii="Calibri" w:hAnsi="Calibri"/>
          <w:sz w:val="22"/>
          <w:szCs w:val="22"/>
        </w:rPr>
      </w:pPr>
      <w:r w:rsidRPr="00F35CAF">
        <w:rPr>
          <w:rFonts w:ascii="Calibri" w:hAnsi="Calibri"/>
          <w:sz w:val="22"/>
          <w:szCs w:val="22"/>
        </w:rPr>
        <w:t>Create sponsorship package for the League and team sponsors each season including:</w:t>
      </w:r>
    </w:p>
    <w:p w14:paraId="22F5CEBE" w14:textId="77777777" w:rsidR="00D84CC5" w:rsidRPr="00F35CAF" w:rsidRDefault="00D84CC5" w:rsidP="00D84CC5">
      <w:pPr>
        <w:widowControl w:val="0"/>
        <w:numPr>
          <w:ilvl w:val="0"/>
          <w:numId w:val="135"/>
        </w:numPr>
        <w:tabs>
          <w:tab w:val="left" w:pos="360"/>
        </w:tabs>
        <w:suppressAutoHyphens/>
        <w:rPr>
          <w:rFonts w:ascii="Calibri" w:hAnsi="Calibri"/>
          <w:sz w:val="22"/>
          <w:szCs w:val="22"/>
        </w:rPr>
      </w:pPr>
      <w:r w:rsidRPr="00F35CAF">
        <w:rPr>
          <w:rFonts w:ascii="Calibri" w:hAnsi="Calibri"/>
          <w:sz w:val="22"/>
          <w:szCs w:val="22"/>
        </w:rPr>
        <w:t>description of league and it’s national press</w:t>
      </w:r>
    </w:p>
    <w:p w14:paraId="4B091D66" w14:textId="77777777" w:rsidR="00D84CC5" w:rsidRPr="00F35CAF" w:rsidRDefault="00D84CC5" w:rsidP="00D84CC5">
      <w:pPr>
        <w:widowControl w:val="0"/>
        <w:numPr>
          <w:ilvl w:val="0"/>
          <w:numId w:val="135"/>
        </w:numPr>
        <w:tabs>
          <w:tab w:val="left" w:pos="360"/>
        </w:tabs>
        <w:suppressAutoHyphens/>
        <w:rPr>
          <w:rFonts w:ascii="Calibri" w:hAnsi="Calibri"/>
          <w:sz w:val="22"/>
          <w:szCs w:val="22"/>
        </w:rPr>
      </w:pPr>
      <w:r w:rsidRPr="00F35CAF">
        <w:rPr>
          <w:rFonts w:ascii="Calibri" w:hAnsi="Calibri"/>
          <w:sz w:val="22"/>
          <w:szCs w:val="22"/>
        </w:rPr>
        <w:t>sponsorship package options</w:t>
      </w:r>
    </w:p>
    <w:p w14:paraId="37B9ABBF" w14:textId="77777777" w:rsidR="00D84CC5" w:rsidRPr="00F35CAF" w:rsidRDefault="00D84CC5" w:rsidP="00D84CC5">
      <w:pPr>
        <w:widowControl w:val="0"/>
        <w:numPr>
          <w:ilvl w:val="0"/>
          <w:numId w:val="135"/>
        </w:numPr>
        <w:tabs>
          <w:tab w:val="left" w:pos="360"/>
        </w:tabs>
        <w:suppressAutoHyphens/>
        <w:rPr>
          <w:rFonts w:ascii="Calibri" w:hAnsi="Calibri"/>
          <w:sz w:val="22"/>
          <w:szCs w:val="22"/>
        </w:rPr>
      </w:pPr>
      <w:r w:rsidRPr="00F35CAF">
        <w:rPr>
          <w:rFonts w:ascii="Calibri" w:hAnsi="Calibri"/>
          <w:sz w:val="22"/>
          <w:szCs w:val="22"/>
        </w:rPr>
        <w:t>contract</w:t>
      </w:r>
    </w:p>
    <w:p w14:paraId="68FE821F" w14:textId="77777777" w:rsidR="00D84CC5" w:rsidRPr="00F35CAF" w:rsidRDefault="00D84CC5" w:rsidP="00D84CC5">
      <w:pPr>
        <w:widowControl w:val="0"/>
        <w:numPr>
          <w:ilvl w:val="0"/>
          <w:numId w:val="135"/>
        </w:numPr>
        <w:tabs>
          <w:tab w:val="left" w:pos="360"/>
        </w:tabs>
        <w:suppressAutoHyphens/>
        <w:rPr>
          <w:rFonts w:ascii="Calibri" w:hAnsi="Calibri"/>
          <w:sz w:val="22"/>
          <w:szCs w:val="22"/>
        </w:rPr>
      </w:pPr>
      <w:r w:rsidRPr="00F35CAF">
        <w:rPr>
          <w:rFonts w:ascii="Calibri" w:hAnsi="Calibri"/>
          <w:sz w:val="22"/>
          <w:szCs w:val="22"/>
        </w:rPr>
        <w:t>special requirements page for web ads</w:t>
      </w:r>
    </w:p>
    <w:p w14:paraId="06D2C0E6" w14:textId="77777777" w:rsidR="00D84CC5" w:rsidRPr="00F35CAF" w:rsidRDefault="00D84CC5" w:rsidP="00D84CC5">
      <w:pPr>
        <w:rPr>
          <w:rFonts w:ascii="Calibri" w:hAnsi="Calibri"/>
          <w:sz w:val="22"/>
          <w:szCs w:val="22"/>
        </w:rPr>
      </w:pPr>
    </w:p>
    <w:p w14:paraId="5E3EDEAA" w14:textId="77777777" w:rsidR="00D84CC5" w:rsidRDefault="00D84CC5" w:rsidP="00D84CC5">
      <w:pPr>
        <w:ind w:firstLine="720"/>
        <w:rPr>
          <w:rFonts w:ascii="Calibri" w:hAnsi="Calibri"/>
          <w:b/>
        </w:rPr>
      </w:pPr>
      <w:r>
        <w:rPr>
          <w:rFonts w:ascii="Calibri" w:hAnsi="Calibri"/>
          <w:b/>
        </w:rPr>
        <w:t>Bout Timel</w:t>
      </w:r>
      <w:r w:rsidRPr="00D92041">
        <w:rPr>
          <w:rFonts w:ascii="Calibri" w:hAnsi="Calibri"/>
          <w:b/>
        </w:rPr>
        <w:t xml:space="preserve">ine  </w:t>
      </w:r>
    </w:p>
    <w:p w14:paraId="2CF118EB" w14:textId="77777777" w:rsidR="00D84CC5" w:rsidRPr="00D92041" w:rsidRDefault="00D84CC5" w:rsidP="00D84CC5">
      <w:pPr>
        <w:ind w:firstLine="720"/>
        <w:rPr>
          <w:rFonts w:ascii="Calibri" w:hAnsi="Calibri"/>
        </w:rPr>
      </w:pPr>
    </w:p>
    <w:p w14:paraId="3855BE32" w14:textId="77777777" w:rsidR="00D84CC5" w:rsidRPr="00F35CAF" w:rsidRDefault="00D84CC5" w:rsidP="00D84CC5">
      <w:pPr>
        <w:widowControl w:val="0"/>
        <w:numPr>
          <w:ilvl w:val="0"/>
          <w:numId w:val="136"/>
        </w:numPr>
        <w:tabs>
          <w:tab w:val="left" w:pos="360"/>
        </w:tabs>
        <w:suppressAutoHyphens/>
        <w:rPr>
          <w:rFonts w:ascii="Calibri" w:hAnsi="Calibri"/>
          <w:sz w:val="22"/>
          <w:szCs w:val="22"/>
        </w:rPr>
      </w:pPr>
      <w:r w:rsidRPr="00F35CAF">
        <w:rPr>
          <w:rFonts w:ascii="Calibri" w:hAnsi="Calibri"/>
          <w:sz w:val="22"/>
          <w:szCs w:val="22"/>
        </w:rPr>
        <w:t>Prior to bout day sponsorship needs to confirm with vendors and apprise them of any venue changes.  Sponsorship also needs to remind sponsors of reserved seats at the bout by phone or email week of bout.</w:t>
      </w:r>
    </w:p>
    <w:p w14:paraId="4C6E614D" w14:textId="77777777" w:rsidR="00D84CC5" w:rsidRPr="00F35CAF" w:rsidRDefault="00D84CC5" w:rsidP="00D84CC5">
      <w:pPr>
        <w:widowControl w:val="0"/>
        <w:numPr>
          <w:ilvl w:val="0"/>
          <w:numId w:val="136"/>
        </w:numPr>
        <w:tabs>
          <w:tab w:val="left" w:pos="360"/>
        </w:tabs>
        <w:suppressAutoHyphens/>
        <w:rPr>
          <w:rFonts w:ascii="Calibri" w:hAnsi="Calibri"/>
          <w:sz w:val="22"/>
          <w:szCs w:val="22"/>
        </w:rPr>
      </w:pPr>
      <w:r w:rsidRPr="00F35CAF">
        <w:rPr>
          <w:rFonts w:ascii="Calibri" w:hAnsi="Calibri"/>
          <w:sz w:val="22"/>
          <w:szCs w:val="22"/>
        </w:rPr>
        <w:t>Give VIP sponsor list to tickets representative one day prior to bout</w:t>
      </w:r>
    </w:p>
    <w:p w14:paraId="41979858" w14:textId="77777777" w:rsidR="00D84CC5" w:rsidRPr="00F35CAF" w:rsidRDefault="00D84CC5" w:rsidP="00D84CC5">
      <w:pPr>
        <w:widowControl w:val="0"/>
        <w:numPr>
          <w:ilvl w:val="0"/>
          <w:numId w:val="136"/>
        </w:numPr>
        <w:tabs>
          <w:tab w:val="left" w:pos="360"/>
        </w:tabs>
        <w:suppressAutoHyphens/>
        <w:rPr>
          <w:rFonts w:ascii="Calibri" w:hAnsi="Calibri"/>
          <w:sz w:val="22"/>
          <w:szCs w:val="22"/>
        </w:rPr>
      </w:pPr>
      <w:r w:rsidRPr="00F35CAF">
        <w:rPr>
          <w:rFonts w:ascii="Calibri" w:hAnsi="Calibri"/>
          <w:sz w:val="22"/>
          <w:szCs w:val="22"/>
        </w:rPr>
        <w:t>Arrive at event center at 4 pm to set up and decorate sponsorship/VIP tables and to assist vendors in setup and insure their booth needs are met.</w:t>
      </w:r>
    </w:p>
    <w:p w14:paraId="6FBC4BD8" w14:textId="77777777" w:rsidR="00D84CC5" w:rsidRPr="00F35CAF" w:rsidRDefault="00D84CC5" w:rsidP="00D84CC5">
      <w:pPr>
        <w:widowControl w:val="0"/>
        <w:numPr>
          <w:ilvl w:val="0"/>
          <w:numId w:val="136"/>
        </w:numPr>
        <w:tabs>
          <w:tab w:val="left" w:pos="360"/>
        </w:tabs>
        <w:suppressAutoHyphens/>
        <w:rPr>
          <w:rFonts w:ascii="Calibri" w:hAnsi="Calibri"/>
          <w:sz w:val="22"/>
          <w:szCs w:val="22"/>
        </w:rPr>
      </w:pPr>
      <w:r w:rsidRPr="00F35CAF">
        <w:rPr>
          <w:rFonts w:ascii="Calibri" w:hAnsi="Calibri"/>
          <w:sz w:val="22"/>
          <w:szCs w:val="22"/>
        </w:rPr>
        <w:t>Greet sponsors as they arrive and check in with them at least once a half.</w:t>
      </w:r>
    </w:p>
    <w:p w14:paraId="25B6A28B" w14:textId="77777777" w:rsidR="00D84CC5" w:rsidRPr="00F35CAF" w:rsidRDefault="00D84CC5" w:rsidP="00D84CC5">
      <w:pPr>
        <w:widowControl w:val="0"/>
        <w:numPr>
          <w:ilvl w:val="0"/>
          <w:numId w:val="136"/>
        </w:numPr>
        <w:tabs>
          <w:tab w:val="left" w:pos="360"/>
        </w:tabs>
        <w:suppressAutoHyphens/>
        <w:rPr>
          <w:rFonts w:ascii="Calibri" w:hAnsi="Calibri"/>
          <w:sz w:val="22"/>
          <w:szCs w:val="22"/>
        </w:rPr>
      </w:pPr>
      <w:r w:rsidRPr="00F35CAF">
        <w:rPr>
          <w:rFonts w:ascii="Calibri" w:hAnsi="Calibri"/>
          <w:sz w:val="22"/>
          <w:szCs w:val="22"/>
        </w:rPr>
        <w:t>After the bout thank the sponsors for their attendance.</w:t>
      </w:r>
    </w:p>
    <w:p w14:paraId="6A8678BF" w14:textId="77777777" w:rsidR="00D84CC5" w:rsidRDefault="00D84CC5" w:rsidP="00D84CC5">
      <w:pPr>
        <w:widowControl w:val="0"/>
        <w:numPr>
          <w:ilvl w:val="0"/>
          <w:numId w:val="136"/>
        </w:numPr>
        <w:tabs>
          <w:tab w:val="left" w:pos="360"/>
        </w:tabs>
        <w:suppressAutoHyphens/>
        <w:rPr>
          <w:rFonts w:ascii="Calibri" w:hAnsi="Calibri"/>
          <w:sz w:val="22"/>
          <w:szCs w:val="22"/>
        </w:rPr>
      </w:pPr>
      <w:r w:rsidRPr="00F35CAF">
        <w:rPr>
          <w:rFonts w:ascii="Calibri" w:hAnsi="Calibri"/>
          <w:sz w:val="22"/>
          <w:szCs w:val="22"/>
        </w:rPr>
        <w:t>Provide Goodie bags with sponsorship swag to Penalty Mistress for distribution</w:t>
      </w:r>
    </w:p>
    <w:p w14:paraId="43D337D0" w14:textId="77777777" w:rsidR="00D84CC5" w:rsidRPr="00D92041" w:rsidRDefault="00D84CC5" w:rsidP="00D84CC5">
      <w:pPr>
        <w:widowControl w:val="0"/>
        <w:numPr>
          <w:ilvl w:val="0"/>
          <w:numId w:val="136"/>
        </w:numPr>
        <w:tabs>
          <w:tab w:val="left" w:pos="360"/>
        </w:tabs>
        <w:suppressAutoHyphens/>
        <w:rPr>
          <w:rFonts w:ascii="Calibri" w:hAnsi="Calibri"/>
          <w:sz w:val="22"/>
          <w:szCs w:val="22"/>
        </w:rPr>
      </w:pPr>
      <w:r w:rsidRPr="00D92041">
        <w:rPr>
          <w:rFonts w:ascii="Calibri" w:hAnsi="Calibri"/>
          <w:sz w:val="22"/>
          <w:szCs w:val="22"/>
        </w:rPr>
        <w:t>Stay in event center assisting vendors until they have left premises, and collect payments from them at the end of the night unless prior arrangements have been made. (Sponsorship cannot leave with vendors still in the event center)</w:t>
      </w:r>
    </w:p>
    <w:p w14:paraId="19110D24" w14:textId="77777777" w:rsidR="00D84CC5" w:rsidRPr="00F35CAF" w:rsidRDefault="00D84CC5" w:rsidP="00D84CC5">
      <w:pPr>
        <w:rPr>
          <w:rFonts w:ascii="Calibri" w:hAnsi="Calibri"/>
          <w:sz w:val="22"/>
          <w:szCs w:val="22"/>
        </w:rPr>
      </w:pPr>
    </w:p>
    <w:p w14:paraId="3E31EB1B" w14:textId="77777777" w:rsidR="00D84CC5" w:rsidRDefault="00D84CC5" w:rsidP="00D84CC5">
      <w:pPr>
        <w:ind w:firstLine="720"/>
        <w:rPr>
          <w:rFonts w:ascii="Calibri" w:hAnsi="Calibri"/>
          <w:b/>
        </w:rPr>
      </w:pPr>
      <w:r w:rsidRPr="00D92041">
        <w:rPr>
          <w:rFonts w:ascii="Calibri" w:hAnsi="Calibri"/>
          <w:b/>
        </w:rPr>
        <w:t>Sponsorship works directly with</w:t>
      </w:r>
    </w:p>
    <w:p w14:paraId="1C153A29" w14:textId="77777777" w:rsidR="00D84CC5" w:rsidRPr="00D92041" w:rsidRDefault="00D84CC5" w:rsidP="00D84CC5">
      <w:pPr>
        <w:ind w:firstLine="720"/>
        <w:rPr>
          <w:rFonts w:ascii="Calibri" w:hAnsi="Calibri"/>
        </w:rPr>
      </w:pPr>
    </w:p>
    <w:p w14:paraId="7564F814" w14:textId="77777777" w:rsidR="00D84CC5" w:rsidRPr="00D92041" w:rsidRDefault="00D84CC5" w:rsidP="00D84CC5">
      <w:pPr>
        <w:widowControl w:val="0"/>
        <w:numPr>
          <w:ilvl w:val="0"/>
          <w:numId w:val="137"/>
        </w:numPr>
        <w:tabs>
          <w:tab w:val="left" w:pos="360"/>
        </w:tabs>
        <w:suppressAutoHyphens/>
        <w:rPr>
          <w:rFonts w:ascii="Calibri" w:hAnsi="Calibri"/>
          <w:sz w:val="22"/>
          <w:szCs w:val="22"/>
        </w:rPr>
      </w:pPr>
      <w:r w:rsidRPr="00F35CAF">
        <w:rPr>
          <w:rFonts w:ascii="Calibri" w:hAnsi="Calibri"/>
          <w:sz w:val="22"/>
          <w:szCs w:val="22"/>
        </w:rPr>
        <w:t>Marketing/PR/Art- Marketing/PR/Art Managers</w:t>
      </w:r>
      <w:r>
        <w:rPr>
          <w:rFonts w:ascii="Calibri" w:hAnsi="Calibri"/>
          <w:sz w:val="22"/>
          <w:szCs w:val="22"/>
        </w:rPr>
        <w:t xml:space="preserve"> </w:t>
      </w:r>
      <w:r w:rsidRPr="00D92041">
        <w:rPr>
          <w:rFonts w:ascii="Calibri" w:hAnsi="Calibri"/>
          <w:sz w:val="22"/>
          <w:szCs w:val="22"/>
        </w:rPr>
        <w:t>to create sponsorship opportunities and further business leads</w:t>
      </w:r>
    </w:p>
    <w:p w14:paraId="3D8E1884" w14:textId="77777777" w:rsidR="00D84CC5" w:rsidRPr="00D92041" w:rsidRDefault="00D84CC5" w:rsidP="00D84CC5">
      <w:pPr>
        <w:widowControl w:val="0"/>
        <w:numPr>
          <w:ilvl w:val="0"/>
          <w:numId w:val="137"/>
        </w:numPr>
        <w:tabs>
          <w:tab w:val="left" w:pos="360"/>
        </w:tabs>
        <w:suppressAutoHyphens/>
        <w:rPr>
          <w:rFonts w:ascii="Calibri" w:hAnsi="Calibri"/>
          <w:sz w:val="22"/>
          <w:szCs w:val="22"/>
        </w:rPr>
      </w:pPr>
      <w:r>
        <w:rPr>
          <w:rFonts w:ascii="Calibri" w:hAnsi="Calibri"/>
          <w:sz w:val="22"/>
          <w:szCs w:val="22"/>
        </w:rPr>
        <w:t>Business</w:t>
      </w:r>
      <w:r w:rsidRPr="00F35CAF">
        <w:rPr>
          <w:rFonts w:ascii="Calibri" w:hAnsi="Calibri"/>
          <w:sz w:val="22"/>
          <w:szCs w:val="22"/>
        </w:rPr>
        <w:t xml:space="preserve"> Dev</w:t>
      </w:r>
      <w:r>
        <w:rPr>
          <w:rFonts w:ascii="Calibri" w:hAnsi="Calibri"/>
          <w:sz w:val="22"/>
          <w:szCs w:val="22"/>
        </w:rPr>
        <w:t>elopment</w:t>
      </w:r>
      <w:r w:rsidRPr="00F35CAF">
        <w:rPr>
          <w:rFonts w:ascii="Calibri" w:hAnsi="Calibri"/>
          <w:sz w:val="22"/>
          <w:szCs w:val="22"/>
        </w:rPr>
        <w:t xml:space="preserve"> Manager</w:t>
      </w:r>
      <w:r>
        <w:rPr>
          <w:rFonts w:ascii="Calibri" w:hAnsi="Calibri"/>
          <w:sz w:val="22"/>
          <w:szCs w:val="22"/>
        </w:rPr>
        <w:t xml:space="preserve"> </w:t>
      </w:r>
      <w:r w:rsidRPr="00D92041">
        <w:rPr>
          <w:rFonts w:ascii="Calibri" w:hAnsi="Calibri"/>
          <w:sz w:val="22"/>
          <w:szCs w:val="22"/>
        </w:rPr>
        <w:t>to provide leads for possible business opportunities and ideas for more appealing sponsorships</w:t>
      </w:r>
    </w:p>
    <w:p w14:paraId="0F4F6689" w14:textId="77777777" w:rsidR="00D84CC5" w:rsidRPr="00D92041" w:rsidRDefault="00D84CC5" w:rsidP="00D84CC5">
      <w:pPr>
        <w:widowControl w:val="0"/>
        <w:numPr>
          <w:ilvl w:val="0"/>
          <w:numId w:val="137"/>
        </w:numPr>
        <w:tabs>
          <w:tab w:val="left" w:pos="360"/>
        </w:tabs>
        <w:suppressAutoHyphens/>
        <w:rPr>
          <w:rFonts w:ascii="Calibri" w:hAnsi="Calibri"/>
          <w:sz w:val="22"/>
          <w:szCs w:val="22"/>
        </w:rPr>
      </w:pPr>
      <w:r w:rsidRPr="00F35CAF">
        <w:rPr>
          <w:rFonts w:ascii="Calibri" w:hAnsi="Calibri"/>
          <w:sz w:val="22"/>
          <w:szCs w:val="22"/>
        </w:rPr>
        <w:t>PR-Writer/Editor</w:t>
      </w:r>
      <w:r>
        <w:rPr>
          <w:rFonts w:ascii="Calibri" w:hAnsi="Calibri"/>
          <w:sz w:val="22"/>
          <w:szCs w:val="22"/>
        </w:rPr>
        <w:t xml:space="preserve"> </w:t>
      </w:r>
      <w:r w:rsidRPr="00D92041">
        <w:rPr>
          <w:rFonts w:ascii="Calibri" w:hAnsi="Calibri"/>
          <w:sz w:val="22"/>
          <w:szCs w:val="22"/>
        </w:rPr>
        <w:t>to create and edit verbiage for sponsorship packages</w:t>
      </w:r>
    </w:p>
    <w:p w14:paraId="741D3C6E" w14:textId="77777777" w:rsidR="00D84CC5" w:rsidRPr="00D92041" w:rsidRDefault="00D84CC5" w:rsidP="00D84CC5">
      <w:pPr>
        <w:widowControl w:val="0"/>
        <w:numPr>
          <w:ilvl w:val="0"/>
          <w:numId w:val="138"/>
        </w:numPr>
        <w:tabs>
          <w:tab w:val="left" w:pos="360"/>
        </w:tabs>
        <w:suppressAutoHyphens/>
        <w:rPr>
          <w:rFonts w:ascii="Calibri" w:hAnsi="Calibri"/>
          <w:sz w:val="22"/>
          <w:szCs w:val="22"/>
        </w:rPr>
      </w:pPr>
      <w:r>
        <w:rPr>
          <w:rFonts w:ascii="Calibri" w:hAnsi="Calibri"/>
          <w:sz w:val="22"/>
          <w:szCs w:val="22"/>
        </w:rPr>
        <w:t>Accounting/</w:t>
      </w:r>
      <w:r w:rsidRPr="00F35CAF">
        <w:rPr>
          <w:rFonts w:ascii="Calibri" w:hAnsi="Calibri"/>
          <w:sz w:val="22"/>
          <w:szCs w:val="22"/>
        </w:rPr>
        <w:t>Accounting Manager</w:t>
      </w:r>
      <w:r>
        <w:rPr>
          <w:rFonts w:ascii="Calibri" w:hAnsi="Calibri"/>
          <w:sz w:val="22"/>
          <w:szCs w:val="22"/>
        </w:rPr>
        <w:t xml:space="preserve"> </w:t>
      </w:r>
      <w:r w:rsidRPr="00D92041">
        <w:rPr>
          <w:rFonts w:ascii="Calibri" w:hAnsi="Calibri"/>
          <w:sz w:val="22"/>
          <w:szCs w:val="22"/>
        </w:rPr>
        <w:t>to keep current records of budget expenses</w:t>
      </w:r>
    </w:p>
    <w:p w14:paraId="20A43DAD" w14:textId="77777777" w:rsidR="00D84CC5" w:rsidRPr="00F35CAF" w:rsidRDefault="00D84CC5" w:rsidP="00D84CC5">
      <w:pPr>
        <w:rPr>
          <w:rFonts w:ascii="Calibri" w:hAnsi="Calibri"/>
          <w:sz w:val="22"/>
          <w:szCs w:val="22"/>
        </w:rPr>
      </w:pPr>
    </w:p>
    <w:p w14:paraId="57DED71C" w14:textId="77777777" w:rsidR="00D84CC5" w:rsidRPr="00F35CAF" w:rsidRDefault="00D84CC5" w:rsidP="00D84CC5">
      <w:pPr>
        <w:rPr>
          <w:rFonts w:ascii="Calibri" w:hAnsi="Calibri"/>
          <w:sz w:val="22"/>
          <w:szCs w:val="22"/>
        </w:rPr>
      </w:pPr>
    </w:p>
    <w:p w14:paraId="1AEF2F08" w14:textId="77777777" w:rsidR="00D84CC5" w:rsidRPr="00D92041" w:rsidRDefault="00D84CC5" w:rsidP="00D84CC5">
      <w:pPr>
        <w:rPr>
          <w:rFonts w:ascii="Calibri" w:hAnsi="Calibri"/>
          <w:b/>
        </w:rPr>
      </w:pPr>
      <w:r w:rsidRPr="00D92041">
        <w:rPr>
          <w:rFonts w:ascii="Calibri" w:hAnsi="Calibri"/>
          <w:b/>
        </w:rPr>
        <w:t>DESIRED POSITIONS/DEPARTMENTS</w:t>
      </w:r>
    </w:p>
    <w:p w14:paraId="64EC01EC" w14:textId="77777777" w:rsidR="00D84CC5" w:rsidRPr="00F35CAF" w:rsidRDefault="00D84CC5" w:rsidP="00D84CC5">
      <w:pPr>
        <w:rPr>
          <w:rFonts w:ascii="Calibri" w:hAnsi="Calibri"/>
          <w:sz w:val="22"/>
          <w:szCs w:val="22"/>
        </w:rPr>
      </w:pPr>
    </w:p>
    <w:p w14:paraId="4D12A788" w14:textId="77777777" w:rsidR="00D84CC5" w:rsidRPr="00D92041" w:rsidRDefault="00D84CC5" w:rsidP="00D84CC5">
      <w:pPr>
        <w:rPr>
          <w:rFonts w:ascii="Calibri" w:hAnsi="Calibri"/>
        </w:rPr>
      </w:pPr>
      <w:r w:rsidRPr="00D92041">
        <w:rPr>
          <w:rFonts w:ascii="Calibri" w:hAnsi="Calibri"/>
          <w:b/>
        </w:rPr>
        <w:t>Business Development Department</w:t>
      </w:r>
    </w:p>
    <w:p w14:paraId="5FB1DC5A" w14:textId="77777777" w:rsidR="00D84CC5" w:rsidRPr="00F35CAF" w:rsidRDefault="00D84CC5" w:rsidP="00D84CC5">
      <w:pPr>
        <w:rPr>
          <w:rFonts w:ascii="Calibri" w:hAnsi="Calibri"/>
          <w:sz w:val="22"/>
          <w:szCs w:val="22"/>
        </w:rPr>
      </w:pPr>
    </w:p>
    <w:p w14:paraId="455F61A1" w14:textId="77777777" w:rsidR="00D84CC5" w:rsidRDefault="00D84CC5" w:rsidP="00D84CC5">
      <w:pPr>
        <w:rPr>
          <w:rFonts w:ascii="Calibri" w:hAnsi="Calibri"/>
          <w:sz w:val="22"/>
          <w:szCs w:val="22"/>
        </w:rPr>
      </w:pPr>
      <w:r w:rsidRPr="00F35CAF">
        <w:rPr>
          <w:rFonts w:ascii="Calibri" w:hAnsi="Calibri"/>
          <w:sz w:val="22"/>
          <w:szCs w:val="22"/>
        </w:rPr>
        <w:t>The Business Development Department is comprised of:</w:t>
      </w:r>
    </w:p>
    <w:p w14:paraId="77313DC5" w14:textId="77777777" w:rsidR="00D84CC5" w:rsidRDefault="00D84CC5" w:rsidP="00D84CC5">
      <w:pPr>
        <w:widowControl w:val="0"/>
        <w:tabs>
          <w:tab w:val="left" w:pos="360"/>
        </w:tabs>
        <w:suppressAutoHyphens/>
        <w:rPr>
          <w:rFonts w:ascii="Calibri" w:hAnsi="Calibri"/>
          <w:sz w:val="22"/>
          <w:szCs w:val="22"/>
        </w:rPr>
      </w:pPr>
    </w:p>
    <w:p w14:paraId="371B9811" w14:textId="77777777" w:rsidR="00D84CC5" w:rsidRDefault="00D84CC5" w:rsidP="00D84CC5">
      <w:pPr>
        <w:pStyle w:val="ListParagraph"/>
        <w:widowControl w:val="0"/>
        <w:numPr>
          <w:ilvl w:val="0"/>
          <w:numId w:val="139"/>
        </w:numPr>
        <w:tabs>
          <w:tab w:val="left" w:pos="360"/>
        </w:tabs>
        <w:suppressAutoHyphens/>
        <w:rPr>
          <w:rFonts w:ascii="Calibri" w:hAnsi="Calibri"/>
          <w:sz w:val="22"/>
          <w:szCs w:val="22"/>
        </w:rPr>
      </w:pPr>
      <w:r w:rsidRPr="00D92041">
        <w:rPr>
          <w:rFonts w:ascii="Calibri" w:hAnsi="Calibri"/>
          <w:sz w:val="22"/>
          <w:szCs w:val="22"/>
        </w:rPr>
        <w:t>Business Development Manager</w:t>
      </w:r>
    </w:p>
    <w:p w14:paraId="38A5946D" w14:textId="77777777" w:rsidR="00D84CC5" w:rsidRDefault="00D84CC5" w:rsidP="00D84CC5">
      <w:pPr>
        <w:pStyle w:val="ListParagraph"/>
        <w:widowControl w:val="0"/>
        <w:numPr>
          <w:ilvl w:val="0"/>
          <w:numId w:val="139"/>
        </w:numPr>
        <w:tabs>
          <w:tab w:val="left" w:pos="360"/>
        </w:tabs>
        <w:suppressAutoHyphens/>
        <w:rPr>
          <w:rFonts w:ascii="Calibri" w:hAnsi="Calibri"/>
          <w:sz w:val="22"/>
          <w:szCs w:val="22"/>
        </w:rPr>
      </w:pPr>
      <w:r w:rsidRPr="00D92041">
        <w:rPr>
          <w:rFonts w:ascii="Calibri" w:hAnsi="Calibri"/>
          <w:sz w:val="22"/>
          <w:szCs w:val="22"/>
        </w:rPr>
        <w:t>Business Development Assistant</w:t>
      </w:r>
    </w:p>
    <w:p w14:paraId="433BE1AE" w14:textId="77777777" w:rsidR="00D84CC5" w:rsidRPr="00D92041" w:rsidRDefault="00D84CC5" w:rsidP="00D84CC5">
      <w:pPr>
        <w:pStyle w:val="ListParagraph"/>
        <w:widowControl w:val="0"/>
        <w:numPr>
          <w:ilvl w:val="0"/>
          <w:numId w:val="139"/>
        </w:numPr>
        <w:tabs>
          <w:tab w:val="left" w:pos="360"/>
        </w:tabs>
        <w:suppressAutoHyphens/>
        <w:rPr>
          <w:rFonts w:ascii="Calibri" w:hAnsi="Calibri"/>
          <w:sz w:val="22"/>
          <w:szCs w:val="22"/>
        </w:rPr>
      </w:pPr>
      <w:r w:rsidRPr="00D92041">
        <w:rPr>
          <w:rFonts w:ascii="Calibri" w:hAnsi="Calibri"/>
          <w:sz w:val="22"/>
          <w:szCs w:val="22"/>
        </w:rPr>
        <w:t>Business Development Advisors</w:t>
      </w:r>
    </w:p>
    <w:p w14:paraId="6B4DA002" w14:textId="77777777" w:rsidR="00D84CC5" w:rsidRPr="00F35CAF" w:rsidRDefault="00D84CC5" w:rsidP="00D84CC5">
      <w:pPr>
        <w:rPr>
          <w:rFonts w:ascii="Calibri" w:hAnsi="Calibri"/>
          <w:sz w:val="22"/>
          <w:szCs w:val="22"/>
        </w:rPr>
      </w:pPr>
    </w:p>
    <w:p w14:paraId="1C0057BA" w14:textId="77777777" w:rsidR="00D84CC5" w:rsidRPr="00F35CAF" w:rsidRDefault="00D84CC5" w:rsidP="00D84CC5">
      <w:pPr>
        <w:rPr>
          <w:rFonts w:ascii="Calibri" w:hAnsi="Calibri"/>
          <w:sz w:val="22"/>
          <w:szCs w:val="22"/>
        </w:rPr>
      </w:pPr>
    </w:p>
    <w:p w14:paraId="54323CBB" w14:textId="77777777" w:rsidR="00D84CC5" w:rsidRPr="00F35CAF" w:rsidRDefault="00D84CC5" w:rsidP="00D84CC5">
      <w:pPr>
        <w:rPr>
          <w:rFonts w:ascii="Calibri" w:hAnsi="Calibri"/>
          <w:sz w:val="22"/>
          <w:szCs w:val="22"/>
        </w:rPr>
      </w:pPr>
      <w:r w:rsidRPr="00F35CAF">
        <w:rPr>
          <w:rFonts w:ascii="Calibri" w:hAnsi="Calibri"/>
          <w:sz w:val="22"/>
          <w:szCs w:val="22"/>
        </w:rPr>
        <w:t>Business Development works directly with all departments to facilitate business opportunities.</w:t>
      </w:r>
      <w:r>
        <w:rPr>
          <w:rFonts w:ascii="Calibri" w:hAnsi="Calibri"/>
          <w:sz w:val="22"/>
          <w:szCs w:val="22"/>
        </w:rPr>
        <w:t xml:space="preserve"> </w:t>
      </w:r>
      <w:r w:rsidRPr="00F35CAF">
        <w:rPr>
          <w:rFonts w:ascii="Calibri" w:hAnsi="Calibri"/>
          <w:sz w:val="22"/>
          <w:szCs w:val="22"/>
        </w:rPr>
        <w:t>Communication between these departments is vital. The Business Development department receives leads from other departments, such as Special Events and Marketing, to expand on the business opportunities available with events created by these departments. They also facilitate business opportunities on their own.</w:t>
      </w:r>
    </w:p>
    <w:p w14:paraId="2650BAAF" w14:textId="77777777" w:rsidR="00D84CC5" w:rsidRPr="00F35CAF" w:rsidRDefault="00D84CC5" w:rsidP="00D84CC5">
      <w:pPr>
        <w:rPr>
          <w:rFonts w:ascii="Calibri" w:hAnsi="Calibri"/>
          <w:sz w:val="22"/>
          <w:szCs w:val="22"/>
        </w:rPr>
      </w:pPr>
    </w:p>
    <w:p w14:paraId="0216A2DF" w14:textId="77777777" w:rsidR="00D84CC5" w:rsidRPr="00F35CAF" w:rsidRDefault="00D84CC5" w:rsidP="00D84CC5">
      <w:pPr>
        <w:rPr>
          <w:rFonts w:ascii="Calibri" w:hAnsi="Calibri"/>
          <w:sz w:val="22"/>
          <w:szCs w:val="22"/>
        </w:rPr>
      </w:pPr>
      <w:r w:rsidRPr="00F35CAF">
        <w:rPr>
          <w:rFonts w:ascii="Calibri" w:hAnsi="Calibri"/>
          <w:sz w:val="22"/>
          <w:szCs w:val="22"/>
        </w:rPr>
        <w:t>The development of the company is the primary responsibility of this department.  If you thrive on a challenge and are motivated, creative and can hit the ground running, this is your role.</w:t>
      </w:r>
    </w:p>
    <w:p w14:paraId="3972E994" w14:textId="77777777" w:rsidR="00D84CC5" w:rsidRPr="00F35CAF" w:rsidRDefault="00D84CC5" w:rsidP="00D84CC5">
      <w:pPr>
        <w:rPr>
          <w:rFonts w:ascii="Calibri" w:hAnsi="Calibri"/>
          <w:sz w:val="22"/>
          <w:szCs w:val="22"/>
        </w:rPr>
      </w:pPr>
    </w:p>
    <w:p w14:paraId="08779ED3" w14:textId="77777777" w:rsidR="00D84CC5" w:rsidRDefault="00D84CC5" w:rsidP="00D84CC5">
      <w:pPr>
        <w:rPr>
          <w:rFonts w:ascii="Calibri" w:hAnsi="Calibri"/>
          <w:b/>
        </w:rPr>
      </w:pPr>
      <w:r w:rsidRPr="00397B28">
        <w:rPr>
          <w:rFonts w:ascii="Calibri" w:hAnsi="Calibri"/>
          <w:b/>
        </w:rPr>
        <w:t>Business Development Manager responsibilities</w:t>
      </w:r>
    </w:p>
    <w:p w14:paraId="7014B6C7" w14:textId="77777777" w:rsidR="00D84CC5" w:rsidRPr="00397B28" w:rsidRDefault="00D84CC5" w:rsidP="00D84CC5">
      <w:pPr>
        <w:rPr>
          <w:rFonts w:ascii="Calibri" w:hAnsi="Calibri"/>
        </w:rPr>
      </w:pPr>
    </w:p>
    <w:p w14:paraId="65B4DDFC" w14:textId="77777777" w:rsidR="00D84CC5" w:rsidRDefault="00D84CC5" w:rsidP="00D84CC5">
      <w:pPr>
        <w:pStyle w:val="ListParagraph"/>
        <w:widowControl w:val="0"/>
        <w:numPr>
          <w:ilvl w:val="0"/>
          <w:numId w:val="140"/>
        </w:numPr>
        <w:tabs>
          <w:tab w:val="left" w:pos="360"/>
        </w:tabs>
        <w:suppressAutoHyphens/>
        <w:rPr>
          <w:rFonts w:ascii="Calibri" w:hAnsi="Calibri"/>
          <w:sz w:val="22"/>
          <w:szCs w:val="22"/>
        </w:rPr>
      </w:pPr>
      <w:r w:rsidRPr="00397B28">
        <w:rPr>
          <w:rFonts w:ascii="Calibri" w:hAnsi="Calibri"/>
          <w:sz w:val="22"/>
          <w:szCs w:val="22"/>
        </w:rPr>
        <w:t>Initiate, develop, negotiate, review all partnerships and/or contracts</w:t>
      </w:r>
    </w:p>
    <w:p w14:paraId="66B509C0" w14:textId="77777777" w:rsidR="00D84CC5" w:rsidRPr="00397B28" w:rsidRDefault="00D84CC5" w:rsidP="00D84CC5">
      <w:pPr>
        <w:pStyle w:val="ListParagraph"/>
        <w:widowControl w:val="0"/>
        <w:numPr>
          <w:ilvl w:val="0"/>
          <w:numId w:val="140"/>
        </w:numPr>
        <w:tabs>
          <w:tab w:val="left" w:pos="360"/>
        </w:tabs>
        <w:suppressAutoHyphens/>
        <w:rPr>
          <w:rFonts w:ascii="Calibri" w:hAnsi="Calibri"/>
          <w:sz w:val="22"/>
          <w:szCs w:val="22"/>
        </w:rPr>
      </w:pPr>
      <w:r w:rsidRPr="00397B28">
        <w:rPr>
          <w:rFonts w:ascii="Calibri" w:hAnsi="Calibri"/>
          <w:sz w:val="22"/>
          <w:szCs w:val="22"/>
        </w:rPr>
        <w:t>Identify, qualify and drive new business opportunities</w:t>
      </w:r>
    </w:p>
    <w:p w14:paraId="4A43F898" w14:textId="77777777" w:rsidR="00D84CC5" w:rsidRPr="00F35CAF" w:rsidRDefault="00D84CC5" w:rsidP="00D84CC5">
      <w:pPr>
        <w:widowControl w:val="0"/>
        <w:numPr>
          <w:ilvl w:val="0"/>
          <w:numId w:val="141"/>
        </w:numPr>
        <w:tabs>
          <w:tab w:val="left" w:pos="360"/>
        </w:tabs>
        <w:suppressAutoHyphens/>
        <w:rPr>
          <w:rFonts w:ascii="Calibri" w:hAnsi="Calibri"/>
          <w:sz w:val="22"/>
          <w:szCs w:val="22"/>
        </w:rPr>
      </w:pPr>
      <w:r w:rsidRPr="00F35CAF">
        <w:rPr>
          <w:rFonts w:ascii="Calibri" w:hAnsi="Calibri"/>
          <w:sz w:val="22"/>
          <w:szCs w:val="22"/>
        </w:rPr>
        <w:t>Lead business development through marketing initiatives</w:t>
      </w:r>
    </w:p>
    <w:p w14:paraId="2CA4C400" w14:textId="77777777" w:rsidR="00D84CC5" w:rsidRPr="00F35CAF" w:rsidRDefault="00D84CC5" w:rsidP="00D84CC5">
      <w:pPr>
        <w:widowControl w:val="0"/>
        <w:numPr>
          <w:ilvl w:val="0"/>
          <w:numId w:val="142"/>
        </w:numPr>
        <w:tabs>
          <w:tab w:val="left" w:pos="360"/>
        </w:tabs>
        <w:suppressAutoHyphens/>
        <w:rPr>
          <w:rFonts w:ascii="Calibri" w:hAnsi="Calibri"/>
          <w:sz w:val="22"/>
          <w:szCs w:val="22"/>
        </w:rPr>
      </w:pPr>
      <w:r w:rsidRPr="00F35CAF">
        <w:rPr>
          <w:rFonts w:ascii="Calibri" w:hAnsi="Calibri"/>
          <w:sz w:val="22"/>
          <w:szCs w:val="22"/>
        </w:rPr>
        <w:t>Works with the Board/Business Director to document strategic direction</w:t>
      </w:r>
    </w:p>
    <w:p w14:paraId="47FFF33D" w14:textId="77777777" w:rsidR="00D84CC5" w:rsidRPr="00F35CAF" w:rsidRDefault="00D84CC5" w:rsidP="00D84CC5">
      <w:pPr>
        <w:widowControl w:val="0"/>
        <w:numPr>
          <w:ilvl w:val="0"/>
          <w:numId w:val="142"/>
        </w:numPr>
        <w:tabs>
          <w:tab w:val="left" w:pos="360"/>
        </w:tabs>
        <w:suppressAutoHyphens/>
        <w:rPr>
          <w:rFonts w:ascii="Calibri" w:hAnsi="Calibri"/>
          <w:sz w:val="22"/>
          <w:szCs w:val="22"/>
        </w:rPr>
      </w:pPr>
      <w:r w:rsidRPr="00F35CAF">
        <w:rPr>
          <w:rFonts w:ascii="Calibri" w:hAnsi="Calibri"/>
          <w:sz w:val="22"/>
          <w:szCs w:val="22"/>
        </w:rPr>
        <w:t>Creates and monitors annual monetary forecast</w:t>
      </w:r>
    </w:p>
    <w:p w14:paraId="412350B0" w14:textId="77777777" w:rsidR="00D84CC5" w:rsidRPr="00F35CAF" w:rsidRDefault="00D84CC5" w:rsidP="00D84CC5">
      <w:pPr>
        <w:widowControl w:val="0"/>
        <w:numPr>
          <w:ilvl w:val="0"/>
          <w:numId w:val="142"/>
        </w:numPr>
        <w:tabs>
          <w:tab w:val="left" w:pos="360"/>
        </w:tabs>
        <w:suppressAutoHyphens/>
        <w:rPr>
          <w:rFonts w:ascii="Calibri" w:hAnsi="Calibri"/>
          <w:sz w:val="22"/>
          <w:szCs w:val="22"/>
        </w:rPr>
      </w:pPr>
      <w:r w:rsidRPr="00F35CAF">
        <w:rPr>
          <w:rFonts w:ascii="Calibri" w:hAnsi="Calibri"/>
          <w:sz w:val="22"/>
          <w:szCs w:val="22"/>
        </w:rPr>
        <w:t>Serve as the official legal contact with our representing legal council</w:t>
      </w:r>
    </w:p>
    <w:p w14:paraId="02DB4E80" w14:textId="77777777" w:rsidR="00D84CC5" w:rsidRPr="00F35CAF" w:rsidRDefault="00D84CC5" w:rsidP="00D84CC5">
      <w:pPr>
        <w:widowControl w:val="0"/>
        <w:numPr>
          <w:ilvl w:val="0"/>
          <w:numId w:val="142"/>
        </w:numPr>
        <w:tabs>
          <w:tab w:val="left" w:pos="360"/>
        </w:tabs>
        <w:suppressAutoHyphens/>
        <w:rPr>
          <w:rFonts w:ascii="Calibri" w:hAnsi="Calibri"/>
          <w:sz w:val="22"/>
          <w:szCs w:val="22"/>
        </w:rPr>
      </w:pPr>
      <w:r w:rsidRPr="00F35CAF">
        <w:rPr>
          <w:rFonts w:ascii="Calibri" w:hAnsi="Calibri"/>
          <w:sz w:val="22"/>
          <w:szCs w:val="22"/>
        </w:rPr>
        <w:t>Main contact for any skater hires, and manages the split of any revenue</w:t>
      </w:r>
    </w:p>
    <w:p w14:paraId="325F40D2" w14:textId="77777777" w:rsidR="00D84CC5" w:rsidRPr="00F35CAF" w:rsidRDefault="00D84CC5" w:rsidP="00D84CC5">
      <w:pPr>
        <w:widowControl w:val="0"/>
        <w:numPr>
          <w:ilvl w:val="0"/>
          <w:numId w:val="142"/>
        </w:numPr>
        <w:tabs>
          <w:tab w:val="left" w:pos="360"/>
        </w:tabs>
        <w:suppressAutoHyphens/>
        <w:rPr>
          <w:rFonts w:ascii="Calibri" w:hAnsi="Calibri"/>
          <w:sz w:val="22"/>
          <w:szCs w:val="22"/>
        </w:rPr>
      </w:pPr>
      <w:r w:rsidRPr="00F35CAF">
        <w:rPr>
          <w:rFonts w:ascii="Calibri" w:hAnsi="Calibri"/>
          <w:sz w:val="22"/>
          <w:szCs w:val="22"/>
        </w:rPr>
        <w:t>Keeps eye out for trademark violations</w:t>
      </w:r>
    </w:p>
    <w:p w14:paraId="0B46743D" w14:textId="77777777" w:rsidR="00D84CC5" w:rsidRPr="00F35CAF" w:rsidRDefault="00D84CC5" w:rsidP="00D84CC5">
      <w:pPr>
        <w:rPr>
          <w:rFonts w:ascii="Calibri" w:hAnsi="Calibri"/>
          <w:sz w:val="22"/>
          <w:szCs w:val="22"/>
        </w:rPr>
      </w:pPr>
    </w:p>
    <w:p w14:paraId="28E5F844" w14:textId="77777777" w:rsidR="00D84CC5" w:rsidRPr="00F35CAF" w:rsidRDefault="00D84CC5" w:rsidP="00D84CC5">
      <w:pPr>
        <w:rPr>
          <w:rFonts w:ascii="Calibri" w:hAnsi="Calibri"/>
          <w:sz w:val="22"/>
          <w:szCs w:val="22"/>
        </w:rPr>
      </w:pPr>
    </w:p>
    <w:p w14:paraId="197213B6" w14:textId="77777777" w:rsidR="00D84CC5" w:rsidRDefault="00D84CC5" w:rsidP="00D84CC5">
      <w:pPr>
        <w:rPr>
          <w:rFonts w:ascii="Calibri" w:hAnsi="Calibri"/>
          <w:b/>
        </w:rPr>
      </w:pPr>
      <w:r w:rsidRPr="00397B28">
        <w:rPr>
          <w:rFonts w:ascii="Calibri" w:hAnsi="Calibri"/>
          <w:b/>
        </w:rPr>
        <w:t>Competencies Required</w:t>
      </w:r>
    </w:p>
    <w:p w14:paraId="486AD9C6" w14:textId="77777777" w:rsidR="00D84CC5" w:rsidRPr="00397B28" w:rsidRDefault="00D84CC5" w:rsidP="00D84CC5">
      <w:pPr>
        <w:rPr>
          <w:rFonts w:ascii="Calibri" w:hAnsi="Calibri"/>
        </w:rPr>
      </w:pPr>
    </w:p>
    <w:p w14:paraId="463164A9" w14:textId="77777777" w:rsidR="00D84CC5" w:rsidRPr="00F35CAF" w:rsidRDefault="00D84CC5" w:rsidP="00D84CC5">
      <w:pPr>
        <w:widowControl w:val="0"/>
        <w:numPr>
          <w:ilvl w:val="0"/>
          <w:numId w:val="143"/>
        </w:numPr>
        <w:tabs>
          <w:tab w:val="left" w:pos="360"/>
        </w:tabs>
        <w:suppressAutoHyphens/>
        <w:rPr>
          <w:rFonts w:ascii="Calibri" w:hAnsi="Calibri"/>
          <w:sz w:val="22"/>
          <w:szCs w:val="22"/>
        </w:rPr>
      </w:pPr>
      <w:r w:rsidRPr="00F35CAF">
        <w:rPr>
          <w:rFonts w:ascii="Calibri" w:hAnsi="Calibri"/>
          <w:sz w:val="22"/>
          <w:szCs w:val="22"/>
        </w:rPr>
        <w:t>A deep and thorough understanding of our organizational goals and policies</w:t>
      </w:r>
    </w:p>
    <w:p w14:paraId="6FEF782A" w14:textId="77777777" w:rsidR="00D84CC5" w:rsidRPr="00F35CAF" w:rsidRDefault="00D84CC5" w:rsidP="00D84CC5">
      <w:pPr>
        <w:widowControl w:val="0"/>
        <w:numPr>
          <w:ilvl w:val="0"/>
          <w:numId w:val="143"/>
        </w:numPr>
        <w:tabs>
          <w:tab w:val="left" w:pos="360"/>
        </w:tabs>
        <w:suppressAutoHyphens/>
        <w:rPr>
          <w:rFonts w:ascii="Calibri" w:hAnsi="Calibri"/>
          <w:sz w:val="22"/>
          <w:szCs w:val="22"/>
        </w:rPr>
      </w:pPr>
      <w:r w:rsidRPr="00F35CAF">
        <w:rPr>
          <w:rFonts w:ascii="Calibri" w:hAnsi="Calibri"/>
          <w:sz w:val="22"/>
          <w:szCs w:val="22"/>
        </w:rPr>
        <w:t>Thorough understanding of Regulations of Four on the Floor, and all documents given to members</w:t>
      </w:r>
    </w:p>
    <w:p w14:paraId="50E1DC1E" w14:textId="77777777" w:rsidR="00D84CC5" w:rsidRPr="00F35CAF" w:rsidRDefault="00D84CC5" w:rsidP="00D84CC5">
      <w:pPr>
        <w:widowControl w:val="0"/>
        <w:numPr>
          <w:ilvl w:val="0"/>
          <w:numId w:val="143"/>
        </w:numPr>
        <w:tabs>
          <w:tab w:val="left" w:pos="360"/>
        </w:tabs>
        <w:suppressAutoHyphens/>
        <w:rPr>
          <w:rFonts w:ascii="Calibri" w:hAnsi="Calibri"/>
          <w:sz w:val="22"/>
          <w:szCs w:val="22"/>
        </w:rPr>
      </w:pPr>
      <w:r w:rsidRPr="00F35CAF">
        <w:rPr>
          <w:rFonts w:ascii="Calibri" w:hAnsi="Calibri"/>
          <w:sz w:val="22"/>
          <w:szCs w:val="22"/>
        </w:rPr>
        <w:t>Understanding of standard business practices including accounting, marking, and finance</w:t>
      </w:r>
    </w:p>
    <w:p w14:paraId="03C6444B" w14:textId="77777777" w:rsidR="00D84CC5" w:rsidRPr="00F35CAF" w:rsidRDefault="00D84CC5" w:rsidP="00D84CC5">
      <w:pPr>
        <w:widowControl w:val="0"/>
        <w:numPr>
          <w:ilvl w:val="0"/>
          <w:numId w:val="143"/>
        </w:numPr>
        <w:tabs>
          <w:tab w:val="left" w:pos="360"/>
        </w:tabs>
        <w:suppressAutoHyphens/>
        <w:rPr>
          <w:rFonts w:ascii="Calibri" w:hAnsi="Calibri"/>
          <w:sz w:val="22"/>
          <w:szCs w:val="22"/>
        </w:rPr>
      </w:pPr>
      <w:r w:rsidRPr="00F35CAF">
        <w:rPr>
          <w:rFonts w:ascii="Calibri" w:hAnsi="Calibri"/>
          <w:sz w:val="22"/>
          <w:szCs w:val="22"/>
        </w:rPr>
        <w:t>Positive in thoughts, approach and personality</w:t>
      </w:r>
    </w:p>
    <w:p w14:paraId="6836991B" w14:textId="77777777" w:rsidR="00D84CC5" w:rsidRPr="00F35CAF" w:rsidRDefault="00D84CC5" w:rsidP="00D84CC5">
      <w:pPr>
        <w:widowControl w:val="0"/>
        <w:numPr>
          <w:ilvl w:val="0"/>
          <w:numId w:val="143"/>
        </w:numPr>
        <w:tabs>
          <w:tab w:val="left" w:pos="360"/>
        </w:tabs>
        <w:suppressAutoHyphens/>
        <w:rPr>
          <w:rFonts w:ascii="Calibri" w:hAnsi="Calibri"/>
          <w:sz w:val="22"/>
          <w:szCs w:val="22"/>
        </w:rPr>
      </w:pPr>
      <w:r w:rsidRPr="00F35CAF">
        <w:rPr>
          <w:rFonts w:ascii="Calibri" w:hAnsi="Calibri"/>
          <w:sz w:val="22"/>
          <w:szCs w:val="22"/>
        </w:rPr>
        <w:t>Verbal and written communication skills</w:t>
      </w:r>
    </w:p>
    <w:p w14:paraId="119C92ED" w14:textId="77777777" w:rsidR="00D84CC5" w:rsidRPr="00F35CAF" w:rsidRDefault="00D84CC5" w:rsidP="00D84CC5">
      <w:pPr>
        <w:widowControl w:val="0"/>
        <w:numPr>
          <w:ilvl w:val="0"/>
          <w:numId w:val="143"/>
        </w:numPr>
        <w:tabs>
          <w:tab w:val="left" w:pos="360"/>
        </w:tabs>
        <w:suppressAutoHyphens/>
        <w:rPr>
          <w:rFonts w:ascii="Calibri" w:hAnsi="Calibri"/>
          <w:sz w:val="22"/>
          <w:szCs w:val="22"/>
        </w:rPr>
      </w:pPr>
      <w:r w:rsidRPr="00F35CAF">
        <w:rPr>
          <w:rFonts w:ascii="Calibri" w:hAnsi="Calibri"/>
          <w:sz w:val="22"/>
          <w:szCs w:val="22"/>
        </w:rPr>
        <w:t>Negotiation skills</w:t>
      </w:r>
    </w:p>
    <w:p w14:paraId="3EBD5A13" w14:textId="77777777" w:rsidR="00D84CC5" w:rsidRPr="00F35CAF" w:rsidRDefault="00D84CC5" w:rsidP="00D84CC5">
      <w:pPr>
        <w:widowControl w:val="0"/>
        <w:numPr>
          <w:ilvl w:val="0"/>
          <w:numId w:val="143"/>
        </w:numPr>
        <w:tabs>
          <w:tab w:val="left" w:pos="360"/>
        </w:tabs>
        <w:suppressAutoHyphens/>
        <w:rPr>
          <w:rFonts w:ascii="Calibri" w:hAnsi="Calibri"/>
          <w:sz w:val="22"/>
          <w:szCs w:val="22"/>
        </w:rPr>
      </w:pPr>
      <w:r w:rsidRPr="00F35CAF">
        <w:rPr>
          <w:rFonts w:ascii="Calibri" w:hAnsi="Calibri"/>
          <w:sz w:val="22"/>
          <w:szCs w:val="22"/>
        </w:rPr>
        <w:t>Strong leadership skills</w:t>
      </w:r>
    </w:p>
    <w:p w14:paraId="01356BCA" w14:textId="77777777" w:rsidR="00D84CC5" w:rsidRPr="00F35CAF" w:rsidRDefault="00D84CC5" w:rsidP="00D84CC5">
      <w:pPr>
        <w:widowControl w:val="0"/>
        <w:numPr>
          <w:ilvl w:val="0"/>
          <w:numId w:val="143"/>
        </w:numPr>
        <w:tabs>
          <w:tab w:val="left" w:pos="360"/>
        </w:tabs>
        <w:suppressAutoHyphens/>
        <w:rPr>
          <w:rFonts w:ascii="Calibri" w:hAnsi="Calibri"/>
          <w:sz w:val="22"/>
          <w:szCs w:val="22"/>
        </w:rPr>
      </w:pPr>
      <w:r w:rsidRPr="00F35CAF">
        <w:rPr>
          <w:rFonts w:ascii="Calibri" w:hAnsi="Calibri"/>
          <w:sz w:val="22"/>
          <w:szCs w:val="22"/>
        </w:rPr>
        <w:t>Clarity of thoughts is must</w:t>
      </w:r>
    </w:p>
    <w:p w14:paraId="7974D289" w14:textId="77777777" w:rsidR="00D84CC5" w:rsidRPr="00F35CAF" w:rsidRDefault="00D84CC5" w:rsidP="00D84CC5">
      <w:pPr>
        <w:widowControl w:val="0"/>
        <w:numPr>
          <w:ilvl w:val="0"/>
          <w:numId w:val="143"/>
        </w:numPr>
        <w:tabs>
          <w:tab w:val="left" w:pos="360"/>
        </w:tabs>
        <w:suppressAutoHyphens/>
        <w:rPr>
          <w:rFonts w:ascii="Calibri" w:hAnsi="Calibri"/>
          <w:sz w:val="22"/>
          <w:szCs w:val="22"/>
        </w:rPr>
      </w:pPr>
      <w:r w:rsidRPr="00F35CAF">
        <w:rPr>
          <w:rFonts w:ascii="Calibri" w:hAnsi="Calibri"/>
          <w:sz w:val="22"/>
          <w:szCs w:val="22"/>
        </w:rPr>
        <w:t>Positive attitude</w:t>
      </w:r>
    </w:p>
    <w:p w14:paraId="11BDCDC8" w14:textId="77777777" w:rsidR="00D84CC5" w:rsidRPr="00F35CAF" w:rsidRDefault="00D84CC5" w:rsidP="00D84CC5">
      <w:pPr>
        <w:widowControl w:val="0"/>
        <w:numPr>
          <w:ilvl w:val="0"/>
          <w:numId w:val="143"/>
        </w:numPr>
        <w:tabs>
          <w:tab w:val="left" w:pos="360"/>
        </w:tabs>
        <w:suppressAutoHyphens/>
        <w:rPr>
          <w:rFonts w:ascii="Calibri" w:hAnsi="Calibri"/>
          <w:sz w:val="22"/>
          <w:szCs w:val="22"/>
        </w:rPr>
      </w:pPr>
      <w:r w:rsidRPr="00F35CAF">
        <w:rPr>
          <w:rFonts w:ascii="Calibri" w:hAnsi="Calibri"/>
          <w:sz w:val="22"/>
          <w:szCs w:val="22"/>
        </w:rPr>
        <w:t>Should have positive body language</w:t>
      </w:r>
    </w:p>
    <w:p w14:paraId="398C21FC" w14:textId="77777777" w:rsidR="00D84CC5" w:rsidRPr="00F35CAF" w:rsidRDefault="00D84CC5" w:rsidP="00D84CC5">
      <w:pPr>
        <w:rPr>
          <w:rFonts w:ascii="Calibri" w:hAnsi="Calibri"/>
          <w:sz w:val="22"/>
          <w:szCs w:val="22"/>
        </w:rPr>
      </w:pPr>
    </w:p>
    <w:p w14:paraId="5000A074" w14:textId="77777777" w:rsidR="00D84CC5" w:rsidRDefault="00D84CC5" w:rsidP="00D84CC5">
      <w:pPr>
        <w:rPr>
          <w:rFonts w:ascii="Calibri" w:hAnsi="Calibri"/>
          <w:b/>
        </w:rPr>
      </w:pPr>
      <w:r w:rsidRPr="00397B28">
        <w:rPr>
          <w:rFonts w:ascii="Calibri" w:hAnsi="Calibri"/>
          <w:b/>
        </w:rPr>
        <w:t>Additional Requirements</w:t>
      </w:r>
    </w:p>
    <w:p w14:paraId="43186F29" w14:textId="77777777" w:rsidR="00D84CC5" w:rsidRPr="00397B28" w:rsidRDefault="00D84CC5" w:rsidP="00D84CC5">
      <w:pPr>
        <w:rPr>
          <w:rFonts w:ascii="Calibri" w:hAnsi="Calibri"/>
        </w:rPr>
      </w:pPr>
    </w:p>
    <w:p w14:paraId="1B6D5CC0" w14:textId="77777777" w:rsidR="00D84CC5" w:rsidRPr="00F35CAF" w:rsidRDefault="00D84CC5" w:rsidP="00D84CC5">
      <w:pPr>
        <w:widowControl w:val="0"/>
        <w:numPr>
          <w:ilvl w:val="0"/>
          <w:numId w:val="144"/>
        </w:numPr>
        <w:tabs>
          <w:tab w:val="left" w:pos="360"/>
        </w:tabs>
        <w:suppressAutoHyphens/>
        <w:rPr>
          <w:rFonts w:ascii="Calibri" w:hAnsi="Calibri"/>
          <w:sz w:val="22"/>
          <w:szCs w:val="22"/>
        </w:rPr>
      </w:pPr>
      <w:r w:rsidRPr="00F35CAF">
        <w:rPr>
          <w:rFonts w:ascii="Calibri" w:hAnsi="Calibri"/>
          <w:sz w:val="22"/>
          <w:szCs w:val="22"/>
        </w:rPr>
        <w:t>Constant communication accessibility</w:t>
      </w:r>
    </w:p>
    <w:p w14:paraId="4D8BF7F5" w14:textId="77777777" w:rsidR="00D84CC5" w:rsidRPr="00F35CAF" w:rsidRDefault="00D84CC5" w:rsidP="00D84CC5">
      <w:pPr>
        <w:widowControl w:val="0"/>
        <w:numPr>
          <w:ilvl w:val="0"/>
          <w:numId w:val="144"/>
        </w:numPr>
        <w:tabs>
          <w:tab w:val="left" w:pos="360"/>
        </w:tabs>
        <w:suppressAutoHyphens/>
        <w:rPr>
          <w:rFonts w:ascii="Calibri" w:hAnsi="Calibri"/>
          <w:sz w:val="22"/>
          <w:szCs w:val="22"/>
        </w:rPr>
      </w:pPr>
      <w:r w:rsidRPr="00F35CAF">
        <w:rPr>
          <w:rFonts w:ascii="Calibri" w:hAnsi="Calibri"/>
          <w:sz w:val="22"/>
          <w:szCs w:val="22"/>
        </w:rPr>
        <w:t>Access to all formal/legal documents</w:t>
      </w:r>
    </w:p>
    <w:p w14:paraId="0DB4536A" w14:textId="77777777" w:rsidR="00D84CC5" w:rsidRPr="00F35CAF" w:rsidRDefault="00D84CC5" w:rsidP="00D84CC5">
      <w:pPr>
        <w:widowControl w:val="0"/>
        <w:numPr>
          <w:ilvl w:val="0"/>
          <w:numId w:val="144"/>
        </w:numPr>
        <w:tabs>
          <w:tab w:val="left" w:pos="360"/>
        </w:tabs>
        <w:suppressAutoHyphens/>
        <w:rPr>
          <w:rFonts w:ascii="Calibri" w:hAnsi="Calibri"/>
          <w:sz w:val="22"/>
          <w:szCs w:val="22"/>
        </w:rPr>
      </w:pPr>
      <w:r w:rsidRPr="00F35CAF">
        <w:rPr>
          <w:rFonts w:ascii="Calibri" w:hAnsi="Calibri"/>
          <w:sz w:val="22"/>
          <w:szCs w:val="22"/>
        </w:rPr>
        <w:t>Access to accounting detail</w:t>
      </w:r>
    </w:p>
    <w:p w14:paraId="59F0C214" w14:textId="77777777" w:rsidR="00D84CC5" w:rsidRPr="00F35CAF" w:rsidRDefault="00D84CC5" w:rsidP="00D84CC5">
      <w:pPr>
        <w:rPr>
          <w:rFonts w:ascii="Calibri" w:hAnsi="Calibri"/>
          <w:sz w:val="22"/>
          <w:szCs w:val="22"/>
        </w:rPr>
      </w:pPr>
    </w:p>
    <w:p w14:paraId="0452586E" w14:textId="77777777" w:rsidR="00D84CC5" w:rsidRDefault="00D84CC5" w:rsidP="00D84CC5">
      <w:pPr>
        <w:rPr>
          <w:rFonts w:ascii="Calibri" w:hAnsi="Calibri"/>
          <w:b/>
        </w:rPr>
      </w:pPr>
      <w:r w:rsidRPr="00397B28">
        <w:rPr>
          <w:rFonts w:ascii="Calibri" w:hAnsi="Calibri"/>
          <w:b/>
        </w:rPr>
        <w:t>Business Development works directly with</w:t>
      </w:r>
    </w:p>
    <w:p w14:paraId="66171B4C" w14:textId="77777777" w:rsidR="00D84CC5" w:rsidRPr="00397B28" w:rsidRDefault="00D84CC5" w:rsidP="00D84CC5">
      <w:pPr>
        <w:rPr>
          <w:rFonts w:ascii="Calibri" w:hAnsi="Calibri"/>
        </w:rPr>
      </w:pPr>
    </w:p>
    <w:p w14:paraId="1F7F1A50" w14:textId="77777777" w:rsidR="00D84CC5" w:rsidRPr="00397B28" w:rsidRDefault="00D84CC5" w:rsidP="00D84CC5">
      <w:pPr>
        <w:widowControl w:val="0"/>
        <w:numPr>
          <w:ilvl w:val="0"/>
          <w:numId w:val="145"/>
        </w:numPr>
        <w:tabs>
          <w:tab w:val="left" w:pos="360"/>
        </w:tabs>
        <w:suppressAutoHyphens/>
        <w:rPr>
          <w:rFonts w:ascii="Calibri" w:hAnsi="Calibri"/>
          <w:sz w:val="22"/>
          <w:szCs w:val="22"/>
        </w:rPr>
      </w:pPr>
      <w:r w:rsidRPr="00F35CAF">
        <w:rPr>
          <w:rFonts w:ascii="Calibri" w:hAnsi="Calibri"/>
          <w:sz w:val="22"/>
          <w:szCs w:val="22"/>
        </w:rPr>
        <w:t>Sponsorship- Sponsorship Manager</w:t>
      </w:r>
      <w:r>
        <w:rPr>
          <w:rFonts w:ascii="Calibri" w:hAnsi="Calibri"/>
          <w:sz w:val="22"/>
          <w:szCs w:val="22"/>
        </w:rPr>
        <w:t xml:space="preserve"> </w:t>
      </w:r>
      <w:r w:rsidRPr="00397B28">
        <w:rPr>
          <w:rFonts w:ascii="Calibri" w:hAnsi="Calibri"/>
          <w:sz w:val="22"/>
          <w:szCs w:val="22"/>
        </w:rPr>
        <w:t>to follow up on leads provided for business opportunities</w:t>
      </w:r>
    </w:p>
    <w:p w14:paraId="6A213186" w14:textId="77777777" w:rsidR="00D84CC5" w:rsidRPr="00397B28" w:rsidRDefault="00D84CC5" w:rsidP="00D84CC5">
      <w:pPr>
        <w:widowControl w:val="0"/>
        <w:numPr>
          <w:ilvl w:val="0"/>
          <w:numId w:val="145"/>
        </w:numPr>
        <w:tabs>
          <w:tab w:val="left" w:pos="360"/>
        </w:tabs>
        <w:suppressAutoHyphens/>
        <w:rPr>
          <w:rFonts w:ascii="Calibri" w:hAnsi="Calibri"/>
          <w:sz w:val="22"/>
          <w:szCs w:val="22"/>
        </w:rPr>
      </w:pPr>
      <w:r w:rsidRPr="00F35CAF">
        <w:rPr>
          <w:rFonts w:ascii="Calibri" w:hAnsi="Calibri"/>
          <w:sz w:val="22"/>
          <w:szCs w:val="22"/>
        </w:rPr>
        <w:t>Marketing/PR- Marketing/PR Managers</w:t>
      </w:r>
      <w:r>
        <w:rPr>
          <w:rFonts w:ascii="Calibri" w:hAnsi="Calibri"/>
          <w:sz w:val="22"/>
          <w:szCs w:val="22"/>
        </w:rPr>
        <w:t xml:space="preserve"> </w:t>
      </w:r>
      <w:r w:rsidRPr="00397B28">
        <w:rPr>
          <w:rFonts w:ascii="Calibri" w:hAnsi="Calibri"/>
          <w:sz w:val="22"/>
          <w:szCs w:val="22"/>
        </w:rPr>
        <w:t>to follow up on leads provided</w:t>
      </w:r>
    </w:p>
    <w:p w14:paraId="1675BFF1" w14:textId="77777777" w:rsidR="00D84CC5" w:rsidRPr="00397B28" w:rsidRDefault="00D84CC5" w:rsidP="00D84CC5">
      <w:pPr>
        <w:widowControl w:val="0"/>
        <w:numPr>
          <w:ilvl w:val="0"/>
          <w:numId w:val="145"/>
        </w:numPr>
        <w:tabs>
          <w:tab w:val="left" w:pos="360"/>
        </w:tabs>
        <w:suppressAutoHyphens/>
        <w:rPr>
          <w:rFonts w:ascii="Calibri" w:hAnsi="Calibri"/>
          <w:sz w:val="22"/>
          <w:szCs w:val="22"/>
        </w:rPr>
      </w:pPr>
      <w:r>
        <w:rPr>
          <w:rFonts w:ascii="Calibri" w:hAnsi="Calibri"/>
          <w:sz w:val="22"/>
          <w:szCs w:val="22"/>
        </w:rPr>
        <w:t>Special Events/</w:t>
      </w:r>
      <w:r w:rsidRPr="00F35CAF">
        <w:rPr>
          <w:rFonts w:ascii="Calibri" w:hAnsi="Calibri"/>
          <w:sz w:val="22"/>
          <w:szCs w:val="22"/>
        </w:rPr>
        <w:t>SE Manager</w:t>
      </w:r>
      <w:r>
        <w:rPr>
          <w:rFonts w:ascii="Calibri" w:hAnsi="Calibri"/>
          <w:sz w:val="22"/>
          <w:szCs w:val="22"/>
        </w:rPr>
        <w:t xml:space="preserve"> </w:t>
      </w:r>
      <w:r w:rsidRPr="00397B28">
        <w:rPr>
          <w:rFonts w:ascii="Calibri" w:hAnsi="Calibri"/>
          <w:sz w:val="22"/>
          <w:szCs w:val="22"/>
        </w:rPr>
        <w:t>to follow up on leads provided</w:t>
      </w:r>
    </w:p>
    <w:p w14:paraId="3E51475C" w14:textId="77777777" w:rsidR="00D84CC5" w:rsidRPr="00397B28" w:rsidRDefault="00D84CC5" w:rsidP="00D84CC5">
      <w:pPr>
        <w:widowControl w:val="0"/>
        <w:numPr>
          <w:ilvl w:val="0"/>
          <w:numId w:val="145"/>
        </w:numPr>
        <w:tabs>
          <w:tab w:val="left" w:pos="360"/>
        </w:tabs>
        <w:suppressAutoHyphens/>
        <w:rPr>
          <w:rFonts w:ascii="Calibri" w:hAnsi="Calibri"/>
          <w:sz w:val="22"/>
          <w:szCs w:val="22"/>
        </w:rPr>
      </w:pPr>
      <w:r w:rsidRPr="00F35CAF">
        <w:rPr>
          <w:rFonts w:ascii="Calibri" w:hAnsi="Calibri"/>
          <w:sz w:val="22"/>
          <w:szCs w:val="22"/>
        </w:rPr>
        <w:t>Merch- Merch Manager</w:t>
      </w:r>
      <w:r>
        <w:rPr>
          <w:rFonts w:ascii="Calibri" w:hAnsi="Calibri"/>
          <w:sz w:val="22"/>
          <w:szCs w:val="22"/>
        </w:rPr>
        <w:t xml:space="preserve"> </w:t>
      </w:r>
      <w:r w:rsidRPr="00397B28">
        <w:rPr>
          <w:rFonts w:ascii="Calibri" w:hAnsi="Calibri"/>
          <w:sz w:val="22"/>
          <w:szCs w:val="22"/>
        </w:rPr>
        <w:t>to follow up on leads provided</w:t>
      </w:r>
    </w:p>
    <w:p w14:paraId="4F2B60D9" w14:textId="77777777" w:rsidR="00D84CC5" w:rsidRPr="00397B28" w:rsidRDefault="00D84CC5" w:rsidP="00D84CC5">
      <w:pPr>
        <w:widowControl w:val="0"/>
        <w:numPr>
          <w:ilvl w:val="0"/>
          <w:numId w:val="145"/>
        </w:numPr>
        <w:tabs>
          <w:tab w:val="left" w:pos="360"/>
        </w:tabs>
        <w:suppressAutoHyphens/>
        <w:rPr>
          <w:rFonts w:ascii="Calibri" w:hAnsi="Calibri"/>
          <w:sz w:val="22"/>
          <w:szCs w:val="22"/>
        </w:rPr>
      </w:pPr>
      <w:r w:rsidRPr="00F35CAF">
        <w:rPr>
          <w:rFonts w:ascii="Calibri" w:hAnsi="Calibri"/>
          <w:sz w:val="22"/>
          <w:szCs w:val="22"/>
        </w:rPr>
        <w:t>Accounting- Accounting Manager</w:t>
      </w:r>
      <w:r>
        <w:rPr>
          <w:rFonts w:ascii="Calibri" w:hAnsi="Calibri"/>
          <w:sz w:val="22"/>
          <w:szCs w:val="22"/>
        </w:rPr>
        <w:t xml:space="preserve"> </w:t>
      </w:r>
      <w:r w:rsidRPr="00397B28">
        <w:rPr>
          <w:rFonts w:ascii="Calibri" w:hAnsi="Calibri"/>
          <w:sz w:val="22"/>
          <w:szCs w:val="22"/>
        </w:rPr>
        <w:t>to keep current records of budget expenses</w:t>
      </w:r>
    </w:p>
    <w:p w14:paraId="4E2F4929" w14:textId="77777777" w:rsidR="00D84CC5" w:rsidRPr="00F35CAF" w:rsidRDefault="00D84CC5" w:rsidP="00D84CC5">
      <w:pPr>
        <w:rPr>
          <w:rFonts w:ascii="Calibri" w:hAnsi="Calibri"/>
          <w:sz w:val="22"/>
          <w:szCs w:val="22"/>
        </w:rPr>
      </w:pPr>
    </w:p>
    <w:p w14:paraId="07168C0E" w14:textId="77777777" w:rsidR="00D84CC5" w:rsidRDefault="00D84CC5" w:rsidP="00D84CC5">
      <w:pPr>
        <w:rPr>
          <w:rFonts w:ascii="Calibri" w:hAnsi="Calibri"/>
          <w:b/>
        </w:rPr>
      </w:pPr>
      <w:r w:rsidRPr="00397B28">
        <w:rPr>
          <w:rFonts w:ascii="Calibri" w:hAnsi="Calibri"/>
          <w:b/>
        </w:rPr>
        <w:t>Contract Development Process</w:t>
      </w:r>
    </w:p>
    <w:p w14:paraId="0707A69E" w14:textId="77777777" w:rsidR="00D84CC5" w:rsidRPr="00397B28" w:rsidRDefault="00D84CC5" w:rsidP="00D84CC5">
      <w:pPr>
        <w:rPr>
          <w:rFonts w:ascii="Calibri" w:hAnsi="Calibri"/>
        </w:rPr>
      </w:pPr>
    </w:p>
    <w:p w14:paraId="4B8FB159" w14:textId="77777777" w:rsidR="00D84CC5" w:rsidRDefault="00D84CC5" w:rsidP="00D84CC5">
      <w:pPr>
        <w:pStyle w:val="ListParagraph"/>
        <w:widowControl w:val="0"/>
        <w:numPr>
          <w:ilvl w:val="0"/>
          <w:numId w:val="146"/>
        </w:numPr>
        <w:tabs>
          <w:tab w:val="left" w:pos="360"/>
        </w:tabs>
        <w:suppressAutoHyphens/>
        <w:rPr>
          <w:rFonts w:ascii="Calibri" w:hAnsi="Calibri"/>
          <w:sz w:val="22"/>
          <w:szCs w:val="22"/>
        </w:rPr>
      </w:pPr>
      <w:r w:rsidRPr="00397B28">
        <w:rPr>
          <w:rFonts w:ascii="Calibri" w:hAnsi="Calibri"/>
          <w:sz w:val="22"/>
          <w:szCs w:val="22"/>
        </w:rPr>
        <w:t>Bus</w:t>
      </w:r>
      <w:r>
        <w:rPr>
          <w:rFonts w:ascii="Calibri" w:hAnsi="Calibri"/>
          <w:sz w:val="22"/>
          <w:szCs w:val="22"/>
        </w:rPr>
        <w:t>iness</w:t>
      </w:r>
      <w:r w:rsidRPr="00397B28">
        <w:rPr>
          <w:rFonts w:ascii="Calibri" w:hAnsi="Calibri"/>
          <w:sz w:val="22"/>
          <w:szCs w:val="22"/>
        </w:rPr>
        <w:t xml:space="preserve"> Dev</w:t>
      </w:r>
      <w:r>
        <w:rPr>
          <w:rFonts w:ascii="Calibri" w:hAnsi="Calibri"/>
          <w:sz w:val="22"/>
          <w:szCs w:val="22"/>
        </w:rPr>
        <w:t>elopment</w:t>
      </w:r>
      <w:r w:rsidRPr="00397B28">
        <w:rPr>
          <w:rFonts w:ascii="Calibri" w:hAnsi="Calibri"/>
          <w:sz w:val="22"/>
          <w:szCs w:val="22"/>
        </w:rPr>
        <w:t xml:space="preserve"> creates a contract (either generic or specific to the circumstance) or receives a contract offer from someone else.</w:t>
      </w:r>
    </w:p>
    <w:p w14:paraId="629374C7" w14:textId="77777777" w:rsidR="00D84CC5" w:rsidRDefault="00D84CC5" w:rsidP="00D84CC5">
      <w:pPr>
        <w:pStyle w:val="ListParagraph"/>
        <w:widowControl w:val="0"/>
        <w:numPr>
          <w:ilvl w:val="0"/>
          <w:numId w:val="146"/>
        </w:numPr>
        <w:tabs>
          <w:tab w:val="left" w:pos="360"/>
        </w:tabs>
        <w:suppressAutoHyphens/>
        <w:rPr>
          <w:rFonts w:ascii="Calibri" w:hAnsi="Calibri"/>
          <w:sz w:val="22"/>
          <w:szCs w:val="22"/>
        </w:rPr>
      </w:pPr>
      <w:r w:rsidRPr="00397B28">
        <w:rPr>
          <w:rFonts w:ascii="Calibri" w:hAnsi="Calibri"/>
          <w:sz w:val="22"/>
          <w:szCs w:val="22"/>
        </w:rPr>
        <w:t>Department Manager (most related to circumstance), and Bus</w:t>
      </w:r>
      <w:r>
        <w:rPr>
          <w:rFonts w:ascii="Calibri" w:hAnsi="Calibri"/>
          <w:sz w:val="22"/>
          <w:szCs w:val="22"/>
        </w:rPr>
        <w:t>iness</w:t>
      </w:r>
      <w:r w:rsidRPr="00397B28">
        <w:rPr>
          <w:rFonts w:ascii="Calibri" w:hAnsi="Calibri"/>
          <w:sz w:val="22"/>
          <w:szCs w:val="22"/>
        </w:rPr>
        <w:t xml:space="preserve"> Dev</w:t>
      </w:r>
      <w:r>
        <w:rPr>
          <w:rFonts w:ascii="Calibri" w:hAnsi="Calibri"/>
          <w:sz w:val="22"/>
          <w:szCs w:val="22"/>
        </w:rPr>
        <w:t>elopment</w:t>
      </w:r>
      <w:r w:rsidRPr="00397B28">
        <w:rPr>
          <w:rFonts w:ascii="Calibri" w:hAnsi="Calibri"/>
          <w:sz w:val="22"/>
          <w:szCs w:val="22"/>
        </w:rPr>
        <w:t xml:space="preserve"> Manager (if needed), meets with contact and goes over contract outlining each company’s needs/expectations.</w:t>
      </w:r>
    </w:p>
    <w:p w14:paraId="4DF3E124" w14:textId="77777777" w:rsidR="00D84CC5" w:rsidRDefault="00D84CC5" w:rsidP="00D84CC5">
      <w:pPr>
        <w:pStyle w:val="ListParagraph"/>
        <w:widowControl w:val="0"/>
        <w:numPr>
          <w:ilvl w:val="0"/>
          <w:numId w:val="146"/>
        </w:numPr>
        <w:tabs>
          <w:tab w:val="left" w:pos="360"/>
        </w:tabs>
        <w:suppressAutoHyphens/>
        <w:rPr>
          <w:rFonts w:ascii="Calibri" w:hAnsi="Calibri"/>
          <w:sz w:val="22"/>
          <w:szCs w:val="22"/>
        </w:rPr>
      </w:pPr>
      <w:r w:rsidRPr="00397B28">
        <w:rPr>
          <w:rFonts w:ascii="Calibri" w:hAnsi="Calibri"/>
          <w:sz w:val="22"/>
          <w:szCs w:val="22"/>
        </w:rPr>
        <w:t>Contact or TXRD accepts contract (move on to step 6) or makes a counter offer.</w:t>
      </w:r>
    </w:p>
    <w:p w14:paraId="2010FCAB" w14:textId="77777777" w:rsidR="00D84CC5" w:rsidRDefault="00D84CC5" w:rsidP="00D84CC5">
      <w:pPr>
        <w:pStyle w:val="ListParagraph"/>
        <w:widowControl w:val="0"/>
        <w:numPr>
          <w:ilvl w:val="0"/>
          <w:numId w:val="146"/>
        </w:numPr>
        <w:tabs>
          <w:tab w:val="left" w:pos="360"/>
        </w:tabs>
        <w:suppressAutoHyphens/>
        <w:rPr>
          <w:rFonts w:ascii="Calibri" w:hAnsi="Calibri"/>
          <w:sz w:val="22"/>
          <w:szCs w:val="22"/>
        </w:rPr>
      </w:pPr>
      <w:r>
        <w:rPr>
          <w:rFonts w:ascii="Calibri" w:hAnsi="Calibri"/>
          <w:sz w:val="22"/>
          <w:szCs w:val="22"/>
        </w:rPr>
        <w:t>Counter o</w:t>
      </w:r>
      <w:r w:rsidRPr="00397B28">
        <w:rPr>
          <w:rFonts w:ascii="Calibri" w:hAnsi="Calibri"/>
          <w:sz w:val="22"/>
          <w:szCs w:val="22"/>
        </w:rPr>
        <w:t>ffer is taken back to Bus</w:t>
      </w:r>
      <w:r>
        <w:rPr>
          <w:rFonts w:ascii="Calibri" w:hAnsi="Calibri"/>
          <w:sz w:val="22"/>
          <w:szCs w:val="22"/>
        </w:rPr>
        <w:t>iness</w:t>
      </w:r>
      <w:r w:rsidRPr="00397B28">
        <w:rPr>
          <w:rFonts w:ascii="Calibri" w:hAnsi="Calibri"/>
          <w:sz w:val="22"/>
          <w:szCs w:val="22"/>
        </w:rPr>
        <w:t xml:space="preserve"> Dev</w:t>
      </w:r>
      <w:r>
        <w:rPr>
          <w:rFonts w:ascii="Calibri" w:hAnsi="Calibri"/>
          <w:sz w:val="22"/>
          <w:szCs w:val="22"/>
        </w:rPr>
        <w:t>elopment</w:t>
      </w:r>
      <w:r w:rsidRPr="00397B28">
        <w:rPr>
          <w:rFonts w:ascii="Calibri" w:hAnsi="Calibri"/>
          <w:sz w:val="22"/>
          <w:szCs w:val="22"/>
        </w:rPr>
        <w:t xml:space="preserve"> and the Dep</w:t>
      </w:r>
      <w:r>
        <w:rPr>
          <w:rFonts w:ascii="Calibri" w:hAnsi="Calibri"/>
          <w:sz w:val="22"/>
          <w:szCs w:val="22"/>
        </w:rPr>
        <w:t>artments</w:t>
      </w:r>
      <w:r w:rsidRPr="00397B28">
        <w:rPr>
          <w:rFonts w:ascii="Calibri" w:hAnsi="Calibri"/>
          <w:sz w:val="22"/>
          <w:szCs w:val="22"/>
        </w:rPr>
        <w:t xml:space="preserve"> that are affected by the deal for review/decision.</w:t>
      </w:r>
    </w:p>
    <w:p w14:paraId="46B9F6C0" w14:textId="77777777" w:rsidR="00D84CC5" w:rsidRDefault="00D84CC5" w:rsidP="00D84CC5">
      <w:pPr>
        <w:pStyle w:val="ListParagraph"/>
        <w:widowControl w:val="0"/>
        <w:numPr>
          <w:ilvl w:val="0"/>
          <w:numId w:val="146"/>
        </w:numPr>
        <w:tabs>
          <w:tab w:val="left" w:pos="360"/>
        </w:tabs>
        <w:suppressAutoHyphens/>
        <w:rPr>
          <w:rFonts w:ascii="Calibri" w:hAnsi="Calibri"/>
          <w:sz w:val="22"/>
          <w:szCs w:val="22"/>
        </w:rPr>
      </w:pPr>
      <w:r>
        <w:rPr>
          <w:rFonts w:ascii="Calibri" w:hAnsi="Calibri"/>
          <w:sz w:val="22"/>
          <w:szCs w:val="22"/>
        </w:rPr>
        <w:t>Department Manager</w:t>
      </w:r>
      <w:r w:rsidRPr="00397B28">
        <w:rPr>
          <w:rFonts w:ascii="Calibri" w:hAnsi="Calibri"/>
          <w:sz w:val="22"/>
          <w:szCs w:val="22"/>
        </w:rPr>
        <w:t xml:space="preserve"> and Bus</w:t>
      </w:r>
      <w:r>
        <w:rPr>
          <w:rFonts w:ascii="Calibri" w:hAnsi="Calibri"/>
          <w:sz w:val="22"/>
          <w:szCs w:val="22"/>
        </w:rPr>
        <w:t>iness</w:t>
      </w:r>
      <w:r w:rsidRPr="00397B28">
        <w:rPr>
          <w:rFonts w:ascii="Calibri" w:hAnsi="Calibri"/>
          <w:sz w:val="22"/>
          <w:szCs w:val="22"/>
        </w:rPr>
        <w:t xml:space="preserve"> Dev</w:t>
      </w:r>
      <w:r>
        <w:rPr>
          <w:rFonts w:ascii="Calibri" w:hAnsi="Calibri"/>
          <w:sz w:val="22"/>
          <w:szCs w:val="22"/>
        </w:rPr>
        <w:t>elopment Manager, if</w:t>
      </w:r>
      <w:r w:rsidRPr="00397B28">
        <w:rPr>
          <w:rFonts w:ascii="Calibri" w:hAnsi="Calibri"/>
          <w:sz w:val="22"/>
          <w:szCs w:val="22"/>
        </w:rPr>
        <w:t xml:space="preserve"> needed, meets again with the contact to negotiate final contract.</w:t>
      </w:r>
    </w:p>
    <w:p w14:paraId="673BFA4A" w14:textId="77777777" w:rsidR="00D84CC5" w:rsidRDefault="00D84CC5" w:rsidP="00D84CC5">
      <w:pPr>
        <w:pStyle w:val="ListParagraph"/>
        <w:widowControl w:val="0"/>
        <w:numPr>
          <w:ilvl w:val="0"/>
          <w:numId w:val="146"/>
        </w:numPr>
        <w:tabs>
          <w:tab w:val="left" w:pos="360"/>
        </w:tabs>
        <w:suppressAutoHyphens/>
        <w:rPr>
          <w:rFonts w:ascii="Calibri" w:hAnsi="Calibri"/>
          <w:sz w:val="22"/>
          <w:szCs w:val="22"/>
        </w:rPr>
      </w:pPr>
      <w:r w:rsidRPr="00397B28">
        <w:rPr>
          <w:rFonts w:ascii="Calibri" w:hAnsi="Calibri"/>
          <w:sz w:val="22"/>
          <w:szCs w:val="22"/>
        </w:rPr>
        <w:t>Cont</w:t>
      </w:r>
      <w:r>
        <w:rPr>
          <w:rFonts w:ascii="Calibri" w:hAnsi="Calibri"/>
          <w:sz w:val="22"/>
          <w:szCs w:val="22"/>
        </w:rPr>
        <w:t>ract is signed by all parties and each party receives a copy. (TXRD should get the original signature</w:t>
      </w:r>
      <w:r w:rsidRPr="00397B28">
        <w:rPr>
          <w:rFonts w:ascii="Calibri" w:hAnsi="Calibri"/>
          <w:sz w:val="22"/>
          <w:szCs w:val="22"/>
        </w:rPr>
        <w:t xml:space="preserve"> copy.)</w:t>
      </w:r>
    </w:p>
    <w:p w14:paraId="02FDE139" w14:textId="77777777" w:rsidR="00D84CC5" w:rsidRDefault="00D84CC5" w:rsidP="00D84CC5">
      <w:pPr>
        <w:pStyle w:val="ListParagraph"/>
        <w:widowControl w:val="0"/>
        <w:numPr>
          <w:ilvl w:val="0"/>
          <w:numId w:val="146"/>
        </w:numPr>
        <w:tabs>
          <w:tab w:val="left" w:pos="360"/>
        </w:tabs>
        <w:suppressAutoHyphens/>
        <w:rPr>
          <w:rFonts w:ascii="Calibri" w:hAnsi="Calibri"/>
          <w:sz w:val="22"/>
          <w:szCs w:val="22"/>
        </w:rPr>
      </w:pPr>
      <w:r w:rsidRPr="00397B28">
        <w:rPr>
          <w:rFonts w:ascii="Calibri" w:hAnsi="Calibri"/>
          <w:sz w:val="22"/>
          <w:szCs w:val="22"/>
        </w:rPr>
        <w:t>Contract gets filed away in the Business Development files, separate from member (HR) files.</w:t>
      </w:r>
    </w:p>
    <w:p w14:paraId="60B5F03E" w14:textId="77777777" w:rsidR="00D84CC5" w:rsidRPr="00397B28" w:rsidRDefault="00D84CC5" w:rsidP="00D84CC5">
      <w:pPr>
        <w:pStyle w:val="ListParagraph"/>
        <w:widowControl w:val="0"/>
        <w:numPr>
          <w:ilvl w:val="0"/>
          <w:numId w:val="146"/>
        </w:numPr>
        <w:tabs>
          <w:tab w:val="left" w:pos="360"/>
        </w:tabs>
        <w:suppressAutoHyphens/>
        <w:rPr>
          <w:rFonts w:ascii="Calibri" w:hAnsi="Calibri"/>
          <w:sz w:val="22"/>
          <w:szCs w:val="22"/>
        </w:rPr>
      </w:pPr>
      <w:r w:rsidRPr="00397B28">
        <w:rPr>
          <w:rFonts w:ascii="Calibri" w:hAnsi="Calibri"/>
          <w:sz w:val="22"/>
          <w:szCs w:val="22"/>
        </w:rPr>
        <w:t>Business Development creates a soft copy of the contract and downloads it into the database that Chola created for TXRD.</w:t>
      </w:r>
    </w:p>
    <w:p w14:paraId="3ECE5EA1" w14:textId="77777777" w:rsidR="00D84CC5" w:rsidRPr="00F35CAF" w:rsidRDefault="00D84CC5" w:rsidP="00D84CC5">
      <w:pPr>
        <w:rPr>
          <w:rFonts w:ascii="Calibri" w:hAnsi="Calibri"/>
          <w:sz w:val="22"/>
          <w:szCs w:val="22"/>
        </w:rPr>
      </w:pPr>
    </w:p>
    <w:p w14:paraId="0E112ABF" w14:textId="77777777" w:rsidR="00D84CC5" w:rsidRDefault="00D84CC5" w:rsidP="00D84CC5">
      <w:pPr>
        <w:rPr>
          <w:rFonts w:ascii="Calibri" w:hAnsi="Calibri"/>
          <w:b/>
        </w:rPr>
      </w:pPr>
      <w:r w:rsidRPr="00397B28">
        <w:rPr>
          <w:rFonts w:ascii="Calibri" w:hAnsi="Calibri"/>
          <w:b/>
        </w:rPr>
        <w:t>Archives Manager</w:t>
      </w:r>
    </w:p>
    <w:p w14:paraId="43A19636" w14:textId="77777777" w:rsidR="00D84CC5" w:rsidRPr="00397B28" w:rsidRDefault="00D84CC5" w:rsidP="00D84CC5">
      <w:pPr>
        <w:rPr>
          <w:rFonts w:ascii="Calibri" w:hAnsi="Calibri"/>
        </w:rPr>
      </w:pPr>
    </w:p>
    <w:p w14:paraId="290C71A1" w14:textId="77777777" w:rsidR="00D84CC5" w:rsidRDefault="00D84CC5" w:rsidP="00D84CC5">
      <w:pPr>
        <w:rPr>
          <w:rFonts w:ascii="Calibri" w:hAnsi="Calibri"/>
          <w:sz w:val="22"/>
          <w:szCs w:val="22"/>
        </w:rPr>
      </w:pPr>
      <w:r w:rsidRPr="00F35CAF">
        <w:rPr>
          <w:rFonts w:ascii="Calibri" w:hAnsi="Calibri"/>
          <w:sz w:val="22"/>
          <w:szCs w:val="22"/>
        </w:rPr>
        <w:t>The Archives Manager responsibilities include:</w:t>
      </w:r>
    </w:p>
    <w:p w14:paraId="5D70096C" w14:textId="77777777" w:rsidR="00D84CC5" w:rsidRPr="00F35CAF" w:rsidRDefault="00D84CC5" w:rsidP="00D84CC5">
      <w:pPr>
        <w:rPr>
          <w:rFonts w:ascii="Calibri" w:hAnsi="Calibri"/>
          <w:sz w:val="22"/>
          <w:szCs w:val="22"/>
        </w:rPr>
      </w:pPr>
    </w:p>
    <w:p w14:paraId="2E266F91" w14:textId="77777777" w:rsidR="00D84CC5" w:rsidRPr="00F35CAF" w:rsidRDefault="00D84CC5" w:rsidP="00D84CC5">
      <w:pPr>
        <w:widowControl w:val="0"/>
        <w:numPr>
          <w:ilvl w:val="0"/>
          <w:numId w:val="147"/>
        </w:numPr>
        <w:tabs>
          <w:tab w:val="left" w:pos="360"/>
        </w:tabs>
        <w:suppressAutoHyphens/>
        <w:rPr>
          <w:rFonts w:ascii="Calibri" w:hAnsi="Calibri"/>
          <w:sz w:val="22"/>
          <w:szCs w:val="22"/>
        </w:rPr>
      </w:pPr>
      <w:r w:rsidRPr="00F35CAF">
        <w:rPr>
          <w:rFonts w:ascii="Calibri" w:hAnsi="Calibri"/>
          <w:sz w:val="22"/>
          <w:szCs w:val="22"/>
        </w:rPr>
        <w:t>Keep track of TXRD's coverage in print media, television, and on the internet</w:t>
      </w:r>
    </w:p>
    <w:p w14:paraId="1392E6C5" w14:textId="77777777" w:rsidR="00D84CC5" w:rsidRPr="00F35CAF" w:rsidRDefault="00D84CC5" w:rsidP="00D84CC5">
      <w:pPr>
        <w:widowControl w:val="0"/>
        <w:numPr>
          <w:ilvl w:val="0"/>
          <w:numId w:val="147"/>
        </w:numPr>
        <w:tabs>
          <w:tab w:val="left" w:pos="360"/>
        </w:tabs>
        <w:suppressAutoHyphens/>
        <w:rPr>
          <w:rFonts w:ascii="Calibri" w:hAnsi="Calibri"/>
          <w:sz w:val="22"/>
          <w:szCs w:val="22"/>
        </w:rPr>
      </w:pPr>
      <w:r w:rsidRPr="00F35CAF">
        <w:rPr>
          <w:rFonts w:ascii="Calibri" w:hAnsi="Calibri"/>
          <w:sz w:val="22"/>
          <w:szCs w:val="22"/>
        </w:rPr>
        <w:t>Obtain copies of articles that TXRD appears in and physically file them in the Media section of the archive corresponding to when the article appeared</w:t>
      </w:r>
    </w:p>
    <w:p w14:paraId="05ABC5EC" w14:textId="77777777" w:rsidR="00D84CC5" w:rsidRPr="00F35CAF" w:rsidRDefault="00D84CC5" w:rsidP="00D84CC5">
      <w:pPr>
        <w:widowControl w:val="0"/>
        <w:numPr>
          <w:ilvl w:val="0"/>
          <w:numId w:val="147"/>
        </w:numPr>
        <w:tabs>
          <w:tab w:val="left" w:pos="360"/>
        </w:tabs>
        <w:suppressAutoHyphens/>
        <w:rPr>
          <w:rFonts w:ascii="Calibri" w:hAnsi="Calibri"/>
          <w:sz w:val="22"/>
          <w:szCs w:val="22"/>
        </w:rPr>
      </w:pPr>
      <w:r w:rsidRPr="00F35CAF">
        <w:rPr>
          <w:rFonts w:ascii="Calibri" w:hAnsi="Calibri"/>
          <w:sz w:val="22"/>
          <w:szCs w:val="22"/>
        </w:rPr>
        <w:t>Maintain a computer file folder of places and articles featuring TXRD on the internet</w:t>
      </w:r>
    </w:p>
    <w:p w14:paraId="29D4A49C" w14:textId="77777777" w:rsidR="00D84CC5" w:rsidRPr="00F35CAF" w:rsidRDefault="00D84CC5" w:rsidP="00D84CC5">
      <w:pPr>
        <w:widowControl w:val="0"/>
        <w:numPr>
          <w:ilvl w:val="0"/>
          <w:numId w:val="147"/>
        </w:numPr>
        <w:tabs>
          <w:tab w:val="left" w:pos="360"/>
        </w:tabs>
        <w:suppressAutoHyphens/>
        <w:rPr>
          <w:rFonts w:ascii="Calibri" w:hAnsi="Calibri"/>
          <w:sz w:val="22"/>
          <w:szCs w:val="22"/>
        </w:rPr>
      </w:pPr>
      <w:r w:rsidRPr="00F35CAF">
        <w:rPr>
          <w:rFonts w:ascii="Calibri" w:hAnsi="Calibri"/>
          <w:sz w:val="22"/>
          <w:szCs w:val="22"/>
        </w:rPr>
        <w:t>Keep copies of flyers, bout programs, lineups, old merch, and anything else of importance to TXRD history</w:t>
      </w:r>
    </w:p>
    <w:p w14:paraId="5DBBBF26" w14:textId="77777777" w:rsidR="00D84CC5" w:rsidRPr="00F35CAF" w:rsidRDefault="00D84CC5" w:rsidP="00D84CC5">
      <w:pPr>
        <w:rPr>
          <w:rFonts w:ascii="Calibri" w:hAnsi="Calibri"/>
          <w:sz w:val="22"/>
          <w:szCs w:val="22"/>
        </w:rPr>
      </w:pPr>
    </w:p>
    <w:p w14:paraId="06A103C7" w14:textId="77777777" w:rsidR="00D84CC5" w:rsidRDefault="00D84CC5" w:rsidP="00D84CC5">
      <w:pPr>
        <w:rPr>
          <w:rFonts w:ascii="Calibri" w:hAnsi="Calibri"/>
          <w:b/>
          <w:sz w:val="22"/>
          <w:szCs w:val="22"/>
        </w:rPr>
      </w:pPr>
      <w:r w:rsidRPr="00F35CAF">
        <w:rPr>
          <w:rFonts w:ascii="Calibri" w:hAnsi="Calibri"/>
          <w:b/>
          <w:sz w:val="22"/>
          <w:szCs w:val="22"/>
        </w:rPr>
        <w:t>Suggested additional positions as necessary:</w:t>
      </w:r>
    </w:p>
    <w:p w14:paraId="6A1A9D24" w14:textId="77777777" w:rsidR="00D84CC5" w:rsidRPr="00F35CAF" w:rsidRDefault="00D84CC5" w:rsidP="00D84CC5">
      <w:pPr>
        <w:rPr>
          <w:rFonts w:ascii="Calibri" w:hAnsi="Calibri"/>
          <w:sz w:val="22"/>
          <w:szCs w:val="22"/>
        </w:rPr>
      </w:pPr>
    </w:p>
    <w:p w14:paraId="1A0B6298" w14:textId="77777777" w:rsidR="00D84CC5" w:rsidRPr="00397B28" w:rsidRDefault="00D84CC5" w:rsidP="00D84CC5">
      <w:pPr>
        <w:rPr>
          <w:rFonts w:ascii="Calibri" w:hAnsi="Calibri"/>
          <w:sz w:val="22"/>
          <w:szCs w:val="22"/>
        </w:rPr>
      </w:pPr>
      <w:r w:rsidRPr="00F35CAF">
        <w:rPr>
          <w:rFonts w:ascii="Calibri" w:hAnsi="Calibri"/>
          <w:b/>
          <w:sz w:val="22"/>
          <w:szCs w:val="22"/>
        </w:rPr>
        <w:t>Internet Archivist</w:t>
      </w:r>
      <w:r>
        <w:rPr>
          <w:rFonts w:ascii="Calibri" w:hAnsi="Calibri"/>
          <w:sz w:val="22"/>
          <w:szCs w:val="22"/>
        </w:rPr>
        <w:t xml:space="preserve"> </w:t>
      </w:r>
      <w:r w:rsidRPr="00397B28">
        <w:rPr>
          <w:rFonts w:ascii="Calibri" w:hAnsi="Calibri"/>
          <w:sz w:val="22"/>
          <w:szCs w:val="22"/>
        </w:rPr>
        <w:t>(Best suited to someone who works at a computer. Access to a printer would be helpful.)</w:t>
      </w:r>
    </w:p>
    <w:p w14:paraId="41D22601" w14:textId="77777777" w:rsidR="00D84CC5" w:rsidRPr="00397B28" w:rsidRDefault="00D84CC5" w:rsidP="00D84CC5">
      <w:pPr>
        <w:rPr>
          <w:rFonts w:ascii="Calibri" w:hAnsi="Calibri"/>
          <w:sz w:val="22"/>
          <w:szCs w:val="22"/>
        </w:rPr>
      </w:pPr>
    </w:p>
    <w:p w14:paraId="3608C476" w14:textId="77777777" w:rsidR="00D84CC5" w:rsidRPr="00397B28" w:rsidRDefault="00D84CC5" w:rsidP="00D84CC5">
      <w:pPr>
        <w:rPr>
          <w:rFonts w:ascii="Calibri" w:hAnsi="Calibri"/>
          <w:b/>
        </w:rPr>
      </w:pPr>
      <w:r w:rsidRPr="00397B28">
        <w:rPr>
          <w:rFonts w:ascii="Calibri" w:hAnsi="Calibri"/>
          <w:b/>
        </w:rPr>
        <w:t>Responsibilities</w:t>
      </w:r>
    </w:p>
    <w:p w14:paraId="0965C361" w14:textId="77777777" w:rsidR="00D84CC5" w:rsidRPr="00397B28" w:rsidRDefault="00D84CC5" w:rsidP="00D84CC5">
      <w:pPr>
        <w:rPr>
          <w:rFonts w:ascii="Calibri" w:hAnsi="Calibri"/>
          <w:sz w:val="22"/>
          <w:szCs w:val="22"/>
        </w:rPr>
      </w:pPr>
    </w:p>
    <w:p w14:paraId="200511EB" w14:textId="77777777" w:rsidR="00D84CC5" w:rsidRPr="00397B28" w:rsidRDefault="00D84CC5" w:rsidP="00D84CC5">
      <w:pPr>
        <w:widowControl w:val="0"/>
        <w:numPr>
          <w:ilvl w:val="0"/>
          <w:numId w:val="148"/>
        </w:numPr>
        <w:tabs>
          <w:tab w:val="left" w:pos="360"/>
        </w:tabs>
        <w:suppressAutoHyphens/>
        <w:rPr>
          <w:rFonts w:ascii="Calibri" w:hAnsi="Calibri"/>
          <w:sz w:val="22"/>
          <w:szCs w:val="22"/>
        </w:rPr>
      </w:pPr>
      <w:r w:rsidRPr="00397B28">
        <w:rPr>
          <w:rFonts w:ascii="Calibri" w:hAnsi="Calibri"/>
          <w:sz w:val="22"/>
          <w:szCs w:val="22"/>
        </w:rPr>
        <w:t>Search Google and newswires online daily for any mention of TXRD.</w:t>
      </w:r>
    </w:p>
    <w:p w14:paraId="7D8D2841" w14:textId="77777777" w:rsidR="00D84CC5" w:rsidRPr="00F35CAF" w:rsidRDefault="00D84CC5" w:rsidP="00D84CC5">
      <w:pPr>
        <w:rPr>
          <w:rFonts w:ascii="Calibri" w:hAnsi="Calibri"/>
          <w:sz w:val="22"/>
          <w:szCs w:val="22"/>
        </w:rPr>
      </w:pPr>
    </w:p>
    <w:p w14:paraId="77C3F19C" w14:textId="77777777" w:rsidR="00D84CC5" w:rsidRPr="00397B28" w:rsidRDefault="00D84CC5" w:rsidP="00D84CC5">
      <w:pPr>
        <w:rPr>
          <w:rFonts w:ascii="Calibri" w:hAnsi="Calibri"/>
        </w:rPr>
      </w:pPr>
      <w:r w:rsidRPr="00397B28">
        <w:rPr>
          <w:rFonts w:ascii="Calibri" w:hAnsi="Calibri"/>
          <w:b/>
        </w:rPr>
        <w:t>Video/Media Archivist</w:t>
      </w:r>
      <w:r>
        <w:rPr>
          <w:rFonts w:ascii="Calibri" w:hAnsi="Calibri"/>
        </w:rPr>
        <w:t xml:space="preserve"> </w:t>
      </w:r>
      <w:r w:rsidRPr="00397B28">
        <w:rPr>
          <w:rFonts w:ascii="Calibri" w:hAnsi="Calibri"/>
          <w:sz w:val="22"/>
          <w:szCs w:val="22"/>
        </w:rPr>
        <w:t>(Best suited to someone who has cable, DVR and a DVD burner.)</w:t>
      </w:r>
    </w:p>
    <w:p w14:paraId="3318E5A2" w14:textId="77777777" w:rsidR="00D84CC5" w:rsidRPr="00F35CAF" w:rsidRDefault="00D84CC5" w:rsidP="00D84CC5">
      <w:pPr>
        <w:rPr>
          <w:rFonts w:ascii="Calibri" w:hAnsi="Calibri"/>
          <w:sz w:val="22"/>
          <w:szCs w:val="22"/>
        </w:rPr>
      </w:pPr>
    </w:p>
    <w:p w14:paraId="5D2E4A59" w14:textId="77777777" w:rsidR="00D84CC5" w:rsidRPr="00397B28" w:rsidRDefault="00D84CC5" w:rsidP="00D84CC5">
      <w:pPr>
        <w:rPr>
          <w:rFonts w:ascii="Calibri" w:hAnsi="Calibri"/>
          <w:b/>
        </w:rPr>
      </w:pPr>
      <w:r w:rsidRPr="00397B28">
        <w:rPr>
          <w:rFonts w:ascii="Calibri" w:hAnsi="Calibri"/>
          <w:b/>
        </w:rPr>
        <w:t>Responsibilities</w:t>
      </w:r>
    </w:p>
    <w:p w14:paraId="53E711A5" w14:textId="77777777" w:rsidR="00D84CC5" w:rsidRPr="00F35CAF" w:rsidRDefault="00D84CC5" w:rsidP="00D84CC5">
      <w:pPr>
        <w:rPr>
          <w:rFonts w:ascii="Calibri" w:hAnsi="Calibri"/>
          <w:sz w:val="22"/>
          <w:szCs w:val="22"/>
        </w:rPr>
      </w:pPr>
    </w:p>
    <w:p w14:paraId="629CD48F" w14:textId="77777777" w:rsidR="00D84CC5" w:rsidRPr="00F35CAF" w:rsidRDefault="00D84CC5" w:rsidP="00D84CC5">
      <w:pPr>
        <w:widowControl w:val="0"/>
        <w:numPr>
          <w:ilvl w:val="0"/>
          <w:numId w:val="149"/>
        </w:numPr>
        <w:tabs>
          <w:tab w:val="left" w:pos="360"/>
        </w:tabs>
        <w:suppressAutoHyphens/>
        <w:rPr>
          <w:rFonts w:ascii="Calibri" w:hAnsi="Calibri"/>
          <w:sz w:val="22"/>
          <w:szCs w:val="22"/>
        </w:rPr>
      </w:pPr>
      <w:r w:rsidRPr="00F35CAF">
        <w:rPr>
          <w:rFonts w:ascii="Calibri" w:hAnsi="Calibri"/>
          <w:sz w:val="22"/>
          <w:szCs w:val="22"/>
        </w:rPr>
        <w:t>Record and burn copies of TXRD's appearances on TV</w:t>
      </w:r>
    </w:p>
    <w:p w14:paraId="35936830" w14:textId="77777777" w:rsidR="00D84CC5" w:rsidRPr="00F35CAF" w:rsidRDefault="00D84CC5" w:rsidP="00D84CC5">
      <w:pPr>
        <w:rPr>
          <w:rFonts w:ascii="Calibri" w:hAnsi="Calibri"/>
          <w:sz w:val="22"/>
          <w:szCs w:val="22"/>
        </w:rPr>
      </w:pPr>
    </w:p>
    <w:p w14:paraId="7310C50A" w14:textId="77777777" w:rsidR="00D84CC5" w:rsidRPr="00397B28" w:rsidRDefault="00D84CC5" w:rsidP="00D84CC5">
      <w:pPr>
        <w:rPr>
          <w:rFonts w:ascii="Calibri" w:hAnsi="Calibri"/>
        </w:rPr>
      </w:pPr>
      <w:r w:rsidRPr="00397B28">
        <w:rPr>
          <w:rFonts w:ascii="Calibri" w:hAnsi="Calibri"/>
          <w:b/>
        </w:rPr>
        <w:t>Display Coordinator</w:t>
      </w:r>
    </w:p>
    <w:p w14:paraId="6563F509" w14:textId="77777777" w:rsidR="00D84CC5" w:rsidRPr="00F35CAF" w:rsidRDefault="00D84CC5" w:rsidP="00D84CC5">
      <w:pPr>
        <w:rPr>
          <w:rFonts w:ascii="Calibri" w:hAnsi="Calibri"/>
          <w:sz w:val="22"/>
          <w:szCs w:val="22"/>
        </w:rPr>
      </w:pPr>
    </w:p>
    <w:p w14:paraId="46BC4365" w14:textId="77777777" w:rsidR="00D84CC5" w:rsidRDefault="00D84CC5" w:rsidP="00D84CC5">
      <w:pPr>
        <w:rPr>
          <w:rFonts w:ascii="Calibri" w:hAnsi="Calibri"/>
          <w:sz w:val="22"/>
          <w:szCs w:val="22"/>
        </w:rPr>
      </w:pPr>
      <w:r w:rsidRPr="00397B28">
        <w:rPr>
          <w:rFonts w:ascii="Calibri" w:hAnsi="Calibri"/>
          <w:b/>
        </w:rPr>
        <w:t>Responsibilities</w:t>
      </w:r>
      <w:r>
        <w:rPr>
          <w:rFonts w:ascii="Calibri" w:hAnsi="Calibri"/>
          <w:sz w:val="22"/>
          <w:szCs w:val="22"/>
        </w:rPr>
        <w:t xml:space="preserve"> </w:t>
      </w:r>
    </w:p>
    <w:p w14:paraId="3F724D76" w14:textId="77777777" w:rsidR="00D84CC5" w:rsidRDefault="00D84CC5" w:rsidP="00D84CC5">
      <w:pPr>
        <w:rPr>
          <w:rFonts w:ascii="Calibri" w:hAnsi="Calibri"/>
          <w:sz w:val="22"/>
          <w:szCs w:val="22"/>
        </w:rPr>
      </w:pPr>
    </w:p>
    <w:p w14:paraId="534E5C17" w14:textId="129DBCD6" w:rsidR="00D84CC5" w:rsidRPr="00D84CC5" w:rsidRDefault="00D84CC5" w:rsidP="00D84CC5">
      <w:pPr>
        <w:rPr>
          <w:rFonts w:ascii="Calibri" w:hAnsi="Calibri"/>
          <w:sz w:val="22"/>
          <w:szCs w:val="22"/>
        </w:rPr>
      </w:pPr>
      <w:r w:rsidRPr="00F35CAF">
        <w:rPr>
          <w:rFonts w:ascii="Calibri" w:hAnsi="Calibri"/>
          <w:sz w:val="22"/>
          <w:szCs w:val="22"/>
        </w:rPr>
        <w:t>Decorate the lobby of the Convention Center with displays containing items from the archive. Ideally, these displays would rotate every game or so, with themes such as "Last Season..." with the flyers, programs and lineups from the matchup (i.e. Putas vs. Holy Rollers) from the previous season, and little blurbs containing highlights in skater's own words (we would petition skaters in advance for their memories from the game).</w:t>
      </w:r>
    </w:p>
    <w:p w14:paraId="4C82955D" w14:textId="77777777" w:rsidR="00497AAE" w:rsidRPr="00F35CAF" w:rsidRDefault="00497AAE" w:rsidP="00497AAE">
      <w:pPr>
        <w:ind w:left="360" w:hanging="359"/>
        <w:rPr>
          <w:rFonts w:ascii="Calibri" w:hAnsi="Calibri"/>
          <w:sz w:val="22"/>
          <w:szCs w:val="22"/>
        </w:rPr>
      </w:pPr>
    </w:p>
    <w:p w14:paraId="48A8DD23" w14:textId="77777777" w:rsidR="00497AAE" w:rsidRPr="003E58BE" w:rsidRDefault="00497AAE" w:rsidP="00497AAE">
      <w:pPr>
        <w:rPr>
          <w:rFonts w:ascii="Calibri" w:hAnsi="Calibri"/>
        </w:rPr>
      </w:pPr>
      <w:r w:rsidRPr="003E58BE">
        <w:rPr>
          <w:rFonts w:ascii="Calibri" w:hAnsi="Calibri"/>
          <w:b/>
        </w:rPr>
        <w:t>Achieving League Goals:</w:t>
      </w:r>
    </w:p>
    <w:p w14:paraId="74396D74" w14:textId="77777777" w:rsidR="003E58BE" w:rsidRDefault="003E58BE" w:rsidP="00497AAE">
      <w:pPr>
        <w:rPr>
          <w:rFonts w:ascii="Calibri" w:hAnsi="Calibri"/>
          <w:sz w:val="22"/>
          <w:szCs w:val="22"/>
        </w:rPr>
      </w:pPr>
    </w:p>
    <w:p w14:paraId="11386514" w14:textId="77777777" w:rsidR="00497AAE" w:rsidRPr="00F35CAF" w:rsidRDefault="00497AAE" w:rsidP="00BB6BB6">
      <w:pPr>
        <w:ind w:firstLine="360"/>
        <w:rPr>
          <w:rFonts w:ascii="Calibri" w:hAnsi="Calibri"/>
          <w:sz w:val="22"/>
          <w:szCs w:val="22"/>
        </w:rPr>
      </w:pPr>
      <w:r w:rsidRPr="00F35CAF">
        <w:rPr>
          <w:rFonts w:ascii="Calibri" w:hAnsi="Calibri"/>
          <w:sz w:val="22"/>
          <w:szCs w:val="22"/>
        </w:rPr>
        <w:t>Goal 1: Be financially stable.</w:t>
      </w:r>
    </w:p>
    <w:p w14:paraId="3B8A702E" w14:textId="77777777" w:rsidR="00497AAE" w:rsidRPr="00F35CAF" w:rsidRDefault="00497AAE" w:rsidP="00497AAE">
      <w:pPr>
        <w:rPr>
          <w:rFonts w:ascii="Calibri" w:hAnsi="Calibri"/>
          <w:sz w:val="22"/>
          <w:szCs w:val="22"/>
        </w:rPr>
      </w:pPr>
    </w:p>
    <w:p w14:paraId="48FE6C3A" w14:textId="77777777" w:rsidR="00497AAE" w:rsidRDefault="00497AAE" w:rsidP="003E58BE">
      <w:pPr>
        <w:ind w:left="360"/>
        <w:rPr>
          <w:rFonts w:ascii="Calibri" w:hAnsi="Calibri"/>
          <w:sz w:val="22"/>
          <w:szCs w:val="22"/>
        </w:rPr>
      </w:pPr>
      <w:r w:rsidRPr="00F35CAF">
        <w:rPr>
          <w:rFonts w:ascii="Calibri" w:hAnsi="Calibri"/>
          <w:sz w:val="22"/>
          <w:szCs w:val="22"/>
        </w:rPr>
        <w:t>In 2012 the league dipped into its cash reserves to build a new practice track and to invest with a marketing consultant. This has caused the reinstatement of membership dues. The goal is to become cash flow positive in 2013 and remove the dues requirement once again. Being financially stable means much more than having money in the bank. It also involves:</w:t>
      </w:r>
    </w:p>
    <w:p w14:paraId="5A28F9B1" w14:textId="77777777" w:rsidR="003E58BE" w:rsidRPr="00F35CAF" w:rsidRDefault="003E58BE" w:rsidP="00497AAE">
      <w:pPr>
        <w:rPr>
          <w:rFonts w:ascii="Calibri" w:hAnsi="Calibri"/>
          <w:sz w:val="22"/>
          <w:szCs w:val="22"/>
        </w:rPr>
      </w:pPr>
    </w:p>
    <w:p w14:paraId="0BA7BC51" w14:textId="77777777" w:rsidR="003E58BE" w:rsidRDefault="00497AAE" w:rsidP="00D37C86">
      <w:pPr>
        <w:pStyle w:val="ListParagraph"/>
        <w:widowControl w:val="0"/>
        <w:numPr>
          <w:ilvl w:val="0"/>
          <w:numId w:val="106"/>
        </w:numPr>
        <w:tabs>
          <w:tab w:val="left" w:pos="360"/>
        </w:tabs>
        <w:suppressAutoHyphens/>
        <w:rPr>
          <w:rFonts w:ascii="Calibri" w:hAnsi="Calibri"/>
          <w:sz w:val="22"/>
          <w:szCs w:val="22"/>
        </w:rPr>
      </w:pPr>
      <w:r w:rsidRPr="003E58BE">
        <w:rPr>
          <w:rFonts w:ascii="Calibri" w:hAnsi="Calibri"/>
          <w:sz w:val="22"/>
          <w:szCs w:val="22"/>
        </w:rPr>
        <w:t>Leveraging assets (cash, investments, facilities, etc.) to ensure maximum possible income</w:t>
      </w:r>
    </w:p>
    <w:p w14:paraId="19D439EA" w14:textId="77777777" w:rsidR="003E58BE" w:rsidRDefault="00497AAE" w:rsidP="00D37C86">
      <w:pPr>
        <w:pStyle w:val="ListParagraph"/>
        <w:widowControl w:val="0"/>
        <w:numPr>
          <w:ilvl w:val="0"/>
          <w:numId w:val="106"/>
        </w:numPr>
        <w:tabs>
          <w:tab w:val="left" w:pos="360"/>
        </w:tabs>
        <w:suppressAutoHyphens/>
        <w:rPr>
          <w:rFonts w:ascii="Calibri" w:hAnsi="Calibri"/>
          <w:sz w:val="22"/>
          <w:szCs w:val="22"/>
        </w:rPr>
      </w:pPr>
      <w:r w:rsidRPr="003E58BE">
        <w:rPr>
          <w:rFonts w:ascii="Calibri" w:hAnsi="Calibri"/>
          <w:sz w:val="22"/>
          <w:szCs w:val="22"/>
        </w:rPr>
        <w:t>Carefully monitoring expenses</w:t>
      </w:r>
    </w:p>
    <w:p w14:paraId="282EA9E0" w14:textId="77777777" w:rsidR="003E58BE" w:rsidRDefault="00497AAE" w:rsidP="00D37C86">
      <w:pPr>
        <w:pStyle w:val="ListParagraph"/>
        <w:widowControl w:val="0"/>
        <w:numPr>
          <w:ilvl w:val="0"/>
          <w:numId w:val="106"/>
        </w:numPr>
        <w:tabs>
          <w:tab w:val="left" w:pos="360"/>
        </w:tabs>
        <w:suppressAutoHyphens/>
        <w:rPr>
          <w:rFonts w:ascii="Calibri" w:hAnsi="Calibri"/>
          <w:sz w:val="22"/>
          <w:szCs w:val="22"/>
        </w:rPr>
      </w:pPr>
      <w:r w:rsidRPr="003E58BE">
        <w:rPr>
          <w:rFonts w:ascii="Calibri" w:hAnsi="Calibri"/>
          <w:sz w:val="22"/>
          <w:szCs w:val="22"/>
        </w:rPr>
        <w:t xml:space="preserve">Having security against financial and other business risks </w:t>
      </w:r>
    </w:p>
    <w:p w14:paraId="5A3EE4FD" w14:textId="77777777" w:rsidR="003E58BE" w:rsidRDefault="00497AAE" w:rsidP="00D37C86">
      <w:pPr>
        <w:pStyle w:val="ListParagraph"/>
        <w:widowControl w:val="0"/>
        <w:numPr>
          <w:ilvl w:val="0"/>
          <w:numId w:val="106"/>
        </w:numPr>
        <w:tabs>
          <w:tab w:val="left" w:pos="360"/>
        </w:tabs>
        <w:suppressAutoHyphens/>
        <w:rPr>
          <w:rFonts w:ascii="Calibri" w:hAnsi="Calibri"/>
          <w:sz w:val="22"/>
          <w:szCs w:val="22"/>
        </w:rPr>
      </w:pPr>
      <w:r w:rsidRPr="003E58BE">
        <w:rPr>
          <w:rFonts w:ascii="Calibri" w:hAnsi="Calibri"/>
          <w:sz w:val="22"/>
          <w:szCs w:val="22"/>
        </w:rPr>
        <w:t>Ensuring accurate financial record-keeping and compliance with legal tax requirements</w:t>
      </w:r>
    </w:p>
    <w:p w14:paraId="768BBF70" w14:textId="39E3A529" w:rsidR="00497AAE" w:rsidRPr="003E58BE" w:rsidRDefault="00497AAE" w:rsidP="00D37C86">
      <w:pPr>
        <w:pStyle w:val="ListParagraph"/>
        <w:widowControl w:val="0"/>
        <w:numPr>
          <w:ilvl w:val="0"/>
          <w:numId w:val="106"/>
        </w:numPr>
        <w:tabs>
          <w:tab w:val="left" w:pos="360"/>
        </w:tabs>
        <w:suppressAutoHyphens/>
        <w:rPr>
          <w:rFonts w:ascii="Calibri" w:hAnsi="Calibri"/>
          <w:sz w:val="22"/>
          <w:szCs w:val="22"/>
        </w:rPr>
      </w:pPr>
      <w:r w:rsidRPr="003E58BE">
        <w:rPr>
          <w:rFonts w:ascii="Calibri" w:hAnsi="Calibri"/>
          <w:sz w:val="22"/>
          <w:szCs w:val="22"/>
        </w:rPr>
        <w:t>Investing in the long-term sustainability of league operations</w:t>
      </w:r>
    </w:p>
    <w:p w14:paraId="6A3C1F3A" w14:textId="77777777" w:rsidR="00497AAE" w:rsidRPr="00F35CAF" w:rsidRDefault="00497AAE" w:rsidP="00497AAE">
      <w:pPr>
        <w:rPr>
          <w:rFonts w:ascii="Calibri" w:hAnsi="Calibri"/>
          <w:sz w:val="22"/>
          <w:szCs w:val="22"/>
        </w:rPr>
      </w:pPr>
    </w:p>
    <w:p w14:paraId="1F86D182" w14:textId="77777777" w:rsidR="00497AAE" w:rsidRPr="00F35CAF" w:rsidRDefault="00497AAE" w:rsidP="003E58BE">
      <w:pPr>
        <w:ind w:left="360"/>
        <w:rPr>
          <w:rFonts w:ascii="Calibri" w:hAnsi="Calibri"/>
          <w:sz w:val="22"/>
          <w:szCs w:val="22"/>
        </w:rPr>
      </w:pPr>
      <w:r w:rsidRPr="00F35CAF">
        <w:rPr>
          <w:rFonts w:ascii="Calibri" w:hAnsi="Calibri"/>
          <w:sz w:val="22"/>
          <w:szCs w:val="22"/>
        </w:rPr>
        <w:t xml:space="preserve">TXRD must increase revenue to meet its financial obligations over the next three to five years. </w:t>
      </w:r>
    </w:p>
    <w:p w14:paraId="12202F1D" w14:textId="77777777" w:rsidR="00497AAE" w:rsidRPr="00F35CAF" w:rsidRDefault="00497AAE" w:rsidP="00497AAE">
      <w:pPr>
        <w:rPr>
          <w:rFonts w:ascii="Calibri" w:hAnsi="Calibri"/>
          <w:sz w:val="22"/>
          <w:szCs w:val="22"/>
        </w:rPr>
      </w:pPr>
    </w:p>
    <w:p w14:paraId="77BC1890" w14:textId="77777777" w:rsidR="00497AAE" w:rsidRPr="00F35CAF" w:rsidRDefault="00497AAE" w:rsidP="003E58BE">
      <w:pPr>
        <w:spacing w:line="276" w:lineRule="auto"/>
        <w:ind w:left="360"/>
        <w:rPr>
          <w:rFonts w:ascii="Calibri" w:hAnsi="Calibri"/>
          <w:sz w:val="22"/>
          <w:szCs w:val="22"/>
        </w:rPr>
      </w:pPr>
      <w:r w:rsidRPr="00F35CAF">
        <w:rPr>
          <w:rFonts w:ascii="Calibri" w:hAnsi="Calibri"/>
          <w:sz w:val="22"/>
          <w:szCs w:val="22"/>
        </w:rPr>
        <w:t>(Note: In typical businesses, financial management is all about maximizing value for the shareholder. However, in TXRD’s case, few members expect to derive financial benefits from their investment in the league and thus, it has not historically been a priority to ensure dividends are taken regularly.)</w:t>
      </w:r>
    </w:p>
    <w:p w14:paraId="060752E3" w14:textId="77777777" w:rsidR="00497AAE" w:rsidRPr="00F35CAF" w:rsidRDefault="00497AAE" w:rsidP="00497AAE">
      <w:pPr>
        <w:rPr>
          <w:rFonts w:ascii="Calibri" w:hAnsi="Calibri"/>
          <w:sz w:val="22"/>
          <w:szCs w:val="22"/>
        </w:rPr>
      </w:pPr>
    </w:p>
    <w:p w14:paraId="62038AA1" w14:textId="77777777" w:rsidR="00497AAE" w:rsidRPr="00F35CAF" w:rsidRDefault="00497AAE" w:rsidP="00497AAE">
      <w:pPr>
        <w:rPr>
          <w:rFonts w:ascii="Calibri" w:hAnsi="Calibri"/>
          <w:sz w:val="22"/>
          <w:szCs w:val="22"/>
        </w:rPr>
      </w:pP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2293"/>
        <w:gridCol w:w="3452"/>
        <w:gridCol w:w="3219"/>
      </w:tblGrid>
      <w:tr w:rsidR="00497AAE" w:rsidRPr="00F35CAF" w14:paraId="5DFAF241" w14:textId="77777777" w:rsidTr="0023122F">
        <w:tc>
          <w:tcPr>
            <w:tcW w:w="246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CEA3D39" w14:textId="77777777" w:rsidR="00497AAE" w:rsidRPr="00F35CAF" w:rsidRDefault="00497AAE" w:rsidP="0023122F">
            <w:pPr>
              <w:rPr>
                <w:rFonts w:ascii="Calibri" w:hAnsi="Calibri"/>
                <w:sz w:val="22"/>
                <w:szCs w:val="22"/>
              </w:rPr>
            </w:pPr>
            <w:r w:rsidRPr="00F35CAF">
              <w:rPr>
                <w:rFonts w:ascii="Calibri" w:hAnsi="Calibri"/>
                <w:b/>
                <w:sz w:val="22"/>
                <w:szCs w:val="22"/>
              </w:rPr>
              <w:t>Strategy</w:t>
            </w:r>
          </w:p>
        </w:tc>
        <w:tc>
          <w:tcPr>
            <w:tcW w:w="412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13B7B6B" w14:textId="77777777" w:rsidR="00497AAE" w:rsidRPr="00F35CAF" w:rsidRDefault="00497AAE" w:rsidP="0023122F">
            <w:pPr>
              <w:rPr>
                <w:rFonts w:ascii="Calibri" w:hAnsi="Calibri"/>
                <w:sz w:val="22"/>
                <w:szCs w:val="22"/>
              </w:rPr>
            </w:pPr>
            <w:r w:rsidRPr="00F35CAF">
              <w:rPr>
                <w:rFonts w:ascii="Calibri" w:hAnsi="Calibri"/>
                <w:b/>
                <w:sz w:val="22"/>
                <w:szCs w:val="22"/>
              </w:rPr>
              <w:t>Tactic</w:t>
            </w:r>
          </w:p>
        </w:tc>
        <w:tc>
          <w:tcPr>
            <w:tcW w:w="3467"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1FA64D4" w14:textId="77777777" w:rsidR="00497AAE" w:rsidRPr="00F35CAF" w:rsidRDefault="00497AAE" w:rsidP="0023122F">
            <w:pPr>
              <w:rPr>
                <w:rFonts w:ascii="Calibri" w:hAnsi="Calibri"/>
                <w:sz w:val="22"/>
                <w:szCs w:val="22"/>
              </w:rPr>
            </w:pPr>
            <w:r w:rsidRPr="00F35CAF">
              <w:rPr>
                <w:rFonts w:ascii="Calibri" w:hAnsi="Calibri"/>
                <w:b/>
                <w:sz w:val="22"/>
                <w:szCs w:val="22"/>
              </w:rPr>
              <w:t>Measurement/Deliverable</w:t>
            </w:r>
          </w:p>
        </w:tc>
      </w:tr>
      <w:tr w:rsidR="00497AAE" w:rsidRPr="00F35CAF" w14:paraId="6D1A2064" w14:textId="77777777" w:rsidTr="0023122F">
        <w:tc>
          <w:tcPr>
            <w:tcW w:w="246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F2C99BA" w14:textId="77777777" w:rsidR="00497AAE" w:rsidRPr="00F35CAF" w:rsidRDefault="00497AAE" w:rsidP="00BB6BB6">
            <w:pPr>
              <w:widowControl w:val="0"/>
              <w:numPr>
                <w:ilvl w:val="0"/>
                <w:numId w:val="3"/>
              </w:numPr>
              <w:tabs>
                <w:tab w:val="left" w:pos="360"/>
              </w:tabs>
              <w:suppressAutoHyphens/>
              <w:spacing w:line="276" w:lineRule="auto"/>
              <w:ind w:hanging="359"/>
              <w:rPr>
                <w:rFonts w:ascii="Calibri" w:hAnsi="Calibri"/>
                <w:sz w:val="22"/>
                <w:szCs w:val="22"/>
              </w:rPr>
            </w:pPr>
            <w:r w:rsidRPr="00F35CAF">
              <w:rPr>
                <w:rFonts w:ascii="Calibri" w:hAnsi="Calibri"/>
                <w:sz w:val="22"/>
                <w:szCs w:val="22"/>
              </w:rPr>
              <w:t xml:space="preserve">Maximize existing revenue: Sponsorship </w:t>
            </w:r>
          </w:p>
        </w:tc>
        <w:tc>
          <w:tcPr>
            <w:tcW w:w="412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D1266E9" w14:textId="77777777" w:rsidR="00497AAE" w:rsidRPr="00F35CAF" w:rsidRDefault="00497AAE" w:rsidP="00BB6BB6">
            <w:pPr>
              <w:widowControl w:val="0"/>
              <w:numPr>
                <w:ilvl w:val="0"/>
                <w:numId w:val="4"/>
              </w:numPr>
              <w:tabs>
                <w:tab w:val="left" w:pos="360"/>
              </w:tabs>
              <w:suppressAutoHyphens/>
              <w:ind w:hanging="359"/>
              <w:rPr>
                <w:rFonts w:ascii="Calibri" w:hAnsi="Calibri"/>
                <w:sz w:val="22"/>
                <w:szCs w:val="22"/>
              </w:rPr>
            </w:pPr>
            <w:r w:rsidRPr="00F35CAF">
              <w:rPr>
                <w:rFonts w:ascii="Calibri" w:hAnsi="Calibri"/>
                <w:sz w:val="22"/>
                <w:szCs w:val="22"/>
              </w:rPr>
              <w:t>Put a cap and specific requirements on any in-kind sponsorships (non-cash).</w:t>
            </w:r>
          </w:p>
          <w:p w14:paraId="7602D9AC" w14:textId="77777777" w:rsidR="00497AAE" w:rsidRPr="00F35CAF" w:rsidRDefault="00497AAE" w:rsidP="00BB6BB6">
            <w:pPr>
              <w:widowControl w:val="0"/>
              <w:numPr>
                <w:ilvl w:val="0"/>
                <w:numId w:val="4"/>
              </w:numPr>
              <w:tabs>
                <w:tab w:val="left" w:pos="360"/>
              </w:tabs>
              <w:suppressAutoHyphens/>
              <w:ind w:hanging="359"/>
              <w:rPr>
                <w:rFonts w:ascii="Calibri" w:hAnsi="Calibri"/>
                <w:sz w:val="22"/>
                <w:szCs w:val="22"/>
              </w:rPr>
            </w:pPr>
            <w:r w:rsidRPr="00F35CAF">
              <w:rPr>
                <w:rFonts w:ascii="Calibri" w:hAnsi="Calibri"/>
                <w:sz w:val="22"/>
                <w:szCs w:val="22"/>
              </w:rPr>
              <w:t>Consider adding a sponsorship requirement to league membership to increase the accountability of each league member for some tangible ($$) component of league revenue.</w:t>
            </w:r>
          </w:p>
          <w:p w14:paraId="6665A460" w14:textId="77777777" w:rsidR="00497AAE" w:rsidRPr="00F35CAF" w:rsidRDefault="00497AAE" w:rsidP="00BB6BB6">
            <w:pPr>
              <w:widowControl w:val="0"/>
              <w:numPr>
                <w:ilvl w:val="0"/>
                <w:numId w:val="5"/>
              </w:numPr>
              <w:tabs>
                <w:tab w:val="left" w:pos="360"/>
              </w:tabs>
              <w:suppressAutoHyphens/>
              <w:ind w:hanging="359"/>
              <w:rPr>
                <w:rFonts w:ascii="Calibri" w:hAnsi="Calibri"/>
                <w:sz w:val="22"/>
                <w:szCs w:val="22"/>
              </w:rPr>
            </w:pPr>
            <w:r w:rsidRPr="00F35CAF">
              <w:rPr>
                <w:rFonts w:ascii="Calibri" w:hAnsi="Calibri"/>
                <w:sz w:val="22"/>
                <w:szCs w:val="22"/>
              </w:rPr>
              <w:t xml:space="preserve">Make sure the Sponsorship Team Liaisons are strong, active and providing actual support needed to drive CASH sponsorship revenue. </w:t>
            </w:r>
          </w:p>
          <w:p w14:paraId="645FF1AE" w14:textId="77777777" w:rsidR="00497AAE" w:rsidRPr="00F35CAF" w:rsidRDefault="00497AAE" w:rsidP="00BB6BB6">
            <w:pPr>
              <w:widowControl w:val="0"/>
              <w:numPr>
                <w:ilvl w:val="0"/>
                <w:numId w:val="5"/>
              </w:numPr>
              <w:tabs>
                <w:tab w:val="left" w:pos="360"/>
              </w:tabs>
              <w:suppressAutoHyphens/>
              <w:ind w:hanging="359"/>
              <w:rPr>
                <w:rFonts w:ascii="Calibri" w:hAnsi="Calibri"/>
                <w:sz w:val="22"/>
                <w:szCs w:val="22"/>
              </w:rPr>
            </w:pPr>
            <w:r w:rsidRPr="00F35CAF">
              <w:rPr>
                <w:rFonts w:ascii="Calibri" w:hAnsi="Calibri"/>
                <w:sz w:val="22"/>
                <w:szCs w:val="22"/>
              </w:rPr>
              <w:t xml:space="preserve">Set cash Sponsorship goal of $25,000 for 2012, with 10% increase annually. </w:t>
            </w:r>
          </w:p>
        </w:tc>
        <w:tc>
          <w:tcPr>
            <w:tcW w:w="3467"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4FC79540" w14:textId="77777777" w:rsidR="00497AAE" w:rsidRPr="00F35CAF" w:rsidRDefault="00497AAE" w:rsidP="00BB6BB6">
            <w:pPr>
              <w:widowControl w:val="0"/>
              <w:numPr>
                <w:ilvl w:val="0"/>
                <w:numId w:val="6"/>
              </w:numPr>
              <w:tabs>
                <w:tab w:val="left" w:pos="360"/>
              </w:tabs>
              <w:suppressAutoHyphens/>
              <w:ind w:hanging="359"/>
              <w:rPr>
                <w:rFonts w:ascii="Calibri" w:hAnsi="Calibri"/>
                <w:sz w:val="22"/>
                <w:szCs w:val="22"/>
              </w:rPr>
            </w:pPr>
            <w:r w:rsidRPr="00F35CAF">
              <w:rPr>
                <w:rFonts w:ascii="Calibri" w:hAnsi="Calibri"/>
                <w:sz w:val="22"/>
                <w:szCs w:val="22"/>
              </w:rPr>
              <w:t>Edited Sponsorship structure and written goals, agreed with Sponsorship Manager</w:t>
            </w:r>
          </w:p>
          <w:p w14:paraId="36B58773" w14:textId="77777777" w:rsidR="00497AAE" w:rsidRPr="00F35CAF" w:rsidRDefault="00497AAE" w:rsidP="00BB6BB6">
            <w:pPr>
              <w:widowControl w:val="0"/>
              <w:numPr>
                <w:ilvl w:val="0"/>
                <w:numId w:val="6"/>
              </w:numPr>
              <w:tabs>
                <w:tab w:val="left" w:pos="360"/>
              </w:tabs>
              <w:suppressAutoHyphens/>
              <w:ind w:hanging="359"/>
              <w:rPr>
                <w:rFonts w:ascii="Calibri" w:hAnsi="Calibri"/>
                <w:sz w:val="22"/>
                <w:szCs w:val="22"/>
              </w:rPr>
            </w:pPr>
            <w:r w:rsidRPr="00F35CAF">
              <w:rPr>
                <w:rFonts w:ascii="Calibri" w:hAnsi="Calibri"/>
                <w:sz w:val="22"/>
                <w:szCs w:val="22"/>
              </w:rPr>
              <w:t>Possible addition to league member requirements in SOTU.</w:t>
            </w:r>
          </w:p>
        </w:tc>
      </w:tr>
      <w:tr w:rsidR="00497AAE" w:rsidRPr="00F35CAF" w14:paraId="42EC6579" w14:textId="77777777" w:rsidTr="0023122F">
        <w:tc>
          <w:tcPr>
            <w:tcW w:w="246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1E597F76" w14:textId="77777777" w:rsidR="00497AAE" w:rsidRPr="00F35CAF" w:rsidRDefault="00497AAE" w:rsidP="00BB6BB6">
            <w:pPr>
              <w:widowControl w:val="0"/>
              <w:numPr>
                <w:ilvl w:val="0"/>
                <w:numId w:val="7"/>
              </w:numPr>
              <w:tabs>
                <w:tab w:val="left" w:pos="360"/>
              </w:tabs>
              <w:suppressAutoHyphens/>
              <w:spacing w:line="276" w:lineRule="auto"/>
              <w:ind w:hanging="359"/>
              <w:rPr>
                <w:rFonts w:ascii="Calibri" w:hAnsi="Calibri"/>
                <w:sz w:val="22"/>
                <w:szCs w:val="22"/>
              </w:rPr>
            </w:pPr>
            <w:r w:rsidRPr="00F35CAF">
              <w:rPr>
                <w:rFonts w:ascii="Calibri" w:hAnsi="Calibri"/>
                <w:sz w:val="22"/>
                <w:szCs w:val="22"/>
              </w:rPr>
              <w:t>Ensure financial security against any loss of income. (Short-term)</w:t>
            </w:r>
          </w:p>
        </w:tc>
        <w:tc>
          <w:tcPr>
            <w:tcW w:w="412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A7B9154" w14:textId="77777777" w:rsidR="00497AAE" w:rsidRPr="00F35CAF" w:rsidRDefault="00497AAE" w:rsidP="00BB6BB6">
            <w:pPr>
              <w:widowControl w:val="0"/>
              <w:numPr>
                <w:ilvl w:val="0"/>
                <w:numId w:val="8"/>
              </w:numPr>
              <w:tabs>
                <w:tab w:val="left" w:pos="360"/>
              </w:tabs>
              <w:suppressAutoHyphens/>
              <w:ind w:hanging="359"/>
              <w:rPr>
                <w:rFonts w:ascii="Calibri" w:hAnsi="Calibri"/>
                <w:sz w:val="22"/>
                <w:szCs w:val="22"/>
              </w:rPr>
            </w:pPr>
            <w:r w:rsidRPr="00F35CAF">
              <w:rPr>
                <w:rFonts w:ascii="Calibri" w:hAnsi="Calibri"/>
                <w:sz w:val="22"/>
                <w:szCs w:val="22"/>
              </w:rPr>
              <w:t>Continue to maintain cash reserve to cover a minimum of 3 months’ operating expenses (possibly more). Specific cash savings amount to be determined by Accounting Manager upon review of monthly operating expenses. (Currently $10-$12,000 per month – total of $30-36,000 cash reserve).</w:t>
            </w:r>
          </w:p>
        </w:tc>
        <w:tc>
          <w:tcPr>
            <w:tcW w:w="3467"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21833DF3" w14:textId="77777777" w:rsidR="00497AAE" w:rsidRPr="00F35CAF" w:rsidRDefault="00497AAE" w:rsidP="00BB6BB6">
            <w:pPr>
              <w:widowControl w:val="0"/>
              <w:numPr>
                <w:ilvl w:val="0"/>
                <w:numId w:val="9"/>
              </w:numPr>
              <w:tabs>
                <w:tab w:val="left" w:pos="360"/>
              </w:tabs>
              <w:suppressAutoHyphens/>
              <w:ind w:hanging="359"/>
              <w:rPr>
                <w:rFonts w:ascii="Calibri" w:hAnsi="Calibri"/>
                <w:sz w:val="22"/>
                <w:szCs w:val="22"/>
              </w:rPr>
            </w:pPr>
            <w:r w:rsidRPr="00F35CAF">
              <w:rPr>
                <w:rFonts w:ascii="Calibri" w:hAnsi="Calibri"/>
                <w:sz w:val="22"/>
                <w:szCs w:val="22"/>
              </w:rPr>
              <w:t>Monthly bank account statements showing minimum cash reserve amount</w:t>
            </w:r>
          </w:p>
        </w:tc>
      </w:tr>
      <w:tr w:rsidR="00497AAE" w:rsidRPr="00F35CAF" w14:paraId="6579B17D" w14:textId="77777777" w:rsidTr="0023122F">
        <w:tc>
          <w:tcPr>
            <w:tcW w:w="246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1FDB6C4" w14:textId="77777777" w:rsidR="00497AAE" w:rsidRPr="00F35CAF" w:rsidRDefault="00497AAE" w:rsidP="00BB6BB6">
            <w:pPr>
              <w:widowControl w:val="0"/>
              <w:numPr>
                <w:ilvl w:val="0"/>
                <w:numId w:val="10"/>
              </w:numPr>
              <w:tabs>
                <w:tab w:val="left" w:pos="360"/>
              </w:tabs>
              <w:suppressAutoHyphens/>
              <w:ind w:hanging="359"/>
              <w:rPr>
                <w:rFonts w:ascii="Calibri" w:hAnsi="Calibri"/>
                <w:sz w:val="22"/>
                <w:szCs w:val="22"/>
              </w:rPr>
            </w:pPr>
            <w:r w:rsidRPr="00F35CAF">
              <w:rPr>
                <w:rFonts w:ascii="Calibri" w:hAnsi="Calibri"/>
                <w:sz w:val="22"/>
                <w:szCs w:val="22"/>
              </w:rPr>
              <w:t>Ensure financial security maximizing return on assets. (Long-term)</w:t>
            </w:r>
          </w:p>
        </w:tc>
        <w:tc>
          <w:tcPr>
            <w:tcW w:w="412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D592E94" w14:textId="77777777" w:rsidR="00497AAE" w:rsidRPr="00F35CAF" w:rsidRDefault="00497AAE" w:rsidP="00BB6BB6">
            <w:pPr>
              <w:widowControl w:val="0"/>
              <w:numPr>
                <w:ilvl w:val="0"/>
                <w:numId w:val="11"/>
              </w:numPr>
              <w:tabs>
                <w:tab w:val="left" w:pos="360"/>
              </w:tabs>
              <w:suppressAutoHyphens/>
              <w:ind w:hanging="359"/>
              <w:rPr>
                <w:rFonts w:ascii="Calibri" w:hAnsi="Calibri"/>
                <w:sz w:val="22"/>
                <w:szCs w:val="22"/>
              </w:rPr>
            </w:pPr>
            <w:r w:rsidRPr="00F35CAF">
              <w:rPr>
                <w:rFonts w:ascii="Calibri" w:hAnsi="Calibri"/>
                <w:sz w:val="22"/>
                <w:szCs w:val="22"/>
              </w:rPr>
              <w:t xml:space="preserve">Determine specific long-term financial goals (purchase $30,000 performance track every five years and $25,000 practice track every ten years, for example), and work with a certified financial planner to invest appropriately in CDs, mutual funds, etc. </w:t>
            </w:r>
          </w:p>
        </w:tc>
        <w:tc>
          <w:tcPr>
            <w:tcW w:w="3467"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15CD881" w14:textId="77777777" w:rsidR="00497AAE" w:rsidRPr="00F35CAF" w:rsidRDefault="00497AAE" w:rsidP="00BB6BB6">
            <w:pPr>
              <w:widowControl w:val="0"/>
              <w:numPr>
                <w:ilvl w:val="0"/>
                <w:numId w:val="12"/>
              </w:numPr>
              <w:tabs>
                <w:tab w:val="left" w:pos="360"/>
              </w:tabs>
              <w:suppressAutoHyphens/>
              <w:ind w:hanging="359"/>
              <w:rPr>
                <w:rFonts w:ascii="Calibri" w:hAnsi="Calibri"/>
                <w:sz w:val="22"/>
                <w:szCs w:val="22"/>
              </w:rPr>
            </w:pPr>
            <w:r w:rsidRPr="00F35CAF">
              <w:rPr>
                <w:rFonts w:ascii="Calibri" w:hAnsi="Calibri"/>
                <w:sz w:val="22"/>
                <w:szCs w:val="22"/>
              </w:rPr>
              <w:t>Notes from quarterly meetings with financial planner.</w:t>
            </w:r>
          </w:p>
          <w:p w14:paraId="41EABDA1" w14:textId="77777777" w:rsidR="00497AAE" w:rsidRPr="00F35CAF" w:rsidRDefault="00497AAE" w:rsidP="00BB6BB6">
            <w:pPr>
              <w:widowControl w:val="0"/>
              <w:numPr>
                <w:ilvl w:val="0"/>
                <w:numId w:val="12"/>
              </w:numPr>
              <w:tabs>
                <w:tab w:val="left" w:pos="360"/>
              </w:tabs>
              <w:suppressAutoHyphens/>
              <w:ind w:hanging="359"/>
              <w:rPr>
                <w:rFonts w:ascii="Calibri" w:hAnsi="Calibri"/>
                <w:sz w:val="22"/>
                <w:szCs w:val="22"/>
              </w:rPr>
            </w:pPr>
            <w:r w:rsidRPr="00F35CAF">
              <w:rPr>
                <w:rFonts w:ascii="Calibri" w:hAnsi="Calibri"/>
                <w:sz w:val="22"/>
                <w:szCs w:val="22"/>
              </w:rPr>
              <w:t>Quarterly financial report published to league members.</w:t>
            </w:r>
          </w:p>
        </w:tc>
      </w:tr>
      <w:tr w:rsidR="00497AAE" w:rsidRPr="00F35CAF" w14:paraId="42987304" w14:textId="77777777" w:rsidTr="0023122F">
        <w:tc>
          <w:tcPr>
            <w:tcW w:w="246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89AE6C0" w14:textId="77777777" w:rsidR="00497AAE" w:rsidRPr="00F35CAF" w:rsidRDefault="00497AAE" w:rsidP="00BB6BB6">
            <w:pPr>
              <w:widowControl w:val="0"/>
              <w:numPr>
                <w:ilvl w:val="0"/>
                <w:numId w:val="13"/>
              </w:numPr>
              <w:tabs>
                <w:tab w:val="left" w:pos="360"/>
              </w:tabs>
              <w:suppressAutoHyphens/>
              <w:ind w:hanging="359"/>
              <w:rPr>
                <w:rFonts w:ascii="Calibri" w:hAnsi="Calibri"/>
                <w:sz w:val="22"/>
                <w:szCs w:val="22"/>
              </w:rPr>
            </w:pPr>
            <w:r w:rsidRPr="00F35CAF">
              <w:rPr>
                <w:rFonts w:ascii="Calibri" w:hAnsi="Calibri"/>
                <w:sz w:val="22"/>
                <w:szCs w:val="22"/>
              </w:rPr>
              <w:t>Monitor and plan for upcoming expenditures. (Short-term)</w:t>
            </w:r>
          </w:p>
        </w:tc>
        <w:tc>
          <w:tcPr>
            <w:tcW w:w="412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992FB2A" w14:textId="77777777" w:rsidR="00497AAE" w:rsidRPr="00F35CAF" w:rsidRDefault="00497AAE" w:rsidP="00BB6BB6">
            <w:pPr>
              <w:widowControl w:val="0"/>
              <w:numPr>
                <w:ilvl w:val="0"/>
                <w:numId w:val="14"/>
              </w:numPr>
              <w:tabs>
                <w:tab w:val="left" w:pos="360"/>
              </w:tabs>
              <w:suppressAutoHyphens/>
              <w:ind w:hanging="359"/>
              <w:rPr>
                <w:rFonts w:ascii="Calibri" w:hAnsi="Calibri"/>
                <w:sz w:val="22"/>
                <w:szCs w:val="22"/>
              </w:rPr>
            </w:pPr>
            <w:r w:rsidRPr="00F35CAF">
              <w:rPr>
                <w:rFonts w:ascii="Calibri" w:hAnsi="Calibri"/>
                <w:sz w:val="22"/>
                <w:szCs w:val="22"/>
              </w:rPr>
              <w:t>Conduct department planning session with each manager semiannually, including thorough financial review.</w:t>
            </w:r>
          </w:p>
        </w:tc>
        <w:tc>
          <w:tcPr>
            <w:tcW w:w="3467"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6BA4290" w14:textId="77777777" w:rsidR="00497AAE" w:rsidRPr="00F35CAF" w:rsidRDefault="00497AAE" w:rsidP="00BB6BB6">
            <w:pPr>
              <w:widowControl w:val="0"/>
              <w:numPr>
                <w:ilvl w:val="0"/>
                <w:numId w:val="15"/>
              </w:numPr>
              <w:tabs>
                <w:tab w:val="left" w:pos="360"/>
              </w:tabs>
              <w:suppressAutoHyphens/>
              <w:ind w:hanging="359"/>
              <w:rPr>
                <w:rFonts w:ascii="Calibri" w:hAnsi="Calibri"/>
                <w:sz w:val="22"/>
                <w:szCs w:val="22"/>
              </w:rPr>
            </w:pPr>
            <w:r w:rsidRPr="00F35CAF">
              <w:rPr>
                <w:rFonts w:ascii="Calibri" w:hAnsi="Calibri"/>
                <w:sz w:val="22"/>
                <w:szCs w:val="22"/>
              </w:rPr>
              <w:t>Meeting notes from semiannual planning sessions.</w:t>
            </w:r>
          </w:p>
        </w:tc>
      </w:tr>
      <w:tr w:rsidR="00497AAE" w:rsidRPr="00F35CAF" w14:paraId="00EBBE54" w14:textId="77777777" w:rsidTr="0023122F">
        <w:tc>
          <w:tcPr>
            <w:tcW w:w="246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D813F16" w14:textId="77777777" w:rsidR="00497AAE" w:rsidRPr="00F35CAF" w:rsidRDefault="00497AAE" w:rsidP="00BB6BB6">
            <w:pPr>
              <w:widowControl w:val="0"/>
              <w:numPr>
                <w:ilvl w:val="0"/>
                <w:numId w:val="16"/>
              </w:numPr>
              <w:tabs>
                <w:tab w:val="left" w:pos="360"/>
              </w:tabs>
              <w:suppressAutoHyphens/>
              <w:ind w:hanging="359"/>
              <w:rPr>
                <w:rFonts w:ascii="Calibri" w:hAnsi="Calibri"/>
                <w:sz w:val="22"/>
                <w:szCs w:val="22"/>
              </w:rPr>
            </w:pPr>
            <w:r w:rsidRPr="00F35CAF">
              <w:rPr>
                <w:rFonts w:ascii="Calibri" w:hAnsi="Calibri"/>
                <w:sz w:val="22"/>
                <w:szCs w:val="22"/>
              </w:rPr>
              <w:t>Keep long-term projections updated and make informed financial decisions.</w:t>
            </w:r>
          </w:p>
        </w:tc>
        <w:tc>
          <w:tcPr>
            <w:tcW w:w="412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125E18A5" w14:textId="77777777" w:rsidR="00497AAE" w:rsidRPr="00F35CAF" w:rsidRDefault="00497AAE" w:rsidP="00BB6BB6">
            <w:pPr>
              <w:widowControl w:val="0"/>
              <w:numPr>
                <w:ilvl w:val="0"/>
                <w:numId w:val="17"/>
              </w:numPr>
              <w:tabs>
                <w:tab w:val="left" w:pos="360"/>
              </w:tabs>
              <w:suppressAutoHyphens/>
              <w:ind w:hanging="359"/>
              <w:rPr>
                <w:rFonts w:ascii="Calibri" w:hAnsi="Calibri"/>
                <w:sz w:val="22"/>
                <w:szCs w:val="22"/>
              </w:rPr>
            </w:pPr>
            <w:r w:rsidRPr="00F35CAF">
              <w:rPr>
                <w:rFonts w:ascii="Calibri" w:hAnsi="Calibri"/>
                <w:sz w:val="22"/>
                <w:szCs w:val="22"/>
              </w:rPr>
              <w:t>Update financial projections and annual budget at least once a year.</w:t>
            </w:r>
          </w:p>
        </w:tc>
        <w:tc>
          <w:tcPr>
            <w:tcW w:w="3467"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EE429EA" w14:textId="77777777" w:rsidR="00497AAE" w:rsidRPr="00F35CAF" w:rsidRDefault="00497AAE" w:rsidP="00BB6BB6">
            <w:pPr>
              <w:widowControl w:val="0"/>
              <w:numPr>
                <w:ilvl w:val="0"/>
                <w:numId w:val="18"/>
              </w:numPr>
              <w:tabs>
                <w:tab w:val="left" w:pos="360"/>
              </w:tabs>
              <w:suppressAutoHyphens/>
              <w:ind w:hanging="359"/>
              <w:rPr>
                <w:rFonts w:ascii="Calibri" w:hAnsi="Calibri"/>
                <w:sz w:val="22"/>
                <w:szCs w:val="22"/>
              </w:rPr>
            </w:pPr>
            <w:r w:rsidRPr="00F35CAF">
              <w:rPr>
                <w:rFonts w:ascii="Calibri" w:hAnsi="Calibri"/>
                <w:sz w:val="22"/>
                <w:szCs w:val="22"/>
              </w:rPr>
              <w:t>Quarterly financial report published to league members.</w:t>
            </w:r>
          </w:p>
          <w:p w14:paraId="5228C3C8" w14:textId="77777777" w:rsidR="00497AAE" w:rsidRPr="00F35CAF" w:rsidRDefault="00497AAE" w:rsidP="00BB6BB6">
            <w:pPr>
              <w:widowControl w:val="0"/>
              <w:numPr>
                <w:ilvl w:val="0"/>
                <w:numId w:val="18"/>
              </w:numPr>
              <w:tabs>
                <w:tab w:val="left" w:pos="360"/>
              </w:tabs>
              <w:suppressAutoHyphens/>
              <w:ind w:hanging="359"/>
              <w:rPr>
                <w:rFonts w:ascii="Calibri" w:hAnsi="Calibri"/>
                <w:sz w:val="22"/>
                <w:szCs w:val="22"/>
              </w:rPr>
            </w:pPr>
            <w:r w:rsidRPr="00F35CAF">
              <w:rPr>
                <w:rFonts w:ascii="Calibri" w:hAnsi="Calibri"/>
                <w:sz w:val="22"/>
                <w:szCs w:val="22"/>
              </w:rPr>
              <w:t>Updated Annual Projections every offseason.</w:t>
            </w:r>
          </w:p>
        </w:tc>
      </w:tr>
      <w:tr w:rsidR="00497AAE" w:rsidRPr="00F35CAF" w14:paraId="5FD7B7CA" w14:textId="77777777" w:rsidTr="0023122F">
        <w:tc>
          <w:tcPr>
            <w:tcW w:w="246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EF15ADA" w14:textId="77777777" w:rsidR="00497AAE" w:rsidRPr="00F35CAF" w:rsidRDefault="00497AAE" w:rsidP="00BB6BB6">
            <w:pPr>
              <w:widowControl w:val="0"/>
              <w:numPr>
                <w:ilvl w:val="0"/>
                <w:numId w:val="19"/>
              </w:numPr>
              <w:tabs>
                <w:tab w:val="left" w:pos="360"/>
              </w:tabs>
              <w:suppressAutoHyphens/>
              <w:ind w:hanging="359"/>
              <w:rPr>
                <w:rFonts w:ascii="Calibri" w:hAnsi="Calibri"/>
                <w:sz w:val="22"/>
                <w:szCs w:val="22"/>
              </w:rPr>
            </w:pPr>
            <w:r w:rsidRPr="00F35CAF">
              <w:rPr>
                <w:rFonts w:ascii="Calibri" w:hAnsi="Calibri"/>
                <w:sz w:val="22"/>
                <w:szCs w:val="22"/>
              </w:rPr>
              <w:t>Ensure accountability and transparency at every level of management.</w:t>
            </w:r>
          </w:p>
        </w:tc>
        <w:tc>
          <w:tcPr>
            <w:tcW w:w="412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C376232" w14:textId="77777777" w:rsidR="00497AAE" w:rsidRPr="00F35CAF" w:rsidRDefault="00497AAE" w:rsidP="00BB6BB6">
            <w:pPr>
              <w:widowControl w:val="0"/>
              <w:numPr>
                <w:ilvl w:val="0"/>
                <w:numId w:val="20"/>
              </w:numPr>
              <w:tabs>
                <w:tab w:val="left" w:pos="360"/>
              </w:tabs>
              <w:suppressAutoHyphens/>
              <w:ind w:hanging="359"/>
              <w:rPr>
                <w:rFonts w:ascii="Calibri" w:hAnsi="Calibri"/>
                <w:sz w:val="22"/>
                <w:szCs w:val="22"/>
              </w:rPr>
            </w:pPr>
            <w:r w:rsidRPr="00F35CAF">
              <w:rPr>
                <w:rFonts w:ascii="Calibri" w:hAnsi="Calibri"/>
                <w:sz w:val="22"/>
                <w:szCs w:val="22"/>
              </w:rPr>
              <w:t xml:space="preserve">Ensure that all board members have a firm grasp of the league’s financial situation AT ALL TIMES, as their primary responsibility is to ensure the sustainability of league operations. </w:t>
            </w:r>
          </w:p>
          <w:p w14:paraId="33BEE711" w14:textId="77777777" w:rsidR="00497AAE" w:rsidRPr="00F35CAF" w:rsidRDefault="00497AAE" w:rsidP="00BB6BB6">
            <w:pPr>
              <w:widowControl w:val="0"/>
              <w:numPr>
                <w:ilvl w:val="0"/>
                <w:numId w:val="20"/>
              </w:numPr>
              <w:tabs>
                <w:tab w:val="left" w:pos="360"/>
              </w:tabs>
              <w:suppressAutoHyphens/>
              <w:ind w:hanging="359"/>
              <w:rPr>
                <w:rFonts w:ascii="Calibri" w:hAnsi="Calibri"/>
                <w:sz w:val="22"/>
                <w:szCs w:val="22"/>
              </w:rPr>
            </w:pPr>
            <w:r w:rsidRPr="00F35CAF">
              <w:rPr>
                <w:rFonts w:ascii="Calibri" w:hAnsi="Calibri"/>
                <w:sz w:val="22"/>
                <w:szCs w:val="22"/>
              </w:rPr>
              <w:t xml:space="preserve">Consider adding a financial update to each board meeting. </w:t>
            </w:r>
          </w:p>
          <w:p w14:paraId="3DB334EB" w14:textId="77777777" w:rsidR="00497AAE" w:rsidRPr="00F35CAF" w:rsidRDefault="00497AAE" w:rsidP="00BB6BB6">
            <w:pPr>
              <w:widowControl w:val="0"/>
              <w:numPr>
                <w:ilvl w:val="0"/>
                <w:numId w:val="20"/>
              </w:numPr>
              <w:tabs>
                <w:tab w:val="left" w:pos="360"/>
              </w:tabs>
              <w:suppressAutoHyphens/>
              <w:ind w:hanging="359"/>
              <w:rPr>
                <w:rFonts w:ascii="Calibri" w:hAnsi="Calibri"/>
                <w:sz w:val="22"/>
                <w:szCs w:val="22"/>
              </w:rPr>
            </w:pPr>
            <w:r w:rsidRPr="00F35CAF">
              <w:rPr>
                <w:rFonts w:ascii="Calibri" w:hAnsi="Calibri"/>
                <w:sz w:val="22"/>
                <w:szCs w:val="22"/>
              </w:rPr>
              <w:t xml:space="preserve">Consider re-designing skater ticket sales process to ensure that all tickets and revenue are accounted for AT ALL TIMES. </w:t>
            </w:r>
          </w:p>
          <w:p w14:paraId="1F01E8A0" w14:textId="77777777" w:rsidR="00497AAE" w:rsidRPr="00F35CAF" w:rsidRDefault="00497AAE" w:rsidP="00BB6BB6">
            <w:pPr>
              <w:widowControl w:val="0"/>
              <w:numPr>
                <w:ilvl w:val="0"/>
                <w:numId w:val="20"/>
              </w:numPr>
              <w:tabs>
                <w:tab w:val="left" w:pos="360"/>
              </w:tabs>
              <w:suppressAutoHyphens/>
              <w:ind w:hanging="359"/>
              <w:rPr>
                <w:rFonts w:ascii="Calibri" w:hAnsi="Calibri"/>
                <w:sz w:val="22"/>
                <w:szCs w:val="22"/>
              </w:rPr>
            </w:pPr>
            <w:r w:rsidRPr="00F35CAF">
              <w:rPr>
                <w:rFonts w:ascii="Calibri" w:hAnsi="Calibri"/>
                <w:sz w:val="22"/>
                <w:szCs w:val="22"/>
              </w:rPr>
              <w:t>Track the number of tickets sold for each bout.</w:t>
            </w:r>
          </w:p>
        </w:tc>
        <w:tc>
          <w:tcPr>
            <w:tcW w:w="3467"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27460005" w14:textId="77777777" w:rsidR="00497AAE" w:rsidRPr="00F35CAF" w:rsidRDefault="00497AAE" w:rsidP="00BB6BB6">
            <w:pPr>
              <w:widowControl w:val="0"/>
              <w:numPr>
                <w:ilvl w:val="0"/>
                <w:numId w:val="21"/>
              </w:numPr>
              <w:tabs>
                <w:tab w:val="left" w:pos="360"/>
              </w:tabs>
              <w:suppressAutoHyphens/>
              <w:ind w:hanging="359"/>
              <w:rPr>
                <w:rFonts w:ascii="Calibri" w:hAnsi="Calibri"/>
                <w:sz w:val="22"/>
                <w:szCs w:val="22"/>
              </w:rPr>
            </w:pPr>
            <w:r w:rsidRPr="00F35CAF">
              <w:rPr>
                <w:rFonts w:ascii="Calibri" w:hAnsi="Calibri"/>
                <w:sz w:val="22"/>
                <w:szCs w:val="22"/>
              </w:rPr>
              <w:t>Accurate financial records at all times</w:t>
            </w:r>
          </w:p>
          <w:p w14:paraId="437B74A4" w14:textId="77777777" w:rsidR="00497AAE" w:rsidRPr="00F35CAF" w:rsidRDefault="00497AAE" w:rsidP="00BB6BB6">
            <w:pPr>
              <w:widowControl w:val="0"/>
              <w:numPr>
                <w:ilvl w:val="0"/>
                <w:numId w:val="21"/>
              </w:numPr>
              <w:tabs>
                <w:tab w:val="left" w:pos="360"/>
              </w:tabs>
              <w:suppressAutoHyphens/>
              <w:ind w:hanging="359"/>
              <w:rPr>
                <w:rFonts w:ascii="Calibri" w:hAnsi="Calibri"/>
                <w:sz w:val="22"/>
                <w:szCs w:val="22"/>
              </w:rPr>
            </w:pPr>
            <w:r w:rsidRPr="00F35CAF">
              <w:rPr>
                <w:rFonts w:ascii="Calibri" w:hAnsi="Calibri"/>
                <w:sz w:val="22"/>
                <w:szCs w:val="22"/>
              </w:rPr>
              <w:t>Accurate count of tickets sold for each bout, broken down by type (door/vendor/skater)</w:t>
            </w:r>
          </w:p>
          <w:p w14:paraId="72369396" w14:textId="77777777" w:rsidR="00497AAE" w:rsidRPr="00F35CAF" w:rsidRDefault="00497AAE" w:rsidP="00BB6BB6">
            <w:pPr>
              <w:widowControl w:val="0"/>
              <w:numPr>
                <w:ilvl w:val="0"/>
                <w:numId w:val="21"/>
              </w:numPr>
              <w:tabs>
                <w:tab w:val="left" w:pos="360"/>
              </w:tabs>
              <w:suppressAutoHyphens/>
              <w:ind w:hanging="359"/>
              <w:rPr>
                <w:rFonts w:ascii="Calibri" w:hAnsi="Calibri"/>
                <w:sz w:val="22"/>
                <w:szCs w:val="22"/>
              </w:rPr>
            </w:pPr>
            <w:r w:rsidRPr="00F35CAF">
              <w:rPr>
                <w:rFonts w:ascii="Calibri" w:hAnsi="Calibri"/>
                <w:sz w:val="22"/>
                <w:szCs w:val="22"/>
              </w:rPr>
              <w:t xml:space="preserve">Zero outstanding skater ticket balance after each bout. </w:t>
            </w:r>
          </w:p>
          <w:p w14:paraId="32C8E3CB" w14:textId="77777777" w:rsidR="00497AAE" w:rsidRPr="00F35CAF" w:rsidRDefault="00497AAE" w:rsidP="00BB6BB6">
            <w:pPr>
              <w:widowControl w:val="0"/>
              <w:numPr>
                <w:ilvl w:val="0"/>
                <w:numId w:val="22"/>
              </w:numPr>
              <w:tabs>
                <w:tab w:val="left" w:pos="360"/>
              </w:tabs>
              <w:suppressAutoHyphens/>
              <w:ind w:hanging="359"/>
              <w:rPr>
                <w:rFonts w:ascii="Calibri" w:hAnsi="Calibri"/>
                <w:sz w:val="22"/>
                <w:szCs w:val="22"/>
              </w:rPr>
            </w:pPr>
            <w:r w:rsidRPr="00F35CAF">
              <w:rPr>
                <w:rFonts w:ascii="Calibri" w:hAnsi="Calibri"/>
                <w:sz w:val="22"/>
                <w:szCs w:val="22"/>
              </w:rPr>
              <w:t>Quarterly financial report published to league members.</w:t>
            </w:r>
          </w:p>
        </w:tc>
      </w:tr>
      <w:tr w:rsidR="00497AAE" w:rsidRPr="00F35CAF" w14:paraId="7F6F0319" w14:textId="77777777" w:rsidTr="0023122F">
        <w:tc>
          <w:tcPr>
            <w:tcW w:w="246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1B2A070" w14:textId="77777777" w:rsidR="00497AAE" w:rsidRPr="00F35CAF" w:rsidRDefault="00497AAE" w:rsidP="00BB6BB6">
            <w:pPr>
              <w:widowControl w:val="0"/>
              <w:numPr>
                <w:ilvl w:val="0"/>
                <w:numId w:val="23"/>
              </w:numPr>
              <w:tabs>
                <w:tab w:val="left" w:pos="360"/>
              </w:tabs>
              <w:suppressAutoHyphens/>
              <w:ind w:hanging="359"/>
              <w:rPr>
                <w:rFonts w:ascii="Calibri" w:hAnsi="Calibri"/>
                <w:sz w:val="22"/>
                <w:szCs w:val="22"/>
              </w:rPr>
            </w:pPr>
            <w:r w:rsidRPr="00F35CAF">
              <w:rPr>
                <w:rFonts w:ascii="Calibri" w:hAnsi="Calibri"/>
                <w:sz w:val="22"/>
                <w:szCs w:val="22"/>
              </w:rPr>
              <w:t>Incentivize effective management performance; improve or remove ineffective managers</w:t>
            </w:r>
          </w:p>
        </w:tc>
        <w:tc>
          <w:tcPr>
            <w:tcW w:w="4123"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CC1E3A4" w14:textId="77777777" w:rsidR="00497AAE" w:rsidRPr="00F35CAF" w:rsidRDefault="00497AAE" w:rsidP="00BB6BB6">
            <w:pPr>
              <w:widowControl w:val="0"/>
              <w:numPr>
                <w:ilvl w:val="0"/>
                <w:numId w:val="24"/>
              </w:numPr>
              <w:tabs>
                <w:tab w:val="left" w:pos="360"/>
              </w:tabs>
              <w:suppressAutoHyphens/>
              <w:ind w:hanging="359"/>
              <w:rPr>
                <w:rFonts w:ascii="Calibri" w:hAnsi="Calibri"/>
                <w:sz w:val="22"/>
                <w:szCs w:val="22"/>
              </w:rPr>
            </w:pPr>
            <w:r w:rsidRPr="00F35CAF">
              <w:rPr>
                <w:rFonts w:ascii="Calibri" w:hAnsi="Calibri"/>
                <w:sz w:val="22"/>
                <w:szCs w:val="22"/>
              </w:rPr>
              <w:t>Provide refreshments at all manager meetings</w:t>
            </w:r>
          </w:p>
          <w:p w14:paraId="65470DA0" w14:textId="77777777" w:rsidR="00497AAE" w:rsidRPr="00F35CAF" w:rsidRDefault="00497AAE" w:rsidP="00BB6BB6">
            <w:pPr>
              <w:widowControl w:val="0"/>
              <w:numPr>
                <w:ilvl w:val="0"/>
                <w:numId w:val="24"/>
              </w:numPr>
              <w:tabs>
                <w:tab w:val="left" w:pos="360"/>
              </w:tabs>
              <w:suppressAutoHyphens/>
              <w:ind w:hanging="359"/>
              <w:rPr>
                <w:rFonts w:ascii="Calibri" w:hAnsi="Calibri"/>
                <w:sz w:val="22"/>
                <w:szCs w:val="22"/>
              </w:rPr>
            </w:pPr>
            <w:r w:rsidRPr="00F35CAF">
              <w:rPr>
                <w:rFonts w:ascii="Calibri" w:hAnsi="Calibri"/>
                <w:sz w:val="22"/>
                <w:szCs w:val="22"/>
              </w:rPr>
              <w:t>Develop formal procedure to improve or remove ineffective managers</w:t>
            </w:r>
          </w:p>
        </w:tc>
        <w:tc>
          <w:tcPr>
            <w:tcW w:w="3467"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1E2A77C" w14:textId="77777777" w:rsidR="00497AAE" w:rsidRPr="00F35CAF" w:rsidRDefault="00497AAE" w:rsidP="00BB6BB6">
            <w:pPr>
              <w:widowControl w:val="0"/>
              <w:numPr>
                <w:ilvl w:val="0"/>
                <w:numId w:val="25"/>
              </w:numPr>
              <w:tabs>
                <w:tab w:val="left" w:pos="360"/>
              </w:tabs>
              <w:suppressAutoHyphens/>
              <w:ind w:hanging="359"/>
              <w:rPr>
                <w:rFonts w:ascii="Calibri" w:hAnsi="Calibri"/>
                <w:sz w:val="22"/>
                <w:szCs w:val="22"/>
              </w:rPr>
            </w:pPr>
            <w:r w:rsidRPr="00F35CAF">
              <w:rPr>
                <w:rFonts w:ascii="Calibri" w:hAnsi="Calibri"/>
                <w:sz w:val="22"/>
                <w:szCs w:val="22"/>
              </w:rPr>
              <w:t>Retention line item in financial projections</w:t>
            </w:r>
          </w:p>
          <w:p w14:paraId="1F4043A0" w14:textId="77777777" w:rsidR="00497AAE" w:rsidRPr="00F35CAF" w:rsidRDefault="00497AAE" w:rsidP="00BB6BB6">
            <w:pPr>
              <w:widowControl w:val="0"/>
              <w:numPr>
                <w:ilvl w:val="0"/>
                <w:numId w:val="25"/>
              </w:numPr>
              <w:tabs>
                <w:tab w:val="left" w:pos="360"/>
              </w:tabs>
              <w:suppressAutoHyphens/>
              <w:ind w:hanging="359"/>
              <w:rPr>
                <w:rFonts w:ascii="Calibri" w:hAnsi="Calibri"/>
                <w:sz w:val="22"/>
                <w:szCs w:val="22"/>
              </w:rPr>
            </w:pPr>
            <w:r w:rsidRPr="00F35CAF">
              <w:rPr>
                <w:rFonts w:ascii="Calibri" w:hAnsi="Calibri"/>
                <w:sz w:val="22"/>
                <w:szCs w:val="22"/>
              </w:rPr>
              <w:t>Written procedure to improve/remove ineffective managers in Ops Manual</w:t>
            </w:r>
          </w:p>
        </w:tc>
      </w:tr>
    </w:tbl>
    <w:p w14:paraId="1715D68D" w14:textId="77777777" w:rsidR="00AE4079" w:rsidRDefault="00AE4079" w:rsidP="00497AAE">
      <w:pPr>
        <w:rPr>
          <w:rFonts w:ascii="Calibri" w:hAnsi="Calibri"/>
          <w:sz w:val="22"/>
          <w:szCs w:val="22"/>
        </w:rPr>
      </w:pPr>
    </w:p>
    <w:p w14:paraId="2DCA9620" w14:textId="31404AB1" w:rsidR="00497AAE" w:rsidRPr="00F35CAF" w:rsidRDefault="003E58BE" w:rsidP="00497AAE">
      <w:pPr>
        <w:rPr>
          <w:rFonts w:ascii="Calibri" w:hAnsi="Calibri"/>
          <w:sz w:val="22"/>
          <w:szCs w:val="22"/>
        </w:rPr>
      </w:pPr>
      <w:r>
        <w:rPr>
          <w:rFonts w:ascii="Calibri" w:hAnsi="Calibri"/>
          <w:sz w:val="22"/>
          <w:szCs w:val="22"/>
        </w:rPr>
        <w:t>Goal 2</w:t>
      </w:r>
      <w:r w:rsidR="00497AAE" w:rsidRPr="00F35CAF">
        <w:rPr>
          <w:rFonts w:ascii="Calibri" w:hAnsi="Calibri"/>
          <w:sz w:val="22"/>
          <w:szCs w:val="22"/>
        </w:rPr>
        <w:t>: Maintain excellent internal communications &amp; interdepartmental cooperation.</w:t>
      </w:r>
    </w:p>
    <w:p w14:paraId="4FEE1E4B" w14:textId="77777777" w:rsidR="00497AAE" w:rsidRPr="00F35CAF" w:rsidRDefault="00497AAE" w:rsidP="00497AAE">
      <w:pPr>
        <w:rPr>
          <w:rFonts w:ascii="Calibri" w:hAnsi="Calibri"/>
          <w:sz w:val="22"/>
          <w:szCs w:val="22"/>
        </w:rPr>
      </w:pPr>
    </w:p>
    <w:p w14:paraId="7D0D06D3" w14:textId="77777777" w:rsidR="00497AAE" w:rsidRPr="00F35CAF" w:rsidRDefault="00497AAE" w:rsidP="00497AAE">
      <w:pPr>
        <w:rPr>
          <w:rFonts w:ascii="Calibri" w:hAnsi="Calibri"/>
          <w:sz w:val="22"/>
          <w:szCs w:val="22"/>
        </w:rPr>
      </w:pPr>
      <w:r w:rsidRPr="00F35CAF">
        <w:rPr>
          <w:rFonts w:ascii="Calibri" w:hAnsi="Calibri"/>
          <w:sz w:val="22"/>
          <w:szCs w:val="22"/>
        </w:rPr>
        <w:t xml:space="preserve">One Director noted that ‘people not reading things’ was the biggest challenge TXRD faces. Communication is a challenge that may always plague TXRD; it is only natural in an organization with so many people heavily involved in the daily operations who also have other full-time obligations. The league does its best to provide appropriate avenues for different types of communication (Yahoo group, SOS to league emails, Skater Reps, League Meetings, Manager Meetings, etc.) and the league survey showed relative approval/progress in this area. </w:t>
      </w:r>
    </w:p>
    <w:p w14:paraId="5D0C46EF" w14:textId="77777777" w:rsidR="00497AAE" w:rsidRPr="00F35CAF" w:rsidRDefault="00497AAE" w:rsidP="00497AAE">
      <w:pPr>
        <w:rPr>
          <w:rFonts w:ascii="Calibri" w:hAnsi="Calibri"/>
          <w:sz w:val="22"/>
          <w:szCs w:val="22"/>
        </w:rPr>
      </w:pP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2917"/>
        <w:gridCol w:w="2984"/>
        <w:gridCol w:w="3063"/>
      </w:tblGrid>
      <w:tr w:rsidR="00497AAE" w:rsidRPr="00F35CAF" w14:paraId="77FD83AC" w14:textId="77777777" w:rsidTr="0023122F">
        <w:tc>
          <w:tcPr>
            <w:tcW w:w="312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B0A1777" w14:textId="77777777" w:rsidR="00497AAE" w:rsidRPr="00F35CAF" w:rsidRDefault="00497AAE" w:rsidP="0023122F">
            <w:pPr>
              <w:rPr>
                <w:rFonts w:ascii="Calibri" w:hAnsi="Calibri"/>
                <w:sz w:val="22"/>
                <w:szCs w:val="22"/>
              </w:rPr>
            </w:pPr>
            <w:r w:rsidRPr="00F35CAF">
              <w:rPr>
                <w:rFonts w:ascii="Calibri" w:hAnsi="Calibri"/>
                <w:b/>
                <w:sz w:val="22"/>
                <w:szCs w:val="22"/>
              </w:rPr>
              <w:t>Strategy</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D330581" w14:textId="77777777" w:rsidR="00497AAE" w:rsidRPr="00F35CAF" w:rsidRDefault="00497AAE" w:rsidP="0023122F">
            <w:pPr>
              <w:rPr>
                <w:rFonts w:ascii="Calibri" w:hAnsi="Calibri"/>
                <w:sz w:val="22"/>
                <w:szCs w:val="22"/>
              </w:rPr>
            </w:pPr>
            <w:r w:rsidRPr="00F35CAF">
              <w:rPr>
                <w:rFonts w:ascii="Calibri" w:hAnsi="Calibri"/>
                <w:b/>
                <w:sz w:val="22"/>
                <w:szCs w:val="22"/>
              </w:rPr>
              <w:t>Tactics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966CE19" w14:textId="77777777" w:rsidR="00497AAE" w:rsidRPr="00F35CAF" w:rsidRDefault="00497AAE" w:rsidP="0023122F">
            <w:pPr>
              <w:rPr>
                <w:rFonts w:ascii="Calibri" w:hAnsi="Calibri"/>
                <w:sz w:val="22"/>
                <w:szCs w:val="22"/>
              </w:rPr>
            </w:pPr>
            <w:r w:rsidRPr="00F35CAF">
              <w:rPr>
                <w:rFonts w:ascii="Calibri" w:hAnsi="Calibri"/>
                <w:b/>
                <w:sz w:val="22"/>
                <w:szCs w:val="22"/>
              </w:rPr>
              <w:t>Measurement/Deliverable</w:t>
            </w:r>
          </w:p>
        </w:tc>
      </w:tr>
      <w:tr w:rsidR="00497AAE" w:rsidRPr="00F35CAF" w14:paraId="1BAC447A" w14:textId="77777777" w:rsidTr="0023122F">
        <w:tc>
          <w:tcPr>
            <w:tcW w:w="312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3B16195" w14:textId="77777777" w:rsidR="00497AAE" w:rsidRPr="00F35CAF" w:rsidRDefault="00497AAE" w:rsidP="0023122F">
            <w:pPr>
              <w:rPr>
                <w:rFonts w:ascii="Calibri" w:hAnsi="Calibri"/>
                <w:sz w:val="22"/>
                <w:szCs w:val="22"/>
              </w:rPr>
            </w:pPr>
            <w:r w:rsidRPr="00F35CAF">
              <w:rPr>
                <w:rFonts w:ascii="Calibri" w:hAnsi="Calibri"/>
                <w:sz w:val="22"/>
                <w:szCs w:val="22"/>
              </w:rPr>
              <w:t>Ensure managers are informed of related departments’ work</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6F973F5" w14:textId="77777777" w:rsidR="00497AAE" w:rsidRPr="00F35CAF" w:rsidRDefault="00497AAE" w:rsidP="0023122F">
            <w:pPr>
              <w:rPr>
                <w:rFonts w:ascii="Calibri" w:hAnsi="Calibri"/>
                <w:sz w:val="22"/>
                <w:szCs w:val="22"/>
              </w:rPr>
            </w:pPr>
            <w:r w:rsidRPr="00F35CAF">
              <w:rPr>
                <w:rFonts w:ascii="Calibri" w:hAnsi="Calibri"/>
                <w:sz w:val="22"/>
                <w:szCs w:val="22"/>
              </w:rPr>
              <w:t>Each Director to host monthly meetings with department managers to discuss progress and provide feedback/guidance.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AE26E3F" w14:textId="77777777" w:rsidR="00497AAE" w:rsidRPr="00F35CAF" w:rsidRDefault="00497AAE" w:rsidP="0023122F">
            <w:pPr>
              <w:rPr>
                <w:rFonts w:ascii="Calibri" w:hAnsi="Calibri"/>
                <w:sz w:val="22"/>
                <w:szCs w:val="22"/>
              </w:rPr>
            </w:pPr>
            <w:r w:rsidRPr="00F35CAF">
              <w:rPr>
                <w:rFonts w:ascii="Calibri" w:hAnsi="Calibri"/>
                <w:sz w:val="22"/>
                <w:szCs w:val="22"/>
              </w:rPr>
              <w:t>Agendas/Meeting notes from monthly department meetings.</w:t>
            </w:r>
          </w:p>
        </w:tc>
      </w:tr>
    </w:tbl>
    <w:p w14:paraId="32635F72" w14:textId="77777777" w:rsidR="00497AAE" w:rsidRPr="00F35CAF" w:rsidRDefault="00497AAE" w:rsidP="00AE4079">
      <w:pPr>
        <w:rPr>
          <w:rFonts w:ascii="Calibri" w:hAnsi="Calibri"/>
          <w:sz w:val="22"/>
          <w:szCs w:val="22"/>
        </w:rPr>
      </w:pPr>
    </w:p>
    <w:p w14:paraId="4E4549F5" w14:textId="77777777" w:rsidR="003E58BE" w:rsidRDefault="003E58BE" w:rsidP="003E58BE">
      <w:pPr>
        <w:rPr>
          <w:rFonts w:ascii="Calibri" w:hAnsi="Calibri"/>
          <w:sz w:val="22"/>
          <w:szCs w:val="22"/>
        </w:rPr>
      </w:pPr>
      <w:r>
        <w:rPr>
          <w:rFonts w:ascii="Calibri" w:hAnsi="Calibri"/>
          <w:sz w:val="22"/>
          <w:szCs w:val="22"/>
        </w:rPr>
        <w:t>Goal 3</w:t>
      </w:r>
      <w:r w:rsidR="00497AAE" w:rsidRPr="00F35CAF">
        <w:rPr>
          <w:rFonts w:ascii="Calibri" w:hAnsi="Calibri"/>
          <w:sz w:val="22"/>
          <w:szCs w:val="22"/>
        </w:rPr>
        <w:t>: Secure a home as both practice and performance space.</w:t>
      </w:r>
    </w:p>
    <w:p w14:paraId="68026659" w14:textId="77777777" w:rsidR="003E58BE" w:rsidRDefault="003E58BE" w:rsidP="003E58BE">
      <w:pPr>
        <w:ind w:hanging="359"/>
        <w:rPr>
          <w:rFonts w:ascii="Calibri" w:hAnsi="Calibri"/>
          <w:sz w:val="22"/>
          <w:szCs w:val="22"/>
        </w:rPr>
      </w:pPr>
    </w:p>
    <w:p w14:paraId="57C18A85" w14:textId="0F550E35" w:rsidR="00497AAE" w:rsidRPr="00F35CAF" w:rsidRDefault="00497AAE" w:rsidP="003E58BE">
      <w:pPr>
        <w:rPr>
          <w:rFonts w:ascii="Calibri" w:hAnsi="Calibri"/>
          <w:sz w:val="22"/>
          <w:szCs w:val="22"/>
        </w:rPr>
      </w:pPr>
      <w:r w:rsidRPr="00F35CAF">
        <w:rPr>
          <w:rFonts w:ascii="Calibri" w:hAnsi="Calibri"/>
          <w:sz w:val="22"/>
          <w:szCs w:val="22"/>
        </w:rPr>
        <w:t xml:space="preserve">Since moving in to the space at 9402 United Drive, we now have </w:t>
      </w:r>
      <w:r w:rsidR="003E58BE">
        <w:rPr>
          <w:rFonts w:ascii="Calibri" w:hAnsi="Calibri"/>
          <w:sz w:val="22"/>
          <w:szCs w:val="22"/>
        </w:rPr>
        <w:t xml:space="preserve">a real Thunderdome where we can </w:t>
      </w:r>
      <w:r w:rsidRPr="00F35CAF">
        <w:rPr>
          <w:rFonts w:ascii="Calibri" w:hAnsi="Calibri"/>
          <w:sz w:val="22"/>
          <w:szCs w:val="22"/>
        </w:rPr>
        <w:t>host “underground” games as well as offer space rental to othe</w:t>
      </w:r>
      <w:r w:rsidR="003E58BE">
        <w:rPr>
          <w:rFonts w:ascii="Calibri" w:hAnsi="Calibri"/>
          <w:sz w:val="22"/>
          <w:szCs w:val="22"/>
        </w:rPr>
        <w:t xml:space="preserve">rs in the derby community. This </w:t>
      </w:r>
      <w:r w:rsidRPr="00F35CAF">
        <w:rPr>
          <w:rFonts w:ascii="Calibri" w:hAnsi="Calibri"/>
          <w:sz w:val="22"/>
          <w:szCs w:val="22"/>
        </w:rPr>
        <w:t>coincides with goal #2 of the league: Foster the growth of roller d</w:t>
      </w:r>
      <w:r w:rsidR="003E58BE">
        <w:rPr>
          <w:rFonts w:ascii="Calibri" w:hAnsi="Calibri"/>
          <w:sz w:val="22"/>
          <w:szCs w:val="22"/>
        </w:rPr>
        <w:t xml:space="preserve">erby communities, both TXRD and </w:t>
      </w:r>
      <w:r w:rsidRPr="00F35CAF">
        <w:rPr>
          <w:rFonts w:ascii="Calibri" w:hAnsi="Calibri"/>
          <w:sz w:val="22"/>
          <w:szCs w:val="22"/>
        </w:rPr>
        <w:t>worldwide. Space rental will be a key element to bringing in addi</w:t>
      </w:r>
      <w:r w:rsidR="003E58BE">
        <w:rPr>
          <w:rFonts w:ascii="Calibri" w:hAnsi="Calibri"/>
          <w:sz w:val="22"/>
          <w:szCs w:val="22"/>
        </w:rPr>
        <w:t xml:space="preserve">tional revenue. The role of the </w:t>
      </w:r>
      <w:r w:rsidRPr="00F35CAF">
        <w:rPr>
          <w:rFonts w:ascii="Calibri" w:hAnsi="Calibri"/>
          <w:sz w:val="22"/>
          <w:szCs w:val="22"/>
        </w:rPr>
        <w:t>Spacebooking Sales under the training department will be essential to promoting our ava</w:t>
      </w:r>
      <w:r w:rsidR="003E58BE">
        <w:rPr>
          <w:rFonts w:ascii="Calibri" w:hAnsi="Calibri"/>
          <w:sz w:val="22"/>
          <w:szCs w:val="22"/>
        </w:rPr>
        <w:t xml:space="preserve">ilable space </w:t>
      </w:r>
      <w:r w:rsidRPr="00F35CAF">
        <w:rPr>
          <w:rFonts w:ascii="Calibri" w:hAnsi="Calibri"/>
          <w:sz w:val="22"/>
          <w:szCs w:val="22"/>
        </w:rPr>
        <w:t>to members of the community. At any time, we have 4 spaces availab</w:t>
      </w:r>
      <w:r w:rsidR="003E58BE">
        <w:rPr>
          <w:rFonts w:ascii="Calibri" w:hAnsi="Calibri"/>
          <w:sz w:val="22"/>
          <w:szCs w:val="22"/>
        </w:rPr>
        <w:t xml:space="preserve">le for rent: Banked Track, Flat </w:t>
      </w:r>
      <w:r w:rsidRPr="00F35CAF">
        <w:rPr>
          <w:rFonts w:ascii="Calibri" w:hAnsi="Calibri"/>
          <w:sz w:val="22"/>
          <w:szCs w:val="22"/>
        </w:rPr>
        <w:t xml:space="preserve">Track, Yoga Room, and Office Space. At this point, the yoga room has yet to be rented. </w:t>
      </w:r>
    </w:p>
    <w:p w14:paraId="36EC0222" w14:textId="77777777" w:rsidR="00497AAE" w:rsidRPr="00F35CAF" w:rsidRDefault="00497AAE" w:rsidP="00497AAE">
      <w:pPr>
        <w:rPr>
          <w:rFonts w:ascii="Calibri" w:hAnsi="Calibri"/>
          <w:sz w:val="22"/>
          <w:szCs w:val="22"/>
        </w:rPr>
      </w:pPr>
    </w:p>
    <w:p w14:paraId="171AA8D2" w14:textId="77777777" w:rsidR="00497AAE" w:rsidRPr="00F35CAF" w:rsidRDefault="00497AAE" w:rsidP="00497AAE">
      <w:pPr>
        <w:rPr>
          <w:rFonts w:ascii="Calibri" w:hAnsi="Calibri"/>
          <w:sz w:val="22"/>
          <w:szCs w:val="22"/>
        </w:rPr>
      </w:pP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4A0" w:firstRow="1" w:lastRow="0" w:firstColumn="1" w:lastColumn="0" w:noHBand="0" w:noVBand="1"/>
      </w:tblPr>
      <w:tblGrid>
        <w:gridCol w:w="2928"/>
        <w:gridCol w:w="2962"/>
        <w:gridCol w:w="3074"/>
      </w:tblGrid>
      <w:tr w:rsidR="00497AAE" w:rsidRPr="00F35CAF" w14:paraId="44BCBE19" w14:textId="77777777" w:rsidTr="0023122F">
        <w:tc>
          <w:tcPr>
            <w:tcW w:w="312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4CB4B4A" w14:textId="77777777" w:rsidR="00497AAE" w:rsidRPr="00F35CAF" w:rsidRDefault="00497AAE" w:rsidP="0023122F">
            <w:pPr>
              <w:rPr>
                <w:rFonts w:ascii="Calibri" w:hAnsi="Calibri"/>
                <w:sz w:val="22"/>
                <w:szCs w:val="22"/>
              </w:rPr>
            </w:pPr>
            <w:r w:rsidRPr="00F35CAF">
              <w:rPr>
                <w:rFonts w:ascii="Calibri" w:hAnsi="Calibri"/>
                <w:b/>
                <w:sz w:val="22"/>
                <w:szCs w:val="22"/>
              </w:rPr>
              <w:t>Strategy</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6144F44" w14:textId="77777777" w:rsidR="00497AAE" w:rsidRPr="00F35CAF" w:rsidRDefault="00497AAE" w:rsidP="0023122F">
            <w:pPr>
              <w:rPr>
                <w:rFonts w:ascii="Calibri" w:hAnsi="Calibri"/>
                <w:sz w:val="22"/>
                <w:szCs w:val="22"/>
              </w:rPr>
            </w:pPr>
            <w:r w:rsidRPr="00F35CAF">
              <w:rPr>
                <w:rFonts w:ascii="Calibri" w:hAnsi="Calibri"/>
                <w:b/>
                <w:sz w:val="22"/>
                <w:szCs w:val="22"/>
              </w:rPr>
              <w:t>Tactics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4431C76F" w14:textId="77777777" w:rsidR="00497AAE" w:rsidRPr="00F35CAF" w:rsidRDefault="00497AAE" w:rsidP="0023122F">
            <w:pPr>
              <w:rPr>
                <w:rFonts w:ascii="Calibri" w:hAnsi="Calibri"/>
                <w:sz w:val="22"/>
                <w:szCs w:val="22"/>
              </w:rPr>
            </w:pPr>
            <w:r w:rsidRPr="00F35CAF">
              <w:rPr>
                <w:rFonts w:ascii="Calibri" w:hAnsi="Calibri"/>
                <w:b/>
                <w:sz w:val="22"/>
                <w:szCs w:val="22"/>
              </w:rPr>
              <w:t>Measurement/Deliverable</w:t>
            </w:r>
          </w:p>
        </w:tc>
      </w:tr>
      <w:tr w:rsidR="00497AAE" w:rsidRPr="00F35CAF" w14:paraId="7ACF0269" w14:textId="77777777" w:rsidTr="0023122F">
        <w:tc>
          <w:tcPr>
            <w:tcW w:w="312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17D59795" w14:textId="77777777" w:rsidR="00497AAE" w:rsidRPr="00F35CAF" w:rsidRDefault="00497AAE" w:rsidP="0023122F">
            <w:pPr>
              <w:rPr>
                <w:rFonts w:ascii="Calibri" w:hAnsi="Calibri"/>
                <w:sz w:val="22"/>
                <w:szCs w:val="22"/>
              </w:rPr>
            </w:pPr>
            <w:r w:rsidRPr="00F35CAF">
              <w:rPr>
                <w:rFonts w:ascii="Calibri" w:hAnsi="Calibri"/>
                <w:sz w:val="22"/>
                <w:szCs w:val="22"/>
              </w:rPr>
              <w:t>Ensure subletting income is a growing part of TXRD revenue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824E214" w14:textId="77777777" w:rsidR="00497AAE" w:rsidRPr="00F35CAF" w:rsidRDefault="00497AAE" w:rsidP="0023122F">
            <w:pPr>
              <w:rPr>
                <w:rFonts w:ascii="Calibri" w:hAnsi="Calibri"/>
                <w:sz w:val="22"/>
                <w:szCs w:val="22"/>
              </w:rPr>
            </w:pPr>
            <w:r w:rsidRPr="00F35CAF">
              <w:rPr>
                <w:rFonts w:ascii="Calibri" w:hAnsi="Calibri"/>
                <w:sz w:val="22"/>
                <w:szCs w:val="22"/>
              </w:rPr>
              <w:t>Create a Spacebooking Sales role (Coordinator? Manager?) to proactively sell our available space/times.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A0206E3" w14:textId="77777777" w:rsidR="00497AAE" w:rsidRPr="00F35CAF" w:rsidRDefault="00497AAE" w:rsidP="0023122F">
            <w:pPr>
              <w:rPr>
                <w:rFonts w:ascii="Calibri" w:hAnsi="Calibri"/>
                <w:sz w:val="22"/>
                <w:szCs w:val="22"/>
              </w:rPr>
            </w:pPr>
            <w:r w:rsidRPr="00F35CAF">
              <w:rPr>
                <w:rFonts w:ascii="Calibri" w:hAnsi="Calibri"/>
                <w:sz w:val="22"/>
                <w:szCs w:val="22"/>
              </w:rPr>
              <w:t xml:space="preserve">Monthly reconciliation with the Spacebooking manager to make sure all booked space/time has been paid/invoiced. </w:t>
            </w:r>
          </w:p>
        </w:tc>
      </w:tr>
    </w:tbl>
    <w:p w14:paraId="6F72BA19" w14:textId="77777777" w:rsidR="00BB6BB6" w:rsidRDefault="00BB6BB6" w:rsidP="00BB6BB6">
      <w:pPr>
        <w:rPr>
          <w:rFonts w:ascii="Calibri" w:hAnsi="Calibri"/>
          <w:sz w:val="22"/>
          <w:szCs w:val="22"/>
        </w:rPr>
      </w:pPr>
    </w:p>
    <w:p w14:paraId="1F5A4333" w14:textId="77777777" w:rsidR="00BB6BB6" w:rsidRDefault="00BB6BB6" w:rsidP="00BB6BB6">
      <w:pPr>
        <w:rPr>
          <w:rFonts w:ascii="Calibri" w:hAnsi="Calibri"/>
          <w:sz w:val="22"/>
          <w:szCs w:val="22"/>
        </w:rPr>
      </w:pPr>
    </w:p>
    <w:p w14:paraId="1E418C46" w14:textId="77777777" w:rsidR="00497AAE" w:rsidRPr="00F35CAF" w:rsidRDefault="00497AAE" w:rsidP="00497AAE">
      <w:pPr>
        <w:rPr>
          <w:rFonts w:ascii="Calibri" w:hAnsi="Calibri"/>
          <w:sz w:val="22"/>
          <w:szCs w:val="22"/>
        </w:rPr>
      </w:pPr>
    </w:p>
    <w:p w14:paraId="53AF1419" w14:textId="77777777" w:rsidR="00497AAE" w:rsidRPr="00F35CAF" w:rsidRDefault="00497AAE" w:rsidP="00497AAE">
      <w:pPr>
        <w:ind w:left="720" w:hanging="359"/>
        <w:rPr>
          <w:rFonts w:ascii="Calibri" w:hAnsi="Calibri"/>
          <w:sz w:val="22"/>
          <w:szCs w:val="22"/>
        </w:rPr>
      </w:pPr>
    </w:p>
    <w:p w14:paraId="7EA2E589" w14:textId="77777777" w:rsidR="00497AAE" w:rsidRPr="00397B28" w:rsidRDefault="00497AAE" w:rsidP="00497AAE">
      <w:pPr>
        <w:pStyle w:val="NormalWeb"/>
        <w:spacing w:before="2" w:after="2"/>
        <w:jc w:val="center"/>
        <w:rPr>
          <w:rFonts w:ascii="Calibri" w:hAnsi="Calibri"/>
          <w:b/>
          <w:sz w:val="72"/>
          <w:szCs w:val="72"/>
        </w:rPr>
      </w:pPr>
      <w:r w:rsidRPr="00F35CAF">
        <w:rPr>
          <w:rFonts w:ascii="Calibri" w:hAnsi="Calibri"/>
          <w:sz w:val="22"/>
          <w:szCs w:val="22"/>
        </w:rPr>
        <w:br w:type="page"/>
      </w:r>
      <w:r w:rsidRPr="00D84CC5">
        <w:rPr>
          <w:rFonts w:ascii="Calibri" w:hAnsi="Calibri"/>
          <w:b/>
          <w:sz w:val="72"/>
          <w:szCs w:val="72"/>
        </w:rPr>
        <w:t>HUMAN RESOURCES DEPARTMENT</w:t>
      </w:r>
    </w:p>
    <w:p w14:paraId="05CAE14A" w14:textId="77777777" w:rsidR="00397B28" w:rsidRDefault="00397B28" w:rsidP="00397B28">
      <w:pPr>
        <w:spacing w:before="100" w:after="100"/>
        <w:rPr>
          <w:rFonts w:ascii="Calibri" w:hAnsi="Calibri"/>
          <w:b/>
          <w:sz w:val="22"/>
          <w:szCs w:val="22"/>
        </w:rPr>
      </w:pPr>
    </w:p>
    <w:p w14:paraId="2DC2D366" w14:textId="5FCD562F" w:rsidR="00497AAE" w:rsidRPr="00302C42" w:rsidRDefault="00497AAE" w:rsidP="00302C42">
      <w:pPr>
        <w:spacing w:before="100" w:after="100"/>
        <w:rPr>
          <w:rFonts w:ascii="Calibri" w:hAnsi="Calibri"/>
          <w:b/>
          <w:sz w:val="22"/>
          <w:szCs w:val="22"/>
        </w:rPr>
      </w:pPr>
      <w:r w:rsidRPr="00397B28">
        <w:rPr>
          <w:rFonts w:ascii="Calibri" w:hAnsi="Calibri"/>
          <w:b/>
          <w:sz w:val="22"/>
          <w:szCs w:val="22"/>
        </w:rPr>
        <w:t>Department mission:</w:t>
      </w:r>
      <w:r w:rsidR="00302C42">
        <w:rPr>
          <w:rFonts w:ascii="Calibri" w:hAnsi="Calibri"/>
          <w:b/>
          <w:sz w:val="22"/>
          <w:szCs w:val="22"/>
        </w:rPr>
        <w:t xml:space="preserve">  </w:t>
      </w:r>
      <w:r w:rsidRPr="00F35CAF">
        <w:rPr>
          <w:rFonts w:ascii="Calibri" w:hAnsi="Calibri"/>
          <w:sz w:val="22"/>
          <w:szCs w:val="22"/>
        </w:rPr>
        <w:t xml:space="preserve">To promote fun and respect with clear boundaries and </w:t>
      </w:r>
      <w:r w:rsidRPr="00302C42">
        <w:rPr>
          <w:rFonts w:ascii="Calibri" w:hAnsi="Calibri"/>
          <w:sz w:val="22"/>
          <w:szCs w:val="22"/>
        </w:rPr>
        <w:t>self-responsibility within membership.</w:t>
      </w:r>
    </w:p>
    <w:p w14:paraId="2634C8B2" w14:textId="77777777" w:rsidR="00497AAE" w:rsidRPr="00302C42" w:rsidRDefault="00497AAE" w:rsidP="00497AAE">
      <w:pPr>
        <w:pStyle w:val="NormalWeb"/>
        <w:spacing w:before="2" w:after="2"/>
        <w:jc w:val="center"/>
        <w:rPr>
          <w:rFonts w:ascii="Calibri" w:hAnsi="Calibri"/>
          <w:sz w:val="22"/>
          <w:szCs w:val="22"/>
        </w:rPr>
      </w:pPr>
    </w:p>
    <w:p w14:paraId="520429EF" w14:textId="77777777" w:rsidR="00497AAE" w:rsidRPr="00302C42" w:rsidRDefault="00497AAE" w:rsidP="00302C42">
      <w:pPr>
        <w:pStyle w:val="NormalWeb"/>
        <w:spacing w:before="2" w:after="2"/>
        <w:rPr>
          <w:rFonts w:ascii="Calibri" w:hAnsi="Calibri"/>
          <w:sz w:val="24"/>
          <w:szCs w:val="24"/>
        </w:rPr>
      </w:pPr>
      <w:r w:rsidRPr="00302C42">
        <w:rPr>
          <w:rFonts w:ascii="Calibri" w:hAnsi="Calibri"/>
          <w:b/>
          <w:color w:val="000000"/>
          <w:sz w:val="24"/>
          <w:szCs w:val="24"/>
          <w:shd w:val="clear" w:color="auto" w:fill="FFFFFF"/>
        </w:rPr>
        <w:t>HR Director</w:t>
      </w:r>
    </w:p>
    <w:p w14:paraId="04C9846E" w14:textId="77777777" w:rsidR="00497AAE" w:rsidRPr="00302C42" w:rsidRDefault="00497AAE" w:rsidP="00302C42">
      <w:pPr>
        <w:pStyle w:val="NormalWeb"/>
        <w:spacing w:before="2" w:after="2"/>
        <w:rPr>
          <w:rFonts w:ascii="Calibri" w:hAnsi="Calibri"/>
          <w:sz w:val="24"/>
          <w:szCs w:val="24"/>
        </w:rPr>
      </w:pPr>
      <w:r w:rsidRPr="00302C42">
        <w:rPr>
          <w:rFonts w:ascii="Calibri" w:hAnsi="Calibri"/>
          <w:color w:val="000000"/>
          <w:sz w:val="24"/>
          <w:szCs w:val="24"/>
          <w:shd w:val="clear" w:color="auto" w:fill="FFFFFF"/>
        </w:rPr>
        <w:t>Greta Ground-n-Pound</w:t>
      </w:r>
    </w:p>
    <w:p w14:paraId="41EA11D4" w14:textId="77777777" w:rsidR="00497AAE" w:rsidRPr="00F35CAF" w:rsidRDefault="00497AAE" w:rsidP="00302C42">
      <w:pPr>
        <w:pStyle w:val="NormalWeb"/>
        <w:spacing w:before="2" w:after="2"/>
        <w:rPr>
          <w:rFonts w:ascii="Calibri" w:hAnsi="Calibri"/>
          <w:b/>
          <w:color w:val="000000"/>
          <w:sz w:val="22"/>
          <w:szCs w:val="22"/>
          <w:shd w:val="clear" w:color="auto" w:fill="FFFFFF"/>
        </w:rPr>
      </w:pPr>
    </w:p>
    <w:p w14:paraId="4BBACFC0"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HR Manager</w:t>
      </w:r>
    </w:p>
    <w:p w14:paraId="58C0DB81" w14:textId="623B6A2C" w:rsidR="00497AAE" w:rsidRPr="00302C42" w:rsidRDefault="00AE4079" w:rsidP="00302C42">
      <w:pPr>
        <w:pStyle w:val="NormalWeb"/>
        <w:spacing w:before="2" w:after="2"/>
        <w:ind w:firstLine="720"/>
        <w:rPr>
          <w:rFonts w:ascii="Calibri" w:hAnsi="Calibri"/>
          <w:sz w:val="24"/>
          <w:szCs w:val="24"/>
        </w:rPr>
      </w:pPr>
      <w:r>
        <w:rPr>
          <w:rFonts w:ascii="Calibri" w:hAnsi="Calibri"/>
          <w:color w:val="000000"/>
          <w:sz w:val="24"/>
          <w:szCs w:val="24"/>
          <w:shd w:val="clear" w:color="auto" w:fill="FFFFFF"/>
        </w:rPr>
        <w:t>Dyers Eve</w:t>
      </w:r>
    </w:p>
    <w:p w14:paraId="79B1CD22" w14:textId="77777777" w:rsidR="00497AAE" w:rsidRPr="00302C42" w:rsidRDefault="00497AAE" w:rsidP="00302C42">
      <w:pPr>
        <w:pStyle w:val="NormalWeb"/>
        <w:spacing w:before="2" w:after="2"/>
        <w:rPr>
          <w:rFonts w:ascii="Calibri" w:hAnsi="Calibri"/>
          <w:b/>
          <w:color w:val="000000"/>
          <w:sz w:val="24"/>
          <w:szCs w:val="24"/>
          <w:shd w:val="clear" w:color="auto" w:fill="FFFFFF"/>
        </w:rPr>
      </w:pPr>
    </w:p>
    <w:p w14:paraId="3517996C" w14:textId="77777777" w:rsidR="00497AAE" w:rsidRPr="00302C42" w:rsidRDefault="00497AAE" w:rsidP="00302C42">
      <w:pPr>
        <w:pStyle w:val="NormalWeb"/>
        <w:spacing w:before="2" w:after="2"/>
        <w:ind w:firstLine="720"/>
        <w:rPr>
          <w:rFonts w:ascii="Calibri" w:hAnsi="Calibri"/>
          <w:b/>
          <w:color w:val="000000"/>
          <w:sz w:val="24"/>
          <w:szCs w:val="24"/>
          <w:shd w:val="clear" w:color="auto" w:fill="FFFFFF"/>
        </w:rPr>
      </w:pPr>
      <w:r w:rsidRPr="00302C42">
        <w:rPr>
          <w:rFonts w:ascii="Calibri" w:hAnsi="Calibri"/>
          <w:b/>
          <w:color w:val="000000"/>
          <w:sz w:val="24"/>
          <w:szCs w:val="24"/>
          <w:shd w:val="clear" w:color="auto" w:fill="FFFFFF"/>
        </w:rPr>
        <w:t>Membership Points Manager</w:t>
      </w:r>
    </w:p>
    <w:p w14:paraId="656598AD" w14:textId="77777777" w:rsidR="00497AAE" w:rsidRDefault="00497AAE" w:rsidP="00302C42">
      <w:pPr>
        <w:pStyle w:val="NormalWeb"/>
        <w:spacing w:before="2" w:after="2"/>
        <w:ind w:firstLine="720"/>
        <w:rPr>
          <w:rFonts w:ascii="Calibri" w:hAnsi="Calibri"/>
          <w:color w:val="000000"/>
          <w:sz w:val="24"/>
          <w:szCs w:val="24"/>
          <w:shd w:val="clear" w:color="auto" w:fill="FFFFFF"/>
        </w:rPr>
      </w:pPr>
      <w:r w:rsidRPr="00302C42">
        <w:rPr>
          <w:rFonts w:ascii="Calibri" w:hAnsi="Calibri"/>
          <w:color w:val="000000"/>
          <w:sz w:val="24"/>
          <w:szCs w:val="24"/>
          <w:shd w:val="clear" w:color="auto" w:fill="FFFFFF"/>
        </w:rPr>
        <w:t>Rasta Fury</w:t>
      </w:r>
    </w:p>
    <w:p w14:paraId="1879F957" w14:textId="1A5F341B" w:rsidR="00650E61" w:rsidRPr="00302C42" w:rsidRDefault="00650E61" w:rsidP="00302C42">
      <w:pPr>
        <w:pStyle w:val="NormalWeb"/>
        <w:spacing w:before="2" w:after="2"/>
        <w:ind w:firstLine="720"/>
        <w:rPr>
          <w:rFonts w:ascii="Calibri" w:hAnsi="Calibri"/>
          <w:sz w:val="24"/>
          <w:szCs w:val="24"/>
        </w:rPr>
      </w:pPr>
      <w:r>
        <w:rPr>
          <w:rFonts w:ascii="Calibri" w:hAnsi="Calibri"/>
          <w:color w:val="000000"/>
          <w:sz w:val="24"/>
          <w:szCs w:val="24"/>
          <w:shd w:val="clear" w:color="auto" w:fill="FFFFFF"/>
        </w:rPr>
        <w:t>Sassy Squasher (in training)</w:t>
      </w:r>
    </w:p>
    <w:p w14:paraId="059F19E4" w14:textId="77777777" w:rsidR="00497AAE" w:rsidRPr="00302C42" w:rsidRDefault="00497AAE" w:rsidP="00302C42">
      <w:pPr>
        <w:pStyle w:val="NormalWeb"/>
        <w:spacing w:before="2" w:after="2"/>
        <w:rPr>
          <w:rFonts w:ascii="Calibri" w:hAnsi="Calibri"/>
          <w:b/>
          <w:color w:val="000000"/>
          <w:sz w:val="24"/>
          <w:szCs w:val="24"/>
          <w:shd w:val="clear" w:color="auto" w:fill="FFFFFF"/>
        </w:rPr>
      </w:pPr>
    </w:p>
    <w:p w14:paraId="43B0E8AA" w14:textId="3AA48B69" w:rsidR="00497AAE" w:rsidRPr="00302C42" w:rsidRDefault="00650E61" w:rsidP="00302C42">
      <w:pPr>
        <w:pStyle w:val="NormalWeb"/>
        <w:spacing w:before="2" w:after="2"/>
        <w:ind w:firstLine="720"/>
        <w:rPr>
          <w:rFonts w:ascii="Calibri" w:hAnsi="Calibri"/>
          <w:b/>
          <w:color w:val="000000"/>
          <w:sz w:val="24"/>
          <w:szCs w:val="24"/>
          <w:shd w:val="clear" w:color="auto" w:fill="FFFFFF"/>
        </w:rPr>
      </w:pPr>
      <w:r>
        <w:rPr>
          <w:rFonts w:ascii="Calibri" w:hAnsi="Calibri"/>
          <w:b/>
          <w:color w:val="000000"/>
          <w:sz w:val="24"/>
          <w:szCs w:val="24"/>
          <w:shd w:val="clear" w:color="auto" w:fill="FFFFFF"/>
        </w:rPr>
        <w:t>Attendance Coordinator</w:t>
      </w:r>
    </w:p>
    <w:p w14:paraId="74DA9B5F" w14:textId="77777777" w:rsidR="00497AAE" w:rsidRPr="00302C42" w:rsidRDefault="00497AAE" w:rsidP="00302C42">
      <w:pPr>
        <w:pStyle w:val="NormalWeb"/>
        <w:spacing w:before="2" w:after="2"/>
        <w:ind w:firstLine="720"/>
        <w:rPr>
          <w:rFonts w:ascii="Calibri" w:hAnsi="Calibri"/>
          <w:b/>
          <w:color w:val="000000"/>
          <w:sz w:val="24"/>
          <w:szCs w:val="24"/>
          <w:shd w:val="clear" w:color="auto" w:fill="FFFFFF"/>
        </w:rPr>
      </w:pPr>
      <w:r w:rsidRPr="00302C42">
        <w:rPr>
          <w:rFonts w:ascii="Calibri" w:hAnsi="Calibri"/>
          <w:color w:val="000000"/>
          <w:sz w:val="24"/>
          <w:szCs w:val="24"/>
          <w:shd w:val="clear" w:color="auto" w:fill="FFFFFF"/>
        </w:rPr>
        <w:t>Ali Mony</w:t>
      </w:r>
    </w:p>
    <w:p w14:paraId="01876EA5" w14:textId="77777777" w:rsidR="00497AAE" w:rsidRPr="00302C42" w:rsidRDefault="00497AAE" w:rsidP="00302C42">
      <w:pPr>
        <w:pStyle w:val="NormalWeb"/>
        <w:spacing w:before="2" w:after="2"/>
        <w:rPr>
          <w:rFonts w:ascii="Calibri" w:hAnsi="Calibri"/>
          <w:b/>
          <w:color w:val="000000"/>
          <w:sz w:val="24"/>
          <w:szCs w:val="24"/>
          <w:shd w:val="clear" w:color="auto" w:fill="FFFFFF"/>
        </w:rPr>
      </w:pPr>
    </w:p>
    <w:p w14:paraId="43AC6F68"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HR Email Coordinator</w:t>
      </w:r>
    </w:p>
    <w:p w14:paraId="493ABCDA" w14:textId="77777777" w:rsidR="00497AAE" w:rsidRPr="00302C42" w:rsidRDefault="00497AAE" w:rsidP="00302C42">
      <w:pPr>
        <w:pStyle w:val="NormalWeb"/>
        <w:spacing w:before="2" w:after="2"/>
        <w:ind w:firstLine="720"/>
        <w:rPr>
          <w:rFonts w:ascii="Calibri" w:hAnsi="Calibri"/>
          <w:color w:val="000000"/>
          <w:sz w:val="24"/>
          <w:szCs w:val="24"/>
          <w:shd w:val="clear" w:color="auto" w:fill="FFFFFF"/>
        </w:rPr>
      </w:pPr>
      <w:r w:rsidRPr="00302C42">
        <w:rPr>
          <w:rFonts w:ascii="Calibri" w:hAnsi="Calibri"/>
          <w:color w:val="000000"/>
          <w:sz w:val="24"/>
          <w:szCs w:val="24"/>
          <w:shd w:val="clear" w:color="auto" w:fill="FFFFFF"/>
        </w:rPr>
        <w:t>Lacy Bones</w:t>
      </w:r>
    </w:p>
    <w:p w14:paraId="6D6BD4DA" w14:textId="77777777" w:rsidR="00497AAE" w:rsidRPr="00302C42" w:rsidRDefault="00497AAE" w:rsidP="00302C42">
      <w:pPr>
        <w:pStyle w:val="NormalWeb"/>
        <w:spacing w:before="2" w:after="2"/>
        <w:rPr>
          <w:rFonts w:ascii="Calibri" w:hAnsi="Calibri"/>
          <w:b/>
          <w:color w:val="000000"/>
          <w:sz w:val="24"/>
          <w:szCs w:val="24"/>
          <w:shd w:val="clear" w:color="auto" w:fill="FFFFFF"/>
        </w:rPr>
      </w:pPr>
    </w:p>
    <w:p w14:paraId="5CD1B158" w14:textId="77777777" w:rsidR="00497AAE" w:rsidRPr="00302C42" w:rsidRDefault="00497AAE" w:rsidP="00302C42">
      <w:pPr>
        <w:pStyle w:val="NormalWeb"/>
        <w:spacing w:before="2" w:after="2"/>
        <w:ind w:firstLine="720"/>
        <w:rPr>
          <w:rFonts w:ascii="Calibri" w:hAnsi="Calibri"/>
          <w:b/>
          <w:color w:val="000000"/>
          <w:sz w:val="24"/>
          <w:szCs w:val="24"/>
          <w:shd w:val="clear" w:color="auto" w:fill="FFFFFF"/>
        </w:rPr>
      </w:pPr>
      <w:r w:rsidRPr="00302C42">
        <w:rPr>
          <w:rFonts w:ascii="Calibri" w:hAnsi="Calibri"/>
          <w:b/>
          <w:color w:val="000000"/>
          <w:sz w:val="24"/>
          <w:szCs w:val="24"/>
          <w:shd w:val="clear" w:color="auto" w:fill="FFFFFF"/>
        </w:rPr>
        <w:t>HR Penalty Coordinator</w:t>
      </w:r>
    </w:p>
    <w:p w14:paraId="738D6A70" w14:textId="5585137C" w:rsidR="00497AAE" w:rsidRPr="00302C42" w:rsidRDefault="00497AAE" w:rsidP="00302C42">
      <w:pPr>
        <w:pStyle w:val="NormalWeb"/>
        <w:spacing w:before="2" w:after="2"/>
        <w:ind w:firstLine="720"/>
        <w:rPr>
          <w:rFonts w:ascii="Calibri" w:hAnsi="Calibri"/>
          <w:color w:val="000000"/>
          <w:sz w:val="24"/>
          <w:szCs w:val="24"/>
          <w:shd w:val="clear" w:color="auto" w:fill="FFFFFF"/>
        </w:rPr>
      </w:pPr>
    </w:p>
    <w:p w14:paraId="133932FE" w14:textId="77777777" w:rsidR="00497AAE" w:rsidRPr="00302C42" w:rsidRDefault="00497AAE" w:rsidP="00302C42">
      <w:pPr>
        <w:pStyle w:val="NormalWeb"/>
        <w:tabs>
          <w:tab w:val="left" w:pos="5310"/>
        </w:tabs>
        <w:spacing w:before="2" w:after="2"/>
        <w:rPr>
          <w:rFonts w:ascii="Calibri" w:hAnsi="Calibri"/>
          <w:color w:val="000000"/>
          <w:sz w:val="24"/>
          <w:szCs w:val="24"/>
          <w:shd w:val="clear" w:color="auto" w:fill="FFFFFF"/>
        </w:rPr>
      </w:pPr>
    </w:p>
    <w:p w14:paraId="1465E7C2" w14:textId="77777777" w:rsidR="00497AAE" w:rsidRPr="00302C42" w:rsidRDefault="00497AAE" w:rsidP="00302C42">
      <w:pPr>
        <w:pStyle w:val="NormalWeb"/>
        <w:spacing w:before="2" w:after="2"/>
        <w:ind w:firstLine="720"/>
        <w:rPr>
          <w:rFonts w:ascii="Calibri" w:hAnsi="Calibri"/>
          <w:b/>
          <w:color w:val="000000"/>
          <w:sz w:val="24"/>
          <w:szCs w:val="24"/>
          <w:shd w:val="clear" w:color="auto" w:fill="FFFFFF"/>
        </w:rPr>
      </w:pPr>
      <w:r w:rsidRPr="00302C42">
        <w:rPr>
          <w:rFonts w:ascii="Calibri" w:hAnsi="Calibri"/>
          <w:b/>
          <w:color w:val="000000"/>
          <w:sz w:val="24"/>
          <w:szCs w:val="24"/>
          <w:shd w:val="clear" w:color="auto" w:fill="FFFFFF"/>
        </w:rPr>
        <w:t>HR Committee</w:t>
      </w:r>
    </w:p>
    <w:p w14:paraId="2478BAC5" w14:textId="77777777" w:rsidR="00497AAE" w:rsidRPr="00302C42" w:rsidRDefault="00497AAE" w:rsidP="00302C42">
      <w:pPr>
        <w:pStyle w:val="NormalWeb"/>
        <w:spacing w:before="2" w:after="2"/>
        <w:ind w:firstLine="720"/>
        <w:rPr>
          <w:rFonts w:ascii="Calibri" w:hAnsi="Calibri"/>
          <w:color w:val="000000"/>
          <w:sz w:val="24"/>
          <w:szCs w:val="24"/>
          <w:shd w:val="clear" w:color="auto" w:fill="FFFFFF"/>
        </w:rPr>
      </w:pPr>
      <w:r w:rsidRPr="00302C42">
        <w:rPr>
          <w:rFonts w:ascii="Calibri" w:hAnsi="Calibri"/>
          <w:color w:val="000000"/>
          <w:sz w:val="24"/>
          <w:szCs w:val="24"/>
          <w:shd w:val="clear" w:color="auto" w:fill="FFFFFF"/>
        </w:rPr>
        <w:t>Ali Mony (sabbatical/ILOA request tracker)</w:t>
      </w:r>
    </w:p>
    <w:p w14:paraId="46A1E15F" w14:textId="77777777" w:rsidR="00497AAE" w:rsidRPr="00302C42" w:rsidRDefault="00497AAE" w:rsidP="00302C42">
      <w:pPr>
        <w:pStyle w:val="NormalWeb"/>
        <w:spacing w:before="2" w:after="2"/>
        <w:ind w:firstLine="720"/>
        <w:rPr>
          <w:rFonts w:ascii="Calibri" w:hAnsi="Calibri"/>
          <w:color w:val="000000"/>
          <w:sz w:val="24"/>
          <w:szCs w:val="24"/>
          <w:shd w:val="clear" w:color="auto" w:fill="FFFFFF"/>
        </w:rPr>
      </w:pPr>
      <w:r w:rsidRPr="00302C42">
        <w:rPr>
          <w:rFonts w:ascii="Calibri" w:hAnsi="Calibri"/>
          <w:color w:val="000000"/>
          <w:sz w:val="24"/>
          <w:szCs w:val="24"/>
          <w:shd w:val="clear" w:color="auto" w:fill="FFFFFF"/>
        </w:rPr>
        <w:t>Dill Dozer (league job tracker)</w:t>
      </w:r>
    </w:p>
    <w:p w14:paraId="4B4FD021" w14:textId="3253CCEC" w:rsidR="00497AAE" w:rsidRPr="00302C42" w:rsidRDefault="00650E61" w:rsidP="00302C42">
      <w:pPr>
        <w:pStyle w:val="NormalWeb"/>
        <w:spacing w:before="2" w:after="2"/>
        <w:ind w:firstLine="720"/>
        <w:rPr>
          <w:rFonts w:ascii="Calibri" w:hAnsi="Calibri"/>
          <w:color w:val="000000"/>
          <w:sz w:val="24"/>
          <w:szCs w:val="24"/>
          <w:shd w:val="clear" w:color="auto" w:fill="FFFFFF"/>
        </w:rPr>
      </w:pPr>
      <w:r>
        <w:rPr>
          <w:rFonts w:ascii="Calibri" w:hAnsi="Calibri"/>
          <w:color w:val="000000"/>
          <w:sz w:val="24"/>
          <w:szCs w:val="24"/>
          <w:shd w:val="clear" w:color="auto" w:fill="FFFFFF"/>
        </w:rPr>
        <w:t>Str8 Jaket</w:t>
      </w:r>
      <w:r w:rsidR="00497AAE" w:rsidRPr="00302C42">
        <w:rPr>
          <w:rFonts w:ascii="Calibri" w:hAnsi="Calibri"/>
          <w:color w:val="000000"/>
          <w:sz w:val="24"/>
          <w:szCs w:val="24"/>
          <w:shd w:val="clear" w:color="auto" w:fill="FFFFFF"/>
        </w:rPr>
        <w:t xml:space="preserve"> (retirement tracker)</w:t>
      </w:r>
    </w:p>
    <w:p w14:paraId="4FF05AED" w14:textId="77777777" w:rsidR="00497AAE" w:rsidRPr="00302C42" w:rsidRDefault="00497AAE" w:rsidP="00302C42">
      <w:pPr>
        <w:pStyle w:val="NormalWeb"/>
        <w:spacing w:before="2" w:after="2"/>
        <w:rPr>
          <w:rFonts w:ascii="Calibri" w:hAnsi="Calibri"/>
          <w:b/>
          <w:color w:val="000000"/>
          <w:sz w:val="24"/>
          <w:szCs w:val="24"/>
          <w:shd w:val="clear" w:color="auto" w:fill="FFFFFF"/>
        </w:rPr>
      </w:pPr>
    </w:p>
    <w:p w14:paraId="52DD273D"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Draft Coordinator</w:t>
      </w:r>
    </w:p>
    <w:p w14:paraId="093733A5" w14:textId="4A8AA210" w:rsidR="00497AAE" w:rsidRPr="00302C42" w:rsidRDefault="00650E61" w:rsidP="00302C42">
      <w:pPr>
        <w:pStyle w:val="NormalWeb"/>
        <w:spacing w:before="2" w:after="2"/>
        <w:ind w:firstLine="720"/>
        <w:rPr>
          <w:rFonts w:ascii="Calibri" w:hAnsi="Calibri"/>
          <w:sz w:val="24"/>
          <w:szCs w:val="24"/>
        </w:rPr>
      </w:pPr>
      <w:r>
        <w:rPr>
          <w:rFonts w:ascii="Calibri" w:hAnsi="Calibri"/>
          <w:color w:val="000000"/>
          <w:sz w:val="24"/>
          <w:szCs w:val="24"/>
          <w:shd w:val="clear" w:color="auto" w:fill="FFFFFF"/>
        </w:rPr>
        <w:t>Mean Jolene</w:t>
      </w:r>
    </w:p>
    <w:p w14:paraId="25C4E44F" w14:textId="77777777" w:rsidR="00497AAE" w:rsidRPr="00302C42" w:rsidRDefault="00497AAE" w:rsidP="00302C42">
      <w:pPr>
        <w:pStyle w:val="NormalWeb"/>
        <w:spacing w:before="2" w:after="2"/>
        <w:rPr>
          <w:rFonts w:ascii="Calibri" w:hAnsi="Calibri"/>
          <w:b/>
          <w:color w:val="000000"/>
          <w:sz w:val="24"/>
          <w:szCs w:val="24"/>
          <w:shd w:val="clear" w:color="auto" w:fill="FFFFFF"/>
        </w:rPr>
      </w:pPr>
    </w:p>
    <w:p w14:paraId="0D777A5A"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Retention Manager</w:t>
      </w:r>
    </w:p>
    <w:p w14:paraId="3B9D8565" w14:textId="3131E5DC" w:rsidR="00497AAE" w:rsidRPr="00302C42" w:rsidRDefault="00650E61" w:rsidP="00302C42">
      <w:pPr>
        <w:pStyle w:val="NormalWeb"/>
        <w:spacing w:before="2" w:after="2"/>
        <w:ind w:firstLine="720"/>
        <w:rPr>
          <w:rFonts w:ascii="Calibri" w:hAnsi="Calibri"/>
          <w:sz w:val="24"/>
          <w:szCs w:val="24"/>
        </w:rPr>
      </w:pPr>
      <w:r>
        <w:rPr>
          <w:rFonts w:ascii="Calibri" w:hAnsi="Calibri"/>
          <w:color w:val="000000"/>
          <w:sz w:val="24"/>
          <w:szCs w:val="24"/>
          <w:shd w:val="clear" w:color="auto" w:fill="FFFFFF"/>
        </w:rPr>
        <w:t>Blocktober Fest</w:t>
      </w:r>
    </w:p>
    <w:p w14:paraId="25133E19" w14:textId="77777777" w:rsidR="00497AAE" w:rsidRPr="00302C42" w:rsidRDefault="00497AAE" w:rsidP="00302C42">
      <w:pPr>
        <w:pStyle w:val="NormalWeb"/>
        <w:spacing w:before="2" w:after="2"/>
        <w:rPr>
          <w:rFonts w:ascii="Calibri" w:hAnsi="Calibri"/>
          <w:b/>
          <w:color w:val="000000"/>
          <w:sz w:val="24"/>
          <w:szCs w:val="24"/>
          <w:shd w:val="clear" w:color="auto" w:fill="FFFFFF"/>
        </w:rPr>
      </w:pPr>
    </w:p>
    <w:p w14:paraId="6E4206B7"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Skater Reps</w:t>
      </w:r>
    </w:p>
    <w:p w14:paraId="624BFA5E" w14:textId="77777777" w:rsidR="00650E61" w:rsidRDefault="00650E61" w:rsidP="00302C42">
      <w:pPr>
        <w:pStyle w:val="NormalWeb"/>
        <w:spacing w:before="2" w:after="2"/>
        <w:ind w:firstLine="720"/>
        <w:rPr>
          <w:rFonts w:ascii="Calibri" w:hAnsi="Calibri"/>
          <w:color w:val="000000"/>
          <w:sz w:val="24"/>
          <w:szCs w:val="24"/>
          <w:shd w:val="clear" w:color="auto" w:fill="FFFFFF"/>
        </w:rPr>
      </w:pPr>
      <w:r>
        <w:rPr>
          <w:rFonts w:ascii="Calibri" w:hAnsi="Calibri"/>
          <w:color w:val="000000"/>
          <w:sz w:val="24"/>
          <w:szCs w:val="24"/>
          <w:shd w:val="clear" w:color="auto" w:fill="FFFFFF"/>
        </w:rPr>
        <w:t>Candy Slam</w:t>
      </w:r>
    </w:p>
    <w:p w14:paraId="43CF7590" w14:textId="16B0D906" w:rsidR="00497AAE" w:rsidRPr="00650E61" w:rsidRDefault="00650E61" w:rsidP="00650E61">
      <w:pPr>
        <w:pStyle w:val="NormalWeb"/>
        <w:spacing w:before="2" w:after="2"/>
        <w:ind w:firstLine="720"/>
        <w:rPr>
          <w:rFonts w:ascii="Calibri" w:hAnsi="Calibri"/>
          <w:color w:val="000000"/>
          <w:sz w:val="24"/>
          <w:szCs w:val="24"/>
          <w:shd w:val="clear" w:color="auto" w:fill="FFFFFF"/>
        </w:rPr>
      </w:pPr>
      <w:r>
        <w:rPr>
          <w:rFonts w:ascii="Calibri" w:hAnsi="Calibri"/>
          <w:color w:val="000000"/>
          <w:sz w:val="24"/>
          <w:szCs w:val="24"/>
          <w:shd w:val="clear" w:color="auto" w:fill="FFFFFF"/>
        </w:rPr>
        <w:t>Hermoine Danger</w:t>
      </w:r>
    </w:p>
    <w:p w14:paraId="08DDE4AA" w14:textId="77777777" w:rsidR="00497AAE" w:rsidRPr="00302C42" w:rsidRDefault="00497AAE" w:rsidP="00302C42">
      <w:pPr>
        <w:pStyle w:val="NormalWeb"/>
        <w:spacing w:before="2" w:after="2"/>
        <w:rPr>
          <w:rFonts w:ascii="Calibri" w:hAnsi="Calibri"/>
          <w:b/>
          <w:color w:val="000000"/>
          <w:sz w:val="24"/>
          <w:szCs w:val="24"/>
          <w:shd w:val="clear" w:color="auto" w:fill="FFFFFF"/>
        </w:rPr>
      </w:pPr>
    </w:p>
    <w:p w14:paraId="439A0EF2"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Captains</w:t>
      </w:r>
    </w:p>
    <w:p w14:paraId="083C34CE"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Hellcats</w:t>
      </w:r>
    </w:p>
    <w:p w14:paraId="08C282FA"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color w:val="000000"/>
          <w:sz w:val="24"/>
          <w:szCs w:val="24"/>
          <w:shd w:val="clear" w:color="auto" w:fill="FFFFFF"/>
        </w:rPr>
        <w:t>Captain Glitterotica</w:t>
      </w:r>
    </w:p>
    <w:p w14:paraId="292776E1" w14:textId="164809BC" w:rsidR="00497AAE" w:rsidRPr="00302C42" w:rsidRDefault="00650E61" w:rsidP="00302C42">
      <w:pPr>
        <w:pStyle w:val="NormalWeb"/>
        <w:spacing w:before="2" w:after="2"/>
        <w:ind w:firstLine="720"/>
        <w:rPr>
          <w:rFonts w:ascii="Calibri" w:hAnsi="Calibri"/>
          <w:sz w:val="24"/>
          <w:szCs w:val="24"/>
        </w:rPr>
      </w:pPr>
      <w:r>
        <w:rPr>
          <w:rFonts w:ascii="Calibri" w:hAnsi="Calibri"/>
          <w:color w:val="000000"/>
          <w:sz w:val="24"/>
          <w:szCs w:val="24"/>
          <w:shd w:val="clear" w:color="auto" w:fill="FFFFFF"/>
        </w:rPr>
        <w:t>Co-Captain Val Kerry</w:t>
      </w:r>
    </w:p>
    <w:p w14:paraId="6A086935"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Holy Rollers</w:t>
      </w:r>
    </w:p>
    <w:p w14:paraId="5FB8FD6E" w14:textId="498E1EE5" w:rsidR="00497AAE" w:rsidRPr="00302C42" w:rsidRDefault="00497AAE" w:rsidP="00302C42">
      <w:pPr>
        <w:pStyle w:val="NormalWeb"/>
        <w:spacing w:before="2" w:after="2"/>
        <w:ind w:firstLine="720"/>
        <w:rPr>
          <w:rFonts w:ascii="Calibri" w:hAnsi="Calibri"/>
          <w:sz w:val="24"/>
          <w:szCs w:val="24"/>
        </w:rPr>
      </w:pPr>
      <w:r w:rsidRPr="00302C42">
        <w:rPr>
          <w:rFonts w:ascii="Calibri" w:hAnsi="Calibri"/>
          <w:color w:val="000000"/>
          <w:sz w:val="24"/>
          <w:szCs w:val="24"/>
          <w:shd w:val="clear" w:color="auto" w:fill="FFFFFF"/>
        </w:rPr>
        <w:t xml:space="preserve">Captain </w:t>
      </w:r>
      <w:r w:rsidR="00650E61">
        <w:rPr>
          <w:rFonts w:ascii="Calibri" w:hAnsi="Calibri"/>
          <w:color w:val="000000"/>
          <w:sz w:val="24"/>
          <w:szCs w:val="24"/>
          <w:shd w:val="clear" w:color="auto" w:fill="FFFFFF"/>
        </w:rPr>
        <w:t>Anita Confess</w:t>
      </w:r>
    </w:p>
    <w:p w14:paraId="56DF435F"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color w:val="000000"/>
          <w:sz w:val="24"/>
          <w:szCs w:val="24"/>
          <w:shd w:val="clear" w:color="auto" w:fill="FFFFFF"/>
        </w:rPr>
        <w:t>Co-Captain Candy Slam</w:t>
      </w:r>
    </w:p>
    <w:p w14:paraId="4E286841"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Cherry Bombs</w:t>
      </w:r>
    </w:p>
    <w:p w14:paraId="7F347028" w14:textId="7AB0CAA2" w:rsidR="00497AAE" w:rsidRPr="00302C42" w:rsidRDefault="00650E61" w:rsidP="00302C42">
      <w:pPr>
        <w:pStyle w:val="NormalWeb"/>
        <w:spacing w:before="2" w:after="2"/>
        <w:ind w:firstLine="720"/>
        <w:rPr>
          <w:rFonts w:ascii="Calibri" w:hAnsi="Calibri"/>
          <w:sz w:val="24"/>
          <w:szCs w:val="24"/>
        </w:rPr>
      </w:pPr>
      <w:r>
        <w:rPr>
          <w:rFonts w:ascii="Calibri" w:hAnsi="Calibri"/>
          <w:color w:val="000000"/>
          <w:sz w:val="24"/>
          <w:szCs w:val="24"/>
          <w:shd w:val="clear" w:color="auto" w:fill="FFFFFF"/>
        </w:rPr>
        <w:t xml:space="preserve">Captain </w:t>
      </w:r>
      <w:r w:rsidR="00BA6996">
        <w:rPr>
          <w:rFonts w:ascii="Calibri" w:hAnsi="Calibri"/>
          <w:color w:val="000000"/>
          <w:sz w:val="24"/>
          <w:szCs w:val="24"/>
          <w:shd w:val="clear" w:color="auto" w:fill="FFFFFF"/>
        </w:rPr>
        <w:t>Ninja Please</w:t>
      </w:r>
    </w:p>
    <w:p w14:paraId="19BFB9FA" w14:textId="3E87CD90" w:rsidR="00497AAE" w:rsidRPr="00302C42" w:rsidRDefault="00BA6996" w:rsidP="00302C42">
      <w:pPr>
        <w:pStyle w:val="NormalWeb"/>
        <w:spacing w:before="2" w:after="2"/>
        <w:ind w:firstLine="720"/>
        <w:rPr>
          <w:rFonts w:ascii="Calibri" w:hAnsi="Calibri"/>
          <w:sz w:val="24"/>
          <w:szCs w:val="24"/>
        </w:rPr>
      </w:pPr>
      <w:r>
        <w:rPr>
          <w:rFonts w:ascii="Calibri" w:hAnsi="Calibri"/>
          <w:color w:val="000000"/>
          <w:sz w:val="24"/>
          <w:szCs w:val="24"/>
          <w:shd w:val="clear" w:color="auto" w:fill="FFFFFF"/>
        </w:rPr>
        <w:t>Co-Captain Maya Mayhem</w:t>
      </w:r>
    </w:p>
    <w:p w14:paraId="6B4E60A4"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Rhinestone Cowgirls</w:t>
      </w:r>
    </w:p>
    <w:p w14:paraId="38DE75F4"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color w:val="000000"/>
          <w:sz w:val="24"/>
          <w:szCs w:val="24"/>
          <w:shd w:val="clear" w:color="auto" w:fill="FFFFFF"/>
        </w:rPr>
        <w:t>Captain Dee Toxin</w:t>
      </w:r>
    </w:p>
    <w:p w14:paraId="495FED94" w14:textId="6A5285AF" w:rsidR="00497AAE" w:rsidRPr="00302C42" w:rsidRDefault="00BA6996" w:rsidP="00302C42">
      <w:pPr>
        <w:pStyle w:val="NormalWeb"/>
        <w:spacing w:before="2" w:after="2"/>
        <w:ind w:firstLine="720"/>
        <w:rPr>
          <w:rFonts w:ascii="Calibri" w:hAnsi="Calibri"/>
          <w:sz w:val="24"/>
          <w:szCs w:val="24"/>
        </w:rPr>
      </w:pPr>
      <w:r>
        <w:rPr>
          <w:rFonts w:ascii="Calibri" w:hAnsi="Calibri"/>
          <w:color w:val="000000"/>
          <w:sz w:val="24"/>
          <w:szCs w:val="24"/>
          <w:shd w:val="clear" w:color="auto" w:fill="FFFFFF"/>
        </w:rPr>
        <w:t>Co-Captain Alley Bamazon</w:t>
      </w:r>
    </w:p>
    <w:p w14:paraId="002A1BBD"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Putas del Fuego</w:t>
      </w:r>
    </w:p>
    <w:p w14:paraId="6A76D462" w14:textId="7DF5A631" w:rsidR="00497AAE" w:rsidRPr="00302C42" w:rsidRDefault="00BA6996" w:rsidP="00302C42">
      <w:pPr>
        <w:pStyle w:val="NormalWeb"/>
        <w:spacing w:before="2" w:after="2"/>
        <w:ind w:firstLine="720"/>
        <w:rPr>
          <w:rFonts w:ascii="Calibri" w:hAnsi="Calibri"/>
          <w:sz w:val="24"/>
          <w:szCs w:val="24"/>
        </w:rPr>
      </w:pPr>
      <w:r>
        <w:rPr>
          <w:rFonts w:ascii="Calibri" w:hAnsi="Calibri"/>
          <w:color w:val="000000"/>
          <w:sz w:val="24"/>
          <w:szCs w:val="24"/>
          <w:shd w:val="clear" w:color="auto" w:fill="FFFFFF"/>
        </w:rPr>
        <w:t>Captain Cora Zone</w:t>
      </w:r>
    </w:p>
    <w:p w14:paraId="6BBEB2AE" w14:textId="308C6126" w:rsidR="00497AAE" w:rsidRPr="00302C42" w:rsidRDefault="00BA6996" w:rsidP="00302C42">
      <w:pPr>
        <w:pStyle w:val="NormalWeb"/>
        <w:spacing w:before="2" w:after="2"/>
        <w:ind w:firstLine="720"/>
        <w:rPr>
          <w:rFonts w:ascii="Calibri" w:hAnsi="Calibri"/>
          <w:sz w:val="24"/>
          <w:szCs w:val="24"/>
        </w:rPr>
      </w:pPr>
      <w:r>
        <w:rPr>
          <w:rFonts w:ascii="Calibri" w:hAnsi="Calibri"/>
          <w:color w:val="000000"/>
          <w:sz w:val="24"/>
          <w:szCs w:val="24"/>
          <w:shd w:val="clear" w:color="auto" w:fill="FFFFFF"/>
        </w:rPr>
        <w:t>Co-Captain Pea Khante</w:t>
      </w:r>
    </w:p>
    <w:p w14:paraId="0DD9A7D6"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Hired Gun$</w:t>
      </w:r>
    </w:p>
    <w:p w14:paraId="4B834676" w14:textId="26F020C0" w:rsidR="00497AAE" w:rsidRPr="00302C42" w:rsidRDefault="00497AAE" w:rsidP="00BA6996">
      <w:pPr>
        <w:pStyle w:val="NormalWeb"/>
        <w:spacing w:before="2" w:after="2"/>
        <w:ind w:firstLine="720"/>
        <w:rPr>
          <w:rFonts w:ascii="Calibri" w:hAnsi="Calibri"/>
          <w:sz w:val="24"/>
          <w:szCs w:val="24"/>
        </w:rPr>
      </w:pPr>
      <w:r w:rsidRPr="00302C42">
        <w:rPr>
          <w:rFonts w:ascii="Calibri" w:hAnsi="Calibri"/>
          <w:color w:val="000000"/>
          <w:sz w:val="24"/>
          <w:szCs w:val="24"/>
          <w:shd w:val="clear" w:color="auto" w:fill="FFFFFF"/>
        </w:rPr>
        <w:t>Cap</w:t>
      </w:r>
      <w:r w:rsidR="00BA6996">
        <w:rPr>
          <w:rFonts w:ascii="Calibri" w:hAnsi="Calibri"/>
          <w:color w:val="000000"/>
          <w:sz w:val="24"/>
          <w:szCs w:val="24"/>
          <w:shd w:val="clear" w:color="auto" w:fill="FFFFFF"/>
        </w:rPr>
        <w:t>tain Loretta Synn</w:t>
      </w:r>
    </w:p>
    <w:p w14:paraId="0632EE51"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b/>
          <w:color w:val="000000"/>
          <w:sz w:val="24"/>
          <w:szCs w:val="24"/>
          <w:shd w:val="clear" w:color="auto" w:fill="FFFFFF"/>
        </w:rPr>
        <w:t>Bench Managers</w:t>
      </w:r>
    </w:p>
    <w:p w14:paraId="6AED5DE8" w14:textId="77777777" w:rsidR="00497AAE" w:rsidRPr="00302C42" w:rsidRDefault="00497AAE" w:rsidP="00302C42">
      <w:pPr>
        <w:pStyle w:val="NormalWeb"/>
        <w:spacing w:before="2" w:after="2"/>
        <w:ind w:firstLine="720"/>
        <w:rPr>
          <w:rFonts w:ascii="Calibri" w:hAnsi="Calibri"/>
          <w:sz w:val="24"/>
          <w:szCs w:val="24"/>
        </w:rPr>
      </w:pPr>
      <w:r w:rsidRPr="00302C42">
        <w:rPr>
          <w:rFonts w:ascii="Calibri" w:hAnsi="Calibri"/>
          <w:color w:val="000000"/>
          <w:sz w:val="24"/>
          <w:szCs w:val="24"/>
          <w:shd w:val="clear" w:color="auto" w:fill="FFFFFF"/>
        </w:rPr>
        <w:t>Cherry Chainsaw</w:t>
      </w:r>
    </w:p>
    <w:p w14:paraId="2F388E3C" w14:textId="77777777" w:rsidR="00497AAE" w:rsidRPr="00302C42" w:rsidRDefault="00497AAE" w:rsidP="00302C42">
      <w:pPr>
        <w:pStyle w:val="NormalWeb"/>
        <w:spacing w:before="2" w:after="2"/>
        <w:ind w:firstLine="720"/>
        <w:rPr>
          <w:rFonts w:ascii="Calibri" w:hAnsi="Calibri"/>
          <w:color w:val="000000"/>
          <w:sz w:val="24"/>
          <w:szCs w:val="24"/>
          <w:shd w:val="clear" w:color="auto" w:fill="FFFFFF"/>
        </w:rPr>
      </w:pPr>
      <w:r w:rsidRPr="00302C42">
        <w:rPr>
          <w:rFonts w:ascii="Calibri" w:hAnsi="Calibri"/>
          <w:color w:val="000000"/>
          <w:sz w:val="24"/>
          <w:szCs w:val="24"/>
          <w:shd w:val="clear" w:color="auto" w:fill="FFFFFF"/>
        </w:rPr>
        <w:t>Dee Toxin</w:t>
      </w:r>
    </w:p>
    <w:p w14:paraId="73F73202" w14:textId="0199208A" w:rsidR="00497AAE" w:rsidRPr="00302C42" w:rsidRDefault="00497AAE" w:rsidP="00BA6996">
      <w:pPr>
        <w:pStyle w:val="NormalWeb"/>
        <w:spacing w:before="2" w:after="2"/>
        <w:ind w:firstLine="720"/>
        <w:rPr>
          <w:rFonts w:ascii="Calibri" w:hAnsi="Calibri"/>
          <w:sz w:val="24"/>
          <w:szCs w:val="24"/>
        </w:rPr>
      </w:pPr>
      <w:r w:rsidRPr="00302C42">
        <w:rPr>
          <w:rFonts w:ascii="Calibri" w:hAnsi="Calibri"/>
          <w:color w:val="000000"/>
          <w:sz w:val="24"/>
          <w:szCs w:val="24"/>
          <w:shd w:val="clear" w:color="auto" w:fill="FFFFFF"/>
        </w:rPr>
        <w:t>Jonny Stranger</w:t>
      </w:r>
    </w:p>
    <w:p w14:paraId="41816EE6" w14:textId="77777777" w:rsidR="00497AAE" w:rsidRPr="00302C42" w:rsidRDefault="00497AAE" w:rsidP="00302C42">
      <w:pPr>
        <w:pStyle w:val="NormalWeb"/>
        <w:spacing w:before="2" w:after="2"/>
        <w:rPr>
          <w:rFonts w:ascii="Calibri" w:hAnsi="Calibri"/>
          <w:sz w:val="24"/>
          <w:szCs w:val="24"/>
        </w:rPr>
      </w:pPr>
    </w:p>
    <w:p w14:paraId="1D88552F" w14:textId="77777777" w:rsidR="00497AAE" w:rsidRDefault="00497AAE" w:rsidP="00302C42">
      <w:pPr>
        <w:pStyle w:val="NormalWeb"/>
        <w:spacing w:before="2" w:after="2"/>
        <w:rPr>
          <w:rFonts w:ascii="Calibri" w:hAnsi="Calibri"/>
          <w:b/>
          <w:color w:val="000000"/>
          <w:sz w:val="24"/>
          <w:szCs w:val="24"/>
          <w:shd w:val="clear" w:color="auto" w:fill="FFFFFF"/>
        </w:rPr>
      </w:pPr>
      <w:r w:rsidRPr="00302C42">
        <w:rPr>
          <w:rFonts w:ascii="Calibri" w:hAnsi="Calibri"/>
          <w:b/>
          <w:color w:val="000000"/>
          <w:sz w:val="24"/>
          <w:szCs w:val="24"/>
          <w:shd w:val="clear" w:color="auto" w:fill="FFFFFF"/>
        </w:rPr>
        <w:t>HR Director</w:t>
      </w:r>
    </w:p>
    <w:p w14:paraId="233DA935" w14:textId="77777777" w:rsidR="00302C42" w:rsidRPr="00302C42" w:rsidRDefault="00302C42" w:rsidP="00302C42">
      <w:pPr>
        <w:pStyle w:val="NormalWeb"/>
        <w:spacing w:before="2" w:after="2"/>
        <w:rPr>
          <w:rFonts w:ascii="Calibri" w:hAnsi="Calibri"/>
          <w:sz w:val="24"/>
          <w:szCs w:val="24"/>
        </w:rPr>
      </w:pPr>
    </w:p>
    <w:p w14:paraId="1238A792" w14:textId="77777777" w:rsidR="00497AAE" w:rsidRPr="00F35CAF" w:rsidRDefault="00497AAE" w:rsidP="00950774">
      <w:pPr>
        <w:numPr>
          <w:ilvl w:val="0"/>
          <w:numId w:val="29"/>
        </w:numPr>
        <w:rPr>
          <w:rFonts w:ascii="Calibri" w:hAnsi="Calibri"/>
          <w:color w:val="000000"/>
          <w:sz w:val="22"/>
          <w:szCs w:val="22"/>
        </w:rPr>
      </w:pPr>
      <w:r w:rsidRPr="00F35CAF">
        <w:rPr>
          <w:rFonts w:ascii="Calibri" w:hAnsi="Calibri"/>
          <w:color w:val="000000"/>
          <w:sz w:val="22"/>
          <w:szCs w:val="22"/>
        </w:rPr>
        <w:t>Responsible for monitoring the internal operations of our business.</w:t>
      </w:r>
    </w:p>
    <w:p w14:paraId="2281480F" w14:textId="77777777" w:rsidR="00497AAE" w:rsidRPr="00F35CAF" w:rsidRDefault="00497AAE" w:rsidP="00950774">
      <w:pPr>
        <w:numPr>
          <w:ilvl w:val="0"/>
          <w:numId w:val="29"/>
        </w:numPr>
        <w:rPr>
          <w:rFonts w:ascii="Calibri" w:hAnsi="Calibri"/>
          <w:color w:val="000000"/>
          <w:sz w:val="22"/>
          <w:szCs w:val="22"/>
        </w:rPr>
      </w:pPr>
      <w:r w:rsidRPr="00F35CAF">
        <w:rPr>
          <w:rFonts w:ascii="Calibri" w:hAnsi="Calibri"/>
          <w:color w:val="000000"/>
          <w:sz w:val="22"/>
          <w:szCs w:val="22"/>
        </w:rPr>
        <w:t>Ensures the Operations Manual, SOTU, and League Job Directory are updated and distributed in a timely manner.</w:t>
      </w:r>
    </w:p>
    <w:p w14:paraId="54B62DE2" w14:textId="77777777" w:rsidR="00497AAE" w:rsidRPr="00F35CAF" w:rsidRDefault="00497AAE" w:rsidP="00950774">
      <w:pPr>
        <w:numPr>
          <w:ilvl w:val="0"/>
          <w:numId w:val="29"/>
        </w:numPr>
        <w:rPr>
          <w:rFonts w:ascii="Calibri" w:hAnsi="Calibri"/>
          <w:color w:val="000000"/>
          <w:sz w:val="22"/>
          <w:szCs w:val="22"/>
        </w:rPr>
      </w:pPr>
      <w:r w:rsidRPr="00F35CAF">
        <w:rPr>
          <w:rFonts w:ascii="Calibri" w:hAnsi="Calibri"/>
          <w:color w:val="000000"/>
          <w:sz w:val="22"/>
          <w:szCs w:val="22"/>
        </w:rPr>
        <w:t>Ensures that HR is documenting and reporting membership points, attendance, member information, and penalties on a monthly basis.</w:t>
      </w:r>
    </w:p>
    <w:p w14:paraId="6C0B070C" w14:textId="77777777" w:rsidR="00497AAE" w:rsidRPr="00F35CAF" w:rsidRDefault="00497AAE" w:rsidP="00950774">
      <w:pPr>
        <w:numPr>
          <w:ilvl w:val="0"/>
          <w:numId w:val="29"/>
        </w:numPr>
        <w:rPr>
          <w:rFonts w:ascii="Calibri" w:hAnsi="Calibri"/>
          <w:color w:val="000000"/>
          <w:sz w:val="22"/>
          <w:szCs w:val="22"/>
        </w:rPr>
      </w:pPr>
      <w:r w:rsidRPr="00F35CAF">
        <w:rPr>
          <w:rFonts w:ascii="Calibri" w:hAnsi="Calibri"/>
          <w:color w:val="000000"/>
          <w:sz w:val="22"/>
          <w:szCs w:val="22"/>
        </w:rPr>
        <w:t>Works closely with the Skater Reps to monitor the overall feeling of the league and ensure clear communication between the BOD and the league.</w:t>
      </w:r>
    </w:p>
    <w:p w14:paraId="7E1A504A" w14:textId="77777777" w:rsidR="00497AAE" w:rsidRPr="00F35CAF" w:rsidRDefault="00497AAE" w:rsidP="00950774">
      <w:pPr>
        <w:numPr>
          <w:ilvl w:val="0"/>
          <w:numId w:val="29"/>
        </w:numPr>
        <w:rPr>
          <w:rFonts w:ascii="Calibri" w:hAnsi="Calibri"/>
          <w:color w:val="000000"/>
          <w:sz w:val="22"/>
          <w:szCs w:val="22"/>
        </w:rPr>
      </w:pPr>
      <w:r w:rsidRPr="00F35CAF">
        <w:rPr>
          <w:rFonts w:ascii="Calibri" w:hAnsi="Calibri"/>
          <w:color w:val="000000"/>
          <w:sz w:val="22"/>
          <w:szCs w:val="22"/>
        </w:rPr>
        <w:t>Promotes peace within the league, while keeping general chaos to a natural minimum.</w:t>
      </w:r>
    </w:p>
    <w:p w14:paraId="52872DAE" w14:textId="77777777" w:rsidR="00497AAE" w:rsidRPr="00F35CAF" w:rsidRDefault="00497AAE" w:rsidP="00950774">
      <w:pPr>
        <w:numPr>
          <w:ilvl w:val="0"/>
          <w:numId w:val="29"/>
        </w:numPr>
        <w:rPr>
          <w:rFonts w:ascii="Calibri" w:hAnsi="Calibri"/>
          <w:color w:val="000000"/>
          <w:sz w:val="22"/>
          <w:szCs w:val="22"/>
        </w:rPr>
      </w:pPr>
      <w:r w:rsidRPr="00F35CAF">
        <w:rPr>
          <w:rFonts w:ascii="Calibri" w:hAnsi="Calibri"/>
          <w:color w:val="000000"/>
          <w:sz w:val="22"/>
          <w:szCs w:val="22"/>
        </w:rPr>
        <w:t>Acts as a liaison to make sure all decisions made go through the proper channels.</w:t>
      </w:r>
    </w:p>
    <w:p w14:paraId="26F03D5C" w14:textId="77777777" w:rsidR="00497AAE" w:rsidRPr="00F35CAF" w:rsidRDefault="00497AAE" w:rsidP="00950774">
      <w:pPr>
        <w:numPr>
          <w:ilvl w:val="0"/>
          <w:numId w:val="29"/>
        </w:numPr>
        <w:rPr>
          <w:rFonts w:ascii="Calibri" w:hAnsi="Calibri"/>
          <w:color w:val="000000"/>
          <w:sz w:val="22"/>
          <w:szCs w:val="22"/>
        </w:rPr>
      </w:pPr>
      <w:r w:rsidRPr="00F35CAF">
        <w:rPr>
          <w:rFonts w:ascii="Calibri" w:hAnsi="Calibri"/>
          <w:color w:val="000000"/>
          <w:sz w:val="22"/>
          <w:szCs w:val="22"/>
        </w:rPr>
        <w:t>Conducts orderly voting procedures.</w:t>
      </w:r>
    </w:p>
    <w:p w14:paraId="696EC165" w14:textId="77777777" w:rsidR="00497AAE" w:rsidRPr="00F35CAF" w:rsidRDefault="00497AAE" w:rsidP="00950774">
      <w:pPr>
        <w:numPr>
          <w:ilvl w:val="0"/>
          <w:numId w:val="29"/>
        </w:numPr>
        <w:rPr>
          <w:rFonts w:ascii="Calibri" w:hAnsi="Calibri"/>
          <w:color w:val="000000"/>
          <w:sz w:val="22"/>
          <w:szCs w:val="22"/>
        </w:rPr>
      </w:pPr>
      <w:r w:rsidRPr="00F35CAF">
        <w:rPr>
          <w:rFonts w:ascii="Calibri" w:hAnsi="Calibri"/>
          <w:color w:val="000000"/>
          <w:sz w:val="22"/>
          <w:szCs w:val="22"/>
        </w:rPr>
        <w:t>Assists in the facilitation of new member orientation sessions and C4 meetings.</w:t>
      </w:r>
    </w:p>
    <w:p w14:paraId="58FE2AC3" w14:textId="77777777" w:rsidR="00497AAE" w:rsidRPr="00F35CAF" w:rsidRDefault="00497AAE" w:rsidP="00950774">
      <w:pPr>
        <w:numPr>
          <w:ilvl w:val="0"/>
          <w:numId w:val="29"/>
        </w:numPr>
        <w:rPr>
          <w:rFonts w:ascii="Calibri" w:hAnsi="Calibri"/>
          <w:color w:val="000000"/>
          <w:sz w:val="22"/>
          <w:szCs w:val="22"/>
        </w:rPr>
      </w:pPr>
      <w:r w:rsidRPr="00F35CAF">
        <w:rPr>
          <w:rFonts w:ascii="Calibri" w:hAnsi="Calibri"/>
          <w:color w:val="000000"/>
          <w:sz w:val="22"/>
          <w:szCs w:val="22"/>
        </w:rPr>
        <w:t>Maintains regular contact with department managers to discuss progress and provide feedback/guidance.</w:t>
      </w:r>
    </w:p>
    <w:p w14:paraId="29BB6A56" w14:textId="77777777" w:rsidR="00497AAE" w:rsidRPr="00F35CAF" w:rsidRDefault="00497AAE" w:rsidP="00950774">
      <w:pPr>
        <w:numPr>
          <w:ilvl w:val="0"/>
          <w:numId w:val="29"/>
        </w:numPr>
        <w:rPr>
          <w:rFonts w:ascii="Calibri" w:hAnsi="Calibri"/>
          <w:color w:val="000000"/>
          <w:sz w:val="22"/>
          <w:szCs w:val="22"/>
        </w:rPr>
      </w:pPr>
      <w:r w:rsidRPr="00F35CAF">
        <w:rPr>
          <w:rFonts w:ascii="Calibri" w:hAnsi="Calibri"/>
          <w:color w:val="000000"/>
          <w:sz w:val="22"/>
          <w:szCs w:val="22"/>
        </w:rPr>
        <w:t>Keeps department members motivated and on budget.</w:t>
      </w:r>
    </w:p>
    <w:p w14:paraId="15EB2383" w14:textId="77777777" w:rsidR="00497AAE" w:rsidRPr="00F35CAF" w:rsidRDefault="00497AAE" w:rsidP="00497AAE">
      <w:pPr>
        <w:spacing w:before="100" w:after="100"/>
        <w:ind w:left="720"/>
        <w:rPr>
          <w:rFonts w:ascii="Calibri" w:hAnsi="Calibri"/>
          <w:color w:val="000000"/>
          <w:sz w:val="22"/>
          <w:szCs w:val="22"/>
        </w:rPr>
      </w:pPr>
    </w:p>
    <w:p w14:paraId="0F91138C" w14:textId="77777777" w:rsidR="00302C42" w:rsidRDefault="00302C42" w:rsidP="00497AAE">
      <w:pPr>
        <w:pStyle w:val="NormalWeb"/>
        <w:spacing w:before="2" w:after="2"/>
        <w:rPr>
          <w:rFonts w:ascii="Calibri" w:hAnsi="Calibri"/>
          <w:b/>
          <w:color w:val="000000"/>
          <w:sz w:val="22"/>
          <w:szCs w:val="22"/>
        </w:rPr>
      </w:pPr>
    </w:p>
    <w:p w14:paraId="6A81FA6A" w14:textId="77777777" w:rsidR="00BA6996" w:rsidRDefault="00BA6996" w:rsidP="00497AAE">
      <w:pPr>
        <w:pStyle w:val="NormalWeb"/>
        <w:spacing w:before="2" w:after="2"/>
        <w:rPr>
          <w:rFonts w:ascii="Calibri" w:hAnsi="Calibri"/>
          <w:b/>
          <w:color w:val="000000"/>
          <w:sz w:val="24"/>
          <w:szCs w:val="24"/>
        </w:rPr>
      </w:pPr>
    </w:p>
    <w:p w14:paraId="17709BC3" w14:textId="77777777" w:rsidR="00BA6996" w:rsidRDefault="00BA6996" w:rsidP="00497AAE">
      <w:pPr>
        <w:pStyle w:val="NormalWeb"/>
        <w:spacing w:before="2" w:after="2"/>
        <w:rPr>
          <w:rFonts w:ascii="Calibri" w:hAnsi="Calibri"/>
          <w:b/>
          <w:color w:val="000000"/>
          <w:sz w:val="24"/>
          <w:szCs w:val="24"/>
        </w:rPr>
      </w:pPr>
    </w:p>
    <w:p w14:paraId="78BE09E4" w14:textId="4BA7ABAA" w:rsidR="00497AAE" w:rsidRDefault="00497AAE" w:rsidP="00497AAE">
      <w:pPr>
        <w:pStyle w:val="NormalWeb"/>
        <w:spacing w:before="2" w:after="2"/>
        <w:rPr>
          <w:rFonts w:ascii="Calibri" w:hAnsi="Calibri"/>
          <w:b/>
          <w:color w:val="000000"/>
          <w:sz w:val="24"/>
          <w:szCs w:val="24"/>
        </w:rPr>
      </w:pPr>
      <w:r w:rsidRPr="00302C42">
        <w:rPr>
          <w:rFonts w:ascii="Calibri" w:hAnsi="Calibri"/>
          <w:b/>
          <w:color w:val="000000"/>
          <w:sz w:val="24"/>
          <w:szCs w:val="24"/>
        </w:rPr>
        <w:t>Qualifications required/preferred</w:t>
      </w:r>
    </w:p>
    <w:p w14:paraId="04F38982" w14:textId="77777777" w:rsidR="00302C42" w:rsidRPr="00F35CAF" w:rsidRDefault="00302C42" w:rsidP="00497AAE">
      <w:pPr>
        <w:pStyle w:val="NormalWeb"/>
        <w:spacing w:before="2" w:after="2"/>
        <w:rPr>
          <w:rFonts w:ascii="Calibri" w:hAnsi="Calibri"/>
          <w:sz w:val="22"/>
          <w:szCs w:val="22"/>
        </w:rPr>
      </w:pPr>
    </w:p>
    <w:p w14:paraId="2D8E5D99" w14:textId="77777777" w:rsidR="00497AAE" w:rsidRPr="00F35CAF" w:rsidRDefault="00497AAE" w:rsidP="00D37C86">
      <w:pPr>
        <w:numPr>
          <w:ilvl w:val="0"/>
          <w:numId w:val="141"/>
        </w:numPr>
        <w:rPr>
          <w:rFonts w:ascii="Calibri" w:hAnsi="Calibri"/>
          <w:color w:val="000000"/>
          <w:sz w:val="22"/>
          <w:szCs w:val="22"/>
        </w:rPr>
      </w:pPr>
      <w:r w:rsidRPr="00F35CAF">
        <w:rPr>
          <w:rFonts w:ascii="Calibri" w:hAnsi="Calibri"/>
          <w:color w:val="000000"/>
          <w:sz w:val="22"/>
          <w:szCs w:val="22"/>
        </w:rPr>
        <w:t>Excellent problem-solving and organizational skills</w:t>
      </w:r>
    </w:p>
    <w:p w14:paraId="49A99478" w14:textId="77777777" w:rsidR="00497AAE" w:rsidRPr="00F35CAF" w:rsidRDefault="00497AAE" w:rsidP="00D37C86">
      <w:pPr>
        <w:numPr>
          <w:ilvl w:val="0"/>
          <w:numId w:val="141"/>
        </w:numPr>
        <w:rPr>
          <w:rFonts w:ascii="Calibri" w:hAnsi="Calibri"/>
          <w:color w:val="000000"/>
          <w:sz w:val="22"/>
          <w:szCs w:val="22"/>
        </w:rPr>
      </w:pPr>
      <w:r w:rsidRPr="00F35CAF">
        <w:rPr>
          <w:rFonts w:ascii="Calibri" w:hAnsi="Calibri"/>
          <w:color w:val="000000"/>
          <w:sz w:val="22"/>
          <w:szCs w:val="22"/>
        </w:rPr>
        <w:t>Able to manage disputes in a professional manner</w:t>
      </w:r>
    </w:p>
    <w:p w14:paraId="09B189ED" w14:textId="77777777" w:rsidR="00497AAE" w:rsidRPr="00F35CAF" w:rsidRDefault="00497AAE" w:rsidP="00D37C86">
      <w:pPr>
        <w:numPr>
          <w:ilvl w:val="0"/>
          <w:numId w:val="141"/>
        </w:numPr>
        <w:rPr>
          <w:rFonts w:ascii="Calibri" w:hAnsi="Calibri"/>
          <w:color w:val="000000"/>
          <w:sz w:val="22"/>
          <w:szCs w:val="22"/>
        </w:rPr>
      </w:pPr>
      <w:r w:rsidRPr="00F35CAF">
        <w:rPr>
          <w:rFonts w:ascii="Calibri" w:hAnsi="Calibri"/>
          <w:color w:val="000000"/>
          <w:sz w:val="22"/>
          <w:szCs w:val="22"/>
        </w:rPr>
        <w:t>Ability to maintain confidentiality</w:t>
      </w:r>
    </w:p>
    <w:p w14:paraId="7B0503C3" w14:textId="77777777" w:rsidR="00497AAE" w:rsidRPr="00F35CAF" w:rsidRDefault="00497AAE" w:rsidP="00D37C86">
      <w:pPr>
        <w:numPr>
          <w:ilvl w:val="0"/>
          <w:numId w:val="141"/>
        </w:numPr>
        <w:rPr>
          <w:rFonts w:ascii="Calibri" w:hAnsi="Calibri"/>
          <w:color w:val="000000"/>
          <w:sz w:val="22"/>
          <w:szCs w:val="22"/>
        </w:rPr>
      </w:pPr>
      <w:r w:rsidRPr="00F35CAF">
        <w:rPr>
          <w:rFonts w:ascii="Calibri" w:hAnsi="Calibri"/>
          <w:color w:val="000000"/>
          <w:sz w:val="22"/>
          <w:szCs w:val="22"/>
        </w:rPr>
        <w:t>Project/deadline management skills</w:t>
      </w:r>
    </w:p>
    <w:p w14:paraId="0A6E58AA" w14:textId="77777777" w:rsidR="00497AAE" w:rsidRPr="00F35CAF" w:rsidRDefault="00497AAE" w:rsidP="00D37C86">
      <w:pPr>
        <w:numPr>
          <w:ilvl w:val="0"/>
          <w:numId w:val="141"/>
        </w:numPr>
        <w:rPr>
          <w:rFonts w:ascii="Calibri" w:hAnsi="Calibri"/>
          <w:color w:val="000000"/>
          <w:sz w:val="22"/>
          <w:szCs w:val="22"/>
        </w:rPr>
      </w:pPr>
      <w:r w:rsidRPr="00F35CAF">
        <w:rPr>
          <w:rFonts w:ascii="Calibri" w:hAnsi="Calibri"/>
          <w:color w:val="000000"/>
          <w:sz w:val="22"/>
          <w:szCs w:val="22"/>
        </w:rPr>
        <w:t>Daily computer and email access</w:t>
      </w:r>
    </w:p>
    <w:p w14:paraId="464C18F2" w14:textId="77777777" w:rsidR="00497AAE" w:rsidRPr="00F35CAF" w:rsidRDefault="00497AAE" w:rsidP="00D37C86">
      <w:pPr>
        <w:numPr>
          <w:ilvl w:val="0"/>
          <w:numId w:val="141"/>
        </w:numPr>
        <w:rPr>
          <w:rFonts w:ascii="Calibri" w:hAnsi="Calibri"/>
          <w:color w:val="000000"/>
          <w:sz w:val="22"/>
          <w:szCs w:val="22"/>
        </w:rPr>
      </w:pPr>
      <w:r w:rsidRPr="00F35CAF">
        <w:rPr>
          <w:rFonts w:ascii="Calibri" w:hAnsi="Calibri"/>
          <w:color w:val="000000"/>
          <w:sz w:val="22"/>
          <w:szCs w:val="22"/>
        </w:rPr>
        <w:t>Proactive, interactive personality</w:t>
      </w:r>
    </w:p>
    <w:p w14:paraId="7065D5AD" w14:textId="77777777" w:rsidR="00497AAE" w:rsidRPr="00F35CAF" w:rsidRDefault="00497AAE" w:rsidP="00D37C86">
      <w:pPr>
        <w:numPr>
          <w:ilvl w:val="0"/>
          <w:numId w:val="141"/>
        </w:numPr>
        <w:rPr>
          <w:rFonts w:ascii="Calibri" w:hAnsi="Calibri"/>
          <w:sz w:val="22"/>
          <w:szCs w:val="22"/>
        </w:rPr>
      </w:pPr>
      <w:r w:rsidRPr="00F35CAF">
        <w:rPr>
          <w:rFonts w:ascii="Calibri" w:hAnsi="Calibri"/>
          <w:color w:val="000000"/>
          <w:sz w:val="22"/>
          <w:szCs w:val="22"/>
        </w:rPr>
        <w:t>Previous managerial/human resources experience</w:t>
      </w:r>
    </w:p>
    <w:p w14:paraId="0DC33EEB" w14:textId="77777777" w:rsidR="00497AAE" w:rsidRPr="00F35CAF" w:rsidRDefault="00497AAE" w:rsidP="00497AAE">
      <w:pPr>
        <w:spacing w:before="100" w:after="100"/>
        <w:ind w:left="360"/>
        <w:rPr>
          <w:rFonts w:ascii="Calibri" w:hAnsi="Calibri"/>
          <w:color w:val="000000"/>
          <w:sz w:val="22"/>
          <w:szCs w:val="22"/>
        </w:rPr>
      </w:pPr>
    </w:p>
    <w:p w14:paraId="16517499" w14:textId="77777777" w:rsidR="00497AAE" w:rsidRDefault="00497AAE" w:rsidP="00302C42">
      <w:pPr>
        <w:pStyle w:val="Heading2"/>
        <w:numPr>
          <w:ilvl w:val="0"/>
          <w:numId w:val="0"/>
        </w:numPr>
        <w:spacing w:before="0" w:after="0"/>
        <w:jc w:val="both"/>
        <w:rPr>
          <w:rFonts w:ascii="Calibri" w:hAnsi="Calibri"/>
          <w:i w:val="0"/>
          <w:sz w:val="24"/>
          <w:szCs w:val="24"/>
        </w:rPr>
      </w:pPr>
      <w:r w:rsidRPr="00302C42">
        <w:rPr>
          <w:rFonts w:ascii="Calibri" w:hAnsi="Calibri"/>
          <w:i w:val="0"/>
          <w:sz w:val="24"/>
          <w:szCs w:val="24"/>
        </w:rPr>
        <w:t>HR Manager</w:t>
      </w:r>
    </w:p>
    <w:p w14:paraId="0DEEE5EB" w14:textId="77777777" w:rsidR="00302C42" w:rsidRPr="00302C42" w:rsidRDefault="00302C42" w:rsidP="00302C42">
      <w:pPr>
        <w:pStyle w:val="Textbody"/>
        <w:spacing w:after="0"/>
      </w:pPr>
    </w:p>
    <w:p w14:paraId="39B0A1FA" w14:textId="4E84E489" w:rsidR="00497AAE" w:rsidRPr="00F35CAF" w:rsidRDefault="00497AAE" w:rsidP="00302C42">
      <w:pPr>
        <w:rPr>
          <w:rFonts w:ascii="Calibri" w:hAnsi="Calibri"/>
          <w:color w:val="000000"/>
          <w:sz w:val="22"/>
          <w:szCs w:val="22"/>
        </w:rPr>
      </w:pPr>
      <w:r w:rsidRPr="00F35CAF">
        <w:rPr>
          <w:rFonts w:ascii="Calibri" w:hAnsi="Calibri"/>
          <w:color w:val="000000"/>
          <w:sz w:val="22"/>
          <w:szCs w:val="22"/>
        </w:rPr>
        <w:t>The HR Manager is the head of the HR Department. The person in this role will carry out and/or oversee the fundamental HR needs of the league.</w:t>
      </w:r>
      <w:r w:rsidR="00302C42">
        <w:rPr>
          <w:rFonts w:ascii="Calibri" w:hAnsi="Calibri"/>
          <w:color w:val="000000"/>
          <w:sz w:val="22"/>
          <w:szCs w:val="22"/>
        </w:rPr>
        <w:t xml:space="preserve"> </w:t>
      </w:r>
      <w:r w:rsidRPr="00F35CAF">
        <w:rPr>
          <w:rFonts w:ascii="Calibri" w:hAnsi="Calibri"/>
          <w:color w:val="000000"/>
          <w:sz w:val="22"/>
          <w:szCs w:val="22"/>
        </w:rPr>
        <w:t xml:space="preserve">The HR Manager is ultimately responsible for all of the tasks listed below, which are easiest to manage through a variety of sub-Manager, Coordinator, </w:t>
      </w:r>
      <w:r w:rsidR="00302C42">
        <w:rPr>
          <w:rFonts w:ascii="Calibri" w:hAnsi="Calibri"/>
          <w:color w:val="000000"/>
          <w:sz w:val="22"/>
          <w:szCs w:val="22"/>
        </w:rPr>
        <w:t xml:space="preserve">and Committee positions.  It is </w:t>
      </w:r>
      <w:r w:rsidRPr="00F35CAF">
        <w:rPr>
          <w:rFonts w:ascii="Calibri" w:hAnsi="Calibri"/>
          <w:color w:val="000000"/>
          <w:sz w:val="22"/>
          <w:szCs w:val="22"/>
        </w:rPr>
        <w:t xml:space="preserve">HIGHLY recommended that the HR Department consist of at least 1 representative from each team, so that person can act as an “HR Rep” for the team and answer any HR questions before sending them to the entire HR Department.  The </w:t>
      </w:r>
      <w:r w:rsidR="00302C42" w:rsidRPr="00F35CAF">
        <w:rPr>
          <w:rFonts w:ascii="Calibri" w:hAnsi="Calibri"/>
          <w:color w:val="000000"/>
          <w:sz w:val="22"/>
          <w:szCs w:val="22"/>
        </w:rPr>
        <w:t>HR Manager and Director may modify the exact structure of the HR positions</w:t>
      </w:r>
      <w:r w:rsidRPr="00F35CAF">
        <w:rPr>
          <w:rFonts w:ascii="Calibri" w:hAnsi="Calibri"/>
          <w:color w:val="000000"/>
          <w:sz w:val="22"/>
          <w:szCs w:val="22"/>
        </w:rPr>
        <w:t xml:space="preserve"> according to need.</w:t>
      </w:r>
      <w:r w:rsidR="00302C42">
        <w:rPr>
          <w:rFonts w:ascii="Calibri" w:hAnsi="Calibri"/>
          <w:color w:val="000000"/>
          <w:sz w:val="22"/>
          <w:szCs w:val="22"/>
        </w:rPr>
        <w:t xml:space="preserve"> </w:t>
      </w:r>
      <w:r w:rsidRPr="00F35CAF">
        <w:rPr>
          <w:rFonts w:ascii="Calibri" w:hAnsi="Calibri"/>
          <w:color w:val="000000"/>
          <w:sz w:val="22"/>
          <w:szCs w:val="22"/>
        </w:rPr>
        <w:t xml:space="preserve">In addition to overseeing the below positions, the HR Manager is also responsible for monitoring league member status and bouting eligibility, new member orientation and paperwork (including forms to be signed at tryouts), master member list maintenance (the database should be fully updated and accurate at all times), compilation of league member information for tax returns (to begin in November), the retirement process, and recruiting other members for the HR Department as necessary.  The HR Manager may also personally check in on league members that are neglecting their league requirements. </w:t>
      </w:r>
    </w:p>
    <w:p w14:paraId="4842CF75" w14:textId="77777777" w:rsidR="00497AAE" w:rsidRPr="00F35CAF" w:rsidRDefault="00497AAE" w:rsidP="00497AAE">
      <w:pPr>
        <w:spacing w:before="100" w:after="100"/>
        <w:rPr>
          <w:rFonts w:ascii="Calibri" w:hAnsi="Calibri"/>
          <w:color w:val="000000"/>
          <w:sz w:val="22"/>
          <w:szCs w:val="22"/>
        </w:rPr>
      </w:pPr>
    </w:p>
    <w:p w14:paraId="461D9AF6" w14:textId="5CE8E916" w:rsidR="00497AAE" w:rsidRPr="00302C42" w:rsidRDefault="00497AAE" w:rsidP="00497AAE">
      <w:pPr>
        <w:rPr>
          <w:rFonts w:ascii="Calibri" w:hAnsi="Calibri"/>
          <w:b/>
          <w:color w:val="000000"/>
        </w:rPr>
      </w:pPr>
      <w:r w:rsidRPr="00302C42">
        <w:rPr>
          <w:rFonts w:ascii="Calibri" w:hAnsi="Calibri"/>
          <w:b/>
          <w:color w:val="000000"/>
        </w:rPr>
        <w:t>Compe</w:t>
      </w:r>
      <w:r w:rsidR="00302C42" w:rsidRPr="00302C42">
        <w:rPr>
          <w:rFonts w:ascii="Calibri" w:hAnsi="Calibri"/>
          <w:b/>
          <w:color w:val="000000"/>
        </w:rPr>
        <w:t>tencies Suggested for this role</w:t>
      </w:r>
    </w:p>
    <w:p w14:paraId="39B93983" w14:textId="77777777" w:rsidR="00302C42" w:rsidRPr="00F35CAF" w:rsidRDefault="00302C42" w:rsidP="00497AAE">
      <w:pPr>
        <w:rPr>
          <w:rFonts w:ascii="Calibri" w:hAnsi="Calibri"/>
          <w:sz w:val="22"/>
          <w:szCs w:val="22"/>
        </w:rPr>
      </w:pPr>
    </w:p>
    <w:p w14:paraId="78CEB8F0" w14:textId="77777777" w:rsidR="00497AAE" w:rsidRPr="00F35CAF" w:rsidRDefault="00497AAE" w:rsidP="00950774">
      <w:pPr>
        <w:numPr>
          <w:ilvl w:val="0"/>
          <w:numId w:val="30"/>
        </w:numPr>
        <w:rPr>
          <w:rFonts w:ascii="Calibri" w:hAnsi="Calibri"/>
          <w:color w:val="000000"/>
          <w:sz w:val="22"/>
          <w:szCs w:val="22"/>
        </w:rPr>
      </w:pPr>
      <w:r w:rsidRPr="00F35CAF">
        <w:rPr>
          <w:rFonts w:ascii="Calibri" w:hAnsi="Calibri"/>
          <w:color w:val="000000"/>
          <w:sz w:val="22"/>
          <w:szCs w:val="22"/>
        </w:rPr>
        <w:t>Good delegation and management skills</w:t>
      </w:r>
    </w:p>
    <w:p w14:paraId="2D99CCC5" w14:textId="77777777" w:rsidR="00497AAE" w:rsidRPr="00F35CAF" w:rsidRDefault="00497AAE" w:rsidP="00950774">
      <w:pPr>
        <w:numPr>
          <w:ilvl w:val="0"/>
          <w:numId w:val="30"/>
        </w:numPr>
        <w:rPr>
          <w:rFonts w:ascii="Calibri" w:hAnsi="Calibri"/>
          <w:color w:val="000000"/>
          <w:sz w:val="22"/>
          <w:szCs w:val="22"/>
        </w:rPr>
      </w:pPr>
      <w:r w:rsidRPr="00F35CAF">
        <w:rPr>
          <w:rFonts w:ascii="Calibri" w:hAnsi="Calibri"/>
          <w:color w:val="000000"/>
          <w:sz w:val="22"/>
          <w:szCs w:val="22"/>
        </w:rPr>
        <w:t>Familiar with and comfortable using spreadsheets (mainly Google Docs)</w:t>
      </w:r>
    </w:p>
    <w:p w14:paraId="00516588" w14:textId="77777777" w:rsidR="00497AAE" w:rsidRPr="00F35CAF" w:rsidRDefault="00497AAE" w:rsidP="00950774">
      <w:pPr>
        <w:numPr>
          <w:ilvl w:val="0"/>
          <w:numId w:val="30"/>
        </w:numPr>
        <w:rPr>
          <w:rFonts w:ascii="Calibri" w:hAnsi="Calibri"/>
          <w:color w:val="000000"/>
          <w:sz w:val="22"/>
          <w:szCs w:val="22"/>
        </w:rPr>
      </w:pPr>
      <w:r w:rsidRPr="00F35CAF">
        <w:rPr>
          <w:rFonts w:ascii="Calibri" w:hAnsi="Calibri"/>
          <w:color w:val="000000"/>
          <w:sz w:val="22"/>
          <w:szCs w:val="22"/>
        </w:rPr>
        <w:t>Self-Motivated</w:t>
      </w:r>
    </w:p>
    <w:p w14:paraId="4DB0BC37" w14:textId="77777777" w:rsidR="00497AAE" w:rsidRPr="00F35CAF" w:rsidRDefault="00497AAE" w:rsidP="00950774">
      <w:pPr>
        <w:numPr>
          <w:ilvl w:val="0"/>
          <w:numId w:val="30"/>
        </w:numPr>
        <w:rPr>
          <w:rFonts w:ascii="Calibri" w:hAnsi="Calibri"/>
          <w:color w:val="000000"/>
          <w:sz w:val="22"/>
          <w:szCs w:val="22"/>
        </w:rPr>
      </w:pPr>
      <w:r w:rsidRPr="00F35CAF">
        <w:rPr>
          <w:rFonts w:ascii="Calibri" w:hAnsi="Calibri"/>
          <w:color w:val="000000"/>
          <w:sz w:val="22"/>
          <w:szCs w:val="22"/>
        </w:rPr>
        <w:t>Attention to detail</w:t>
      </w:r>
    </w:p>
    <w:p w14:paraId="10317176" w14:textId="77777777" w:rsidR="00497AAE" w:rsidRPr="00F35CAF" w:rsidRDefault="00497AAE" w:rsidP="00950774">
      <w:pPr>
        <w:numPr>
          <w:ilvl w:val="0"/>
          <w:numId w:val="30"/>
        </w:numPr>
        <w:rPr>
          <w:rFonts w:ascii="Calibri" w:hAnsi="Calibri"/>
          <w:color w:val="000000"/>
          <w:sz w:val="22"/>
          <w:szCs w:val="22"/>
        </w:rPr>
      </w:pPr>
      <w:r w:rsidRPr="00F35CAF">
        <w:rPr>
          <w:rFonts w:ascii="Calibri" w:hAnsi="Calibri"/>
          <w:color w:val="000000"/>
          <w:sz w:val="22"/>
          <w:szCs w:val="22"/>
        </w:rPr>
        <w:t>Good time management skills</w:t>
      </w:r>
    </w:p>
    <w:p w14:paraId="03366D8A" w14:textId="77777777" w:rsidR="00302C42" w:rsidRPr="00302C42" w:rsidRDefault="00497AAE" w:rsidP="00950774">
      <w:pPr>
        <w:numPr>
          <w:ilvl w:val="0"/>
          <w:numId w:val="30"/>
        </w:numPr>
        <w:rPr>
          <w:rFonts w:ascii="Calibri" w:hAnsi="Calibri"/>
          <w:b/>
          <w:color w:val="000000"/>
          <w:sz w:val="22"/>
          <w:szCs w:val="22"/>
        </w:rPr>
      </w:pPr>
      <w:r w:rsidRPr="00F35CAF">
        <w:rPr>
          <w:rFonts w:ascii="Calibri" w:hAnsi="Calibri"/>
          <w:color w:val="000000"/>
          <w:sz w:val="22"/>
          <w:szCs w:val="22"/>
        </w:rPr>
        <w:t>Daily access to email</w:t>
      </w:r>
    </w:p>
    <w:p w14:paraId="6F7ABFE4" w14:textId="77777777" w:rsidR="00302C42" w:rsidRPr="00302C42" w:rsidRDefault="00302C42" w:rsidP="00302C42">
      <w:pPr>
        <w:ind w:left="720"/>
        <w:rPr>
          <w:rFonts w:ascii="Calibri" w:hAnsi="Calibri"/>
          <w:b/>
          <w:color w:val="000000"/>
          <w:sz w:val="22"/>
          <w:szCs w:val="22"/>
        </w:rPr>
      </w:pPr>
    </w:p>
    <w:p w14:paraId="7F332606" w14:textId="5A14EAA6" w:rsidR="00497AAE" w:rsidRPr="00302C42" w:rsidRDefault="00497AAE" w:rsidP="00302C42">
      <w:pPr>
        <w:rPr>
          <w:rFonts w:ascii="Calibri" w:hAnsi="Calibri"/>
          <w:b/>
          <w:color w:val="000000"/>
        </w:rPr>
      </w:pPr>
      <w:r w:rsidRPr="00302C42">
        <w:rPr>
          <w:rFonts w:ascii="Calibri" w:hAnsi="Calibri"/>
          <w:b/>
          <w:color w:val="000000"/>
        </w:rPr>
        <w:t>Membership Points Manager</w:t>
      </w:r>
    </w:p>
    <w:p w14:paraId="6846AE9C" w14:textId="77777777" w:rsidR="00497AAE" w:rsidRPr="00F35CAF" w:rsidRDefault="00497AAE" w:rsidP="00497AAE">
      <w:pPr>
        <w:spacing w:before="100" w:after="100"/>
        <w:rPr>
          <w:rFonts w:ascii="Calibri" w:hAnsi="Calibri"/>
          <w:color w:val="000000"/>
          <w:sz w:val="22"/>
          <w:szCs w:val="22"/>
        </w:rPr>
      </w:pPr>
      <w:r w:rsidRPr="00F35CAF">
        <w:rPr>
          <w:rFonts w:ascii="Calibri" w:hAnsi="Calibri"/>
          <w:color w:val="000000"/>
          <w:sz w:val="22"/>
          <w:szCs w:val="22"/>
        </w:rPr>
        <w:t>The Membership Points Manager is responsible for tracking and entering each league member’s points on a monthly basis.</w:t>
      </w:r>
    </w:p>
    <w:p w14:paraId="7AA58F61" w14:textId="77777777" w:rsidR="00497AAE" w:rsidRPr="00F35CAF" w:rsidRDefault="00497AAE" w:rsidP="00497AAE">
      <w:pPr>
        <w:spacing w:before="100" w:after="100"/>
        <w:rPr>
          <w:rFonts w:ascii="Calibri" w:hAnsi="Calibri"/>
          <w:b/>
          <w:color w:val="000000"/>
          <w:sz w:val="22"/>
          <w:szCs w:val="22"/>
        </w:rPr>
      </w:pPr>
      <w:r w:rsidRPr="00F35CAF">
        <w:rPr>
          <w:rFonts w:ascii="Calibri" w:hAnsi="Calibri"/>
          <w:b/>
          <w:color w:val="000000"/>
          <w:sz w:val="22"/>
          <w:szCs w:val="22"/>
        </w:rPr>
        <w:t>Membership Points Manager responsibilities:</w:t>
      </w:r>
    </w:p>
    <w:p w14:paraId="3C7A6DFB" w14:textId="77777777" w:rsidR="00497AAE" w:rsidRPr="00F35CAF" w:rsidRDefault="00497AAE" w:rsidP="00950774">
      <w:pPr>
        <w:numPr>
          <w:ilvl w:val="0"/>
          <w:numId w:val="36"/>
        </w:numPr>
        <w:rPr>
          <w:rFonts w:ascii="Calibri" w:hAnsi="Calibri"/>
          <w:color w:val="000000"/>
          <w:sz w:val="22"/>
          <w:szCs w:val="22"/>
        </w:rPr>
      </w:pPr>
      <w:r w:rsidRPr="00F35CAF">
        <w:rPr>
          <w:rFonts w:ascii="Calibri" w:hAnsi="Calibri"/>
          <w:color w:val="000000"/>
          <w:sz w:val="22"/>
          <w:szCs w:val="22"/>
        </w:rPr>
        <w:t>Enter all points acquired by each league member no later than the league meeting each month.  The monthly points are considered final on Sunday following the league meeting at midnight.</w:t>
      </w:r>
    </w:p>
    <w:p w14:paraId="3FDA05D5" w14:textId="77777777" w:rsidR="00497AAE" w:rsidRPr="00F35CAF" w:rsidRDefault="00497AAE" w:rsidP="00950774">
      <w:pPr>
        <w:numPr>
          <w:ilvl w:val="0"/>
          <w:numId w:val="36"/>
        </w:numPr>
        <w:rPr>
          <w:rFonts w:ascii="Calibri" w:hAnsi="Calibri"/>
          <w:color w:val="000000"/>
          <w:sz w:val="22"/>
          <w:szCs w:val="22"/>
        </w:rPr>
      </w:pPr>
      <w:r w:rsidRPr="00F35CAF">
        <w:rPr>
          <w:rFonts w:ascii="Calibri" w:hAnsi="Calibri"/>
          <w:color w:val="000000"/>
          <w:sz w:val="22"/>
          <w:szCs w:val="22"/>
        </w:rPr>
        <w:t>Respond to league members regarding point discrepancies, and direct them to the appropriate Manager.</w:t>
      </w:r>
    </w:p>
    <w:p w14:paraId="2A1E9971" w14:textId="77777777" w:rsidR="00497AAE" w:rsidRPr="00F35CAF" w:rsidRDefault="00497AAE" w:rsidP="00950774">
      <w:pPr>
        <w:numPr>
          <w:ilvl w:val="0"/>
          <w:numId w:val="36"/>
        </w:numPr>
        <w:rPr>
          <w:rFonts w:ascii="Calibri" w:hAnsi="Calibri"/>
          <w:color w:val="000000"/>
          <w:sz w:val="22"/>
          <w:szCs w:val="22"/>
        </w:rPr>
      </w:pPr>
      <w:r w:rsidRPr="00F35CAF">
        <w:rPr>
          <w:rFonts w:ascii="Calibri" w:hAnsi="Calibri"/>
          <w:color w:val="000000"/>
          <w:sz w:val="22"/>
          <w:szCs w:val="22"/>
        </w:rPr>
        <w:t>Communicate with the League Job Tracker to ensure everyone’s league job is recorded accurately, and that each person is receiving the appropriate amount of points for their job each month.</w:t>
      </w:r>
    </w:p>
    <w:p w14:paraId="72F14E74" w14:textId="77777777" w:rsidR="00497AAE" w:rsidRPr="00F35CAF" w:rsidRDefault="00497AAE" w:rsidP="00950774">
      <w:pPr>
        <w:numPr>
          <w:ilvl w:val="0"/>
          <w:numId w:val="36"/>
        </w:numPr>
        <w:rPr>
          <w:rFonts w:ascii="Calibri" w:hAnsi="Calibri"/>
          <w:color w:val="000000"/>
          <w:sz w:val="22"/>
          <w:szCs w:val="22"/>
        </w:rPr>
      </w:pPr>
      <w:r w:rsidRPr="00F35CAF">
        <w:rPr>
          <w:rFonts w:ascii="Calibri" w:hAnsi="Calibri"/>
          <w:color w:val="000000"/>
          <w:sz w:val="22"/>
          <w:szCs w:val="22"/>
        </w:rPr>
        <w:t>Communicate with the Attendance Manager, Bout Job Coordinator, and league meeting attendance tracker to be sure all points, including excused and unexcused absences, are documented on the tracking worksheet.</w:t>
      </w:r>
    </w:p>
    <w:p w14:paraId="2E5BA024" w14:textId="77777777" w:rsidR="00497AAE" w:rsidRPr="00F35CAF" w:rsidRDefault="00497AAE" w:rsidP="00950774">
      <w:pPr>
        <w:numPr>
          <w:ilvl w:val="0"/>
          <w:numId w:val="36"/>
        </w:numPr>
        <w:rPr>
          <w:rFonts w:ascii="Calibri" w:hAnsi="Calibri"/>
          <w:color w:val="000000"/>
          <w:sz w:val="22"/>
          <w:szCs w:val="22"/>
        </w:rPr>
      </w:pPr>
      <w:r w:rsidRPr="00F35CAF">
        <w:rPr>
          <w:rFonts w:ascii="Calibri" w:hAnsi="Calibri"/>
          <w:color w:val="000000"/>
          <w:sz w:val="22"/>
          <w:szCs w:val="22"/>
        </w:rPr>
        <w:t>Check other tracking documents to ensure members’ Special Project points (entered by the appropriate Manager) are included.</w:t>
      </w:r>
    </w:p>
    <w:p w14:paraId="0C1B636B" w14:textId="77777777" w:rsidR="00497AAE" w:rsidRPr="00F35CAF" w:rsidRDefault="00497AAE" w:rsidP="00950774">
      <w:pPr>
        <w:numPr>
          <w:ilvl w:val="0"/>
          <w:numId w:val="36"/>
        </w:numPr>
        <w:rPr>
          <w:rFonts w:ascii="Calibri" w:hAnsi="Calibri"/>
          <w:color w:val="000000"/>
          <w:sz w:val="22"/>
          <w:szCs w:val="22"/>
        </w:rPr>
      </w:pPr>
      <w:r w:rsidRPr="00F35CAF">
        <w:rPr>
          <w:rFonts w:ascii="Calibri" w:hAnsi="Calibri"/>
          <w:color w:val="000000"/>
          <w:sz w:val="22"/>
          <w:szCs w:val="22"/>
        </w:rPr>
        <w:t>Communicate with the Penalty Tracker when the points are considered final, so HR penalties can be issued in a timely manner.</w:t>
      </w:r>
    </w:p>
    <w:p w14:paraId="11C1A749" w14:textId="77777777" w:rsidR="00497AAE" w:rsidRPr="00F35CAF" w:rsidRDefault="00497AAE" w:rsidP="00950774">
      <w:pPr>
        <w:numPr>
          <w:ilvl w:val="0"/>
          <w:numId w:val="36"/>
        </w:numPr>
        <w:rPr>
          <w:rFonts w:ascii="Calibri" w:hAnsi="Calibri"/>
          <w:color w:val="000000"/>
          <w:sz w:val="22"/>
          <w:szCs w:val="22"/>
        </w:rPr>
      </w:pPr>
      <w:r w:rsidRPr="00F35CAF">
        <w:rPr>
          <w:rFonts w:ascii="Calibri" w:hAnsi="Calibri"/>
          <w:color w:val="000000"/>
          <w:sz w:val="22"/>
          <w:szCs w:val="22"/>
        </w:rPr>
        <w:t>Tracks league meeting attendance directly into Membership Points document.</w:t>
      </w:r>
    </w:p>
    <w:p w14:paraId="4D3B63D3" w14:textId="77777777" w:rsidR="00497AAE" w:rsidRPr="00F35CAF" w:rsidRDefault="00497AAE" w:rsidP="00497AAE">
      <w:pPr>
        <w:spacing w:before="100" w:after="100"/>
        <w:ind w:left="720"/>
        <w:rPr>
          <w:rFonts w:ascii="Calibri" w:hAnsi="Calibri"/>
          <w:color w:val="000000"/>
          <w:sz w:val="22"/>
          <w:szCs w:val="22"/>
        </w:rPr>
      </w:pPr>
    </w:p>
    <w:p w14:paraId="7A717A5A" w14:textId="77777777" w:rsidR="00497AAE" w:rsidRPr="00302C42" w:rsidRDefault="00497AAE" w:rsidP="00302C42">
      <w:pPr>
        <w:pStyle w:val="Heading2"/>
        <w:numPr>
          <w:ilvl w:val="0"/>
          <w:numId w:val="0"/>
        </w:numPr>
        <w:rPr>
          <w:rFonts w:ascii="Calibri" w:hAnsi="Calibri"/>
          <w:i w:val="0"/>
          <w:sz w:val="24"/>
          <w:szCs w:val="24"/>
        </w:rPr>
      </w:pPr>
      <w:r w:rsidRPr="00302C42">
        <w:rPr>
          <w:rFonts w:ascii="Calibri" w:hAnsi="Calibri"/>
          <w:i w:val="0"/>
          <w:sz w:val="24"/>
          <w:szCs w:val="24"/>
        </w:rPr>
        <w:t>Attendance Manager</w:t>
      </w:r>
    </w:p>
    <w:p w14:paraId="6E6FD3B1" w14:textId="1474F711" w:rsidR="00497AAE" w:rsidRPr="00F35CAF" w:rsidRDefault="00497AAE" w:rsidP="00497AAE">
      <w:pPr>
        <w:rPr>
          <w:rFonts w:ascii="Calibri" w:hAnsi="Calibri"/>
          <w:sz w:val="22"/>
          <w:szCs w:val="22"/>
        </w:rPr>
      </w:pPr>
      <w:r w:rsidRPr="00F35CAF">
        <w:rPr>
          <w:rFonts w:ascii="Calibri" w:hAnsi="Calibri"/>
          <w:color w:val="000000"/>
          <w:sz w:val="22"/>
          <w:szCs w:val="22"/>
        </w:rPr>
        <w:t>The role of an Attendance Manger is to be the official attendance bookkeeper.</w:t>
      </w:r>
      <w:r w:rsidRPr="00F35CAF">
        <w:rPr>
          <w:rFonts w:ascii="Calibri" w:hAnsi="Calibri"/>
          <w:sz w:val="22"/>
          <w:szCs w:val="22"/>
        </w:rPr>
        <w:t xml:space="preserve">  </w:t>
      </w:r>
      <w:r w:rsidRPr="00F35CAF">
        <w:rPr>
          <w:rFonts w:ascii="Calibri" w:hAnsi="Calibri"/>
          <w:color w:val="000000"/>
          <w:sz w:val="22"/>
          <w:szCs w:val="22"/>
        </w:rPr>
        <w:t>The Attendance Manager works in coordination with the Training and HR Departments in order to ensure that league members are meeting required practices in accordance with league policies.</w:t>
      </w:r>
      <w:r w:rsidRPr="00F35CAF">
        <w:rPr>
          <w:rFonts w:ascii="Calibri" w:hAnsi="Calibri"/>
          <w:sz w:val="22"/>
          <w:szCs w:val="22"/>
        </w:rPr>
        <w:br/>
      </w:r>
      <w:r w:rsidRPr="00F35CAF">
        <w:rPr>
          <w:rFonts w:ascii="Calibri" w:hAnsi="Calibri"/>
          <w:sz w:val="22"/>
          <w:szCs w:val="22"/>
        </w:rPr>
        <w:br/>
      </w:r>
      <w:r w:rsidRPr="00F35CAF">
        <w:rPr>
          <w:rFonts w:ascii="Calibri" w:hAnsi="Calibri"/>
          <w:color w:val="000000"/>
          <w:sz w:val="22"/>
          <w:szCs w:val="22"/>
        </w:rPr>
        <w:t xml:space="preserve">Attendance for regularly scheduled practice is tracked in a notebook at the warehouse on a daily basis. It is the skater’s responsibility to sign into the attendance book. The Attendance Manger is not responsible for practice discrepancies due to a skater’s failure to sign in to the attendance book. It is advised that a skater or team keep an accurate account of individual attendance to practice.  </w:t>
      </w:r>
      <w:r w:rsidRPr="00F35CAF">
        <w:rPr>
          <w:rFonts w:ascii="Calibri" w:hAnsi="Calibri"/>
          <w:sz w:val="22"/>
          <w:szCs w:val="22"/>
        </w:rPr>
        <w:br/>
      </w:r>
    </w:p>
    <w:p w14:paraId="53191706" w14:textId="6637133A" w:rsidR="00497AAE" w:rsidRDefault="00497AAE" w:rsidP="00497AAE">
      <w:pPr>
        <w:rPr>
          <w:rFonts w:ascii="Calibri" w:hAnsi="Calibri"/>
          <w:b/>
          <w:color w:val="000000"/>
        </w:rPr>
      </w:pPr>
      <w:r w:rsidRPr="00302C42">
        <w:rPr>
          <w:rFonts w:ascii="Calibri" w:hAnsi="Calibri"/>
          <w:b/>
          <w:color w:val="000000"/>
        </w:rPr>
        <w:t>Attendance Manager responsibilities</w:t>
      </w:r>
    </w:p>
    <w:p w14:paraId="65DC5EFF" w14:textId="77777777" w:rsidR="00302C42" w:rsidRPr="00302C42" w:rsidRDefault="00302C42" w:rsidP="00497AAE">
      <w:pPr>
        <w:rPr>
          <w:rFonts w:ascii="Calibri" w:hAnsi="Calibri"/>
          <w:color w:val="000000"/>
        </w:rPr>
      </w:pPr>
    </w:p>
    <w:p w14:paraId="04952669" w14:textId="77777777" w:rsidR="00497AAE" w:rsidRPr="00F35CAF" w:rsidRDefault="00497AAE" w:rsidP="00950774">
      <w:pPr>
        <w:numPr>
          <w:ilvl w:val="0"/>
          <w:numId w:val="31"/>
        </w:numPr>
        <w:rPr>
          <w:rFonts w:ascii="Calibri" w:hAnsi="Calibri"/>
          <w:color w:val="000000"/>
          <w:sz w:val="22"/>
          <w:szCs w:val="22"/>
        </w:rPr>
      </w:pPr>
      <w:r w:rsidRPr="00F35CAF">
        <w:rPr>
          <w:rFonts w:ascii="Calibri" w:hAnsi="Calibri"/>
          <w:color w:val="000000"/>
          <w:sz w:val="22"/>
          <w:szCs w:val="22"/>
        </w:rPr>
        <w:t>Maintain spreadsheet of each member’s practice attendance.</w:t>
      </w:r>
    </w:p>
    <w:p w14:paraId="68EF4CD4" w14:textId="77777777" w:rsidR="00497AAE" w:rsidRPr="00F35CAF" w:rsidRDefault="00497AAE" w:rsidP="00950774">
      <w:pPr>
        <w:numPr>
          <w:ilvl w:val="0"/>
          <w:numId w:val="31"/>
        </w:numPr>
        <w:rPr>
          <w:rFonts w:ascii="Calibri" w:hAnsi="Calibri"/>
          <w:color w:val="000000"/>
          <w:sz w:val="22"/>
          <w:szCs w:val="22"/>
        </w:rPr>
      </w:pPr>
      <w:r w:rsidRPr="00F35CAF">
        <w:rPr>
          <w:rFonts w:ascii="Calibri" w:hAnsi="Calibri"/>
          <w:color w:val="000000"/>
          <w:sz w:val="22"/>
          <w:szCs w:val="22"/>
        </w:rPr>
        <w:t>Post updates to the attendance spreadsheet (either by uploading to the Yahoo group or updating the Google doc) on a weekly basis.</w:t>
      </w:r>
    </w:p>
    <w:p w14:paraId="3F63542E" w14:textId="77777777" w:rsidR="00497AAE" w:rsidRPr="00F35CAF" w:rsidRDefault="00497AAE" w:rsidP="00950774">
      <w:pPr>
        <w:numPr>
          <w:ilvl w:val="0"/>
          <w:numId w:val="31"/>
        </w:numPr>
        <w:rPr>
          <w:rFonts w:ascii="Calibri" w:hAnsi="Calibri"/>
          <w:color w:val="000000"/>
          <w:sz w:val="22"/>
          <w:szCs w:val="22"/>
        </w:rPr>
      </w:pPr>
      <w:r w:rsidRPr="00F35CAF">
        <w:rPr>
          <w:rFonts w:ascii="Calibri" w:hAnsi="Calibri"/>
          <w:color w:val="000000"/>
          <w:sz w:val="22"/>
          <w:szCs w:val="22"/>
        </w:rPr>
        <w:t>Report attendance violations to HR Manager</w:t>
      </w:r>
    </w:p>
    <w:p w14:paraId="60A14984" w14:textId="77777777" w:rsidR="00497AAE" w:rsidRPr="00F35CAF" w:rsidRDefault="00497AAE" w:rsidP="00302C42">
      <w:pPr>
        <w:tabs>
          <w:tab w:val="left" w:pos="5310"/>
        </w:tabs>
        <w:rPr>
          <w:rFonts w:ascii="Calibri" w:hAnsi="Calibri"/>
          <w:sz w:val="22"/>
          <w:szCs w:val="22"/>
        </w:rPr>
      </w:pPr>
      <w:r w:rsidRPr="00F35CAF">
        <w:rPr>
          <w:rFonts w:ascii="Calibri" w:hAnsi="Calibri"/>
          <w:sz w:val="22"/>
          <w:szCs w:val="22"/>
        </w:rPr>
        <w:tab/>
      </w:r>
    </w:p>
    <w:p w14:paraId="268E40DE" w14:textId="77777777" w:rsidR="00497AAE" w:rsidRPr="00302C42" w:rsidRDefault="00497AAE" w:rsidP="00302C42">
      <w:pPr>
        <w:pStyle w:val="Heading2"/>
        <w:numPr>
          <w:ilvl w:val="0"/>
          <w:numId w:val="0"/>
        </w:numPr>
        <w:rPr>
          <w:rFonts w:ascii="Calibri" w:hAnsi="Calibri"/>
          <w:i w:val="0"/>
          <w:sz w:val="24"/>
          <w:szCs w:val="24"/>
        </w:rPr>
      </w:pPr>
      <w:r w:rsidRPr="00302C42">
        <w:rPr>
          <w:rFonts w:ascii="Calibri" w:hAnsi="Calibri"/>
          <w:i w:val="0"/>
          <w:sz w:val="24"/>
          <w:szCs w:val="24"/>
        </w:rPr>
        <w:t>Penalty Tracking Coordinator</w:t>
      </w:r>
    </w:p>
    <w:p w14:paraId="5E41D336" w14:textId="3BD4A5CE" w:rsidR="00497AAE" w:rsidRPr="00F35CAF" w:rsidRDefault="00497AAE" w:rsidP="00497AAE">
      <w:pPr>
        <w:spacing w:before="100" w:after="100"/>
        <w:rPr>
          <w:rFonts w:ascii="Calibri" w:hAnsi="Calibri"/>
          <w:color w:val="000000"/>
          <w:sz w:val="22"/>
          <w:szCs w:val="22"/>
        </w:rPr>
      </w:pPr>
      <w:r w:rsidRPr="00F35CAF">
        <w:rPr>
          <w:rFonts w:ascii="Calibri" w:hAnsi="Calibri"/>
          <w:color w:val="000000"/>
          <w:sz w:val="22"/>
          <w:szCs w:val="22"/>
        </w:rPr>
        <w:t>The Penalty Tracking Coordinator is responsible for issuing penalties for league members in violation of league requirements.  The Coordinator reviews the Membership Point Tracking document on a monthly basis to ensure that members are meeting their league requirements.</w:t>
      </w:r>
    </w:p>
    <w:p w14:paraId="1E509C21" w14:textId="60A84A3C" w:rsidR="00497AAE" w:rsidRPr="00302C42" w:rsidRDefault="00497AAE" w:rsidP="00497AAE">
      <w:pPr>
        <w:rPr>
          <w:rFonts w:ascii="Calibri" w:hAnsi="Calibri"/>
          <w:b/>
          <w:color w:val="000000"/>
        </w:rPr>
      </w:pPr>
      <w:r w:rsidRPr="00302C42">
        <w:rPr>
          <w:rFonts w:ascii="Calibri" w:hAnsi="Calibri"/>
          <w:b/>
          <w:color w:val="000000"/>
        </w:rPr>
        <w:t>Penalty Tracki</w:t>
      </w:r>
      <w:r w:rsidR="00302C42" w:rsidRPr="00302C42">
        <w:rPr>
          <w:rFonts w:ascii="Calibri" w:hAnsi="Calibri"/>
          <w:b/>
          <w:color w:val="000000"/>
        </w:rPr>
        <w:t>ng Coordinator responsibilities</w:t>
      </w:r>
    </w:p>
    <w:p w14:paraId="15826BD7" w14:textId="77777777" w:rsidR="00497AAE" w:rsidRPr="00F35CAF" w:rsidRDefault="00497AAE" w:rsidP="00950774">
      <w:pPr>
        <w:numPr>
          <w:ilvl w:val="0"/>
          <w:numId w:val="39"/>
        </w:numPr>
        <w:rPr>
          <w:rFonts w:ascii="Calibri" w:hAnsi="Calibri"/>
          <w:color w:val="000000"/>
          <w:sz w:val="22"/>
          <w:szCs w:val="22"/>
        </w:rPr>
      </w:pPr>
      <w:r w:rsidRPr="00F35CAF">
        <w:rPr>
          <w:rFonts w:ascii="Calibri" w:hAnsi="Calibri"/>
          <w:color w:val="000000"/>
          <w:sz w:val="22"/>
          <w:szCs w:val="22"/>
        </w:rPr>
        <w:t>Work in coordination with the Membership Points Manager, HR Manager, Bout Job Coordinator, Tickets Manager, and Dues Coordinator (if applicable) to process penalties for attendance, point, tickets, and dues violations.</w:t>
      </w:r>
    </w:p>
    <w:p w14:paraId="476FE661" w14:textId="77777777" w:rsidR="00497AAE" w:rsidRPr="00F35CAF" w:rsidRDefault="00497AAE" w:rsidP="00950774">
      <w:pPr>
        <w:numPr>
          <w:ilvl w:val="0"/>
          <w:numId w:val="39"/>
        </w:numPr>
        <w:rPr>
          <w:rFonts w:ascii="Calibri" w:hAnsi="Calibri"/>
          <w:color w:val="000000"/>
          <w:sz w:val="22"/>
          <w:szCs w:val="22"/>
        </w:rPr>
      </w:pPr>
      <w:r w:rsidRPr="00F35CAF">
        <w:rPr>
          <w:rFonts w:ascii="Calibri" w:hAnsi="Calibri"/>
          <w:color w:val="000000"/>
          <w:sz w:val="22"/>
          <w:szCs w:val="22"/>
        </w:rPr>
        <w:t>Review the membership point tracking document after the points have been finalized by the Membership Points Manager for the previous month to determine which member(s) received a penalty (per the penalty section in the SOTU).</w:t>
      </w:r>
    </w:p>
    <w:p w14:paraId="2AE5F7D3" w14:textId="77777777" w:rsidR="00497AAE" w:rsidRPr="00F35CAF" w:rsidRDefault="00497AAE" w:rsidP="00950774">
      <w:pPr>
        <w:numPr>
          <w:ilvl w:val="0"/>
          <w:numId w:val="39"/>
        </w:numPr>
        <w:rPr>
          <w:rFonts w:ascii="Calibri" w:hAnsi="Calibri"/>
          <w:color w:val="000000"/>
          <w:sz w:val="22"/>
          <w:szCs w:val="22"/>
        </w:rPr>
      </w:pPr>
      <w:r w:rsidRPr="00F35CAF">
        <w:rPr>
          <w:rFonts w:ascii="Calibri" w:hAnsi="Calibri"/>
          <w:color w:val="000000"/>
          <w:sz w:val="22"/>
          <w:szCs w:val="22"/>
        </w:rPr>
        <w:t>Send an email notification to league members who have been issued minor and/or major penalties, detailing the specific penalty, the date when the penalty was issued, and consequences.  CC the HR Manager on this email, and update the penalty tracking spreadsheet with this information.</w:t>
      </w:r>
    </w:p>
    <w:p w14:paraId="5361124C" w14:textId="77777777" w:rsidR="00497AAE" w:rsidRPr="00F35CAF" w:rsidRDefault="00497AAE" w:rsidP="00950774">
      <w:pPr>
        <w:numPr>
          <w:ilvl w:val="0"/>
          <w:numId w:val="39"/>
        </w:numPr>
        <w:rPr>
          <w:rFonts w:ascii="Calibri" w:hAnsi="Calibri"/>
          <w:color w:val="000000"/>
          <w:sz w:val="22"/>
          <w:szCs w:val="22"/>
        </w:rPr>
      </w:pPr>
      <w:r w:rsidRPr="00F35CAF">
        <w:rPr>
          <w:rFonts w:ascii="Calibri" w:hAnsi="Calibri"/>
          <w:color w:val="000000"/>
          <w:sz w:val="22"/>
          <w:szCs w:val="22"/>
        </w:rPr>
        <w:t>After penalties are issued, communicate penalty consequences with the Tickets Department if a league member loses their +1, and the Training and HR Departments if a league member received a consequence of making up a membership point or practice credit the following month.</w:t>
      </w:r>
    </w:p>
    <w:p w14:paraId="4E07D3BC" w14:textId="77777777" w:rsidR="00497AAE" w:rsidRPr="00F35CAF" w:rsidRDefault="00497AAE" w:rsidP="00950774">
      <w:pPr>
        <w:numPr>
          <w:ilvl w:val="0"/>
          <w:numId w:val="39"/>
        </w:numPr>
        <w:rPr>
          <w:rFonts w:ascii="Calibri" w:hAnsi="Calibri"/>
          <w:color w:val="000000"/>
          <w:sz w:val="22"/>
          <w:szCs w:val="22"/>
        </w:rPr>
      </w:pPr>
      <w:r w:rsidRPr="00F35CAF">
        <w:rPr>
          <w:rFonts w:ascii="Calibri" w:hAnsi="Calibri"/>
          <w:color w:val="000000"/>
          <w:sz w:val="22"/>
          <w:szCs w:val="22"/>
        </w:rPr>
        <w:t>If a league member receives a major penalty, notify him/her that they have 1 week to respond and appeal the penalty before it gets sent to the BOD.  Forward the league member’s response to the BOD along with the penalty notification email.</w:t>
      </w:r>
    </w:p>
    <w:p w14:paraId="1D52C33E" w14:textId="77777777" w:rsidR="00497AAE" w:rsidRPr="00950774" w:rsidRDefault="00497AAE" w:rsidP="00950774">
      <w:pPr>
        <w:pStyle w:val="Heading2"/>
        <w:numPr>
          <w:ilvl w:val="0"/>
          <w:numId w:val="0"/>
        </w:numPr>
        <w:spacing w:before="100" w:after="100"/>
        <w:rPr>
          <w:rFonts w:ascii="Calibri" w:hAnsi="Calibri"/>
          <w:i w:val="0"/>
          <w:sz w:val="24"/>
          <w:szCs w:val="24"/>
        </w:rPr>
      </w:pPr>
      <w:r w:rsidRPr="00950774">
        <w:rPr>
          <w:rFonts w:ascii="Calibri" w:hAnsi="Calibri"/>
          <w:i w:val="0"/>
          <w:sz w:val="24"/>
          <w:szCs w:val="24"/>
        </w:rPr>
        <w:t>Email Coordinator</w:t>
      </w:r>
    </w:p>
    <w:p w14:paraId="0B18E33D" w14:textId="77777777" w:rsidR="00497AAE" w:rsidRPr="00950774" w:rsidRDefault="00497AAE" w:rsidP="00950774">
      <w:pPr>
        <w:pStyle w:val="Heading2"/>
        <w:numPr>
          <w:ilvl w:val="0"/>
          <w:numId w:val="0"/>
        </w:numPr>
        <w:spacing w:before="100" w:after="100"/>
        <w:rPr>
          <w:rFonts w:ascii="Calibri" w:hAnsi="Calibri"/>
          <w:b w:val="0"/>
          <w:i w:val="0"/>
          <w:sz w:val="22"/>
          <w:szCs w:val="22"/>
        </w:rPr>
      </w:pPr>
      <w:r w:rsidRPr="00950774">
        <w:rPr>
          <w:rFonts w:ascii="Calibri" w:hAnsi="Calibri"/>
          <w:b w:val="0"/>
          <w:i w:val="0"/>
          <w:sz w:val="22"/>
          <w:szCs w:val="22"/>
        </w:rPr>
        <w:t xml:space="preserve">The Email Coordinator handles all emails sent to </w:t>
      </w:r>
      <w:hyperlink r:id="rId14" w:history="1">
        <w:r w:rsidRPr="00950774">
          <w:rPr>
            <w:rStyle w:val="Hyperlink"/>
            <w:rFonts w:ascii="Calibri" w:hAnsi="Calibri"/>
            <w:b w:val="0"/>
            <w:i w:val="0"/>
            <w:sz w:val="22"/>
            <w:szCs w:val="22"/>
          </w:rPr>
          <w:t>emailhelp@txrd</w:t>
        </w:r>
      </w:hyperlink>
      <w:r w:rsidRPr="00950774">
        <w:rPr>
          <w:rFonts w:ascii="Calibri" w:hAnsi="Calibri"/>
          <w:b w:val="0"/>
          <w:i w:val="0"/>
          <w:sz w:val="22"/>
          <w:szCs w:val="22"/>
        </w:rPr>
        <w:t xml:space="preserve">, and responds to all email/Yahoo group related questions sent to the main </w:t>
      </w:r>
      <w:hyperlink r:id="rId15" w:history="1">
        <w:r w:rsidRPr="00950774">
          <w:rPr>
            <w:rStyle w:val="Hyperlink"/>
            <w:rFonts w:ascii="Calibri" w:hAnsi="Calibri"/>
            <w:b w:val="0"/>
            <w:i w:val="0"/>
            <w:sz w:val="22"/>
            <w:szCs w:val="22"/>
          </w:rPr>
          <w:t>HR@txrd</w:t>
        </w:r>
      </w:hyperlink>
      <w:r w:rsidRPr="00950774">
        <w:rPr>
          <w:rFonts w:ascii="Calibri" w:hAnsi="Calibri"/>
          <w:b w:val="0"/>
          <w:i w:val="0"/>
          <w:sz w:val="22"/>
          <w:szCs w:val="22"/>
        </w:rPr>
        <w:t xml:space="preserve"> mailing list.</w:t>
      </w:r>
    </w:p>
    <w:p w14:paraId="54D25A19" w14:textId="27227605" w:rsidR="00497AAE" w:rsidRDefault="00497AAE" w:rsidP="00497AAE">
      <w:pPr>
        <w:rPr>
          <w:rFonts w:ascii="Calibri" w:hAnsi="Calibri"/>
          <w:b/>
          <w:color w:val="000000"/>
        </w:rPr>
      </w:pPr>
      <w:r w:rsidRPr="00950774">
        <w:rPr>
          <w:rFonts w:ascii="Calibri" w:hAnsi="Calibri"/>
          <w:b/>
          <w:color w:val="000000"/>
        </w:rPr>
        <w:t>Emai</w:t>
      </w:r>
      <w:r w:rsidR="00950774">
        <w:rPr>
          <w:rFonts w:ascii="Calibri" w:hAnsi="Calibri"/>
          <w:b/>
          <w:color w:val="000000"/>
        </w:rPr>
        <w:t>l Coordinator responsibilities</w:t>
      </w:r>
    </w:p>
    <w:p w14:paraId="663BC0D9" w14:textId="77777777" w:rsidR="00950774" w:rsidRPr="00950774" w:rsidRDefault="00950774" w:rsidP="00497AAE">
      <w:pPr>
        <w:rPr>
          <w:rFonts w:ascii="Calibri" w:hAnsi="Calibri"/>
          <w:b/>
          <w:color w:val="000000"/>
        </w:rPr>
      </w:pPr>
    </w:p>
    <w:p w14:paraId="24D7611A" w14:textId="77777777" w:rsidR="00497AAE" w:rsidRPr="00F35CAF" w:rsidRDefault="00497AAE" w:rsidP="00950774">
      <w:pPr>
        <w:numPr>
          <w:ilvl w:val="0"/>
          <w:numId w:val="32"/>
        </w:numPr>
        <w:rPr>
          <w:rFonts w:ascii="Calibri" w:hAnsi="Calibri"/>
          <w:color w:val="000000"/>
          <w:sz w:val="22"/>
          <w:szCs w:val="22"/>
        </w:rPr>
      </w:pPr>
      <w:r w:rsidRPr="00F35CAF">
        <w:rPr>
          <w:rFonts w:ascii="Calibri" w:hAnsi="Calibri"/>
          <w:color w:val="000000"/>
          <w:sz w:val="22"/>
          <w:szCs w:val="22"/>
        </w:rPr>
        <w:t>Upon entry into the league, the Email Coordinator is responsible for setting up each member with access to the Yahoo group and an @txrd email account within a week of induction into the league.  It is advised to also send out an FAQ document about forwarding email and use of the Yahoo group, as these are things that most new members have questions about.</w:t>
      </w:r>
    </w:p>
    <w:p w14:paraId="75B4EB1F" w14:textId="77777777" w:rsidR="00497AAE" w:rsidRPr="00F35CAF" w:rsidRDefault="00497AAE" w:rsidP="00950774">
      <w:pPr>
        <w:numPr>
          <w:ilvl w:val="0"/>
          <w:numId w:val="32"/>
        </w:numPr>
        <w:rPr>
          <w:rFonts w:ascii="Calibri" w:hAnsi="Calibri"/>
          <w:color w:val="000000"/>
          <w:sz w:val="22"/>
          <w:szCs w:val="22"/>
        </w:rPr>
      </w:pPr>
      <w:r w:rsidRPr="00F35CAF">
        <w:rPr>
          <w:rFonts w:ascii="Calibri" w:hAnsi="Calibri"/>
          <w:color w:val="000000"/>
          <w:sz w:val="22"/>
          <w:szCs w:val="22"/>
        </w:rPr>
        <w:t xml:space="preserve">Board, manager, and department email lists should be edited at every election period. Email the BOD to verify in November and June to verify that the lists are correct. </w:t>
      </w:r>
    </w:p>
    <w:p w14:paraId="38AD0BCF" w14:textId="77777777" w:rsidR="00497AAE" w:rsidRPr="00F35CAF" w:rsidRDefault="00497AAE" w:rsidP="00950774">
      <w:pPr>
        <w:numPr>
          <w:ilvl w:val="0"/>
          <w:numId w:val="32"/>
        </w:numPr>
        <w:rPr>
          <w:rFonts w:ascii="Calibri" w:hAnsi="Calibri"/>
          <w:color w:val="000000"/>
          <w:sz w:val="22"/>
          <w:szCs w:val="22"/>
        </w:rPr>
      </w:pPr>
      <w:r w:rsidRPr="00F35CAF">
        <w:rPr>
          <w:rFonts w:ascii="Calibri" w:hAnsi="Calibri"/>
          <w:sz w:val="22"/>
          <w:szCs w:val="22"/>
        </w:rPr>
        <w:t xml:space="preserve">Make changes to team and department email lists as requested. </w:t>
      </w:r>
    </w:p>
    <w:p w14:paraId="61AACE4D" w14:textId="77777777" w:rsidR="00497AAE" w:rsidRPr="00F35CAF" w:rsidRDefault="00497AAE" w:rsidP="00950774">
      <w:pPr>
        <w:numPr>
          <w:ilvl w:val="0"/>
          <w:numId w:val="32"/>
        </w:numPr>
        <w:rPr>
          <w:rFonts w:ascii="Calibri" w:hAnsi="Calibri"/>
          <w:color w:val="000000"/>
          <w:sz w:val="22"/>
          <w:szCs w:val="22"/>
        </w:rPr>
      </w:pPr>
      <w:r w:rsidRPr="00F35CAF">
        <w:rPr>
          <w:rFonts w:ascii="Calibri" w:hAnsi="Calibri"/>
          <w:sz w:val="22"/>
          <w:szCs w:val="22"/>
        </w:rPr>
        <w:t>Manage list membership to reflect retirement within a week of notification and email the skater and HR when this is done in case there is a special arrangement such as mentoring.  (It is strongly advised that skaters only be removed from team lists at their own or a Captain's request or if someone is in the process of changing teams as many teams prefer to keep veterans updated.)</w:t>
      </w:r>
    </w:p>
    <w:p w14:paraId="70B95276" w14:textId="77777777" w:rsidR="00497AAE" w:rsidRPr="00F35CAF" w:rsidRDefault="00497AAE" w:rsidP="00950774">
      <w:pPr>
        <w:numPr>
          <w:ilvl w:val="0"/>
          <w:numId w:val="32"/>
        </w:numPr>
        <w:rPr>
          <w:rFonts w:ascii="Calibri" w:hAnsi="Calibri"/>
          <w:color w:val="000000"/>
          <w:sz w:val="22"/>
          <w:szCs w:val="22"/>
        </w:rPr>
      </w:pPr>
      <w:r w:rsidRPr="00F35CAF">
        <w:rPr>
          <w:rFonts w:ascii="Calibri" w:hAnsi="Calibri"/>
          <w:color w:val="000000"/>
          <w:sz w:val="22"/>
          <w:szCs w:val="22"/>
        </w:rPr>
        <w:t>Add all members of training class to newgirls@txrd.com and remove dismissed skaters as necessary.</w:t>
      </w:r>
    </w:p>
    <w:p w14:paraId="109D67B0" w14:textId="77777777" w:rsidR="00497AAE" w:rsidRPr="00F35CAF" w:rsidRDefault="00497AAE" w:rsidP="00950774">
      <w:pPr>
        <w:numPr>
          <w:ilvl w:val="0"/>
          <w:numId w:val="32"/>
        </w:numPr>
        <w:rPr>
          <w:rFonts w:ascii="Calibri" w:hAnsi="Calibri"/>
          <w:sz w:val="22"/>
          <w:szCs w:val="22"/>
        </w:rPr>
      </w:pPr>
      <w:r w:rsidRPr="00F35CAF">
        <w:rPr>
          <w:rFonts w:ascii="Calibri" w:hAnsi="Calibri"/>
          <w:sz w:val="22"/>
          <w:szCs w:val="22"/>
        </w:rPr>
        <w:t xml:space="preserve">Moderate email usage (such as unapproved use of </w:t>
      </w:r>
      <w:hyperlink r:id="rId16" w:tgtFrame="_blank" w:history="1">
        <w:r w:rsidRPr="00F35CAF">
          <w:rPr>
            <w:rFonts w:ascii="Calibri" w:hAnsi="Calibri"/>
            <w:sz w:val="22"/>
            <w:szCs w:val="22"/>
          </w:rPr>
          <w:t>league@txrd.com</w:t>
        </w:r>
      </w:hyperlink>
      <w:r w:rsidRPr="00F35CAF">
        <w:rPr>
          <w:rFonts w:ascii="Calibri" w:hAnsi="Calibri"/>
          <w:sz w:val="22"/>
          <w:szCs w:val="22"/>
        </w:rPr>
        <w:t xml:space="preserve"> and reply-all) and Yahoo threads (suspending incoming messages on incendiary threads until oversight mediates).</w:t>
      </w:r>
    </w:p>
    <w:p w14:paraId="019F974B" w14:textId="77777777" w:rsidR="00497AAE" w:rsidRPr="00F35CAF" w:rsidRDefault="00497AAE" w:rsidP="00950774">
      <w:pPr>
        <w:numPr>
          <w:ilvl w:val="0"/>
          <w:numId w:val="32"/>
        </w:numPr>
        <w:rPr>
          <w:rFonts w:ascii="Calibri" w:hAnsi="Calibri"/>
          <w:color w:val="000000"/>
          <w:sz w:val="22"/>
          <w:szCs w:val="22"/>
        </w:rPr>
      </w:pPr>
      <w:r w:rsidRPr="00F35CAF">
        <w:rPr>
          <w:rFonts w:ascii="Calibri" w:hAnsi="Calibri"/>
          <w:color w:val="000000"/>
          <w:sz w:val="22"/>
          <w:szCs w:val="22"/>
        </w:rPr>
        <w:t>Reset passwords for users as needed and add nicknames to commonly shortened or misspelled names.</w:t>
      </w:r>
    </w:p>
    <w:p w14:paraId="627BCF3E" w14:textId="77777777" w:rsidR="00497AAE" w:rsidRPr="00F35CAF" w:rsidRDefault="00497AAE" w:rsidP="00950774">
      <w:pPr>
        <w:numPr>
          <w:ilvl w:val="0"/>
          <w:numId w:val="32"/>
        </w:numPr>
        <w:rPr>
          <w:rFonts w:ascii="Calibri" w:hAnsi="Calibri"/>
          <w:color w:val="000000"/>
          <w:sz w:val="22"/>
          <w:szCs w:val="22"/>
        </w:rPr>
      </w:pPr>
      <w:r w:rsidRPr="00F35CAF">
        <w:rPr>
          <w:rFonts w:ascii="Calibri" w:hAnsi="Calibri"/>
          <w:color w:val="000000"/>
          <w:sz w:val="22"/>
          <w:szCs w:val="22"/>
        </w:rPr>
        <w:t>Updates TXRD Wikipedia rosters.</w:t>
      </w:r>
    </w:p>
    <w:p w14:paraId="42CA63CD" w14:textId="77777777" w:rsidR="00497AAE" w:rsidRPr="00F35CAF" w:rsidRDefault="00497AAE" w:rsidP="00497AAE">
      <w:pPr>
        <w:spacing w:before="100" w:after="100"/>
        <w:ind w:left="720"/>
        <w:rPr>
          <w:rFonts w:ascii="Calibri" w:hAnsi="Calibri"/>
          <w:color w:val="000000"/>
          <w:sz w:val="22"/>
          <w:szCs w:val="22"/>
        </w:rPr>
      </w:pPr>
    </w:p>
    <w:p w14:paraId="69639273" w14:textId="77777777" w:rsidR="00497AAE" w:rsidRPr="00950774" w:rsidRDefault="00497AAE" w:rsidP="00950774">
      <w:pPr>
        <w:rPr>
          <w:rFonts w:ascii="Calibri" w:hAnsi="Calibri"/>
        </w:rPr>
      </w:pPr>
      <w:r w:rsidRPr="00950774">
        <w:rPr>
          <w:rFonts w:ascii="Calibri" w:hAnsi="Calibri"/>
          <w:b/>
          <w:color w:val="000000"/>
        </w:rPr>
        <w:t>League Job Tracker</w:t>
      </w:r>
      <w:r w:rsidRPr="00950774">
        <w:rPr>
          <w:rFonts w:ascii="Calibri" w:hAnsi="Calibri"/>
        </w:rPr>
        <w:br/>
      </w:r>
    </w:p>
    <w:p w14:paraId="2BF643F5" w14:textId="77777777" w:rsidR="00497AAE" w:rsidRPr="00F35CAF" w:rsidRDefault="00497AAE" w:rsidP="00497AAE">
      <w:pPr>
        <w:rPr>
          <w:rFonts w:ascii="Calibri" w:hAnsi="Calibri"/>
          <w:color w:val="000000"/>
          <w:sz w:val="22"/>
          <w:szCs w:val="22"/>
        </w:rPr>
      </w:pPr>
      <w:r w:rsidRPr="00F35CAF">
        <w:rPr>
          <w:rFonts w:ascii="Calibri" w:hAnsi="Calibri"/>
          <w:color w:val="000000"/>
          <w:sz w:val="22"/>
          <w:szCs w:val="22"/>
        </w:rPr>
        <w:t>The league Job Tracker (aka “Job Lady”) is responsible for ensuring each league member has a league job.  New league members should have a league job within 2 months of membership.</w:t>
      </w:r>
    </w:p>
    <w:p w14:paraId="2199E359" w14:textId="77777777" w:rsidR="00497AAE" w:rsidRPr="00F35CAF" w:rsidRDefault="00497AAE" w:rsidP="00497AAE">
      <w:pPr>
        <w:rPr>
          <w:rFonts w:ascii="Calibri" w:hAnsi="Calibri"/>
          <w:color w:val="000000"/>
          <w:sz w:val="22"/>
          <w:szCs w:val="22"/>
        </w:rPr>
      </w:pPr>
    </w:p>
    <w:p w14:paraId="27B3A2E7" w14:textId="77777777" w:rsidR="00497AAE" w:rsidRPr="00F35CAF" w:rsidRDefault="00497AAE" w:rsidP="00950774">
      <w:pPr>
        <w:numPr>
          <w:ilvl w:val="0"/>
          <w:numId w:val="40"/>
        </w:numPr>
        <w:rPr>
          <w:rFonts w:ascii="Calibri" w:hAnsi="Calibri"/>
          <w:color w:val="000000"/>
          <w:sz w:val="22"/>
          <w:szCs w:val="22"/>
        </w:rPr>
      </w:pPr>
      <w:r w:rsidRPr="00F35CAF">
        <w:rPr>
          <w:rFonts w:ascii="Calibri" w:hAnsi="Calibri"/>
          <w:color w:val="000000"/>
          <w:sz w:val="22"/>
          <w:szCs w:val="22"/>
        </w:rPr>
        <w:t>Communicate with Managers and BOD members on a monthly basis to see if any Departments have open positions or need help with Special Projects.</w:t>
      </w:r>
    </w:p>
    <w:p w14:paraId="317D3C07" w14:textId="77777777" w:rsidR="00497AAE" w:rsidRPr="00F35CAF" w:rsidRDefault="00497AAE" w:rsidP="00950774">
      <w:pPr>
        <w:numPr>
          <w:ilvl w:val="0"/>
          <w:numId w:val="40"/>
        </w:numPr>
        <w:rPr>
          <w:rFonts w:ascii="Calibri" w:hAnsi="Calibri"/>
          <w:color w:val="000000"/>
          <w:sz w:val="22"/>
          <w:szCs w:val="22"/>
        </w:rPr>
      </w:pPr>
      <w:r w:rsidRPr="00F35CAF">
        <w:rPr>
          <w:rFonts w:ascii="Calibri" w:hAnsi="Calibri"/>
          <w:color w:val="000000"/>
          <w:sz w:val="22"/>
          <w:szCs w:val="22"/>
        </w:rPr>
        <w:t>Communicate open positions and projects to the league</w:t>
      </w:r>
    </w:p>
    <w:p w14:paraId="2C74B6A8" w14:textId="77777777" w:rsidR="00497AAE" w:rsidRPr="00F35CAF" w:rsidRDefault="00497AAE" w:rsidP="00950774">
      <w:pPr>
        <w:numPr>
          <w:ilvl w:val="0"/>
          <w:numId w:val="40"/>
        </w:numPr>
        <w:rPr>
          <w:rFonts w:ascii="Calibri" w:hAnsi="Calibri"/>
          <w:color w:val="000000"/>
          <w:sz w:val="22"/>
          <w:szCs w:val="22"/>
        </w:rPr>
      </w:pPr>
      <w:r w:rsidRPr="00F35CAF">
        <w:rPr>
          <w:rFonts w:ascii="Calibri" w:hAnsi="Calibri"/>
          <w:color w:val="000000"/>
          <w:sz w:val="22"/>
          <w:szCs w:val="22"/>
        </w:rPr>
        <w:t>Facilitates communication between the interested member and the manager over the vacancy.</w:t>
      </w:r>
    </w:p>
    <w:p w14:paraId="149003E8" w14:textId="77777777" w:rsidR="00497AAE" w:rsidRPr="00F35CAF" w:rsidRDefault="00497AAE" w:rsidP="00950774">
      <w:pPr>
        <w:numPr>
          <w:ilvl w:val="0"/>
          <w:numId w:val="40"/>
        </w:numPr>
        <w:rPr>
          <w:rFonts w:ascii="Calibri" w:hAnsi="Calibri"/>
          <w:color w:val="000000"/>
          <w:sz w:val="22"/>
          <w:szCs w:val="22"/>
        </w:rPr>
      </w:pPr>
      <w:r w:rsidRPr="00F35CAF">
        <w:rPr>
          <w:rFonts w:ascii="Calibri" w:hAnsi="Calibri"/>
          <w:color w:val="000000"/>
          <w:sz w:val="22"/>
          <w:szCs w:val="22"/>
        </w:rPr>
        <w:t>Communicate with the Membership Points Manager if a member has added or changed jobs, no later than the league meeting of the following month.</w:t>
      </w:r>
    </w:p>
    <w:p w14:paraId="73F28996" w14:textId="77777777" w:rsidR="00497AAE" w:rsidRPr="00F35CAF" w:rsidRDefault="00497AAE" w:rsidP="00950774">
      <w:pPr>
        <w:numPr>
          <w:ilvl w:val="0"/>
          <w:numId w:val="40"/>
        </w:numPr>
        <w:rPr>
          <w:rFonts w:ascii="Calibri" w:hAnsi="Calibri"/>
          <w:color w:val="000000"/>
          <w:sz w:val="22"/>
          <w:szCs w:val="22"/>
        </w:rPr>
      </w:pPr>
      <w:r w:rsidRPr="00F35CAF">
        <w:rPr>
          <w:rFonts w:ascii="Calibri" w:hAnsi="Calibri"/>
          <w:color w:val="000000"/>
          <w:sz w:val="22"/>
          <w:szCs w:val="22"/>
        </w:rPr>
        <w:t>Update the League Job Directory, and ensure the league has access to the most recent copy of the document.</w:t>
      </w:r>
    </w:p>
    <w:p w14:paraId="3A952313" w14:textId="77777777" w:rsidR="00497AAE" w:rsidRPr="00F35CAF" w:rsidRDefault="00497AAE" w:rsidP="00497AAE">
      <w:pPr>
        <w:rPr>
          <w:rFonts w:ascii="Calibri" w:hAnsi="Calibri"/>
          <w:sz w:val="22"/>
          <w:szCs w:val="22"/>
        </w:rPr>
      </w:pPr>
    </w:p>
    <w:p w14:paraId="066F52D1" w14:textId="77777777" w:rsidR="00497AAE" w:rsidRPr="00F35CAF" w:rsidRDefault="00497AAE" w:rsidP="00497AAE">
      <w:pPr>
        <w:rPr>
          <w:rFonts w:ascii="Calibri" w:hAnsi="Calibri"/>
          <w:sz w:val="22"/>
          <w:szCs w:val="22"/>
        </w:rPr>
      </w:pPr>
    </w:p>
    <w:p w14:paraId="77C8D744" w14:textId="77777777" w:rsidR="00497AAE" w:rsidRPr="00950774" w:rsidRDefault="00497AAE" w:rsidP="00950774">
      <w:pPr>
        <w:rPr>
          <w:rFonts w:ascii="Calibri" w:hAnsi="Calibri"/>
          <w:b/>
          <w:color w:val="000000"/>
        </w:rPr>
      </w:pPr>
      <w:r w:rsidRPr="00950774">
        <w:rPr>
          <w:rFonts w:ascii="Calibri" w:hAnsi="Calibri"/>
          <w:b/>
          <w:color w:val="000000"/>
        </w:rPr>
        <w:t>Leave Tracker</w:t>
      </w:r>
    </w:p>
    <w:p w14:paraId="6EF74682" w14:textId="77777777" w:rsidR="00497AAE" w:rsidRPr="00F35CAF" w:rsidRDefault="00497AAE" w:rsidP="00497AAE">
      <w:pPr>
        <w:pStyle w:val="BodyText"/>
        <w:rPr>
          <w:rFonts w:ascii="Calibri" w:hAnsi="Calibri"/>
          <w:sz w:val="22"/>
          <w:szCs w:val="22"/>
        </w:rPr>
      </w:pPr>
      <w:r w:rsidRPr="00F35CAF">
        <w:rPr>
          <w:rFonts w:ascii="Calibri" w:hAnsi="Calibri"/>
          <w:sz w:val="22"/>
          <w:szCs w:val="22"/>
        </w:rPr>
        <w:t>The Leave Tracker is responsible for maintaining records and for correspondence regarding Sabbatical, Injured Leave of Absence (ILOA), and other leave requests as outlined in the SOTU. Duties include:</w:t>
      </w:r>
    </w:p>
    <w:p w14:paraId="1F58DE58" w14:textId="77777777" w:rsidR="00497AAE" w:rsidRPr="00F35CAF" w:rsidRDefault="00497AAE" w:rsidP="00950774">
      <w:pPr>
        <w:numPr>
          <w:ilvl w:val="0"/>
          <w:numId w:val="41"/>
        </w:numPr>
        <w:rPr>
          <w:rFonts w:ascii="Calibri" w:hAnsi="Calibri"/>
          <w:sz w:val="22"/>
          <w:szCs w:val="22"/>
        </w:rPr>
      </w:pPr>
      <w:r w:rsidRPr="00F35CAF">
        <w:rPr>
          <w:rFonts w:ascii="Calibri" w:hAnsi="Calibri"/>
          <w:sz w:val="22"/>
          <w:szCs w:val="22"/>
        </w:rPr>
        <w:t>Processing leave requests (including ILOA, Sabbaticals, and other leaves as described in the SOTU), and informing members about  the rules and limitations of each leave type</w:t>
      </w:r>
    </w:p>
    <w:p w14:paraId="2F5685D9" w14:textId="77777777" w:rsidR="00497AAE" w:rsidRPr="00F35CAF" w:rsidRDefault="00497AAE" w:rsidP="00950774">
      <w:pPr>
        <w:numPr>
          <w:ilvl w:val="0"/>
          <w:numId w:val="41"/>
        </w:numPr>
        <w:rPr>
          <w:rFonts w:ascii="Calibri" w:hAnsi="Calibri"/>
          <w:sz w:val="22"/>
          <w:szCs w:val="22"/>
        </w:rPr>
      </w:pPr>
      <w:r w:rsidRPr="00F35CAF">
        <w:rPr>
          <w:rFonts w:ascii="Calibri" w:hAnsi="Calibri"/>
          <w:sz w:val="22"/>
          <w:szCs w:val="22"/>
        </w:rPr>
        <w:t>Responding to all requests for information about taking leave</w:t>
      </w:r>
    </w:p>
    <w:p w14:paraId="2559B24C" w14:textId="77777777" w:rsidR="00497AAE" w:rsidRPr="00F35CAF" w:rsidRDefault="00497AAE" w:rsidP="00950774">
      <w:pPr>
        <w:numPr>
          <w:ilvl w:val="0"/>
          <w:numId w:val="41"/>
        </w:numPr>
        <w:rPr>
          <w:rFonts w:ascii="Calibri" w:hAnsi="Calibri"/>
          <w:sz w:val="22"/>
          <w:szCs w:val="22"/>
        </w:rPr>
      </w:pPr>
      <w:r w:rsidRPr="00F35CAF">
        <w:rPr>
          <w:rFonts w:ascii="Calibri" w:hAnsi="Calibri"/>
          <w:sz w:val="22"/>
          <w:szCs w:val="22"/>
        </w:rPr>
        <w:t>Updating Membership Points Manager and Penalty Tracker when a member begins or returns from leave, so their status can be updated on applicable tracking documents</w:t>
      </w:r>
    </w:p>
    <w:p w14:paraId="7D19C6A0" w14:textId="77777777" w:rsidR="00497AAE" w:rsidRPr="00F35CAF" w:rsidRDefault="00497AAE" w:rsidP="00950774">
      <w:pPr>
        <w:numPr>
          <w:ilvl w:val="0"/>
          <w:numId w:val="41"/>
        </w:numPr>
        <w:rPr>
          <w:rFonts w:ascii="Calibri" w:hAnsi="Calibri"/>
          <w:sz w:val="22"/>
          <w:szCs w:val="22"/>
        </w:rPr>
      </w:pPr>
      <w:r w:rsidRPr="00F35CAF">
        <w:rPr>
          <w:rFonts w:ascii="Calibri" w:hAnsi="Calibri"/>
          <w:sz w:val="22"/>
          <w:szCs w:val="22"/>
        </w:rPr>
        <w:t>Maintaining Sabbatical and ILOA tracking documents on Google docs</w:t>
      </w:r>
    </w:p>
    <w:p w14:paraId="60E5F118" w14:textId="77777777" w:rsidR="00497AAE" w:rsidRPr="00F35CAF" w:rsidRDefault="00497AAE" w:rsidP="00950774">
      <w:pPr>
        <w:numPr>
          <w:ilvl w:val="0"/>
          <w:numId w:val="41"/>
        </w:numPr>
        <w:rPr>
          <w:rFonts w:ascii="Calibri" w:hAnsi="Calibri"/>
          <w:sz w:val="22"/>
          <w:szCs w:val="22"/>
        </w:rPr>
      </w:pPr>
      <w:r w:rsidRPr="00F35CAF">
        <w:rPr>
          <w:rFonts w:ascii="Calibri" w:hAnsi="Calibri"/>
          <w:sz w:val="22"/>
          <w:szCs w:val="22"/>
        </w:rPr>
        <w:t>Sending courtesy reminders to returning members at least 1 week before their projected return</w:t>
      </w:r>
    </w:p>
    <w:p w14:paraId="705F010E" w14:textId="77777777" w:rsidR="00497AAE" w:rsidRPr="00F35CAF" w:rsidRDefault="00497AAE" w:rsidP="00950774">
      <w:pPr>
        <w:numPr>
          <w:ilvl w:val="0"/>
          <w:numId w:val="41"/>
        </w:numPr>
        <w:rPr>
          <w:rFonts w:ascii="Calibri" w:hAnsi="Calibri"/>
          <w:sz w:val="22"/>
          <w:szCs w:val="22"/>
        </w:rPr>
      </w:pPr>
      <w:r w:rsidRPr="00F35CAF">
        <w:rPr>
          <w:rFonts w:ascii="Calibri" w:hAnsi="Calibri"/>
          <w:sz w:val="22"/>
          <w:szCs w:val="22"/>
        </w:rPr>
        <w:t>Monitoring the membership tracking document regularly to ensure members on leave are documented correctly</w:t>
      </w:r>
    </w:p>
    <w:p w14:paraId="07B8600A" w14:textId="77777777" w:rsidR="00497AAE" w:rsidRPr="00F35CAF" w:rsidRDefault="00497AAE" w:rsidP="00497AAE">
      <w:pPr>
        <w:rPr>
          <w:rFonts w:ascii="Calibri" w:hAnsi="Calibri"/>
          <w:b/>
          <w:color w:val="000000"/>
          <w:sz w:val="22"/>
          <w:szCs w:val="22"/>
        </w:rPr>
      </w:pPr>
    </w:p>
    <w:p w14:paraId="47490D1D" w14:textId="77777777" w:rsidR="00497AAE" w:rsidRPr="00950774" w:rsidRDefault="00497AAE" w:rsidP="00950774">
      <w:pPr>
        <w:rPr>
          <w:rFonts w:ascii="Calibri" w:hAnsi="Calibri"/>
          <w:b/>
          <w:color w:val="000000"/>
        </w:rPr>
      </w:pPr>
      <w:r w:rsidRPr="00950774">
        <w:rPr>
          <w:rFonts w:ascii="Calibri" w:hAnsi="Calibri"/>
          <w:b/>
          <w:color w:val="000000"/>
        </w:rPr>
        <w:t>Dues Coordinator</w:t>
      </w:r>
    </w:p>
    <w:p w14:paraId="5888F530" w14:textId="77777777" w:rsidR="00497AAE" w:rsidRPr="00F35CAF" w:rsidRDefault="00497AAE" w:rsidP="00497AAE">
      <w:pPr>
        <w:rPr>
          <w:rFonts w:ascii="Calibri" w:hAnsi="Calibri"/>
          <w:color w:val="000000"/>
          <w:sz w:val="22"/>
          <w:szCs w:val="22"/>
        </w:rPr>
      </w:pPr>
      <w:r w:rsidRPr="00F35CAF">
        <w:rPr>
          <w:rFonts w:ascii="Calibri" w:hAnsi="Calibri"/>
          <w:sz w:val="22"/>
          <w:szCs w:val="22"/>
        </w:rPr>
        <w:br/>
      </w:r>
      <w:r w:rsidRPr="00F35CAF">
        <w:rPr>
          <w:rFonts w:ascii="Calibri" w:hAnsi="Calibri"/>
          <w:color w:val="000000"/>
          <w:sz w:val="22"/>
          <w:szCs w:val="22"/>
        </w:rPr>
        <w:t>The Dues Coordinator works in coordination with the HR Department in order to ensure that league members are paying dues, when dues are in effect, and are properly suspended when delinquent.</w:t>
      </w:r>
    </w:p>
    <w:p w14:paraId="1933229C" w14:textId="77777777" w:rsidR="00497AAE" w:rsidRPr="00F35CAF" w:rsidRDefault="00497AAE" w:rsidP="00497AAE">
      <w:pPr>
        <w:rPr>
          <w:rFonts w:ascii="Calibri" w:hAnsi="Calibri"/>
          <w:color w:val="000000"/>
          <w:sz w:val="22"/>
          <w:szCs w:val="22"/>
        </w:rPr>
      </w:pPr>
    </w:p>
    <w:p w14:paraId="59C36AED" w14:textId="77777777" w:rsidR="00497AAE" w:rsidRPr="00F35CAF" w:rsidRDefault="00497AAE" w:rsidP="00950774">
      <w:pPr>
        <w:numPr>
          <w:ilvl w:val="0"/>
          <w:numId w:val="37"/>
        </w:numPr>
        <w:rPr>
          <w:rFonts w:ascii="Calibri" w:hAnsi="Calibri"/>
          <w:color w:val="000000"/>
          <w:sz w:val="22"/>
          <w:szCs w:val="22"/>
        </w:rPr>
      </w:pPr>
      <w:r w:rsidRPr="00F35CAF">
        <w:rPr>
          <w:rFonts w:ascii="Calibri" w:hAnsi="Calibri"/>
          <w:color w:val="000000"/>
          <w:sz w:val="22"/>
          <w:szCs w:val="22"/>
        </w:rPr>
        <w:t xml:space="preserve">Collect dues at monthly league meeting using a current league roster.  </w:t>
      </w:r>
    </w:p>
    <w:p w14:paraId="38E9DF0A" w14:textId="77777777" w:rsidR="00497AAE" w:rsidRPr="00F35CAF" w:rsidRDefault="00497AAE" w:rsidP="00950774">
      <w:pPr>
        <w:numPr>
          <w:ilvl w:val="0"/>
          <w:numId w:val="37"/>
        </w:numPr>
        <w:rPr>
          <w:rFonts w:ascii="Calibri" w:hAnsi="Calibri"/>
          <w:color w:val="000000"/>
          <w:sz w:val="22"/>
          <w:szCs w:val="22"/>
        </w:rPr>
      </w:pPr>
      <w:r w:rsidRPr="00F35CAF">
        <w:rPr>
          <w:rFonts w:ascii="Calibri" w:hAnsi="Calibri"/>
          <w:color w:val="000000"/>
          <w:sz w:val="22"/>
          <w:szCs w:val="22"/>
        </w:rPr>
        <w:t>After each league meeting, gather a report of members that have failed to pay dues and report these names to the HR Department.</w:t>
      </w:r>
    </w:p>
    <w:p w14:paraId="7F1E4D68" w14:textId="77777777" w:rsidR="00497AAE" w:rsidRPr="00F35CAF" w:rsidRDefault="00497AAE" w:rsidP="00950774">
      <w:pPr>
        <w:numPr>
          <w:ilvl w:val="0"/>
          <w:numId w:val="37"/>
        </w:numPr>
        <w:rPr>
          <w:rFonts w:ascii="Calibri" w:hAnsi="Calibri"/>
          <w:color w:val="000000"/>
          <w:sz w:val="22"/>
          <w:szCs w:val="22"/>
        </w:rPr>
      </w:pPr>
      <w:r w:rsidRPr="00F35CAF">
        <w:rPr>
          <w:rFonts w:ascii="Calibri" w:hAnsi="Calibri"/>
          <w:color w:val="000000"/>
          <w:sz w:val="22"/>
          <w:szCs w:val="22"/>
        </w:rPr>
        <w:t>Send out formal notification to league members that have a delinquent status and request payment.  Delinquent skaters lose voting and skating privileges, free entry to bouts, and all other privileges of membership until dues are current.</w:t>
      </w:r>
    </w:p>
    <w:p w14:paraId="488C99A0" w14:textId="77777777" w:rsidR="00497AAE" w:rsidRPr="00F35CAF" w:rsidRDefault="00497AAE" w:rsidP="00950774">
      <w:pPr>
        <w:numPr>
          <w:ilvl w:val="0"/>
          <w:numId w:val="37"/>
        </w:numPr>
        <w:rPr>
          <w:rFonts w:ascii="Calibri" w:hAnsi="Calibri"/>
          <w:sz w:val="22"/>
          <w:szCs w:val="22"/>
        </w:rPr>
      </w:pPr>
      <w:r w:rsidRPr="00F35CAF">
        <w:rPr>
          <w:rFonts w:ascii="Calibri" w:hAnsi="Calibri"/>
          <w:color w:val="000000"/>
          <w:sz w:val="22"/>
          <w:szCs w:val="22"/>
        </w:rPr>
        <w:t>Manage delinquent memberships by submitting a list of frequent violators to the HR Manager.</w:t>
      </w:r>
    </w:p>
    <w:p w14:paraId="54EE58EE" w14:textId="77777777" w:rsidR="00497AAE" w:rsidRPr="00F35CAF" w:rsidRDefault="00497AAE" w:rsidP="00950774">
      <w:pPr>
        <w:numPr>
          <w:ilvl w:val="0"/>
          <w:numId w:val="37"/>
        </w:numPr>
        <w:rPr>
          <w:rFonts w:ascii="Calibri" w:hAnsi="Calibri"/>
          <w:sz w:val="22"/>
          <w:szCs w:val="22"/>
        </w:rPr>
      </w:pPr>
      <w:r w:rsidRPr="00F35CAF">
        <w:rPr>
          <w:rFonts w:ascii="Calibri" w:hAnsi="Calibri"/>
          <w:color w:val="000000"/>
          <w:sz w:val="22"/>
          <w:szCs w:val="22"/>
        </w:rPr>
        <w:t>Update the Dues Report spreadsheet within one week of the monthly league meeting, and maintain as necessary.</w:t>
      </w:r>
    </w:p>
    <w:p w14:paraId="56D67914" w14:textId="77777777" w:rsidR="00497AAE" w:rsidRPr="00F35CAF" w:rsidRDefault="00497AAE" w:rsidP="00950774">
      <w:pPr>
        <w:numPr>
          <w:ilvl w:val="0"/>
          <w:numId w:val="37"/>
        </w:numPr>
        <w:rPr>
          <w:rFonts w:ascii="Calibri" w:hAnsi="Calibri"/>
          <w:sz w:val="22"/>
          <w:szCs w:val="22"/>
        </w:rPr>
      </w:pPr>
      <w:r w:rsidRPr="00F35CAF">
        <w:rPr>
          <w:rFonts w:ascii="Calibri" w:hAnsi="Calibri"/>
          <w:color w:val="000000"/>
          <w:sz w:val="22"/>
          <w:szCs w:val="22"/>
        </w:rPr>
        <w:t>Deposit funds into TXRD bank account.</w:t>
      </w:r>
      <w:r w:rsidRPr="00F35CAF">
        <w:rPr>
          <w:rFonts w:ascii="Calibri" w:hAnsi="Calibri"/>
          <w:color w:val="000000"/>
          <w:sz w:val="22"/>
          <w:szCs w:val="22"/>
        </w:rPr>
        <w:br/>
      </w:r>
    </w:p>
    <w:p w14:paraId="7CEFCD34" w14:textId="77777777" w:rsidR="00497AAE" w:rsidRPr="00F35CAF" w:rsidRDefault="00497AAE" w:rsidP="00497AAE">
      <w:pPr>
        <w:jc w:val="center"/>
        <w:rPr>
          <w:rFonts w:ascii="Calibri" w:hAnsi="Calibri"/>
          <w:b/>
          <w:color w:val="000000"/>
          <w:sz w:val="22"/>
          <w:szCs w:val="22"/>
        </w:rPr>
      </w:pPr>
    </w:p>
    <w:p w14:paraId="78F13E74" w14:textId="77777777" w:rsidR="00950774" w:rsidRDefault="00950774" w:rsidP="00950774">
      <w:pPr>
        <w:rPr>
          <w:rFonts w:ascii="Calibri" w:hAnsi="Calibri"/>
          <w:b/>
          <w:color w:val="000000"/>
        </w:rPr>
      </w:pPr>
    </w:p>
    <w:p w14:paraId="59F5D5FC" w14:textId="77777777" w:rsidR="00950774" w:rsidRDefault="00950774" w:rsidP="00950774">
      <w:pPr>
        <w:rPr>
          <w:rFonts w:ascii="Calibri" w:hAnsi="Calibri"/>
          <w:b/>
          <w:color w:val="000000"/>
        </w:rPr>
      </w:pPr>
    </w:p>
    <w:p w14:paraId="67E9ADB8" w14:textId="77777777" w:rsidR="00AE4079" w:rsidRDefault="00AE4079" w:rsidP="00950774">
      <w:pPr>
        <w:rPr>
          <w:rFonts w:ascii="Calibri" w:hAnsi="Calibri"/>
          <w:b/>
          <w:color w:val="000000"/>
        </w:rPr>
      </w:pPr>
    </w:p>
    <w:p w14:paraId="16A03509" w14:textId="77777777" w:rsidR="00497AAE" w:rsidRDefault="00497AAE" w:rsidP="00950774">
      <w:pPr>
        <w:rPr>
          <w:rFonts w:ascii="Calibri" w:hAnsi="Calibri"/>
          <w:b/>
          <w:color w:val="000000"/>
        </w:rPr>
      </w:pPr>
      <w:r w:rsidRPr="00950774">
        <w:rPr>
          <w:rFonts w:ascii="Calibri" w:hAnsi="Calibri"/>
          <w:b/>
          <w:color w:val="000000"/>
        </w:rPr>
        <w:t>Retired Skater Tracker</w:t>
      </w:r>
    </w:p>
    <w:p w14:paraId="0106B242" w14:textId="77777777" w:rsidR="00950774" w:rsidRPr="00950774" w:rsidRDefault="00950774" w:rsidP="00950774">
      <w:pPr>
        <w:rPr>
          <w:rFonts w:ascii="Calibri" w:hAnsi="Calibri"/>
          <w:b/>
          <w:color w:val="000000"/>
        </w:rPr>
      </w:pPr>
    </w:p>
    <w:p w14:paraId="1B1F588A" w14:textId="77777777" w:rsidR="00497AAE" w:rsidRPr="00F35CAF" w:rsidRDefault="00497AAE" w:rsidP="00950774">
      <w:pPr>
        <w:numPr>
          <w:ilvl w:val="0"/>
          <w:numId w:val="38"/>
        </w:numPr>
        <w:rPr>
          <w:rFonts w:ascii="Calibri" w:hAnsi="Calibri"/>
          <w:color w:val="000000"/>
          <w:sz w:val="22"/>
          <w:szCs w:val="22"/>
        </w:rPr>
      </w:pPr>
      <w:r w:rsidRPr="00F35CAF">
        <w:rPr>
          <w:rFonts w:ascii="Calibri" w:hAnsi="Calibri"/>
          <w:color w:val="000000"/>
          <w:sz w:val="22"/>
          <w:szCs w:val="22"/>
        </w:rPr>
        <w:t>Respond to league member requests to retire.</w:t>
      </w:r>
    </w:p>
    <w:p w14:paraId="1C945770" w14:textId="77777777" w:rsidR="00497AAE" w:rsidRPr="00F35CAF" w:rsidRDefault="00497AAE" w:rsidP="00950774">
      <w:pPr>
        <w:numPr>
          <w:ilvl w:val="0"/>
          <w:numId w:val="38"/>
        </w:numPr>
        <w:rPr>
          <w:rFonts w:ascii="Calibri" w:hAnsi="Calibri"/>
          <w:color w:val="000000"/>
          <w:sz w:val="22"/>
          <w:szCs w:val="22"/>
        </w:rPr>
      </w:pPr>
      <w:r w:rsidRPr="00F35CAF">
        <w:rPr>
          <w:rFonts w:ascii="Calibri" w:hAnsi="Calibri"/>
          <w:color w:val="000000"/>
          <w:sz w:val="22"/>
          <w:szCs w:val="22"/>
        </w:rPr>
        <w:t>When a retirement request is received, check with the HR department to ensure the league member is retiring in good standing.</w:t>
      </w:r>
    </w:p>
    <w:p w14:paraId="01EB2B19" w14:textId="77777777" w:rsidR="00497AAE" w:rsidRPr="00F35CAF" w:rsidRDefault="00497AAE" w:rsidP="00950774">
      <w:pPr>
        <w:numPr>
          <w:ilvl w:val="0"/>
          <w:numId w:val="38"/>
        </w:numPr>
        <w:rPr>
          <w:rFonts w:ascii="Calibri" w:hAnsi="Calibri"/>
          <w:color w:val="000000"/>
          <w:sz w:val="22"/>
          <w:szCs w:val="22"/>
        </w:rPr>
      </w:pPr>
      <w:r w:rsidRPr="00F35CAF">
        <w:rPr>
          <w:rFonts w:ascii="Calibri" w:hAnsi="Calibri"/>
          <w:color w:val="000000"/>
          <w:sz w:val="22"/>
          <w:szCs w:val="22"/>
        </w:rPr>
        <w:t>Work with the Leave Tracker to answer questions about retirement versus taking a sabbatical.</w:t>
      </w:r>
    </w:p>
    <w:p w14:paraId="35E11588" w14:textId="77777777" w:rsidR="00497AAE" w:rsidRPr="00F35CAF" w:rsidRDefault="00497AAE" w:rsidP="00950774">
      <w:pPr>
        <w:numPr>
          <w:ilvl w:val="0"/>
          <w:numId w:val="38"/>
        </w:numPr>
        <w:rPr>
          <w:rFonts w:ascii="Calibri" w:hAnsi="Calibri"/>
          <w:color w:val="000000"/>
          <w:sz w:val="22"/>
          <w:szCs w:val="22"/>
        </w:rPr>
      </w:pPr>
      <w:r w:rsidRPr="00F35CAF">
        <w:rPr>
          <w:rFonts w:ascii="Calibri" w:hAnsi="Calibri"/>
          <w:color w:val="000000"/>
          <w:sz w:val="22"/>
          <w:szCs w:val="22"/>
        </w:rPr>
        <w:t>Document a skater’s retirement date on the master member’s list and the tax information spreadsheet.</w:t>
      </w:r>
    </w:p>
    <w:p w14:paraId="1703C5C6" w14:textId="77777777" w:rsidR="00497AAE" w:rsidRPr="00F35CAF" w:rsidRDefault="00497AAE" w:rsidP="00950774">
      <w:pPr>
        <w:numPr>
          <w:ilvl w:val="0"/>
          <w:numId w:val="38"/>
        </w:numPr>
        <w:rPr>
          <w:rFonts w:ascii="Calibri" w:hAnsi="Calibri"/>
          <w:color w:val="000000"/>
          <w:sz w:val="22"/>
          <w:szCs w:val="22"/>
        </w:rPr>
      </w:pPr>
      <w:r w:rsidRPr="00F35CAF">
        <w:rPr>
          <w:rFonts w:ascii="Calibri" w:hAnsi="Calibri"/>
          <w:color w:val="000000"/>
          <w:sz w:val="22"/>
          <w:szCs w:val="22"/>
        </w:rPr>
        <w:t>Communicate with the Membership Points Manager and HR Manager when a skater has requested retirement.</w:t>
      </w:r>
    </w:p>
    <w:p w14:paraId="06C6EC5D" w14:textId="77777777" w:rsidR="00497AAE" w:rsidRPr="00F35CAF" w:rsidRDefault="00497AAE" w:rsidP="00950774">
      <w:pPr>
        <w:numPr>
          <w:ilvl w:val="0"/>
          <w:numId w:val="38"/>
        </w:numPr>
        <w:rPr>
          <w:rFonts w:ascii="Calibri" w:hAnsi="Calibri"/>
          <w:color w:val="000000"/>
          <w:sz w:val="22"/>
          <w:szCs w:val="22"/>
        </w:rPr>
      </w:pPr>
      <w:r w:rsidRPr="00F35CAF">
        <w:rPr>
          <w:rFonts w:ascii="Calibri" w:hAnsi="Calibri"/>
          <w:color w:val="000000"/>
          <w:sz w:val="22"/>
          <w:szCs w:val="22"/>
        </w:rPr>
        <w:t>Work with Accounting to process $10 investment payout to retired skaters after completing HR databases to reflect retirement.</w:t>
      </w:r>
    </w:p>
    <w:p w14:paraId="378042AF" w14:textId="59FE9297" w:rsidR="00497AAE" w:rsidRDefault="00497AAE" w:rsidP="00950774">
      <w:pPr>
        <w:numPr>
          <w:ilvl w:val="0"/>
          <w:numId w:val="38"/>
        </w:numPr>
        <w:rPr>
          <w:rFonts w:ascii="Calibri" w:hAnsi="Calibri"/>
          <w:color w:val="000000"/>
          <w:sz w:val="22"/>
          <w:szCs w:val="22"/>
        </w:rPr>
      </w:pPr>
      <w:r w:rsidRPr="00F35CAF">
        <w:rPr>
          <w:rFonts w:ascii="Calibri" w:hAnsi="Calibri"/>
          <w:color w:val="000000"/>
          <w:sz w:val="22"/>
          <w:szCs w:val="22"/>
        </w:rPr>
        <w:t>Email the Tickets Department, so the retired skater is moved to the proper door list (for free entry to bouts).</w:t>
      </w:r>
    </w:p>
    <w:p w14:paraId="164A7E41" w14:textId="77777777" w:rsidR="00950774" w:rsidRPr="00950774" w:rsidRDefault="00950774" w:rsidP="00950774">
      <w:pPr>
        <w:ind w:left="720"/>
        <w:rPr>
          <w:rFonts w:ascii="Calibri" w:hAnsi="Calibri"/>
          <w:color w:val="000000"/>
          <w:sz w:val="22"/>
          <w:szCs w:val="22"/>
        </w:rPr>
      </w:pPr>
    </w:p>
    <w:p w14:paraId="4E8AFDAE" w14:textId="77777777" w:rsidR="00497AAE" w:rsidRPr="00950774" w:rsidRDefault="00497AAE" w:rsidP="00950774">
      <w:pPr>
        <w:pStyle w:val="NormalWeb"/>
        <w:spacing w:before="2" w:after="2"/>
        <w:rPr>
          <w:rFonts w:ascii="Calibri" w:hAnsi="Calibri"/>
          <w:b/>
          <w:color w:val="000000"/>
          <w:sz w:val="24"/>
          <w:szCs w:val="24"/>
        </w:rPr>
      </w:pPr>
      <w:r w:rsidRPr="00950774">
        <w:rPr>
          <w:rFonts w:ascii="Calibri" w:hAnsi="Calibri"/>
          <w:b/>
          <w:color w:val="000000"/>
          <w:sz w:val="24"/>
          <w:szCs w:val="24"/>
        </w:rPr>
        <w:t xml:space="preserve">Draft Coordinator </w:t>
      </w:r>
    </w:p>
    <w:p w14:paraId="42DA3D75" w14:textId="77777777" w:rsidR="00950774" w:rsidRDefault="00950774" w:rsidP="00497AAE">
      <w:pPr>
        <w:rPr>
          <w:rFonts w:ascii="Calibri" w:hAnsi="Calibri"/>
          <w:color w:val="000000"/>
          <w:sz w:val="22"/>
          <w:szCs w:val="22"/>
        </w:rPr>
      </w:pPr>
    </w:p>
    <w:p w14:paraId="4532C857" w14:textId="77777777" w:rsidR="00497AAE" w:rsidRPr="00F35CAF" w:rsidRDefault="00497AAE" w:rsidP="00497AAE">
      <w:pPr>
        <w:rPr>
          <w:rFonts w:ascii="Calibri" w:hAnsi="Calibri"/>
          <w:color w:val="000000"/>
          <w:sz w:val="22"/>
          <w:szCs w:val="22"/>
        </w:rPr>
      </w:pPr>
      <w:r w:rsidRPr="00F35CAF">
        <w:rPr>
          <w:rFonts w:ascii="Calibri" w:hAnsi="Calibri"/>
          <w:color w:val="000000"/>
          <w:sz w:val="22"/>
          <w:szCs w:val="22"/>
        </w:rPr>
        <w:t>The Draft Coordinator is responsible for coordinating all aspects of the draft, and maintaining regular contact with the HR Director regarding the draft details.</w:t>
      </w:r>
    </w:p>
    <w:p w14:paraId="483C7A10" w14:textId="77777777" w:rsidR="00497AAE" w:rsidRPr="00F35CAF" w:rsidRDefault="00497AAE" w:rsidP="00497AAE">
      <w:pPr>
        <w:rPr>
          <w:rFonts w:ascii="Calibri" w:hAnsi="Calibri"/>
          <w:sz w:val="22"/>
          <w:szCs w:val="22"/>
        </w:rPr>
      </w:pPr>
    </w:p>
    <w:p w14:paraId="53238417" w14:textId="49749409" w:rsidR="00497AAE" w:rsidRPr="00F35CAF" w:rsidRDefault="00497AAE" w:rsidP="00497AAE">
      <w:pPr>
        <w:pStyle w:val="NormalWeb"/>
        <w:spacing w:before="2" w:after="2"/>
        <w:rPr>
          <w:rFonts w:ascii="Calibri" w:hAnsi="Calibri"/>
          <w:sz w:val="22"/>
          <w:szCs w:val="22"/>
        </w:rPr>
      </w:pPr>
      <w:r w:rsidRPr="00950774">
        <w:rPr>
          <w:rFonts w:ascii="Calibri" w:hAnsi="Calibri"/>
          <w:b/>
          <w:color w:val="000000"/>
          <w:sz w:val="24"/>
          <w:szCs w:val="24"/>
        </w:rPr>
        <w:t>Draft Coordinator responsibilities</w:t>
      </w:r>
    </w:p>
    <w:p w14:paraId="148F3CC0" w14:textId="77777777" w:rsidR="00497AAE" w:rsidRPr="00F35CAF" w:rsidRDefault="00497AAE" w:rsidP="00950774">
      <w:pPr>
        <w:ind w:left="360"/>
        <w:rPr>
          <w:rFonts w:ascii="Calibri" w:hAnsi="Calibri"/>
          <w:color w:val="000000"/>
          <w:sz w:val="22"/>
          <w:szCs w:val="22"/>
        </w:rPr>
      </w:pPr>
      <w:r w:rsidRPr="00F35CAF">
        <w:rPr>
          <w:rFonts w:ascii="Calibri" w:hAnsi="Calibri"/>
          <w:sz w:val="22"/>
          <w:szCs w:val="22"/>
        </w:rPr>
        <w:br/>
      </w:r>
      <w:r w:rsidRPr="00F35CAF">
        <w:rPr>
          <w:rFonts w:ascii="Calibri" w:hAnsi="Calibri"/>
          <w:b/>
          <w:color w:val="000000"/>
          <w:sz w:val="22"/>
          <w:szCs w:val="22"/>
        </w:rPr>
        <w:t>PRIOR TO DRAFT</w:t>
      </w:r>
      <w:r w:rsidRPr="00F35CAF">
        <w:rPr>
          <w:rFonts w:ascii="Calibri" w:hAnsi="Calibri"/>
          <w:sz w:val="22"/>
          <w:szCs w:val="22"/>
        </w:rPr>
        <w:t xml:space="preserve"> </w:t>
      </w:r>
    </w:p>
    <w:p w14:paraId="561A55C9"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Work with Performance Director and the Sponsorship Manager to determine the draft date and party location, at least 45 days ahead of time (drafts are typically held in May and November)</w:t>
      </w:r>
    </w:p>
    <w:p w14:paraId="4B59D729"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Notify Captains and Red Coats of the date and time of the draft meeting and the draft party.</w:t>
      </w:r>
    </w:p>
    <w:p w14:paraId="50A02340"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Email a reminder to the Captains 45 days prior to draft notifying them if they plan on releasing someone, asking who wants to retire, who wants to trade teams, and instruct them to submit this information 30 days out from the draft date.  </w:t>
      </w:r>
    </w:p>
    <w:p w14:paraId="2A75228C"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Request final rosters to be submitted no later than 2 weeks out from draft date.</w:t>
      </w:r>
    </w:p>
    <w:p w14:paraId="6ABB1598"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Contact HR to verify which skaters are returning from retirement or are retiring before sending out official rosters.</w:t>
      </w:r>
    </w:p>
    <w:p w14:paraId="26386606"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Coordinate with draft party location for space, music volume and need for PA, and send draft party details to the PR Department.</w:t>
      </w:r>
    </w:p>
    <w:p w14:paraId="5CAECD0B"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Compile bios, recommendations (if applicable), pictures, and top three picks of all skaters in the draft pool and send to team captains at least 7 days before the draft date.</w:t>
      </w:r>
    </w:p>
    <w:p w14:paraId="38FD092C" w14:textId="77777777" w:rsidR="00497AAE" w:rsidRPr="00F35CAF" w:rsidRDefault="00497AAE" w:rsidP="00950774">
      <w:pPr>
        <w:numPr>
          <w:ilvl w:val="0"/>
          <w:numId w:val="42"/>
        </w:numPr>
        <w:rPr>
          <w:rFonts w:ascii="Calibri" w:hAnsi="Calibri"/>
          <w:sz w:val="22"/>
          <w:szCs w:val="22"/>
        </w:rPr>
      </w:pPr>
      <w:r w:rsidRPr="00F35CAF">
        <w:rPr>
          <w:rFonts w:ascii="Calibri" w:hAnsi="Calibri"/>
          <w:color w:val="000000"/>
          <w:sz w:val="22"/>
          <w:szCs w:val="22"/>
        </w:rPr>
        <w:t>Set up draft dinner with Hired Gun$ and New Girls, if applicable.  Notify New Girls how to be dressed for “kidnapping”.  Notify board whores what time to meet up with Hired Gun$.</w:t>
      </w:r>
      <w:r w:rsidRPr="00F35CAF">
        <w:rPr>
          <w:rFonts w:ascii="Calibri" w:hAnsi="Calibri"/>
          <w:color w:val="000000"/>
          <w:sz w:val="22"/>
          <w:szCs w:val="22"/>
        </w:rPr>
        <w:br/>
      </w:r>
    </w:p>
    <w:p w14:paraId="5E559F38" w14:textId="77777777" w:rsidR="00497AAE" w:rsidRPr="00F35CAF" w:rsidRDefault="00497AAE" w:rsidP="00950774">
      <w:pPr>
        <w:ind w:firstLine="360"/>
        <w:rPr>
          <w:rFonts w:ascii="Calibri" w:hAnsi="Calibri"/>
          <w:b/>
          <w:color w:val="000000"/>
          <w:sz w:val="22"/>
          <w:szCs w:val="22"/>
        </w:rPr>
      </w:pPr>
      <w:r w:rsidRPr="00F35CAF">
        <w:rPr>
          <w:rFonts w:ascii="Calibri" w:hAnsi="Calibri"/>
          <w:b/>
          <w:color w:val="000000"/>
          <w:sz w:val="22"/>
          <w:szCs w:val="22"/>
        </w:rPr>
        <w:t>DRAFT MEETING</w:t>
      </w:r>
    </w:p>
    <w:p w14:paraId="15CA1711"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Bring a copy of the official team rosters and the bios from all skaters entering draft.</w:t>
      </w:r>
    </w:p>
    <w:p w14:paraId="04E393FD"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Announce all rosters, absorbed skaters, number of roster openings, and the draft pick order.  </w:t>
      </w:r>
    </w:p>
    <w:p w14:paraId="29B0F5DA"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 xml:space="preserve">Facilitate gentlewomen’s agreements and votes, allowing each team to voice their opinion based on any changes to the official 2 week roster. </w:t>
      </w:r>
    </w:p>
    <w:p w14:paraId="04D474BB"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Begin draft in order and maintain control of time.  </w:t>
      </w:r>
    </w:p>
    <w:p w14:paraId="658ED6D0"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 xml:space="preserve">Facilitate trades, if applicable, at the end of the meeting. </w:t>
      </w:r>
    </w:p>
    <w:p w14:paraId="33D3E233"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Handle any issues that arise between captains as it pertains to the rules in SOTU, with guidance from the HR Director.</w:t>
      </w:r>
    </w:p>
    <w:p w14:paraId="629982EF" w14:textId="77777777" w:rsidR="00497AAE" w:rsidRPr="00F35CAF" w:rsidRDefault="00497AAE" w:rsidP="00497AAE">
      <w:pPr>
        <w:rPr>
          <w:rFonts w:ascii="Calibri" w:hAnsi="Calibri"/>
          <w:sz w:val="22"/>
          <w:szCs w:val="22"/>
        </w:rPr>
      </w:pPr>
    </w:p>
    <w:p w14:paraId="364104CF" w14:textId="77777777" w:rsidR="00497AAE" w:rsidRPr="00F35CAF" w:rsidRDefault="00497AAE" w:rsidP="00950774">
      <w:pPr>
        <w:ind w:firstLine="360"/>
        <w:rPr>
          <w:rFonts w:ascii="Calibri" w:hAnsi="Calibri"/>
          <w:sz w:val="22"/>
          <w:szCs w:val="22"/>
        </w:rPr>
      </w:pPr>
      <w:r w:rsidRPr="00F35CAF">
        <w:rPr>
          <w:rFonts w:ascii="Calibri" w:hAnsi="Calibri"/>
          <w:b/>
          <w:color w:val="000000"/>
          <w:sz w:val="22"/>
          <w:szCs w:val="22"/>
        </w:rPr>
        <w:t>DRAFT PARTY</w:t>
      </w:r>
    </w:p>
    <w:p w14:paraId="776247F2"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 xml:space="preserve">Coordinate with owner/manager and set up for space/PA with location. </w:t>
      </w:r>
    </w:p>
    <w:p w14:paraId="106F0B73"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Enforce the time period with NGC’s during their “kidnapping” and team captains to remain on timeline.</w:t>
      </w:r>
    </w:p>
    <w:p w14:paraId="0F16EA0F"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Help Red Coats and Captains announce the trades in order and answer any questions during the announcements.  </w:t>
      </w:r>
    </w:p>
    <w:p w14:paraId="7D1E0C86"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Help clean up and return/put away PA.</w:t>
      </w:r>
    </w:p>
    <w:p w14:paraId="04D37109" w14:textId="77777777" w:rsidR="00497AAE" w:rsidRPr="00F35CAF" w:rsidRDefault="00497AAE" w:rsidP="00950774">
      <w:pPr>
        <w:numPr>
          <w:ilvl w:val="0"/>
          <w:numId w:val="42"/>
        </w:numPr>
        <w:rPr>
          <w:rFonts w:ascii="Calibri" w:hAnsi="Calibri"/>
          <w:color w:val="000000"/>
          <w:sz w:val="22"/>
          <w:szCs w:val="22"/>
        </w:rPr>
      </w:pPr>
      <w:r w:rsidRPr="00F35CAF">
        <w:rPr>
          <w:rFonts w:ascii="Calibri" w:hAnsi="Calibri"/>
          <w:color w:val="000000"/>
          <w:sz w:val="22"/>
          <w:szCs w:val="22"/>
        </w:rPr>
        <w:t>Send a thank you note to the draft party location host.</w:t>
      </w:r>
    </w:p>
    <w:p w14:paraId="395CBBF9" w14:textId="77777777" w:rsidR="00497AAE" w:rsidRPr="00F35CAF" w:rsidRDefault="00497AAE" w:rsidP="00497AAE">
      <w:pPr>
        <w:rPr>
          <w:rFonts w:ascii="Calibri" w:hAnsi="Calibri"/>
          <w:color w:val="000000"/>
          <w:sz w:val="22"/>
          <w:szCs w:val="22"/>
        </w:rPr>
      </w:pPr>
    </w:p>
    <w:p w14:paraId="35A40A50" w14:textId="77777777" w:rsidR="00497AAE" w:rsidRPr="00950774" w:rsidRDefault="00497AAE" w:rsidP="00950774">
      <w:pPr>
        <w:pStyle w:val="Title"/>
        <w:jc w:val="left"/>
        <w:rPr>
          <w:rFonts w:ascii="Calibri" w:hAnsi="Calibri"/>
          <w:sz w:val="24"/>
        </w:rPr>
      </w:pPr>
      <w:r w:rsidRPr="00950774">
        <w:rPr>
          <w:rFonts w:ascii="Calibri" w:hAnsi="Calibri"/>
          <w:sz w:val="24"/>
        </w:rPr>
        <w:t>Retention Manager</w:t>
      </w:r>
    </w:p>
    <w:p w14:paraId="712C6425" w14:textId="77777777" w:rsidR="00497AAE" w:rsidRPr="00F35CAF" w:rsidRDefault="00497AAE" w:rsidP="00497AAE">
      <w:pPr>
        <w:rPr>
          <w:rFonts w:ascii="Calibri" w:hAnsi="Calibri"/>
          <w:sz w:val="22"/>
          <w:szCs w:val="22"/>
        </w:rPr>
      </w:pPr>
    </w:p>
    <w:p w14:paraId="4F0ACB6A" w14:textId="77777777" w:rsidR="00497AAE" w:rsidRPr="00F35CAF" w:rsidRDefault="00497AAE" w:rsidP="00497AAE">
      <w:pPr>
        <w:rPr>
          <w:rFonts w:ascii="Calibri" w:hAnsi="Calibri"/>
          <w:sz w:val="22"/>
          <w:szCs w:val="22"/>
        </w:rPr>
      </w:pPr>
      <w:r w:rsidRPr="00F35CAF">
        <w:rPr>
          <w:rFonts w:ascii="Calibri" w:hAnsi="Calibri"/>
          <w:sz w:val="22"/>
          <w:szCs w:val="22"/>
        </w:rPr>
        <w:t>The Retention Manager is in charge of revitalizing and retaining league membership by keeping the “League First” mentality a priority, promoting a camaraderie between all members of the league.  The Retention Manager is responsible for hosting regular events</w:t>
      </w:r>
      <w:r w:rsidRPr="00F35CAF">
        <w:rPr>
          <w:rFonts w:ascii="Calibri" w:hAnsi="Calibri"/>
          <w:color w:val="C0C0C0"/>
          <w:sz w:val="22"/>
          <w:szCs w:val="22"/>
        </w:rPr>
        <w:t xml:space="preserve">, </w:t>
      </w:r>
      <w:r w:rsidRPr="00F35CAF">
        <w:rPr>
          <w:rFonts w:ascii="Calibri" w:hAnsi="Calibri"/>
          <w:sz w:val="22"/>
          <w:szCs w:val="22"/>
        </w:rPr>
        <w:t>activities, and celebrations, and recognizing the hard work each member contributes to the success of the business.</w:t>
      </w:r>
    </w:p>
    <w:p w14:paraId="6C2A719B" w14:textId="77777777" w:rsidR="00497AAE" w:rsidRPr="00950774" w:rsidRDefault="00497AAE" w:rsidP="00497AAE">
      <w:pPr>
        <w:rPr>
          <w:rFonts w:ascii="Calibri" w:hAnsi="Calibri"/>
        </w:rPr>
      </w:pPr>
    </w:p>
    <w:p w14:paraId="335527D1" w14:textId="185FF1A4" w:rsidR="00497AAE" w:rsidRPr="00F35CAF" w:rsidRDefault="00497AAE" w:rsidP="00497AAE">
      <w:pPr>
        <w:rPr>
          <w:rFonts w:ascii="Calibri" w:hAnsi="Calibri"/>
          <w:sz w:val="22"/>
          <w:szCs w:val="22"/>
        </w:rPr>
      </w:pPr>
      <w:r w:rsidRPr="00950774">
        <w:rPr>
          <w:rFonts w:ascii="Calibri" w:hAnsi="Calibri"/>
          <w:b/>
        </w:rPr>
        <w:t>Retention Manager responsibilities</w:t>
      </w:r>
    </w:p>
    <w:p w14:paraId="64E554F7" w14:textId="77777777" w:rsidR="00497AAE" w:rsidRPr="00F35CAF" w:rsidRDefault="00497AAE" w:rsidP="00497AAE">
      <w:pPr>
        <w:rPr>
          <w:rFonts w:ascii="Calibri" w:hAnsi="Calibri"/>
          <w:sz w:val="22"/>
          <w:szCs w:val="22"/>
        </w:rPr>
      </w:pPr>
    </w:p>
    <w:p w14:paraId="4CF971FA" w14:textId="77777777" w:rsidR="00497AAE" w:rsidRPr="00F35CAF" w:rsidRDefault="00497AAE" w:rsidP="00950774">
      <w:pPr>
        <w:numPr>
          <w:ilvl w:val="0"/>
          <w:numId w:val="43"/>
        </w:numPr>
        <w:rPr>
          <w:rFonts w:ascii="Calibri" w:hAnsi="Calibri"/>
          <w:color w:val="000000"/>
          <w:sz w:val="22"/>
          <w:szCs w:val="22"/>
        </w:rPr>
      </w:pPr>
      <w:r w:rsidRPr="00F35CAF">
        <w:rPr>
          <w:rFonts w:ascii="Calibri" w:hAnsi="Calibri"/>
          <w:sz w:val="22"/>
          <w:szCs w:val="22"/>
        </w:rPr>
        <w:t>Host at least 3 events a season, including Rollerball and an annual League Retreat/boat party.</w:t>
      </w:r>
    </w:p>
    <w:p w14:paraId="18967364" w14:textId="77777777" w:rsidR="00497AAE" w:rsidRPr="00F35CAF" w:rsidRDefault="00497AAE" w:rsidP="00950774">
      <w:pPr>
        <w:numPr>
          <w:ilvl w:val="0"/>
          <w:numId w:val="43"/>
        </w:numPr>
        <w:rPr>
          <w:rFonts w:ascii="Calibri" w:hAnsi="Calibri"/>
          <w:color w:val="000000"/>
          <w:sz w:val="22"/>
          <w:szCs w:val="22"/>
        </w:rPr>
      </w:pPr>
      <w:r w:rsidRPr="00F35CAF">
        <w:rPr>
          <w:rFonts w:ascii="Calibri" w:hAnsi="Calibri"/>
          <w:color w:val="000000"/>
          <w:sz w:val="22"/>
          <w:szCs w:val="22"/>
        </w:rPr>
        <w:t>Organize the production of each event, including:</w:t>
      </w:r>
    </w:p>
    <w:p w14:paraId="2A513507" w14:textId="77777777" w:rsidR="00950774" w:rsidRDefault="00497AAE" w:rsidP="00D37C86">
      <w:pPr>
        <w:pStyle w:val="ListParagraph"/>
        <w:numPr>
          <w:ilvl w:val="0"/>
          <w:numId w:val="150"/>
        </w:numPr>
        <w:spacing w:before="100" w:after="100"/>
        <w:rPr>
          <w:rFonts w:ascii="Calibri" w:hAnsi="Calibri"/>
          <w:color w:val="000000"/>
          <w:sz w:val="22"/>
          <w:szCs w:val="22"/>
        </w:rPr>
      </w:pPr>
      <w:r w:rsidRPr="00950774">
        <w:rPr>
          <w:rFonts w:ascii="Calibri" w:hAnsi="Calibri"/>
          <w:color w:val="000000"/>
          <w:sz w:val="22"/>
          <w:szCs w:val="22"/>
        </w:rPr>
        <w:t>Location</w:t>
      </w:r>
    </w:p>
    <w:p w14:paraId="41641536" w14:textId="77777777" w:rsidR="00950774" w:rsidRDefault="00497AAE" w:rsidP="00D37C86">
      <w:pPr>
        <w:pStyle w:val="ListParagraph"/>
        <w:numPr>
          <w:ilvl w:val="0"/>
          <w:numId w:val="150"/>
        </w:numPr>
        <w:spacing w:before="100" w:after="100"/>
        <w:rPr>
          <w:rFonts w:ascii="Calibri" w:hAnsi="Calibri"/>
          <w:color w:val="000000"/>
          <w:sz w:val="22"/>
          <w:szCs w:val="22"/>
        </w:rPr>
      </w:pPr>
      <w:r w:rsidRPr="00950774">
        <w:rPr>
          <w:rFonts w:ascii="Calibri" w:hAnsi="Calibri"/>
          <w:color w:val="000000"/>
          <w:sz w:val="22"/>
          <w:szCs w:val="22"/>
        </w:rPr>
        <w:t>Food</w:t>
      </w:r>
    </w:p>
    <w:p w14:paraId="791784E0" w14:textId="77777777" w:rsidR="00950774" w:rsidRDefault="00497AAE" w:rsidP="00D37C86">
      <w:pPr>
        <w:pStyle w:val="ListParagraph"/>
        <w:numPr>
          <w:ilvl w:val="0"/>
          <w:numId w:val="150"/>
        </w:numPr>
        <w:spacing w:before="100" w:after="100"/>
        <w:rPr>
          <w:rFonts w:ascii="Calibri" w:hAnsi="Calibri"/>
          <w:color w:val="000000"/>
          <w:sz w:val="22"/>
          <w:szCs w:val="22"/>
        </w:rPr>
      </w:pPr>
      <w:r w:rsidRPr="00950774">
        <w:rPr>
          <w:rFonts w:ascii="Calibri" w:hAnsi="Calibri"/>
          <w:color w:val="000000"/>
          <w:sz w:val="22"/>
          <w:szCs w:val="22"/>
        </w:rPr>
        <w:t>Decorations</w:t>
      </w:r>
    </w:p>
    <w:p w14:paraId="04023EF2" w14:textId="77777777" w:rsidR="00950774" w:rsidRDefault="00497AAE" w:rsidP="00D37C86">
      <w:pPr>
        <w:pStyle w:val="ListParagraph"/>
        <w:numPr>
          <w:ilvl w:val="0"/>
          <w:numId w:val="150"/>
        </w:numPr>
        <w:spacing w:before="100" w:after="100"/>
        <w:rPr>
          <w:rFonts w:ascii="Calibri" w:hAnsi="Calibri"/>
          <w:color w:val="000000"/>
          <w:sz w:val="22"/>
          <w:szCs w:val="22"/>
        </w:rPr>
      </w:pPr>
      <w:r w:rsidRPr="00950774">
        <w:rPr>
          <w:rFonts w:ascii="Calibri" w:hAnsi="Calibri"/>
          <w:color w:val="000000"/>
          <w:sz w:val="22"/>
          <w:szCs w:val="22"/>
        </w:rPr>
        <w:t>PA</w:t>
      </w:r>
      <w:r w:rsidRPr="00950774">
        <w:rPr>
          <w:rFonts w:ascii="Calibri" w:hAnsi="Calibri"/>
          <w:b/>
          <w:color w:val="000000"/>
          <w:sz w:val="22"/>
          <w:szCs w:val="22"/>
        </w:rPr>
        <w:t>/</w:t>
      </w:r>
      <w:r w:rsidRPr="00950774">
        <w:rPr>
          <w:rFonts w:ascii="Calibri" w:hAnsi="Calibri"/>
          <w:color w:val="000000"/>
          <w:sz w:val="22"/>
          <w:szCs w:val="22"/>
        </w:rPr>
        <w:t>Sound</w:t>
      </w:r>
    </w:p>
    <w:p w14:paraId="15ABF84B" w14:textId="77777777" w:rsidR="00950774" w:rsidRDefault="00497AAE" w:rsidP="00D37C86">
      <w:pPr>
        <w:pStyle w:val="ListParagraph"/>
        <w:numPr>
          <w:ilvl w:val="0"/>
          <w:numId w:val="150"/>
        </w:numPr>
        <w:spacing w:before="100" w:after="100"/>
        <w:rPr>
          <w:rFonts w:ascii="Calibri" w:hAnsi="Calibri"/>
          <w:color w:val="000000"/>
          <w:sz w:val="22"/>
          <w:szCs w:val="22"/>
        </w:rPr>
      </w:pPr>
      <w:r w:rsidRPr="00950774">
        <w:rPr>
          <w:rFonts w:ascii="Calibri" w:hAnsi="Calibri"/>
          <w:color w:val="000000"/>
          <w:sz w:val="22"/>
          <w:szCs w:val="22"/>
        </w:rPr>
        <w:t>Announcers</w:t>
      </w:r>
    </w:p>
    <w:p w14:paraId="2D380D60" w14:textId="77777777" w:rsidR="00950774" w:rsidRDefault="00497AAE" w:rsidP="00D37C86">
      <w:pPr>
        <w:pStyle w:val="ListParagraph"/>
        <w:numPr>
          <w:ilvl w:val="0"/>
          <w:numId w:val="150"/>
        </w:numPr>
        <w:spacing w:before="100" w:after="100"/>
        <w:rPr>
          <w:rFonts w:ascii="Calibri" w:hAnsi="Calibri"/>
          <w:color w:val="000000"/>
          <w:sz w:val="22"/>
          <w:szCs w:val="22"/>
        </w:rPr>
      </w:pPr>
      <w:r w:rsidRPr="00950774">
        <w:rPr>
          <w:rFonts w:ascii="Calibri" w:hAnsi="Calibri"/>
          <w:color w:val="000000"/>
          <w:sz w:val="22"/>
          <w:szCs w:val="22"/>
        </w:rPr>
        <w:t>Music/Bands</w:t>
      </w:r>
    </w:p>
    <w:p w14:paraId="7412D705" w14:textId="77777777" w:rsidR="00950774" w:rsidRDefault="00497AAE" w:rsidP="00D37C86">
      <w:pPr>
        <w:pStyle w:val="ListParagraph"/>
        <w:numPr>
          <w:ilvl w:val="0"/>
          <w:numId w:val="150"/>
        </w:numPr>
        <w:spacing w:before="100" w:after="100"/>
        <w:rPr>
          <w:rFonts w:ascii="Calibri" w:hAnsi="Calibri"/>
          <w:color w:val="000000"/>
          <w:sz w:val="22"/>
          <w:szCs w:val="22"/>
        </w:rPr>
      </w:pPr>
      <w:r w:rsidRPr="00950774">
        <w:rPr>
          <w:rFonts w:ascii="Calibri" w:hAnsi="Calibri"/>
          <w:color w:val="000000"/>
          <w:sz w:val="22"/>
          <w:szCs w:val="22"/>
        </w:rPr>
        <w:t>Tickets/VIP/Guest List</w:t>
      </w:r>
    </w:p>
    <w:p w14:paraId="440DB01D" w14:textId="77777777" w:rsidR="00950774" w:rsidRDefault="00497AAE" w:rsidP="00D37C86">
      <w:pPr>
        <w:pStyle w:val="ListParagraph"/>
        <w:numPr>
          <w:ilvl w:val="0"/>
          <w:numId w:val="150"/>
        </w:numPr>
        <w:spacing w:before="100" w:after="100"/>
        <w:rPr>
          <w:rFonts w:ascii="Calibri" w:hAnsi="Calibri"/>
          <w:color w:val="000000"/>
          <w:sz w:val="22"/>
          <w:szCs w:val="22"/>
        </w:rPr>
      </w:pPr>
      <w:r w:rsidRPr="00950774">
        <w:rPr>
          <w:rFonts w:ascii="Calibri" w:hAnsi="Calibri"/>
          <w:color w:val="000000"/>
          <w:sz w:val="22"/>
          <w:szCs w:val="22"/>
        </w:rPr>
        <w:t>Production supplies/materials</w:t>
      </w:r>
    </w:p>
    <w:p w14:paraId="7C271590" w14:textId="5C2A164F" w:rsidR="00497AAE" w:rsidRPr="00950774" w:rsidRDefault="00497AAE" w:rsidP="00D37C86">
      <w:pPr>
        <w:pStyle w:val="ListParagraph"/>
        <w:numPr>
          <w:ilvl w:val="0"/>
          <w:numId w:val="150"/>
        </w:numPr>
        <w:spacing w:before="100" w:after="100"/>
        <w:rPr>
          <w:rFonts w:ascii="Calibri" w:hAnsi="Calibri"/>
          <w:color w:val="000000"/>
          <w:sz w:val="22"/>
          <w:szCs w:val="22"/>
        </w:rPr>
      </w:pPr>
      <w:r w:rsidRPr="00950774">
        <w:rPr>
          <w:rFonts w:ascii="Calibri" w:hAnsi="Calibri"/>
          <w:color w:val="000000"/>
          <w:sz w:val="22"/>
          <w:szCs w:val="22"/>
        </w:rPr>
        <w:t>Permits and opening banks from Accounting Department (if applicable)</w:t>
      </w:r>
    </w:p>
    <w:p w14:paraId="0273300D" w14:textId="77777777" w:rsidR="00497AAE" w:rsidRPr="00F35CAF" w:rsidRDefault="00497AAE" w:rsidP="00950774">
      <w:pPr>
        <w:numPr>
          <w:ilvl w:val="0"/>
          <w:numId w:val="43"/>
        </w:numPr>
        <w:rPr>
          <w:rFonts w:ascii="Calibri" w:hAnsi="Calibri"/>
          <w:sz w:val="22"/>
          <w:szCs w:val="22"/>
        </w:rPr>
      </w:pPr>
      <w:r w:rsidRPr="00F35CAF">
        <w:rPr>
          <w:rFonts w:ascii="Calibri" w:hAnsi="Calibri"/>
          <w:sz w:val="22"/>
          <w:szCs w:val="22"/>
        </w:rPr>
        <w:t>Recognize inactive league members (due to injury or retirement) and find ways to ensure their continued support by and involvement in the league.</w:t>
      </w:r>
    </w:p>
    <w:p w14:paraId="18070438" w14:textId="77777777" w:rsidR="00497AAE" w:rsidRPr="00F35CAF" w:rsidRDefault="00497AAE" w:rsidP="00950774">
      <w:pPr>
        <w:numPr>
          <w:ilvl w:val="0"/>
          <w:numId w:val="43"/>
        </w:numPr>
        <w:rPr>
          <w:rFonts w:ascii="Calibri" w:hAnsi="Calibri"/>
          <w:color w:val="000000"/>
          <w:sz w:val="22"/>
          <w:szCs w:val="22"/>
        </w:rPr>
      </w:pPr>
      <w:r w:rsidRPr="00F35CAF">
        <w:rPr>
          <w:rFonts w:ascii="Calibri" w:hAnsi="Calibri"/>
          <w:color w:val="000000"/>
          <w:sz w:val="22"/>
          <w:szCs w:val="22"/>
        </w:rPr>
        <w:t>Survey the league once per season for input on special events and retention strategies in general.</w:t>
      </w:r>
    </w:p>
    <w:p w14:paraId="6039933D" w14:textId="77777777" w:rsidR="00497AAE" w:rsidRPr="00F35CAF" w:rsidRDefault="00497AAE" w:rsidP="00950774">
      <w:pPr>
        <w:numPr>
          <w:ilvl w:val="0"/>
          <w:numId w:val="43"/>
        </w:numPr>
        <w:rPr>
          <w:rFonts w:ascii="Calibri" w:hAnsi="Calibri"/>
          <w:color w:val="000000"/>
          <w:sz w:val="22"/>
          <w:szCs w:val="22"/>
        </w:rPr>
      </w:pPr>
      <w:r w:rsidRPr="00F35CAF">
        <w:rPr>
          <w:rFonts w:ascii="Calibri" w:hAnsi="Calibri"/>
          <w:color w:val="000000"/>
          <w:sz w:val="22"/>
          <w:szCs w:val="22"/>
        </w:rPr>
        <w:t>Work with HR to conduct Exit Surveys to help determine why league members retire, and formulate a plan for the Retention Department based on the results of these surveys.</w:t>
      </w:r>
    </w:p>
    <w:p w14:paraId="1BD2732A" w14:textId="77777777" w:rsidR="00497AAE" w:rsidRPr="00F35CAF" w:rsidRDefault="00497AAE" w:rsidP="00950774">
      <w:pPr>
        <w:numPr>
          <w:ilvl w:val="0"/>
          <w:numId w:val="43"/>
        </w:numPr>
        <w:rPr>
          <w:rFonts w:ascii="Calibri" w:hAnsi="Calibri"/>
          <w:color w:val="000000"/>
          <w:sz w:val="22"/>
          <w:szCs w:val="22"/>
        </w:rPr>
      </w:pPr>
      <w:r w:rsidRPr="00F35CAF">
        <w:rPr>
          <w:rFonts w:ascii="Calibri" w:hAnsi="Calibri"/>
          <w:color w:val="000000"/>
          <w:sz w:val="22"/>
          <w:szCs w:val="22"/>
        </w:rPr>
        <w:t>Manage budget and report to overseeing HR Director and Accounting Department.</w:t>
      </w:r>
    </w:p>
    <w:p w14:paraId="7398CA3A" w14:textId="77777777" w:rsidR="00497AAE" w:rsidRPr="00F35CAF" w:rsidRDefault="00497AAE" w:rsidP="00497AAE">
      <w:pPr>
        <w:ind w:left="360"/>
        <w:rPr>
          <w:rFonts w:ascii="Calibri" w:hAnsi="Calibri"/>
          <w:color w:val="000000"/>
          <w:sz w:val="22"/>
          <w:szCs w:val="22"/>
        </w:rPr>
      </w:pPr>
    </w:p>
    <w:p w14:paraId="47930736" w14:textId="55A6C35E" w:rsidR="00497AAE" w:rsidRDefault="00497AAE" w:rsidP="00497AAE">
      <w:pPr>
        <w:pStyle w:val="NormalWeb"/>
        <w:spacing w:before="2" w:after="2"/>
        <w:rPr>
          <w:rFonts w:ascii="Calibri" w:hAnsi="Calibri"/>
          <w:b/>
          <w:color w:val="000000"/>
          <w:sz w:val="22"/>
          <w:szCs w:val="22"/>
        </w:rPr>
      </w:pPr>
      <w:r w:rsidRPr="00950774">
        <w:rPr>
          <w:rFonts w:ascii="Calibri" w:hAnsi="Calibri"/>
          <w:b/>
          <w:color w:val="000000"/>
          <w:sz w:val="24"/>
          <w:szCs w:val="24"/>
        </w:rPr>
        <w:t>Qualifications required/preferred</w:t>
      </w:r>
    </w:p>
    <w:p w14:paraId="79A1D1D9" w14:textId="77777777" w:rsidR="00950774" w:rsidRPr="00F35CAF" w:rsidRDefault="00950774" w:rsidP="00950774">
      <w:pPr>
        <w:pStyle w:val="NormalWeb"/>
        <w:spacing w:beforeLines="0" w:afterLines="0"/>
        <w:rPr>
          <w:rFonts w:ascii="Calibri" w:hAnsi="Calibri"/>
          <w:sz w:val="22"/>
          <w:szCs w:val="22"/>
        </w:rPr>
      </w:pPr>
    </w:p>
    <w:p w14:paraId="6E886B12" w14:textId="77777777" w:rsidR="00497AAE" w:rsidRPr="00F35CAF" w:rsidRDefault="00497AAE" w:rsidP="00D37C86">
      <w:pPr>
        <w:numPr>
          <w:ilvl w:val="0"/>
          <w:numId w:val="141"/>
        </w:numPr>
        <w:rPr>
          <w:rFonts w:ascii="Calibri" w:hAnsi="Calibri"/>
          <w:color w:val="000000"/>
          <w:sz w:val="22"/>
          <w:szCs w:val="22"/>
        </w:rPr>
      </w:pPr>
      <w:r w:rsidRPr="00F35CAF">
        <w:rPr>
          <w:rFonts w:ascii="Calibri" w:hAnsi="Calibri"/>
          <w:color w:val="000000"/>
          <w:sz w:val="22"/>
          <w:szCs w:val="22"/>
        </w:rPr>
        <w:t>Excellent communication and organizational skills</w:t>
      </w:r>
    </w:p>
    <w:p w14:paraId="0280842F" w14:textId="77777777" w:rsidR="00497AAE" w:rsidRPr="00F35CAF" w:rsidRDefault="00497AAE" w:rsidP="00D37C86">
      <w:pPr>
        <w:numPr>
          <w:ilvl w:val="0"/>
          <w:numId w:val="141"/>
        </w:numPr>
        <w:rPr>
          <w:rFonts w:ascii="Calibri" w:hAnsi="Calibri"/>
          <w:color w:val="000000"/>
          <w:sz w:val="22"/>
          <w:szCs w:val="22"/>
        </w:rPr>
      </w:pPr>
      <w:r w:rsidRPr="00F35CAF">
        <w:rPr>
          <w:rFonts w:ascii="Calibri" w:hAnsi="Calibri"/>
          <w:color w:val="000000"/>
          <w:sz w:val="22"/>
          <w:szCs w:val="22"/>
        </w:rPr>
        <w:t>Previous event planning or project management experience</w:t>
      </w:r>
    </w:p>
    <w:p w14:paraId="175BAF42" w14:textId="77777777" w:rsidR="00497AAE" w:rsidRPr="00F35CAF" w:rsidRDefault="00497AAE" w:rsidP="00D37C86">
      <w:pPr>
        <w:numPr>
          <w:ilvl w:val="0"/>
          <w:numId w:val="141"/>
        </w:numPr>
        <w:rPr>
          <w:rFonts w:ascii="Calibri" w:hAnsi="Calibri"/>
          <w:color w:val="000000"/>
          <w:sz w:val="22"/>
          <w:szCs w:val="22"/>
        </w:rPr>
      </w:pPr>
      <w:r w:rsidRPr="00F35CAF">
        <w:rPr>
          <w:rFonts w:ascii="Calibri" w:hAnsi="Calibri"/>
          <w:color w:val="000000"/>
          <w:sz w:val="22"/>
          <w:szCs w:val="22"/>
        </w:rPr>
        <w:t>Good time management skills</w:t>
      </w:r>
    </w:p>
    <w:p w14:paraId="335F2297" w14:textId="77777777" w:rsidR="00497AAE" w:rsidRPr="00F35CAF" w:rsidRDefault="00497AAE" w:rsidP="00D37C86">
      <w:pPr>
        <w:numPr>
          <w:ilvl w:val="0"/>
          <w:numId w:val="141"/>
        </w:numPr>
        <w:rPr>
          <w:rFonts w:ascii="Calibri" w:hAnsi="Calibri"/>
          <w:color w:val="000000"/>
          <w:sz w:val="22"/>
          <w:szCs w:val="22"/>
        </w:rPr>
      </w:pPr>
      <w:r w:rsidRPr="00F35CAF">
        <w:rPr>
          <w:rFonts w:ascii="Calibri" w:hAnsi="Calibri"/>
          <w:color w:val="000000"/>
          <w:sz w:val="22"/>
          <w:szCs w:val="22"/>
        </w:rPr>
        <w:t>Enthusiastic</w:t>
      </w:r>
    </w:p>
    <w:p w14:paraId="63BEBA65" w14:textId="77777777" w:rsidR="00497AAE" w:rsidRPr="00F35CAF" w:rsidRDefault="00497AAE" w:rsidP="00D37C86">
      <w:pPr>
        <w:numPr>
          <w:ilvl w:val="0"/>
          <w:numId w:val="141"/>
        </w:numPr>
        <w:rPr>
          <w:rFonts w:ascii="Calibri" w:hAnsi="Calibri"/>
          <w:color w:val="000000"/>
          <w:sz w:val="22"/>
          <w:szCs w:val="22"/>
        </w:rPr>
      </w:pPr>
      <w:r w:rsidRPr="00F35CAF">
        <w:rPr>
          <w:rFonts w:ascii="Calibri" w:hAnsi="Calibri"/>
          <w:color w:val="000000"/>
          <w:sz w:val="22"/>
          <w:szCs w:val="22"/>
        </w:rPr>
        <w:t>Regular computer and email access</w:t>
      </w:r>
    </w:p>
    <w:p w14:paraId="27018FBB" w14:textId="77777777" w:rsidR="00497AAE" w:rsidRPr="00F35CAF" w:rsidRDefault="00497AAE" w:rsidP="00497AAE">
      <w:pPr>
        <w:rPr>
          <w:rFonts w:ascii="Calibri" w:hAnsi="Calibri"/>
          <w:color w:val="000000"/>
          <w:sz w:val="22"/>
          <w:szCs w:val="22"/>
        </w:rPr>
      </w:pPr>
    </w:p>
    <w:p w14:paraId="01F3C703" w14:textId="77777777" w:rsidR="00497AAE" w:rsidRPr="00950774" w:rsidRDefault="00497AAE" w:rsidP="00950774">
      <w:pPr>
        <w:pStyle w:val="NormalWeb"/>
        <w:spacing w:before="2" w:after="2"/>
        <w:rPr>
          <w:rFonts w:ascii="Calibri" w:hAnsi="Calibri"/>
          <w:sz w:val="24"/>
          <w:szCs w:val="24"/>
        </w:rPr>
      </w:pPr>
      <w:r w:rsidRPr="00950774">
        <w:rPr>
          <w:rFonts w:ascii="Calibri" w:hAnsi="Calibri"/>
          <w:b/>
          <w:color w:val="000000"/>
          <w:sz w:val="24"/>
          <w:szCs w:val="24"/>
        </w:rPr>
        <w:t xml:space="preserve">Skater Representatives (aka “Skater Reps”)    </w:t>
      </w:r>
    </w:p>
    <w:p w14:paraId="00267BE9" w14:textId="77777777" w:rsidR="00497AAE" w:rsidRPr="00F35CAF" w:rsidRDefault="00497AAE" w:rsidP="00497AAE">
      <w:pPr>
        <w:pStyle w:val="NormalWeb"/>
        <w:spacing w:before="2" w:after="2"/>
        <w:jc w:val="center"/>
        <w:rPr>
          <w:rFonts w:ascii="Calibri" w:hAnsi="Calibri"/>
          <w:color w:val="000000"/>
          <w:sz w:val="22"/>
          <w:szCs w:val="22"/>
        </w:rPr>
      </w:pPr>
    </w:p>
    <w:p w14:paraId="5F6C4780" w14:textId="77777777" w:rsidR="00497AAE" w:rsidRPr="00F35CAF" w:rsidRDefault="00497AAE" w:rsidP="00497AAE">
      <w:pPr>
        <w:pStyle w:val="NormalWeb"/>
        <w:spacing w:before="2" w:after="2"/>
        <w:rPr>
          <w:rFonts w:ascii="Calibri" w:hAnsi="Calibri"/>
          <w:sz w:val="22"/>
          <w:szCs w:val="22"/>
        </w:rPr>
      </w:pPr>
      <w:r w:rsidRPr="00F35CAF">
        <w:rPr>
          <w:rFonts w:ascii="Calibri" w:hAnsi="Calibri"/>
          <w:color w:val="000000"/>
          <w:sz w:val="22"/>
          <w:szCs w:val="22"/>
        </w:rPr>
        <w:t>The department is comprised of 2 Skater Reps, elected annually by the league (in December).</w:t>
      </w:r>
      <w:r w:rsidRPr="00F35CAF">
        <w:rPr>
          <w:rFonts w:ascii="Calibri" w:hAnsi="Calibri"/>
          <w:sz w:val="22"/>
          <w:szCs w:val="22"/>
        </w:rPr>
        <w:t xml:space="preserve">  </w:t>
      </w:r>
      <w:r w:rsidRPr="00F35CAF">
        <w:rPr>
          <w:rFonts w:ascii="Calibri" w:hAnsi="Calibri"/>
          <w:color w:val="000000"/>
          <w:sz w:val="22"/>
          <w:szCs w:val="22"/>
        </w:rPr>
        <w:t>The function of the Skater Reps is to work as unbiased listeners to promote league unity and healthy communication between league members, departments, and the BOD. They treat all issues with respect and channel the issue in the appropriate direction for a fast solution.</w:t>
      </w:r>
    </w:p>
    <w:p w14:paraId="57FFF0A1" w14:textId="77777777" w:rsidR="00497AAE" w:rsidRPr="00F35CAF" w:rsidRDefault="00497AAE" w:rsidP="00497AAE">
      <w:pPr>
        <w:rPr>
          <w:rFonts w:ascii="Calibri" w:hAnsi="Calibri"/>
          <w:sz w:val="22"/>
          <w:szCs w:val="22"/>
        </w:rPr>
      </w:pPr>
    </w:p>
    <w:p w14:paraId="10BF3917" w14:textId="48712EDD" w:rsidR="00497AAE" w:rsidRPr="00950774" w:rsidRDefault="00497AAE" w:rsidP="00497AAE">
      <w:pPr>
        <w:pStyle w:val="NormalWeb"/>
        <w:spacing w:before="2" w:after="2"/>
        <w:rPr>
          <w:rFonts w:ascii="Calibri" w:hAnsi="Calibri"/>
          <w:sz w:val="24"/>
          <w:szCs w:val="24"/>
        </w:rPr>
      </w:pPr>
      <w:r w:rsidRPr="00950774">
        <w:rPr>
          <w:rFonts w:ascii="Calibri" w:hAnsi="Calibri"/>
          <w:b/>
          <w:color w:val="000000"/>
          <w:sz w:val="24"/>
          <w:szCs w:val="24"/>
        </w:rPr>
        <w:t>Skater Rep responsibilities</w:t>
      </w:r>
    </w:p>
    <w:p w14:paraId="12FDF0B7" w14:textId="77777777" w:rsidR="00497AAE" w:rsidRPr="00F35CAF" w:rsidRDefault="00497AAE" w:rsidP="00497AAE">
      <w:pPr>
        <w:rPr>
          <w:rFonts w:ascii="Calibri" w:hAnsi="Calibri"/>
          <w:color w:val="000000"/>
          <w:sz w:val="22"/>
          <w:szCs w:val="22"/>
        </w:rPr>
      </w:pPr>
    </w:p>
    <w:p w14:paraId="3308494A" w14:textId="77777777" w:rsidR="00497AAE" w:rsidRPr="00F35CAF" w:rsidRDefault="00497AAE" w:rsidP="00950774">
      <w:pPr>
        <w:numPr>
          <w:ilvl w:val="0"/>
          <w:numId w:val="44"/>
        </w:numPr>
        <w:rPr>
          <w:rFonts w:ascii="Calibri" w:hAnsi="Calibri"/>
          <w:color w:val="000000"/>
          <w:sz w:val="22"/>
          <w:szCs w:val="22"/>
        </w:rPr>
      </w:pPr>
      <w:r w:rsidRPr="00F35CAF">
        <w:rPr>
          <w:rFonts w:ascii="Calibri" w:hAnsi="Calibri"/>
          <w:color w:val="000000"/>
          <w:sz w:val="22"/>
          <w:szCs w:val="22"/>
        </w:rPr>
        <w:t xml:space="preserve">Respond promptly to complaints emailed to </w:t>
      </w:r>
      <w:hyperlink r:id="rId17" w:history="1">
        <w:r w:rsidRPr="00F35CAF">
          <w:rPr>
            <w:rFonts w:ascii="Calibri" w:hAnsi="Calibri"/>
            <w:color w:val="000000"/>
            <w:sz w:val="22"/>
            <w:szCs w:val="22"/>
          </w:rPr>
          <w:t>skaterreps@txrd</w:t>
        </w:r>
      </w:hyperlink>
      <w:r w:rsidRPr="00F35CAF">
        <w:rPr>
          <w:rFonts w:ascii="Calibri" w:hAnsi="Calibri"/>
          <w:color w:val="000000"/>
          <w:sz w:val="22"/>
          <w:szCs w:val="22"/>
        </w:rPr>
        <w:t xml:space="preserve"> or submitted via phone or in person.</w:t>
      </w:r>
    </w:p>
    <w:p w14:paraId="5FF0672F" w14:textId="77777777" w:rsidR="00497AAE" w:rsidRPr="00F35CAF" w:rsidRDefault="00497AAE" w:rsidP="00950774">
      <w:pPr>
        <w:numPr>
          <w:ilvl w:val="0"/>
          <w:numId w:val="44"/>
        </w:numPr>
        <w:rPr>
          <w:rFonts w:ascii="Calibri" w:hAnsi="Calibri"/>
          <w:color w:val="000000"/>
          <w:sz w:val="22"/>
          <w:szCs w:val="22"/>
        </w:rPr>
      </w:pPr>
      <w:r w:rsidRPr="00F35CAF">
        <w:rPr>
          <w:rFonts w:ascii="Calibri" w:hAnsi="Calibri"/>
          <w:color w:val="000000"/>
          <w:sz w:val="22"/>
          <w:szCs w:val="22"/>
        </w:rPr>
        <w:t>Represent the league by attending BOD meetings regularly to share information about the general “climate” of the league, and/or share any other particular issues or opinions of note.</w:t>
      </w:r>
    </w:p>
    <w:p w14:paraId="24B364F8" w14:textId="77777777" w:rsidR="00497AAE" w:rsidRPr="00F35CAF" w:rsidRDefault="00497AAE" w:rsidP="00950774">
      <w:pPr>
        <w:pStyle w:val="NormalWeb"/>
        <w:numPr>
          <w:ilvl w:val="0"/>
          <w:numId w:val="45"/>
        </w:numPr>
        <w:spacing w:beforeLines="0" w:afterLines="0"/>
        <w:rPr>
          <w:rFonts w:ascii="Calibri" w:hAnsi="Calibri"/>
          <w:sz w:val="22"/>
          <w:szCs w:val="22"/>
        </w:rPr>
      </w:pPr>
      <w:r w:rsidRPr="00F35CAF">
        <w:rPr>
          <w:rFonts w:ascii="Calibri" w:hAnsi="Calibri"/>
          <w:color w:val="000000"/>
          <w:sz w:val="22"/>
          <w:szCs w:val="22"/>
        </w:rPr>
        <w:t>Monitor the Yahoo Group occasionally and monitor freak-outs with a calm and thoughtful manner.  Skater Reps have administrative access to be able to remove posts from the group, if deemed necessary.</w:t>
      </w:r>
    </w:p>
    <w:p w14:paraId="11355158" w14:textId="77777777" w:rsidR="00497AAE" w:rsidRPr="00F35CAF" w:rsidRDefault="00497AAE" w:rsidP="00950774">
      <w:pPr>
        <w:numPr>
          <w:ilvl w:val="0"/>
          <w:numId w:val="44"/>
        </w:numPr>
        <w:rPr>
          <w:rFonts w:ascii="Calibri" w:hAnsi="Calibri"/>
          <w:sz w:val="22"/>
          <w:szCs w:val="22"/>
        </w:rPr>
      </w:pPr>
      <w:r w:rsidRPr="00F35CAF">
        <w:rPr>
          <w:rFonts w:ascii="Calibri" w:hAnsi="Calibri"/>
          <w:color w:val="000000"/>
          <w:sz w:val="22"/>
          <w:szCs w:val="22"/>
        </w:rPr>
        <w:t>Have working knowledge of the HR penalties section of the SOTU.</w:t>
      </w:r>
    </w:p>
    <w:p w14:paraId="457E48E0" w14:textId="77777777" w:rsidR="00497AAE" w:rsidRPr="00F35CAF" w:rsidRDefault="00497AAE" w:rsidP="00950774">
      <w:pPr>
        <w:numPr>
          <w:ilvl w:val="0"/>
          <w:numId w:val="44"/>
        </w:numPr>
        <w:rPr>
          <w:rFonts w:ascii="Calibri" w:hAnsi="Calibri"/>
          <w:color w:val="000000"/>
          <w:sz w:val="22"/>
          <w:szCs w:val="22"/>
        </w:rPr>
      </w:pPr>
      <w:r w:rsidRPr="00F35CAF">
        <w:rPr>
          <w:rFonts w:ascii="Calibri" w:hAnsi="Calibri"/>
          <w:color w:val="000000"/>
          <w:sz w:val="22"/>
          <w:szCs w:val="22"/>
        </w:rPr>
        <w:t xml:space="preserve">Maintain contact with the HR Director regarding situations being mediated. </w:t>
      </w:r>
    </w:p>
    <w:p w14:paraId="18BEA427" w14:textId="77777777" w:rsidR="00497AAE" w:rsidRPr="00F35CAF" w:rsidRDefault="00497AAE" w:rsidP="00950774">
      <w:pPr>
        <w:pStyle w:val="NormalWeb"/>
        <w:spacing w:beforeLines="0" w:afterLines="0"/>
        <w:jc w:val="center"/>
        <w:rPr>
          <w:rFonts w:ascii="Calibri" w:hAnsi="Calibri"/>
          <w:color w:val="000000"/>
          <w:sz w:val="22"/>
          <w:szCs w:val="22"/>
        </w:rPr>
      </w:pPr>
    </w:p>
    <w:p w14:paraId="64AC196C" w14:textId="77777777" w:rsidR="00497AAE" w:rsidRPr="00F35CAF" w:rsidRDefault="00497AAE" w:rsidP="00497AAE">
      <w:pPr>
        <w:pStyle w:val="NormalWeb"/>
        <w:spacing w:before="2" w:after="2"/>
        <w:rPr>
          <w:rFonts w:ascii="Calibri" w:hAnsi="Calibri"/>
          <w:color w:val="000000"/>
          <w:sz w:val="22"/>
          <w:szCs w:val="22"/>
        </w:rPr>
      </w:pPr>
      <w:r w:rsidRPr="00F35CAF">
        <w:rPr>
          <w:rFonts w:ascii="Calibri" w:hAnsi="Calibri"/>
          <w:color w:val="000000"/>
          <w:sz w:val="22"/>
          <w:szCs w:val="22"/>
        </w:rPr>
        <w:t>When a complaint is received, the Skater Rep will act as a mediator between the two parties involved to remedy the problem. If no headway is made, the skater rep will bring the problem to the attention of the HR Manager and Director, with a recommendation of whether or not the situation should be considered for an HR penalty.</w:t>
      </w:r>
    </w:p>
    <w:p w14:paraId="39583959" w14:textId="77777777" w:rsidR="00497AAE" w:rsidRPr="00F35CAF" w:rsidRDefault="00497AAE" w:rsidP="00497AAE">
      <w:pPr>
        <w:pStyle w:val="NormalWeb"/>
        <w:spacing w:before="2" w:after="2"/>
        <w:jc w:val="center"/>
        <w:rPr>
          <w:rFonts w:ascii="Calibri" w:hAnsi="Calibri"/>
          <w:color w:val="000000"/>
          <w:sz w:val="22"/>
          <w:szCs w:val="22"/>
        </w:rPr>
      </w:pPr>
    </w:p>
    <w:p w14:paraId="089CE181" w14:textId="77777777" w:rsidR="00497AAE" w:rsidRPr="00950774" w:rsidRDefault="00497AAE" w:rsidP="00497AAE">
      <w:pPr>
        <w:rPr>
          <w:rFonts w:ascii="Calibri" w:hAnsi="Calibri"/>
          <w:color w:val="000000"/>
          <w:sz w:val="22"/>
          <w:szCs w:val="22"/>
        </w:rPr>
      </w:pPr>
      <w:r w:rsidRPr="00950774">
        <w:rPr>
          <w:rFonts w:ascii="Calibri" w:hAnsi="Calibri"/>
          <w:color w:val="000000"/>
          <w:sz w:val="22"/>
          <w:szCs w:val="22"/>
        </w:rPr>
        <w:t>Recommended course of action when responding to complaints:</w:t>
      </w:r>
    </w:p>
    <w:p w14:paraId="7D666156" w14:textId="77777777" w:rsidR="00950774" w:rsidRDefault="00497AAE" w:rsidP="00D37C86">
      <w:pPr>
        <w:pStyle w:val="ListParagraph"/>
        <w:numPr>
          <w:ilvl w:val="0"/>
          <w:numId w:val="151"/>
        </w:numPr>
        <w:rPr>
          <w:rFonts w:ascii="Calibri" w:hAnsi="Calibri"/>
          <w:color w:val="000000"/>
          <w:sz w:val="22"/>
          <w:szCs w:val="22"/>
        </w:rPr>
      </w:pPr>
      <w:r w:rsidRPr="00950774">
        <w:rPr>
          <w:rFonts w:ascii="Calibri" w:hAnsi="Calibri"/>
          <w:color w:val="000000"/>
          <w:sz w:val="22"/>
          <w:szCs w:val="22"/>
        </w:rPr>
        <w:t>Respond immediately, thanking the person for their email and acknowledging their concerns.</w:t>
      </w:r>
    </w:p>
    <w:p w14:paraId="3E0E8D0D" w14:textId="77777777" w:rsidR="00950774" w:rsidRDefault="00497AAE" w:rsidP="00D37C86">
      <w:pPr>
        <w:pStyle w:val="ListParagraph"/>
        <w:numPr>
          <w:ilvl w:val="0"/>
          <w:numId w:val="151"/>
        </w:numPr>
        <w:rPr>
          <w:rFonts w:ascii="Calibri" w:hAnsi="Calibri"/>
          <w:color w:val="000000"/>
          <w:sz w:val="22"/>
          <w:szCs w:val="22"/>
        </w:rPr>
      </w:pPr>
      <w:r w:rsidRPr="00950774">
        <w:rPr>
          <w:rFonts w:ascii="Calibri" w:hAnsi="Calibri"/>
          <w:color w:val="000000"/>
          <w:sz w:val="22"/>
          <w:szCs w:val="22"/>
        </w:rPr>
        <w:t>Decide which Skater Rep is going to take the lead on the issue.</w:t>
      </w:r>
    </w:p>
    <w:p w14:paraId="65F0BB86" w14:textId="4F46081C" w:rsidR="00497AAE" w:rsidRPr="00950774" w:rsidRDefault="00497AAE" w:rsidP="00D37C86">
      <w:pPr>
        <w:pStyle w:val="ListParagraph"/>
        <w:numPr>
          <w:ilvl w:val="0"/>
          <w:numId w:val="151"/>
        </w:numPr>
        <w:rPr>
          <w:rFonts w:ascii="Calibri" w:hAnsi="Calibri"/>
          <w:color w:val="000000"/>
          <w:sz w:val="22"/>
          <w:szCs w:val="22"/>
        </w:rPr>
      </w:pPr>
      <w:r w:rsidRPr="00950774">
        <w:rPr>
          <w:rFonts w:ascii="Calibri" w:hAnsi="Calibri"/>
          <w:color w:val="000000"/>
          <w:sz w:val="22"/>
          <w:szCs w:val="22"/>
        </w:rPr>
        <w:t xml:space="preserve">Ask the person what action they would like to pursue:         </w:t>
      </w:r>
    </w:p>
    <w:p w14:paraId="7C16861B" w14:textId="77777777" w:rsidR="00950774" w:rsidRDefault="00497AAE" w:rsidP="00D37C86">
      <w:pPr>
        <w:pStyle w:val="ListParagraph"/>
        <w:numPr>
          <w:ilvl w:val="0"/>
          <w:numId w:val="152"/>
        </w:numPr>
        <w:rPr>
          <w:rFonts w:ascii="Calibri" w:hAnsi="Calibri"/>
          <w:color w:val="000000"/>
          <w:sz w:val="22"/>
          <w:szCs w:val="22"/>
        </w:rPr>
      </w:pPr>
      <w:r w:rsidRPr="00950774">
        <w:rPr>
          <w:rFonts w:ascii="Calibri" w:hAnsi="Calibri"/>
          <w:color w:val="000000"/>
          <w:sz w:val="22"/>
          <w:szCs w:val="22"/>
        </w:rPr>
        <w:t>a mediation between involved parties</w:t>
      </w:r>
    </w:p>
    <w:p w14:paraId="6CFFA284" w14:textId="77777777" w:rsidR="00950774" w:rsidRDefault="00497AAE" w:rsidP="00D37C86">
      <w:pPr>
        <w:pStyle w:val="ListParagraph"/>
        <w:numPr>
          <w:ilvl w:val="0"/>
          <w:numId w:val="152"/>
        </w:numPr>
        <w:rPr>
          <w:rFonts w:ascii="Calibri" w:hAnsi="Calibri"/>
          <w:color w:val="000000"/>
          <w:sz w:val="22"/>
          <w:szCs w:val="22"/>
        </w:rPr>
      </w:pPr>
      <w:r w:rsidRPr="00950774">
        <w:rPr>
          <w:rFonts w:ascii="Calibri" w:hAnsi="Calibri"/>
          <w:color w:val="000000"/>
          <w:sz w:val="22"/>
          <w:szCs w:val="22"/>
        </w:rPr>
        <w:t>a discussion with one or both parties individually</w:t>
      </w:r>
    </w:p>
    <w:p w14:paraId="067C0813" w14:textId="77777777" w:rsidR="00950774" w:rsidRDefault="00497AAE" w:rsidP="00D37C86">
      <w:pPr>
        <w:pStyle w:val="ListParagraph"/>
        <w:numPr>
          <w:ilvl w:val="0"/>
          <w:numId w:val="152"/>
        </w:numPr>
        <w:rPr>
          <w:rFonts w:ascii="Calibri" w:hAnsi="Calibri"/>
          <w:color w:val="000000"/>
          <w:sz w:val="22"/>
          <w:szCs w:val="22"/>
        </w:rPr>
      </w:pPr>
      <w:r w:rsidRPr="00950774">
        <w:rPr>
          <w:rFonts w:ascii="Calibri" w:hAnsi="Calibri"/>
          <w:color w:val="000000"/>
          <w:sz w:val="22"/>
          <w:szCs w:val="22"/>
        </w:rPr>
        <w:t>an HR penalty</w:t>
      </w:r>
    </w:p>
    <w:p w14:paraId="3D8774C9" w14:textId="5F4E71C1" w:rsidR="00497AAE" w:rsidRPr="00950774" w:rsidRDefault="00497AAE" w:rsidP="00D37C86">
      <w:pPr>
        <w:pStyle w:val="ListParagraph"/>
        <w:numPr>
          <w:ilvl w:val="0"/>
          <w:numId w:val="152"/>
        </w:numPr>
        <w:rPr>
          <w:rFonts w:ascii="Calibri" w:hAnsi="Calibri"/>
          <w:color w:val="000000"/>
          <w:sz w:val="22"/>
          <w:szCs w:val="22"/>
        </w:rPr>
      </w:pPr>
      <w:r w:rsidRPr="00950774">
        <w:rPr>
          <w:rFonts w:ascii="Calibri" w:hAnsi="Calibri"/>
          <w:color w:val="000000"/>
          <w:sz w:val="22"/>
          <w:szCs w:val="22"/>
        </w:rPr>
        <w:t>something else ?</w:t>
      </w:r>
    </w:p>
    <w:p w14:paraId="7BE387F8" w14:textId="77777777" w:rsidR="00950774" w:rsidRDefault="00497AAE" w:rsidP="00D37C86">
      <w:pPr>
        <w:pStyle w:val="ListParagraph"/>
        <w:numPr>
          <w:ilvl w:val="0"/>
          <w:numId w:val="153"/>
        </w:numPr>
        <w:rPr>
          <w:rFonts w:ascii="Calibri" w:hAnsi="Calibri"/>
          <w:color w:val="000000"/>
          <w:sz w:val="22"/>
          <w:szCs w:val="22"/>
        </w:rPr>
      </w:pPr>
      <w:r w:rsidRPr="00950774">
        <w:rPr>
          <w:rFonts w:ascii="Calibri" w:hAnsi="Calibri"/>
          <w:color w:val="000000"/>
          <w:sz w:val="22"/>
          <w:szCs w:val="22"/>
        </w:rPr>
        <w:t>Tell the person who submitted the complaint exactly what steps will be taken, and when they can expect to receive a response.</w:t>
      </w:r>
    </w:p>
    <w:p w14:paraId="116A5856" w14:textId="77777777" w:rsidR="00950774" w:rsidRPr="00950774" w:rsidRDefault="00497AAE" w:rsidP="00D37C86">
      <w:pPr>
        <w:pStyle w:val="ListParagraph"/>
        <w:numPr>
          <w:ilvl w:val="0"/>
          <w:numId w:val="153"/>
        </w:numPr>
        <w:rPr>
          <w:rFonts w:ascii="Calibri" w:hAnsi="Calibri"/>
          <w:color w:val="000000"/>
          <w:sz w:val="22"/>
          <w:szCs w:val="22"/>
        </w:rPr>
      </w:pPr>
      <w:r w:rsidRPr="00950774">
        <w:rPr>
          <w:rFonts w:ascii="Calibri" w:hAnsi="Calibri"/>
          <w:sz w:val="22"/>
          <w:szCs w:val="22"/>
        </w:rPr>
        <w:t>Investigate by discussing the situation with all parties.  If it is determined that an HR penalty may be applicable, submit the recommendation to the HR Manager and Director.</w:t>
      </w:r>
    </w:p>
    <w:p w14:paraId="57D20495" w14:textId="37CB9337" w:rsidR="00497AAE" w:rsidRPr="00950774" w:rsidRDefault="00497AAE" w:rsidP="00D37C86">
      <w:pPr>
        <w:pStyle w:val="ListParagraph"/>
        <w:numPr>
          <w:ilvl w:val="0"/>
          <w:numId w:val="153"/>
        </w:numPr>
        <w:rPr>
          <w:rFonts w:ascii="Calibri" w:hAnsi="Calibri"/>
          <w:color w:val="000000"/>
          <w:sz w:val="22"/>
          <w:szCs w:val="22"/>
        </w:rPr>
      </w:pPr>
      <w:r w:rsidRPr="00950774">
        <w:rPr>
          <w:rFonts w:ascii="Calibri" w:hAnsi="Calibri"/>
          <w:color w:val="000000"/>
          <w:sz w:val="22"/>
          <w:szCs w:val="22"/>
        </w:rPr>
        <w:t>Respond to the person(s) involved, and inform them of the decision made (if applicable, since penalties are kept confidential).</w:t>
      </w:r>
    </w:p>
    <w:p w14:paraId="2F06A62A" w14:textId="77777777" w:rsidR="00497AAE" w:rsidRPr="00F35CAF" w:rsidRDefault="00497AAE" w:rsidP="00497AAE">
      <w:pPr>
        <w:pStyle w:val="NormalWeb"/>
        <w:spacing w:before="2" w:after="2"/>
        <w:rPr>
          <w:rFonts w:ascii="Calibri" w:hAnsi="Calibri"/>
          <w:color w:val="000000"/>
          <w:sz w:val="22"/>
          <w:szCs w:val="22"/>
        </w:rPr>
      </w:pPr>
    </w:p>
    <w:p w14:paraId="2D217186" w14:textId="17DB72C2" w:rsidR="00497AAE" w:rsidRPr="00950774" w:rsidRDefault="00497AAE" w:rsidP="00497AAE">
      <w:pPr>
        <w:pStyle w:val="NormalWeb"/>
        <w:spacing w:before="2" w:after="2"/>
        <w:rPr>
          <w:rFonts w:ascii="Calibri" w:hAnsi="Calibri"/>
          <w:sz w:val="24"/>
          <w:szCs w:val="24"/>
        </w:rPr>
      </w:pPr>
      <w:r w:rsidRPr="00950774">
        <w:rPr>
          <w:rFonts w:ascii="Calibri" w:hAnsi="Calibri"/>
          <w:b/>
          <w:color w:val="000000"/>
          <w:sz w:val="24"/>
          <w:szCs w:val="24"/>
        </w:rPr>
        <w:t>Qualifications required/preferred</w:t>
      </w:r>
    </w:p>
    <w:p w14:paraId="770CFA77" w14:textId="77777777" w:rsidR="00497AAE" w:rsidRPr="00F35CAF" w:rsidRDefault="00497AAE" w:rsidP="00950774">
      <w:pPr>
        <w:numPr>
          <w:ilvl w:val="0"/>
          <w:numId w:val="35"/>
        </w:numPr>
        <w:rPr>
          <w:rFonts w:ascii="Calibri" w:hAnsi="Calibri"/>
          <w:color w:val="000000"/>
          <w:sz w:val="22"/>
          <w:szCs w:val="22"/>
        </w:rPr>
      </w:pPr>
      <w:r w:rsidRPr="00F35CAF">
        <w:rPr>
          <w:rFonts w:ascii="Calibri" w:hAnsi="Calibri"/>
          <w:color w:val="000000"/>
          <w:sz w:val="22"/>
          <w:szCs w:val="22"/>
        </w:rPr>
        <w:t>Good listener</w:t>
      </w:r>
    </w:p>
    <w:p w14:paraId="47F1B0CC" w14:textId="77777777" w:rsidR="00497AAE" w:rsidRPr="00F35CAF" w:rsidRDefault="00497AAE" w:rsidP="00950774">
      <w:pPr>
        <w:numPr>
          <w:ilvl w:val="0"/>
          <w:numId w:val="35"/>
        </w:numPr>
        <w:rPr>
          <w:rFonts w:ascii="Calibri" w:hAnsi="Calibri"/>
          <w:color w:val="000000"/>
          <w:sz w:val="22"/>
          <w:szCs w:val="22"/>
        </w:rPr>
      </w:pPr>
      <w:r w:rsidRPr="00F35CAF">
        <w:rPr>
          <w:rFonts w:ascii="Calibri" w:hAnsi="Calibri"/>
          <w:color w:val="000000"/>
          <w:sz w:val="22"/>
          <w:szCs w:val="22"/>
        </w:rPr>
        <w:t>Ability to maintain confidentiality</w:t>
      </w:r>
    </w:p>
    <w:p w14:paraId="1E186ED5" w14:textId="77777777" w:rsidR="00497AAE" w:rsidRPr="00F35CAF" w:rsidRDefault="00497AAE" w:rsidP="00950774">
      <w:pPr>
        <w:numPr>
          <w:ilvl w:val="0"/>
          <w:numId w:val="35"/>
        </w:numPr>
        <w:rPr>
          <w:rFonts w:ascii="Calibri" w:hAnsi="Calibri"/>
          <w:color w:val="000000"/>
          <w:sz w:val="22"/>
          <w:szCs w:val="22"/>
        </w:rPr>
      </w:pPr>
      <w:r w:rsidRPr="00F35CAF">
        <w:rPr>
          <w:rFonts w:ascii="Calibri" w:hAnsi="Calibri"/>
          <w:color w:val="000000"/>
          <w:sz w:val="22"/>
          <w:szCs w:val="22"/>
        </w:rPr>
        <w:t>Willingness to intervene in emotional situations</w:t>
      </w:r>
    </w:p>
    <w:p w14:paraId="2A60AA5C" w14:textId="77777777" w:rsidR="00497AAE" w:rsidRPr="00F35CAF" w:rsidRDefault="00497AAE" w:rsidP="00950774">
      <w:pPr>
        <w:numPr>
          <w:ilvl w:val="0"/>
          <w:numId w:val="35"/>
        </w:numPr>
        <w:rPr>
          <w:rFonts w:ascii="Calibri" w:hAnsi="Calibri"/>
          <w:color w:val="000000"/>
          <w:sz w:val="22"/>
          <w:szCs w:val="22"/>
        </w:rPr>
      </w:pPr>
      <w:r w:rsidRPr="00F35CAF">
        <w:rPr>
          <w:rFonts w:ascii="Calibri" w:hAnsi="Calibri"/>
          <w:color w:val="000000"/>
          <w:sz w:val="22"/>
          <w:szCs w:val="22"/>
        </w:rPr>
        <w:t>Unbiased and unemotional personality</w:t>
      </w:r>
    </w:p>
    <w:p w14:paraId="5974621D" w14:textId="77777777" w:rsidR="00497AAE" w:rsidRPr="00F35CAF" w:rsidRDefault="00497AAE" w:rsidP="00950774">
      <w:pPr>
        <w:numPr>
          <w:ilvl w:val="0"/>
          <w:numId w:val="35"/>
        </w:numPr>
        <w:rPr>
          <w:rFonts w:ascii="Calibri" w:hAnsi="Calibri"/>
          <w:color w:val="000000"/>
          <w:sz w:val="22"/>
          <w:szCs w:val="22"/>
        </w:rPr>
      </w:pPr>
      <w:r w:rsidRPr="00F35CAF">
        <w:rPr>
          <w:rFonts w:ascii="Calibri" w:hAnsi="Calibri"/>
          <w:color w:val="000000"/>
          <w:sz w:val="22"/>
          <w:szCs w:val="22"/>
        </w:rPr>
        <w:t>Daily phone and email access</w:t>
      </w:r>
    </w:p>
    <w:p w14:paraId="18A09BC7" w14:textId="77777777" w:rsidR="00950774" w:rsidRDefault="00497AAE" w:rsidP="00497AAE">
      <w:pPr>
        <w:spacing w:before="100" w:after="100"/>
        <w:rPr>
          <w:rFonts w:ascii="Calibri" w:hAnsi="Calibri"/>
          <w:b/>
          <w:color w:val="000000"/>
        </w:rPr>
      </w:pPr>
      <w:r w:rsidRPr="00950774">
        <w:rPr>
          <w:rFonts w:ascii="Calibri" w:hAnsi="Calibri"/>
          <w:b/>
          <w:color w:val="000000"/>
        </w:rPr>
        <w:t>Other HR Duties</w:t>
      </w:r>
    </w:p>
    <w:p w14:paraId="456A2612" w14:textId="6484F237" w:rsidR="00497AAE" w:rsidRPr="00F35CAF" w:rsidRDefault="00497AAE" w:rsidP="00497AAE">
      <w:pPr>
        <w:spacing w:before="100" w:after="100"/>
        <w:rPr>
          <w:rFonts w:ascii="Calibri" w:hAnsi="Calibri"/>
          <w:sz w:val="22"/>
          <w:szCs w:val="22"/>
        </w:rPr>
      </w:pPr>
      <w:r w:rsidRPr="00F35CAF">
        <w:rPr>
          <w:rFonts w:ascii="Calibri" w:hAnsi="Calibri"/>
          <w:sz w:val="22"/>
          <w:szCs w:val="22"/>
        </w:rPr>
        <w:br/>
      </w:r>
      <w:r w:rsidRPr="00F35CAF">
        <w:rPr>
          <w:rFonts w:ascii="Calibri" w:hAnsi="Calibri"/>
          <w:color w:val="000000"/>
          <w:sz w:val="22"/>
          <w:szCs w:val="22"/>
        </w:rPr>
        <w:t>These responsibilities may be delegated to HR Committee members or Special Project Officers by the HR Manager as needed:</w:t>
      </w:r>
    </w:p>
    <w:p w14:paraId="14436565" w14:textId="77777777" w:rsidR="00497AAE" w:rsidRPr="00F35CAF" w:rsidRDefault="00497AAE" w:rsidP="00950774">
      <w:pPr>
        <w:numPr>
          <w:ilvl w:val="0"/>
          <w:numId w:val="33"/>
        </w:numPr>
        <w:rPr>
          <w:rFonts w:ascii="Calibri" w:hAnsi="Calibri"/>
          <w:color w:val="000000"/>
          <w:sz w:val="22"/>
          <w:szCs w:val="22"/>
        </w:rPr>
      </w:pPr>
      <w:r w:rsidRPr="00F35CAF">
        <w:rPr>
          <w:rFonts w:ascii="Calibri" w:hAnsi="Calibri"/>
          <w:color w:val="000000"/>
          <w:sz w:val="22"/>
          <w:szCs w:val="22"/>
        </w:rPr>
        <w:t>Tracking league meeting attendance (currently completed by Points Tracker)</w:t>
      </w:r>
    </w:p>
    <w:p w14:paraId="789599E5" w14:textId="77777777" w:rsidR="00497AAE" w:rsidRPr="00F35CAF" w:rsidRDefault="00497AAE" w:rsidP="00950774">
      <w:pPr>
        <w:numPr>
          <w:ilvl w:val="0"/>
          <w:numId w:val="33"/>
        </w:numPr>
        <w:rPr>
          <w:rFonts w:ascii="Calibri" w:hAnsi="Calibri"/>
          <w:color w:val="000000"/>
          <w:sz w:val="22"/>
          <w:szCs w:val="22"/>
        </w:rPr>
      </w:pPr>
      <w:r w:rsidRPr="00F35CAF">
        <w:rPr>
          <w:rFonts w:ascii="Calibri" w:hAnsi="Calibri"/>
          <w:color w:val="000000"/>
          <w:sz w:val="22"/>
          <w:szCs w:val="22"/>
        </w:rPr>
        <w:t>Announcing birthdays and anniversaries at league meetings (currently completed by HR Manager)</w:t>
      </w:r>
    </w:p>
    <w:p w14:paraId="1E3DEDF7" w14:textId="77777777" w:rsidR="00497AAE" w:rsidRPr="00F35CAF" w:rsidRDefault="00497AAE" w:rsidP="00950774">
      <w:pPr>
        <w:numPr>
          <w:ilvl w:val="0"/>
          <w:numId w:val="33"/>
        </w:numPr>
        <w:rPr>
          <w:rFonts w:ascii="Calibri" w:hAnsi="Calibri"/>
          <w:color w:val="000000"/>
          <w:sz w:val="22"/>
          <w:szCs w:val="22"/>
        </w:rPr>
      </w:pPr>
      <w:r w:rsidRPr="00F35CAF">
        <w:rPr>
          <w:rFonts w:ascii="Calibri" w:hAnsi="Calibri"/>
          <w:color w:val="000000"/>
          <w:sz w:val="22"/>
          <w:szCs w:val="22"/>
        </w:rPr>
        <w:t>Logging Special Event attendance</w:t>
      </w:r>
    </w:p>
    <w:p w14:paraId="48DED54D" w14:textId="77777777" w:rsidR="00497AAE" w:rsidRPr="00F35CAF" w:rsidRDefault="00497AAE" w:rsidP="00950774">
      <w:pPr>
        <w:numPr>
          <w:ilvl w:val="0"/>
          <w:numId w:val="33"/>
        </w:numPr>
        <w:rPr>
          <w:rFonts w:ascii="Calibri" w:hAnsi="Calibri"/>
          <w:color w:val="000000"/>
          <w:sz w:val="22"/>
          <w:szCs w:val="22"/>
        </w:rPr>
      </w:pPr>
      <w:r w:rsidRPr="00F35CAF">
        <w:rPr>
          <w:rFonts w:ascii="Calibri" w:hAnsi="Calibri"/>
          <w:color w:val="000000"/>
          <w:sz w:val="22"/>
          <w:szCs w:val="22"/>
        </w:rPr>
        <w:t>Organization, filing, document creation, or any other needs of the HR Department</w:t>
      </w:r>
    </w:p>
    <w:p w14:paraId="27A9CA22" w14:textId="77777777" w:rsidR="00497AAE" w:rsidRPr="00F35CAF" w:rsidRDefault="00497AAE" w:rsidP="00950774">
      <w:pPr>
        <w:rPr>
          <w:rFonts w:ascii="Calibri" w:hAnsi="Calibri"/>
          <w:sz w:val="22"/>
          <w:szCs w:val="22"/>
        </w:rPr>
      </w:pPr>
    </w:p>
    <w:p w14:paraId="37BC480E" w14:textId="5AE117E3" w:rsidR="00497AAE" w:rsidRPr="00950774" w:rsidRDefault="00497AAE" w:rsidP="00497AAE">
      <w:pPr>
        <w:rPr>
          <w:rFonts w:ascii="Calibri" w:hAnsi="Calibri"/>
          <w:b/>
          <w:color w:val="000000"/>
        </w:rPr>
      </w:pPr>
      <w:r w:rsidRPr="00950774">
        <w:rPr>
          <w:rFonts w:ascii="Calibri" w:hAnsi="Calibri"/>
          <w:b/>
          <w:color w:val="000000"/>
        </w:rPr>
        <w:t>Huma</w:t>
      </w:r>
      <w:r w:rsidR="00950774" w:rsidRPr="00950774">
        <w:rPr>
          <w:rFonts w:ascii="Calibri" w:hAnsi="Calibri"/>
          <w:b/>
          <w:color w:val="000000"/>
        </w:rPr>
        <w:t>n Resources works directly with</w:t>
      </w:r>
    </w:p>
    <w:p w14:paraId="7B8D4F63" w14:textId="77777777" w:rsidR="00950774" w:rsidRPr="00F35CAF" w:rsidRDefault="00950774" w:rsidP="00497AAE">
      <w:pPr>
        <w:rPr>
          <w:rFonts w:ascii="Calibri" w:hAnsi="Calibri"/>
          <w:sz w:val="22"/>
          <w:szCs w:val="22"/>
        </w:rPr>
      </w:pPr>
    </w:p>
    <w:p w14:paraId="1FDAD210" w14:textId="144CD862" w:rsidR="00497AAE" w:rsidRPr="00950774" w:rsidRDefault="00497AAE" w:rsidP="00950774">
      <w:pPr>
        <w:numPr>
          <w:ilvl w:val="0"/>
          <w:numId w:val="34"/>
        </w:numPr>
        <w:rPr>
          <w:rFonts w:ascii="Calibri" w:hAnsi="Calibri"/>
          <w:color w:val="000000"/>
          <w:sz w:val="22"/>
          <w:szCs w:val="22"/>
        </w:rPr>
      </w:pPr>
      <w:r w:rsidRPr="00F35CAF">
        <w:rPr>
          <w:rFonts w:ascii="Calibri" w:hAnsi="Calibri"/>
          <w:color w:val="000000"/>
          <w:sz w:val="22"/>
          <w:szCs w:val="22"/>
        </w:rPr>
        <w:t>Training Team – Internal Training Manager</w:t>
      </w:r>
      <w:r w:rsidR="00950774">
        <w:rPr>
          <w:rFonts w:ascii="Calibri" w:hAnsi="Calibri"/>
          <w:color w:val="000000"/>
          <w:sz w:val="22"/>
          <w:szCs w:val="22"/>
        </w:rPr>
        <w:t xml:space="preserve"> </w:t>
      </w:r>
      <w:r w:rsidRPr="00950774">
        <w:rPr>
          <w:rFonts w:ascii="Calibri" w:hAnsi="Calibri"/>
          <w:color w:val="000000"/>
          <w:sz w:val="22"/>
          <w:szCs w:val="22"/>
        </w:rPr>
        <w:t>to maintain skater status</w:t>
      </w:r>
    </w:p>
    <w:p w14:paraId="6BCC77EC" w14:textId="39AE894B" w:rsidR="00497AAE" w:rsidRPr="00950774" w:rsidRDefault="00497AAE" w:rsidP="00950774">
      <w:pPr>
        <w:numPr>
          <w:ilvl w:val="0"/>
          <w:numId w:val="34"/>
        </w:numPr>
        <w:rPr>
          <w:rFonts w:ascii="Calibri" w:hAnsi="Calibri"/>
          <w:color w:val="000000"/>
          <w:sz w:val="22"/>
          <w:szCs w:val="22"/>
        </w:rPr>
      </w:pPr>
      <w:r w:rsidRPr="00F35CAF">
        <w:rPr>
          <w:rFonts w:ascii="Calibri" w:hAnsi="Calibri"/>
          <w:color w:val="000000"/>
          <w:sz w:val="22"/>
          <w:szCs w:val="22"/>
        </w:rPr>
        <w:t>All Department Managers</w:t>
      </w:r>
      <w:r w:rsidR="00950774">
        <w:rPr>
          <w:rFonts w:ascii="Calibri" w:hAnsi="Calibri"/>
          <w:color w:val="000000"/>
          <w:sz w:val="22"/>
          <w:szCs w:val="22"/>
        </w:rPr>
        <w:t xml:space="preserve"> </w:t>
      </w:r>
      <w:r w:rsidRPr="00950774">
        <w:rPr>
          <w:rFonts w:ascii="Calibri" w:hAnsi="Calibri"/>
          <w:color w:val="000000"/>
          <w:sz w:val="22"/>
          <w:szCs w:val="22"/>
        </w:rPr>
        <w:t>to keep up to date records for league member requirements</w:t>
      </w:r>
    </w:p>
    <w:p w14:paraId="07F27803" w14:textId="0C70FE2F" w:rsidR="00497AAE" w:rsidRPr="00950774" w:rsidRDefault="00497AAE" w:rsidP="00950774">
      <w:pPr>
        <w:numPr>
          <w:ilvl w:val="0"/>
          <w:numId w:val="34"/>
        </w:numPr>
        <w:rPr>
          <w:rFonts w:ascii="Calibri" w:hAnsi="Calibri"/>
          <w:color w:val="000000"/>
          <w:sz w:val="22"/>
          <w:szCs w:val="22"/>
        </w:rPr>
      </w:pPr>
      <w:r w:rsidRPr="00F35CAF">
        <w:rPr>
          <w:rFonts w:ascii="Calibri" w:hAnsi="Calibri"/>
          <w:color w:val="000000"/>
          <w:sz w:val="22"/>
          <w:szCs w:val="22"/>
        </w:rPr>
        <w:t>Board - HR Director</w:t>
      </w:r>
      <w:r w:rsidR="00950774">
        <w:rPr>
          <w:rFonts w:ascii="Calibri" w:hAnsi="Calibri"/>
          <w:color w:val="000000"/>
          <w:sz w:val="22"/>
          <w:szCs w:val="22"/>
        </w:rPr>
        <w:t xml:space="preserve"> </w:t>
      </w:r>
      <w:r w:rsidRPr="00950774">
        <w:rPr>
          <w:rFonts w:ascii="Calibri" w:hAnsi="Calibri"/>
          <w:color w:val="000000"/>
          <w:sz w:val="22"/>
          <w:szCs w:val="22"/>
        </w:rPr>
        <w:t>to maintain league requirements/consequences</w:t>
      </w:r>
    </w:p>
    <w:p w14:paraId="7BF2C6E1" w14:textId="77777777" w:rsidR="00497AAE" w:rsidRPr="005E2224" w:rsidRDefault="00497AAE" w:rsidP="005E2224">
      <w:pPr>
        <w:rPr>
          <w:rFonts w:ascii="Calibri" w:hAnsi="Calibri"/>
          <w:b/>
        </w:rPr>
      </w:pPr>
      <w:r w:rsidRPr="00F35CAF">
        <w:rPr>
          <w:rFonts w:ascii="Calibri" w:hAnsi="Calibri"/>
          <w:sz w:val="22"/>
          <w:szCs w:val="22"/>
        </w:rPr>
        <w:br w:type="page"/>
      </w:r>
      <w:r w:rsidRPr="005E2224">
        <w:rPr>
          <w:rFonts w:ascii="Calibri" w:hAnsi="Calibri"/>
          <w:b/>
          <w:bCs/>
        </w:rPr>
        <w:t>Performance Director</w:t>
      </w:r>
    </w:p>
    <w:p w14:paraId="2BC4A3FE" w14:textId="77777777" w:rsidR="00497AAE" w:rsidRPr="00F35CAF" w:rsidRDefault="00497AAE" w:rsidP="00497AAE">
      <w:pPr>
        <w:rPr>
          <w:rFonts w:ascii="Calibri" w:hAnsi="Calibri"/>
          <w:b/>
          <w:bCs/>
          <w:sz w:val="22"/>
          <w:szCs w:val="22"/>
        </w:rPr>
      </w:pPr>
    </w:p>
    <w:p w14:paraId="31D423A9" w14:textId="532A652F" w:rsidR="00497AAE" w:rsidRDefault="005E2224" w:rsidP="00497AAE">
      <w:pPr>
        <w:rPr>
          <w:rFonts w:ascii="Calibri" w:hAnsi="Calibri"/>
          <w:b/>
          <w:bCs/>
        </w:rPr>
      </w:pPr>
      <w:r>
        <w:rPr>
          <w:rFonts w:ascii="Calibri" w:hAnsi="Calibri"/>
          <w:b/>
          <w:bCs/>
        </w:rPr>
        <w:t>Vision Statement</w:t>
      </w:r>
    </w:p>
    <w:p w14:paraId="081D5D9F" w14:textId="77777777" w:rsidR="005E2224" w:rsidRPr="005E2224" w:rsidRDefault="005E2224" w:rsidP="00497AAE">
      <w:pPr>
        <w:rPr>
          <w:rFonts w:ascii="Calibri" w:hAnsi="Calibri"/>
          <w:b/>
          <w:bCs/>
        </w:rPr>
      </w:pPr>
    </w:p>
    <w:p w14:paraId="3268E2D0" w14:textId="77777777" w:rsidR="00497AAE" w:rsidRPr="005E2224" w:rsidRDefault="00497AAE" w:rsidP="00497AAE">
      <w:pPr>
        <w:rPr>
          <w:rFonts w:ascii="Calibri" w:hAnsi="Calibri"/>
          <w:bCs/>
          <w:sz w:val="22"/>
          <w:szCs w:val="22"/>
        </w:rPr>
      </w:pPr>
      <w:r w:rsidRPr="005E2224">
        <w:rPr>
          <w:rFonts w:ascii="Calibri" w:hAnsi="Calibri"/>
          <w:bCs/>
          <w:sz w:val="22"/>
          <w:szCs w:val="22"/>
        </w:rPr>
        <w:t>To be a strong, self-sustaining organization that enriches the lives of its members and enhances the spirit of its community through our shared passion for the sport of roller derby, our dedication to personal empowerment and our unyielding commitment to having fun!</w:t>
      </w:r>
    </w:p>
    <w:p w14:paraId="7CD205EC" w14:textId="77777777" w:rsidR="00497AAE" w:rsidRPr="00F35CAF" w:rsidRDefault="00497AAE" w:rsidP="00497AAE">
      <w:pPr>
        <w:rPr>
          <w:rFonts w:ascii="Calibri" w:hAnsi="Calibri"/>
          <w:b/>
          <w:bCs/>
          <w:sz w:val="22"/>
          <w:szCs w:val="22"/>
        </w:rPr>
      </w:pPr>
    </w:p>
    <w:p w14:paraId="203A3010" w14:textId="244F9058" w:rsidR="00497AAE" w:rsidRDefault="00497AAE" w:rsidP="00497AAE">
      <w:pPr>
        <w:rPr>
          <w:rFonts w:ascii="Calibri" w:hAnsi="Calibri"/>
          <w:b/>
          <w:bCs/>
        </w:rPr>
      </w:pPr>
      <w:r w:rsidRPr="005E2224">
        <w:rPr>
          <w:rFonts w:ascii="Calibri" w:hAnsi="Calibri"/>
          <w:b/>
          <w:bCs/>
        </w:rPr>
        <w:t>Mission Statement inv</w:t>
      </w:r>
      <w:r w:rsidR="005E2224">
        <w:rPr>
          <w:rFonts w:ascii="Calibri" w:hAnsi="Calibri"/>
          <w:b/>
          <w:bCs/>
        </w:rPr>
        <w:t>olved in this position</w:t>
      </w:r>
    </w:p>
    <w:p w14:paraId="5BB405CE" w14:textId="77777777" w:rsidR="005E2224" w:rsidRPr="005E2224" w:rsidRDefault="005E2224" w:rsidP="00497AAE">
      <w:pPr>
        <w:rPr>
          <w:rFonts w:ascii="Calibri" w:hAnsi="Calibri"/>
          <w:b/>
          <w:bCs/>
        </w:rPr>
      </w:pPr>
    </w:p>
    <w:p w14:paraId="73529D11" w14:textId="77777777" w:rsidR="00497AAE" w:rsidRPr="005E2224" w:rsidRDefault="00497AAE" w:rsidP="00D37C86">
      <w:pPr>
        <w:numPr>
          <w:ilvl w:val="0"/>
          <w:numId w:val="154"/>
        </w:numPr>
        <w:rPr>
          <w:rFonts w:ascii="Calibri" w:hAnsi="Calibri"/>
          <w:bCs/>
          <w:sz w:val="22"/>
          <w:szCs w:val="22"/>
        </w:rPr>
      </w:pPr>
      <w:r w:rsidRPr="005E2224">
        <w:rPr>
          <w:rFonts w:ascii="Calibri" w:hAnsi="Calibri"/>
          <w:bCs/>
          <w:sz w:val="22"/>
          <w:szCs w:val="22"/>
        </w:rPr>
        <w:t>Promote the sport of roller derby in Austin and beyond</w:t>
      </w:r>
    </w:p>
    <w:p w14:paraId="43608B6A" w14:textId="77777777" w:rsidR="00497AAE" w:rsidRPr="005E2224" w:rsidRDefault="00497AAE" w:rsidP="00D37C86">
      <w:pPr>
        <w:numPr>
          <w:ilvl w:val="0"/>
          <w:numId w:val="154"/>
        </w:numPr>
        <w:rPr>
          <w:rFonts w:ascii="Calibri" w:hAnsi="Calibri"/>
          <w:bCs/>
          <w:sz w:val="22"/>
          <w:szCs w:val="22"/>
        </w:rPr>
      </w:pPr>
      <w:r w:rsidRPr="005E2224">
        <w:rPr>
          <w:rFonts w:ascii="Calibri" w:hAnsi="Calibri"/>
          <w:bCs/>
          <w:sz w:val="22"/>
          <w:szCs w:val="22"/>
        </w:rPr>
        <w:t>Ensure the safety and continued skill development of all skaters</w:t>
      </w:r>
    </w:p>
    <w:p w14:paraId="69D12D42" w14:textId="77777777" w:rsidR="00497AAE" w:rsidRPr="005E2224" w:rsidRDefault="00497AAE" w:rsidP="00D37C86">
      <w:pPr>
        <w:numPr>
          <w:ilvl w:val="0"/>
          <w:numId w:val="155"/>
        </w:numPr>
        <w:rPr>
          <w:rFonts w:ascii="Calibri" w:hAnsi="Calibri"/>
          <w:bCs/>
          <w:sz w:val="22"/>
          <w:szCs w:val="22"/>
        </w:rPr>
      </w:pPr>
      <w:r w:rsidRPr="005E2224">
        <w:rPr>
          <w:rFonts w:ascii="Calibri" w:hAnsi="Calibri"/>
          <w:bCs/>
          <w:sz w:val="22"/>
          <w:szCs w:val="22"/>
        </w:rPr>
        <w:t xml:space="preserve">Support the empowerment and development of our members </w:t>
      </w:r>
    </w:p>
    <w:p w14:paraId="18C22F52" w14:textId="77777777" w:rsidR="00497AAE" w:rsidRPr="005E2224" w:rsidRDefault="00497AAE" w:rsidP="00497AAE">
      <w:pPr>
        <w:rPr>
          <w:rFonts w:ascii="Calibri" w:hAnsi="Calibri"/>
          <w:bCs/>
          <w:sz w:val="22"/>
          <w:szCs w:val="22"/>
        </w:rPr>
      </w:pPr>
    </w:p>
    <w:p w14:paraId="6C9E174E" w14:textId="10A4C7E6" w:rsidR="00497AAE" w:rsidRPr="005E2224" w:rsidRDefault="005E2224" w:rsidP="00497AAE">
      <w:pPr>
        <w:rPr>
          <w:rFonts w:ascii="Calibri" w:hAnsi="Calibri"/>
          <w:b/>
          <w:bCs/>
        </w:rPr>
      </w:pPr>
      <w:r>
        <w:rPr>
          <w:rFonts w:ascii="Calibri" w:hAnsi="Calibri"/>
          <w:b/>
          <w:bCs/>
        </w:rPr>
        <w:t>Proposed Goals</w:t>
      </w:r>
    </w:p>
    <w:p w14:paraId="07F10639" w14:textId="77777777" w:rsidR="00497AAE" w:rsidRPr="00F35CAF" w:rsidRDefault="00497AAE" w:rsidP="00497AAE">
      <w:pPr>
        <w:rPr>
          <w:rFonts w:ascii="Calibri" w:hAnsi="Calibri"/>
          <w:sz w:val="22"/>
          <w:szCs w:val="22"/>
        </w:rPr>
      </w:pPr>
      <w:r w:rsidRPr="00F35CAF">
        <w:rPr>
          <w:rFonts w:ascii="Calibri" w:hAnsi="Calibri"/>
          <w:sz w:val="22"/>
          <w:szCs w:val="22"/>
        </w:rPr>
        <w:tab/>
      </w:r>
    </w:p>
    <w:p w14:paraId="448867FD" w14:textId="77777777" w:rsidR="00497AAE" w:rsidRPr="00F35CAF" w:rsidRDefault="00497AAE" w:rsidP="00497AAE">
      <w:pPr>
        <w:rPr>
          <w:rFonts w:ascii="Calibri" w:hAnsi="Calibri"/>
          <w:b/>
          <w:bCs/>
          <w:sz w:val="22"/>
          <w:szCs w:val="22"/>
          <w:shd w:val="solid" w:color="FFFFFF" w:fill="FFFFFF"/>
        </w:rPr>
      </w:pPr>
      <w:r w:rsidRPr="00F35CAF">
        <w:rPr>
          <w:rFonts w:ascii="Calibri" w:hAnsi="Calibri"/>
          <w:b/>
          <w:bCs/>
          <w:sz w:val="22"/>
          <w:szCs w:val="22"/>
          <w:shd w:val="solid" w:color="FFFFFF" w:fill="FFFFFF"/>
        </w:rPr>
        <w:t>Goal 1: Be financially stable.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3"/>
        <w:gridCol w:w="3662"/>
        <w:gridCol w:w="2765"/>
      </w:tblGrid>
      <w:tr w:rsidR="00497AAE" w:rsidRPr="00F35CAF" w14:paraId="096C6D69" w14:textId="77777777" w:rsidTr="0023122F">
        <w:tc>
          <w:tcPr>
            <w:tcW w:w="13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1FFD" w14:textId="77777777" w:rsidR="00497AAE" w:rsidRPr="00F35CAF" w:rsidRDefault="00497AAE" w:rsidP="0023122F">
            <w:pPr>
              <w:rPr>
                <w:rFonts w:ascii="Calibri" w:hAnsi="Calibri"/>
                <w:sz w:val="22"/>
                <w:szCs w:val="22"/>
              </w:rPr>
            </w:pPr>
            <w:r w:rsidRPr="00F35CAF">
              <w:rPr>
                <w:rFonts w:ascii="Calibri" w:hAnsi="Calibri"/>
                <w:b/>
                <w:bCs/>
                <w:sz w:val="22"/>
                <w:szCs w:val="22"/>
                <w:shd w:val="solid" w:color="FFFFFF" w:fill="FFFFFF"/>
              </w:rPr>
              <w:t>Strategy</w:t>
            </w:r>
          </w:p>
        </w:tc>
        <w:tc>
          <w:tcPr>
            <w:tcW w:w="20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A06E6" w14:textId="77777777" w:rsidR="00497AAE" w:rsidRPr="00F35CAF" w:rsidRDefault="00497AAE" w:rsidP="0023122F">
            <w:pPr>
              <w:rPr>
                <w:rFonts w:ascii="Calibri" w:hAnsi="Calibri"/>
                <w:sz w:val="22"/>
                <w:szCs w:val="22"/>
              </w:rPr>
            </w:pPr>
            <w:r w:rsidRPr="00F35CAF">
              <w:rPr>
                <w:rFonts w:ascii="Calibri" w:hAnsi="Calibri"/>
                <w:b/>
                <w:bCs/>
                <w:sz w:val="22"/>
                <w:szCs w:val="22"/>
                <w:shd w:val="solid" w:color="FFFFFF" w:fill="FFFFFF"/>
              </w:rPr>
              <w:t>Tactic</w:t>
            </w:r>
          </w:p>
        </w:tc>
        <w:tc>
          <w:tcPr>
            <w:tcW w:w="1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78529" w14:textId="77777777" w:rsidR="00497AAE" w:rsidRPr="00F35CAF" w:rsidRDefault="00497AAE" w:rsidP="0023122F">
            <w:pPr>
              <w:rPr>
                <w:rFonts w:ascii="Calibri" w:hAnsi="Calibri"/>
                <w:sz w:val="22"/>
                <w:szCs w:val="22"/>
              </w:rPr>
            </w:pPr>
            <w:r w:rsidRPr="00F35CAF">
              <w:rPr>
                <w:rFonts w:ascii="Calibri" w:hAnsi="Calibri"/>
                <w:b/>
                <w:bCs/>
                <w:sz w:val="22"/>
                <w:szCs w:val="22"/>
                <w:shd w:val="solid" w:color="FFFFFF" w:fill="FFFFFF"/>
              </w:rPr>
              <w:t>Measurement:</w:t>
            </w:r>
          </w:p>
        </w:tc>
      </w:tr>
      <w:tr w:rsidR="00497AAE" w:rsidRPr="00F35CAF" w14:paraId="256D2FBD" w14:textId="77777777" w:rsidTr="0023122F">
        <w:trPr>
          <w:trHeight w:val="2967"/>
        </w:trPr>
        <w:tc>
          <w:tcPr>
            <w:tcW w:w="13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DFDC2" w14:textId="77777777" w:rsidR="00497AAE" w:rsidRPr="00F35CAF" w:rsidRDefault="00497AAE" w:rsidP="00D37C86">
            <w:pPr>
              <w:numPr>
                <w:ilvl w:val="0"/>
                <w:numId w:val="46"/>
              </w:numPr>
              <w:tabs>
                <w:tab w:val="num" w:pos="720"/>
              </w:tabs>
              <w:rPr>
                <w:rFonts w:ascii="Calibri" w:hAnsi="Calibri"/>
                <w:sz w:val="22"/>
                <w:szCs w:val="22"/>
              </w:rPr>
            </w:pPr>
            <w:r w:rsidRPr="00F35CAF">
              <w:rPr>
                <w:rFonts w:ascii="Calibri" w:hAnsi="Calibri"/>
                <w:b/>
                <w:bCs/>
                <w:sz w:val="22"/>
                <w:szCs w:val="22"/>
                <w:shd w:val="solid" w:color="FFFFFF" w:fill="FFFFFF"/>
              </w:rPr>
              <w:t>Develop new revenue streams: SPACE RENTAL</w:t>
            </w:r>
          </w:p>
          <w:p w14:paraId="70ECC02F" w14:textId="77777777" w:rsidR="00497AAE" w:rsidRPr="00F35CAF" w:rsidRDefault="00497AAE" w:rsidP="0023122F">
            <w:pPr>
              <w:rPr>
                <w:rFonts w:ascii="Calibri" w:hAnsi="Calibri"/>
                <w:b/>
                <w:bCs/>
                <w:sz w:val="22"/>
                <w:szCs w:val="22"/>
                <w:shd w:val="solid" w:color="FFFFFF" w:fill="FFFFFF"/>
              </w:rPr>
            </w:pPr>
          </w:p>
        </w:tc>
        <w:tc>
          <w:tcPr>
            <w:tcW w:w="20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5BA91" w14:textId="77777777" w:rsidR="00497AAE" w:rsidRPr="00F35CAF" w:rsidRDefault="00497AAE" w:rsidP="00D37C86">
            <w:pPr>
              <w:numPr>
                <w:ilvl w:val="0"/>
                <w:numId w:val="47"/>
              </w:numPr>
              <w:tabs>
                <w:tab w:val="num" w:pos="720"/>
              </w:tabs>
              <w:rPr>
                <w:rFonts w:ascii="Calibri" w:hAnsi="Calibri"/>
                <w:sz w:val="22"/>
                <w:szCs w:val="22"/>
              </w:rPr>
            </w:pPr>
            <w:r w:rsidRPr="00F35CAF">
              <w:rPr>
                <w:rFonts w:ascii="Calibri" w:hAnsi="Calibri"/>
                <w:b/>
                <w:bCs/>
                <w:sz w:val="22"/>
                <w:szCs w:val="22"/>
                <w:shd w:val="solid" w:color="FFFFFF" w:fill="FFFFFF"/>
              </w:rPr>
              <w:t>New position created:  responsible for managing negotiations, contracts and relationships with external trainers who rent space at the warehouse. Lease space as appropriate to maximize use of warehouse capacity at all times.</w:t>
            </w:r>
          </w:p>
          <w:p w14:paraId="1C23314F" w14:textId="77777777" w:rsidR="00497AAE" w:rsidRPr="00F35CAF" w:rsidRDefault="00497AAE" w:rsidP="0023122F">
            <w:pPr>
              <w:rPr>
                <w:rFonts w:ascii="Calibri" w:hAnsi="Calibri"/>
                <w:b/>
                <w:bCs/>
                <w:sz w:val="22"/>
                <w:szCs w:val="22"/>
                <w:shd w:val="solid" w:color="FFFFFF" w:fill="FFFFFF"/>
              </w:rPr>
            </w:pPr>
          </w:p>
        </w:tc>
        <w:tc>
          <w:tcPr>
            <w:tcW w:w="1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75501" w14:textId="77777777" w:rsidR="00497AAE" w:rsidRPr="00F35CAF" w:rsidRDefault="00497AAE" w:rsidP="00D37C86">
            <w:pPr>
              <w:numPr>
                <w:ilvl w:val="0"/>
                <w:numId w:val="48"/>
              </w:numPr>
              <w:tabs>
                <w:tab w:val="num" w:pos="720"/>
              </w:tabs>
              <w:rPr>
                <w:rFonts w:ascii="Calibri" w:hAnsi="Calibri"/>
                <w:b/>
                <w:bCs/>
                <w:sz w:val="22"/>
                <w:szCs w:val="22"/>
                <w:shd w:val="solid" w:color="FFFFFF" w:fill="FFFFFF"/>
              </w:rPr>
            </w:pPr>
            <w:r w:rsidRPr="00F35CAF">
              <w:rPr>
                <w:rFonts w:ascii="Calibri" w:hAnsi="Calibri"/>
                <w:b/>
                <w:bCs/>
                <w:sz w:val="22"/>
                <w:szCs w:val="22"/>
                <w:shd w:val="solid" w:color="FFFFFF" w:fill="FFFFFF"/>
              </w:rPr>
              <w:t>Track rental @ $50/hour</w:t>
            </w:r>
          </w:p>
          <w:p w14:paraId="38F4CEC5" w14:textId="77777777" w:rsidR="00497AAE" w:rsidRPr="00F35CAF" w:rsidRDefault="00497AAE" w:rsidP="00D37C86">
            <w:pPr>
              <w:numPr>
                <w:ilvl w:val="0"/>
                <w:numId w:val="48"/>
              </w:numPr>
              <w:tabs>
                <w:tab w:val="num" w:pos="720"/>
              </w:tabs>
              <w:rPr>
                <w:rFonts w:ascii="Calibri" w:hAnsi="Calibri"/>
                <w:b/>
                <w:bCs/>
                <w:sz w:val="22"/>
                <w:szCs w:val="22"/>
                <w:shd w:val="solid" w:color="FFFFFF" w:fill="FFFFFF"/>
              </w:rPr>
            </w:pPr>
            <w:r w:rsidRPr="00F35CAF">
              <w:rPr>
                <w:rFonts w:ascii="Calibri" w:hAnsi="Calibri"/>
                <w:b/>
                <w:bCs/>
                <w:sz w:val="22"/>
                <w:szCs w:val="22"/>
                <w:shd w:val="solid" w:color="FFFFFF" w:fill="FFFFFF"/>
              </w:rPr>
              <w:t>Contracts with external trainers/space rental tenants</w:t>
            </w:r>
          </w:p>
          <w:p w14:paraId="22AD3961" w14:textId="77777777" w:rsidR="00497AAE" w:rsidRPr="00F35CAF" w:rsidRDefault="00497AAE" w:rsidP="00D37C86">
            <w:pPr>
              <w:numPr>
                <w:ilvl w:val="0"/>
                <w:numId w:val="48"/>
              </w:numPr>
              <w:tabs>
                <w:tab w:val="num" w:pos="720"/>
              </w:tabs>
              <w:rPr>
                <w:rFonts w:ascii="Calibri" w:hAnsi="Calibri"/>
                <w:b/>
                <w:bCs/>
                <w:sz w:val="22"/>
                <w:szCs w:val="22"/>
                <w:shd w:val="solid" w:color="FFFFFF" w:fill="FFFFFF"/>
              </w:rPr>
            </w:pPr>
            <w:r w:rsidRPr="00F35CAF">
              <w:rPr>
                <w:rFonts w:ascii="Calibri" w:hAnsi="Calibri"/>
                <w:b/>
                <w:bCs/>
                <w:sz w:val="22"/>
                <w:szCs w:val="22"/>
                <w:shd w:val="solid" w:color="FFFFFF" w:fill="FFFFFF"/>
              </w:rPr>
              <w:t>Position assigned and working</w:t>
            </w:r>
          </w:p>
          <w:p w14:paraId="6A7F0199" w14:textId="77777777" w:rsidR="00497AAE" w:rsidRPr="00F35CAF" w:rsidRDefault="00497AAE" w:rsidP="0023122F">
            <w:pPr>
              <w:rPr>
                <w:rFonts w:ascii="Calibri" w:hAnsi="Calibri"/>
                <w:b/>
                <w:bCs/>
                <w:sz w:val="22"/>
                <w:szCs w:val="22"/>
                <w:shd w:val="solid" w:color="FFFFFF" w:fill="FFFFFF"/>
              </w:rPr>
            </w:pPr>
          </w:p>
        </w:tc>
      </w:tr>
      <w:tr w:rsidR="00497AAE" w:rsidRPr="00F35CAF" w14:paraId="62607DA7" w14:textId="77777777" w:rsidTr="0023122F">
        <w:tc>
          <w:tcPr>
            <w:tcW w:w="13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D2160" w14:textId="77777777" w:rsidR="00497AAE" w:rsidRPr="00F35CAF" w:rsidRDefault="00497AAE" w:rsidP="00D37C86">
            <w:pPr>
              <w:numPr>
                <w:ilvl w:val="0"/>
                <w:numId w:val="49"/>
              </w:numPr>
              <w:tabs>
                <w:tab w:val="num" w:pos="720"/>
              </w:tabs>
              <w:rPr>
                <w:rFonts w:ascii="Calibri" w:hAnsi="Calibri"/>
                <w:sz w:val="22"/>
                <w:szCs w:val="22"/>
              </w:rPr>
            </w:pPr>
            <w:r w:rsidRPr="00F35CAF">
              <w:rPr>
                <w:rFonts w:ascii="Calibri" w:hAnsi="Calibri"/>
                <w:b/>
                <w:bCs/>
                <w:sz w:val="22"/>
                <w:szCs w:val="22"/>
                <w:shd w:val="solid" w:color="FFFFFF" w:fill="FFFFFF"/>
              </w:rPr>
              <w:t>Develop new revenue streams: BOOT CAMPS</w:t>
            </w:r>
          </w:p>
          <w:p w14:paraId="2086572A" w14:textId="77777777" w:rsidR="00497AAE" w:rsidRPr="00F35CAF" w:rsidRDefault="00497AAE" w:rsidP="0023122F">
            <w:pPr>
              <w:rPr>
                <w:rFonts w:ascii="Calibri" w:hAnsi="Calibri"/>
                <w:b/>
                <w:bCs/>
                <w:sz w:val="22"/>
                <w:szCs w:val="22"/>
                <w:shd w:val="solid" w:color="FFFFFF" w:fill="FFFFFF"/>
              </w:rPr>
            </w:pPr>
          </w:p>
        </w:tc>
        <w:tc>
          <w:tcPr>
            <w:tcW w:w="20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AA053" w14:textId="77777777" w:rsidR="00497AAE" w:rsidRPr="00F35CAF" w:rsidRDefault="00497AAE" w:rsidP="00D37C86">
            <w:pPr>
              <w:numPr>
                <w:ilvl w:val="0"/>
                <w:numId w:val="50"/>
              </w:numPr>
              <w:tabs>
                <w:tab w:val="num" w:pos="720"/>
              </w:tabs>
              <w:rPr>
                <w:rFonts w:ascii="Calibri" w:hAnsi="Calibri"/>
                <w:sz w:val="22"/>
                <w:szCs w:val="22"/>
              </w:rPr>
            </w:pPr>
            <w:r w:rsidRPr="00F35CAF">
              <w:rPr>
                <w:rFonts w:ascii="Calibri" w:hAnsi="Calibri"/>
                <w:b/>
                <w:bCs/>
                <w:sz w:val="22"/>
                <w:szCs w:val="22"/>
                <w:shd w:val="solid" w:color="FFFFFF" w:fill="FFFFFF"/>
              </w:rPr>
              <w:t>Assign a new position responsible for bringing in external training revenue by organizing and selling three (3) boot camps per year, 20 participants each, for $20 per person.</w:t>
            </w:r>
          </w:p>
          <w:p w14:paraId="64758796" w14:textId="77777777" w:rsidR="00497AAE" w:rsidRPr="00F35CAF" w:rsidRDefault="00497AAE" w:rsidP="0023122F">
            <w:pPr>
              <w:rPr>
                <w:rFonts w:ascii="Calibri" w:hAnsi="Calibri"/>
                <w:b/>
                <w:bCs/>
                <w:sz w:val="22"/>
                <w:szCs w:val="22"/>
                <w:shd w:val="solid" w:color="FFFFFF" w:fill="FFFFFF"/>
              </w:rPr>
            </w:pPr>
          </w:p>
        </w:tc>
        <w:tc>
          <w:tcPr>
            <w:tcW w:w="1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F73DD" w14:textId="77777777" w:rsidR="00497AAE" w:rsidRPr="00F35CAF" w:rsidRDefault="00497AAE" w:rsidP="00D37C86">
            <w:pPr>
              <w:numPr>
                <w:ilvl w:val="0"/>
                <w:numId w:val="51"/>
              </w:numPr>
              <w:tabs>
                <w:tab w:val="num" w:pos="720"/>
              </w:tabs>
              <w:rPr>
                <w:rFonts w:ascii="Calibri" w:hAnsi="Calibri"/>
                <w:b/>
                <w:bCs/>
                <w:sz w:val="22"/>
                <w:szCs w:val="22"/>
                <w:shd w:val="solid" w:color="FFFFFF" w:fill="FFFFFF"/>
              </w:rPr>
            </w:pPr>
            <w:r w:rsidRPr="00F35CAF">
              <w:rPr>
                <w:rFonts w:ascii="Calibri" w:hAnsi="Calibri"/>
                <w:b/>
                <w:bCs/>
                <w:sz w:val="22"/>
                <w:szCs w:val="22"/>
                <w:shd w:val="solid" w:color="FFFFFF" w:fill="FFFFFF"/>
              </w:rPr>
              <w:t>$400 per bootcamp / min</w:t>
            </w:r>
          </w:p>
          <w:p w14:paraId="166CAE1E" w14:textId="77777777" w:rsidR="00497AAE" w:rsidRPr="00F35CAF" w:rsidRDefault="00497AAE" w:rsidP="00D37C86">
            <w:pPr>
              <w:numPr>
                <w:ilvl w:val="0"/>
                <w:numId w:val="51"/>
              </w:numPr>
              <w:tabs>
                <w:tab w:val="num" w:pos="720"/>
              </w:tabs>
              <w:rPr>
                <w:rFonts w:ascii="Calibri" w:hAnsi="Calibri"/>
                <w:b/>
                <w:bCs/>
                <w:sz w:val="22"/>
                <w:szCs w:val="22"/>
                <w:shd w:val="solid" w:color="FFFFFF" w:fill="FFFFFF"/>
              </w:rPr>
            </w:pPr>
            <w:r w:rsidRPr="00F35CAF">
              <w:rPr>
                <w:rFonts w:ascii="Calibri" w:hAnsi="Calibri"/>
                <w:b/>
                <w:bCs/>
                <w:sz w:val="22"/>
                <w:szCs w:val="22"/>
                <w:shd w:val="solid" w:color="FFFFFF" w:fill="FFFFFF"/>
              </w:rPr>
              <w:t>$1200 for the year / min</w:t>
            </w:r>
          </w:p>
        </w:tc>
      </w:tr>
      <w:tr w:rsidR="00497AAE" w:rsidRPr="00F35CAF" w14:paraId="5FF54F4F" w14:textId="77777777" w:rsidTr="0023122F">
        <w:tc>
          <w:tcPr>
            <w:tcW w:w="13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157D2" w14:textId="77777777" w:rsidR="00497AAE" w:rsidRPr="00F35CAF" w:rsidRDefault="00497AAE" w:rsidP="00D37C86">
            <w:pPr>
              <w:numPr>
                <w:ilvl w:val="0"/>
                <w:numId w:val="52"/>
              </w:numPr>
              <w:tabs>
                <w:tab w:val="num" w:pos="720"/>
              </w:tabs>
              <w:rPr>
                <w:rFonts w:ascii="Calibri" w:hAnsi="Calibri"/>
                <w:sz w:val="22"/>
                <w:szCs w:val="22"/>
              </w:rPr>
            </w:pPr>
            <w:r w:rsidRPr="00F35CAF">
              <w:rPr>
                <w:rFonts w:ascii="Calibri" w:hAnsi="Calibri"/>
                <w:b/>
                <w:bCs/>
                <w:sz w:val="22"/>
                <w:szCs w:val="22"/>
                <w:shd w:val="solid" w:color="FFFFFF" w:fill="FFFFFF"/>
              </w:rPr>
              <w:t>Develop new revenue streams: PRIVATE BOUTS / PARTIES</w:t>
            </w:r>
          </w:p>
        </w:tc>
        <w:tc>
          <w:tcPr>
            <w:tcW w:w="20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2D932" w14:textId="77777777" w:rsidR="00497AAE" w:rsidRPr="00F35CAF" w:rsidRDefault="00497AAE" w:rsidP="00D37C86">
            <w:pPr>
              <w:numPr>
                <w:ilvl w:val="0"/>
                <w:numId w:val="53"/>
              </w:numPr>
              <w:tabs>
                <w:tab w:val="num" w:pos="720"/>
              </w:tabs>
              <w:rPr>
                <w:rFonts w:ascii="Calibri" w:hAnsi="Calibri"/>
                <w:b/>
                <w:bCs/>
                <w:sz w:val="22"/>
                <w:szCs w:val="22"/>
                <w:shd w:val="solid" w:color="FFFFFF" w:fill="FFFFFF"/>
              </w:rPr>
            </w:pPr>
            <w:r w:rsidRPr="00F35CAF">
              <w:rPr>
                <w:rFonts w:ascii="Calibri" w:hAnsi="Calibri"/>
                <w:b/>
                <w:bCs/>
                <w:sz w:val="22"/>
                <w:szCs w:val="22"/>
                <w:shd w:val="solid" w:color="FFFFFF" w:fill="FFFFFF"/>
              </w:rPr>
              <w:t xml:space="preserve">Assign a new position responsible for bringing in external revenue for hosting private parties/bouts at the warehouse </w:t>
            </w:r>
          </w:p>
        </w:tc>
        <w:tc>
          <w:tcPr>
            <w:tcW w:w="15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33F10" w14:textId="77777777" w:rsidR="00497AAE" w:rsidRPr="00F35CAF" w:rsidRDefault="00497AAE" w:rsidP="00D37C86">
            <w:pPr>
              <w:numPr>
                <w:ilvl w:val="0"/>
                <w:numId w:val="54"/>
              </w:numPr>
              <w:tabs>
                <w:tab w:val="num" w:pos="720"/>
              </w:tabs>
              <w:rPr>
                <w:rFonts w:ascii="Calibri" w:hAnsi="Calibri"/>
                <w:sz w:val="22"/>
                <w:szCs w:val="22"/>
              </w:rPr>
            </w:pPr>
            <w:r w:rsidRPr="00F35CAF">
              <w:rPr>
                <w:rFonts w:ascii="Calibri" w:hAnsi="Calibri"/>
                <w:b/>
                <w:bCs/>
                <w:sz w:val="22"/>
                <w:szCs w:val="22"/>
                <w:shd w:val="solid" w:color="FFFFFF" w:fill="FFFFFF"/>
              </w:rPr>
              <w:t xml:space="preserve">Underground Bouts increase in the off season. </w:t>
            </w:r>
          </w:p>
          <w:p w14:paraId="517711DE" w14:textId="77777777" w:rsidR="00497AAE" w:rsidRPr="00F35CAF" w:rsidRDefault="00497AAE" w:rsidP="0023122F">
            <w:pPr>
              <w:rPr>
                <w:rFonts w:ascii="Calibri" w:hAnsi="Calibri"/>
                <w:b/>
                <w:bCs/>
                <w:sz w:val="22"/>
                <w:szCs w:val="22"/>
                <w:shd w:val="solid" w:color="FFFFFF" w:fill="FFFFFF"/>
              </w:rPr>
            </w:pPr>
          </w:p>
        </w:tc>
      </w:tr>
    </w:tbl>
    <w:p w14:paraId="1C95871E" w14:textId="77777777" w:rsidR="005E2224" w:rsidRDefault="005E2224" w:rsidP="00497AAE">
      <w:pPr>
        <w:rPr>
          <w:rFonts w:ascii="Calibri" w:hAnsi="Calibri"/>
          <w:b/>
          <w:bCs/>
          <w:sz w:val="22"/>
          <w:szCs w:val="22"/>
          <w:shd w:val="solid" w:color="FFFFFF" w:fill="FFFFFF"/>
        </w:rPr>
      </w:pPr>
    </w:p>
    <w:p w14:paraId="2F6D4518" w14:textId="77777777" w:rsidR="005E2224" w:rsidRDefault="005E2224" w:rsidP="00497AAE">
      <w:pPr>
        <w:rPr>
          <w:rFonts w:ascii="Calibri" w:hAnsi="Calibri"/>
          <w:b/>
          <w:bCs/>
          <w:sz w:val="22"/>
          <w:szCs w:val="22"/>
          <w:shd w:val="solid" w:color="FFFFFF" w:fill="FFFFFF"/>
        </w:rPr>
      </w:pPr>
    </w:p>
    <w:p w14:paraId="60F0657C" w14:textId="41DE37FD" w:rsidR="00497AAE" w:rsidRPr="00F35CAF" w:rsidRDefault="005E2224" w:rsidP="00497AAE">
      <w:pPr>
        <w:rPr>
          <w:rFonts w:ascii="Calibri" w:hAnsi="Calibri"/>
          <w:b/>
          <w:bCs/>
          <w:sz w:val="22"/>
          <w:szCs w:val="22"/>
          <w:shd w:val="solid" w:color="FFFFFF" w:fill="FFFFFF"/>
        </w:rPr>
      </w:pPr>
      <w:r>
        <w:rPr>
          <w:rFonts w:ascii="Calibri" w:hAnsi="Calibri"/>
          <w:b/>
          <w:bCs/>
          <w:sz w:val="22"/>
          <w:szCs w:val="22"/>
          <w:shd w:val="solid" w:color="FFFFFF" w:fill="FFFFFF"/>
        </w:rPr>
        <w:t>Goal 2</w:t>
      </w:r>
      <w:r w:rsidR="00497AAE" w:rsidRPr="00F35CAF">
        <w:rPr>
          <w:rFonts w:ascii="Calibri" w:hAnsi="Calibri"/>
          <w:b/>
          <w:bCs/>
          <w:sz w:val="22"/>
          <w:szCs w:val="22"/>
          <w:shd w:val="solid" w:color="FFFFFF" w:fill="FFFFFF"/>
        </w:rPr>
        <w:t>: Develop the athletic and performance skills of our skaters while ensuring their safety.</w:t>
      </w:r>
    </w:p>
    <w:p w14:paraId="01723372" w14:textId="77777777" w:rsidR="00497AAE" w:rsidRPr="00F35CAF" w:rsidRDefault="00497AAE" w:rsidP="00497AAE">
      <w:pPr>
        <w:rPr>
          <w:rFonts w:ascii="Calibri" w:hAnsi="Calibri"/>
          <w:sz w:val="22"/>
          <w:szCs w:val="22"/>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7"/>
        <w:gridCol w:w="4044"/>
        <w:gridCol w:w="2269"/>
      </w:tblGrid>
      <w:tr w:rsidR="00497AAE" w:rsidRPr="00F35CAF" w14:paraId="32E97B84" w14:textId="77777777" w:rsidTr="002312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C5763" w14:textId="77777777" w:rsidR="00497AAE" w:rsidRPr="00F35CAF" w:rsidRDefault="00497AAE" w:rsidP="0023122F">
            <w:pPr>
              <w:rPr>
                <w:rFonts w:ascii="Calibri" w:hAnsi="Calibri"/>
                <w:sz w:val="22"/>
                <w:szCs w:val="22"/>
              </w:rPr>
            </w:pPr>
            <w:r w:rsidRPr="00F35CAF">
              <w:rPr>
                <w:rFonts w:ascii="Calibri" w:hAnsi="Calibri"/>
                <w:b/>
                <w:bCs/>
                <w:sz w:val="22"/>
                <w:szCs w:val="22"/>
              </w:rPr>
              <w:t>Strategy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12291" w14:textId="77777777" w:rsidR="00497AAE" w:rsidRPr="00F35CAF" w:rsidRDefault="00497AAE" w:rsidP="0023122F">
            <w:pPr>
              <w:rPr>
                <w:rFonts w:ascii="Calibri" w:hAnsi="Calibri"/>
                <w:sz w:val="22"/>
                <w:szCs w:val="22"/>
              </w:rPr>
            </w:pPr>
            <w:r w:rsidRPr="00F35CAF">
              <w:rPr>
                <w:rFonts w:ascii="Calibri" w:hAnsi="Calibri"/>
                <w:b/>
                <w:bCs/>
                <w:sz w:val="22"/>
                <w:szCs w:val="22"/>
              </w:rPr>
              <w:t>Tactics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80375" w14:textId="77777777" w:rsidR="00497AAE" w:rsidRPr="00F35CAF" w:rsidRDefault="00497AAE" w:rsidP="0023122F">
            <w:pPr>
              <w:rPr>
                <w:rFonts w:ascii="Calibri" w:hAnsi="Calibri"/>
                <w:sz w:val="22"/>
                <w:szCs w:val="22"/>
              </w:rPr>
            </w:pPr>
            <w:r w:rsidRPr="00F35CAF">
              <w:rPr>
                <w:rFonts w:ascii="Calibri" w:hAnsi="Calibri"/>
                <w:b/>
                <w:bCs/>
                <w:sz w:val="22"/>
                <w:szCs w:val="22"/>
              </w:rPr>
              <w:t>Measurement</w:t>
            </w:r>
          </w:p>
        </w:tc>
      </w:tr>
      <w:tr w:rsidR="00497AAE" w:rsidRPr="00F35CAF" w14:paraId="77FB2D50" w14:textId="77777777" w:rsidTr="002312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452E4" w14:textId="77777777" w:rsidR="00497AAE" w:rsidRPr="00F35CAF" w:rsidRDefault="00497AAE" w:rsidP="00D37C86">
            <w:pPr>
              <w:numPr>
                <w:ilvl w:val="0"/>
                <w:numId w:val="55"/>
              </w:numPr>
              <w:tabs>
                <w:tab w:val="num" w:pos="720"/>
              </w:tabs>
              <w:rPr>
                <w:rFonts w:ascii="Calibri" w:hAnsi="Calibri"/>
                <w:sz w:val="22"/>
                <w:szCs w:val="22"/>
              </w:rPr>
            </w:pPr>
            <w:r w:rsidRPr="00F35CAF">
              <w:rPr>
                <w:rFonts w:ascii="Calibri" w:hAnsi="Calibri"/>
                <w:sz w:val="22"/>
                <w:szCs w:val="22"/>
              </w:rPr>
              <w:t>Further formalize the importance of safety as a priority for TXRD.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CC9CB" w14:textId="77777777" w:rsidR="00497AAE" w:rsidRPr="00F35CAF" w:rsidRDefault="00497AAE" w:rsidP="00D37C86">
            <w:pPr>
              <w:numPr>
                <w:ilvl w:val="0"/>
                <w:numId w:val="56"/>
              </w:numPr>
              <w:tabs>
                <w:tab w:val="num" w:pos="720"/>
              </w:tabs>
              <w:rPr>
                <w:rFonts w:ascii="Calibri" w:hAnsi="Calibri"/>
                <w:sz w:val="22"/>
                <w:szCs w:val="22"/>
              </w:rPr>
            </w:pPr>
            <w:r w:rsidRPr="00F35CAF">
              <w:rPr>
                <w:rFonts w:ascii="Calibri" w:hAnsi="Calibri"/>
                <w:sz w:val="22"/>
                <w:szCs w:val="22"/>
              </w:rPr>
              <w:t>Created New Position: Safety Coordinator.  This position has the responsibility for checking equipment, organizing bout security, track safety, rules compliance,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67033" w14:textId="77777777" w:rsidR="00497AAE" w:rsidRPr="00F35CAF" w:rsidRDefault="00497AAE" w:rsidP="00D37C86">
            <w:pPr>
              <w:numPr>
                <w:ilvl w:val="0"/>
                <w:numId w:val="57"/>
              </w:numPr>
              <w:tabs>
                <w:tab w:val="num" w:pos="720"/>
              </w:tabs>
              <w:rPr>
                <w:rFonts w:ascii="Calibri" w:hAnsi="Calibri"/>
                <w:sz w:val="22"/>
                <w:szCs w:val="22"/>
              </w:rPr>
            </w:pPr>
            <w:r w:rsidRPr="00F35CAF">
              <w:rPr>
                <w:rFonts w:ascii="Calibri" w:hAnsi="Calibri"/>
                <w:sz w:val="22"/>
                <w:szCs w:val="22"/>
              </w:rPr>
              <w:t>Safety coordinator job description in Ops Manual</w:t>
            </w:r>
          </w:p>
        </w:tc>
      </w:tr>
      <w:tr w:rsidR="00497AAE" w:rsidRPr="00F35CAF" w14:paraId="5D9F5F90" w14:textId="77777777" w:rsidTr="002312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5FA1" w14:textId="77777777" w:rsidR="00497AAE" w:rsidRPr="00F35CAF" w:rsidRDefault="00497AAE" w:rsidP="00D37C86">
            <w:pPr>
              <w:numPr>
                <w:ilvl w:val="0"/>
                <w:numId w:val="58"/>
              </w:numPr>
              <w:tabs>
                <w:tab w:val="num" w:pos="720"/>
              </w:tabs>
              <w:rPr>
                <w:rFonts w:ascii="Calibri" w:hAnsi="Calibri"/>
                <w:sz w:val="22"/>
                <w:szCs w:val="22"/>
              </w:rPr>
            </w:pPr>
            <w:r w:rsidRPr="00F35CAF">
              <w:rPr>
                <w:rFonts w:ascii="Calibri" w:hAnsi="Calibri"/>
                <w:sz w:val="22"/>
                <w:szCs w:val="22"/>
              </w:rPr>
              <w:t>Replace ‘Grandma’ – the practice track.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F9035" w14:textId="77777777" w:rsidR="00497AAE" w:rsidRPr="00F35CAF" w:rsidRDefault="00497AAE" w:rsidP="00D37C86">
            <w:pPr>
              <w:numPr>
                <w:ilvl w:val="0"/>
                <w:numId w:val="59"/>
              </w:numPr>
              <w:tabs>
                <w:tab w:val="num" w:pos="720"/>
              </w:tabs>
              <w:rPr>
                <w:rFonts w:ascii="Calibri" w:hAnsi="Calibri"/>
                <w:sz w:val="22"/>
                <w:szCs w:val="22"/>
              </w:rPr>
            </w:pPr>
            <w:r w:rsidRPr="00F35CAF">
              <w:rPr>
                <w:rFonts w:ascii="Calibri" w:hAnsi="Calibri"/>
                <w:sz w:val="22"/>
                <w:szCs w:val="22"/>
              </w:rPr>
              <w:t>Seek bids and time estimates for completion from all possible sources to replace the track (see Appendix for quote from current Production Crew).</w:t>
            </w:r>
          </w:p>
          <w:p w14:paraId="5B9C30AC" w14:textId="77777777" w:rsidR="00497AAE" w:rsidRPr="00F35CAF" w:rsidRDefault="00497AAE" w:rsidP="00D37C86">
            <w:pPr>
              <w:numPr>
                <w:ilvl w:val="0"/>
                <w:numId w:val="59"/>
              </w:numPr>
              <w:tabs>
                <w:tab w:val="num" w:pos="720"/>
              </w:tabs>
              <w:rPr>
                <w:rFonts w:ascii="Calibri" w:hAnsi="Calibri"/>
                <w:sz w:val="22"/>
                <w:szCs w:val="22"/>
              </w:rPr>
            </w:pPr>
            <w:r w:rsidRPr="00F35CAF">
              <w:rPr>
                <w:rFonts w:ascii="Calibri" w:hAnsi="Calibri"/>
                <w:sz w:val="22"/>
                <w:szCs w:val="22"/>
              </w:rPr>
              <w:t>Conduct cost/benefit analysis for each and hold a league vote to make a decision on which option is best (this will be a MAJOR financial commitment for the league – board or management approval won’t be enough).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41426" w14:textId="77777777" w:rsidR="00497AAE" w:rsidRPr="00F35CAF" w:rsidRDefault="00497AAE" w:rsidP="00D37C86">
            <w:pPr>
              <w:numPr>
                <w:ilvl w:val="0"/>
                <w:numId w:val="60"/>
              </w:numPr>
              <w:tabs>
                <w:tab w:val="num" w:pos="720"/>
              </w:tabs>
              <w:rPr>
                <w:rFonts w:ascii="Calibri" w:hAnsi="Calibri"/>
                <w:sz w:val="22"/>
                <w:szCs w:val="22"/>
              </w:rPr>
            </w:pPr>
            <w:r w:rsidRPr="00F35CAF">
              <w:rPr>
                <w:rFonts w:ascii="Calibri" w:hAnsi="Calibri"/>
                <w:sz w:val="22"/>
                <w:szCs w:val="22"/>
              </w:rPr>
              <w:t xml:space="preserve">New Track built in Feb. 2012. </w:t>
            </w:r>
          </w:p>
          <w:p w14:paraId="4185AB3B" w14:textId="77777777" w:rsidR="00497AAE" w:rsidRPr="00F35CAF" w:rsidRDefault="00497AAE" w:rsidP="00D37C86">
            <w:pPr>
              <w:numPr>
                <w:ilvl w:val="0"/>
                <w:numId w:val="60"/>
              </w:numPr>
              <w:tabs>
                <w:tab w:val="num" w:pos="720"/>
              </w:tabs>
              <w:rPr>
                <w:rFonts w:ascii="Calibri" w:hAnsi="Calibri"/>
                <w:sz w:val="22"/>
                <w:szCs w:val="22"/>
              </w:rPr>
            </w:pPr>
            <w:r w:rsidRPr="00F35CAF">
              <w:rPr>
                <w:rFonts w:ascii="Calibri" w:hAnsi="Calibri"/>
                <w:sz w:val="22"/>
                <w:szCs w:val="22"/>
              </w:rPr>
              <w:t xml:space="preserve">The “Stinger” </w:t>
            </w:r>
          </w:p>
          <w:p w14:paraId="4006BD77" w14:textId="77777777" w:rsidR="00497AAE" w:rsidRPr="00F35CAF" w:rsidRDefault="00497AAE" w:rsidP="00D37C86">
            <w:pPr>
              <w:numPr>
                <w:ilvl w:val="0"/>
                <w:numId w:val="60"/>
              </w:numPr>
              <w:tabs>
                <w:tab w:val="num" w:pos="720"/>
              </w:tabs>
              <w:rPr>
                <w:rFonts w:ascii="Calibri" w:hAnsi="Calibri"/>
                <w:sz w:val="22"/>
                <w:szCs w:val="22"/>
              </w:rPr>
            </w:pPr>
            <w:r w:rsidRPr="00F35CAF">
              <w:rPr>
                <w:rFonts w:ascii="Calibri" w:hAnsi="Calibri"/>
                <w:sz w:val="22"/>
                <w:szCs w:val="22"/>
              </w:rPr>
              <w:t>Complete</w:t>
            </w:r>
          </w:p>
        </w:tc>
      </w:tr>
      <w:tr w:rsidR="00497AAE" w:rsidRPr="00F35CAF" w14:paraId="75665199" w14:textId="77777777" w:rsidTr="002312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1EF47" w14:textId="77777777" w:rsidR="00497AAE" w:rsidRPr="00F35CAF" w:rsidRDefault="00497AAE" w:rsidP="00D37C86">
            <w:pPr>
              <w:numPr>
                <w:ilvl w:val="0"/>
                <w:numId w:val="61"/>
              </w:numPr>
              <w:tabs>
                <w:tab w:val="num" w:pos="720"/>
              </w:tabs>
              <w:rPr>
                <w:rFonts w:ascii="Calibri" w:hAnsi="Calibri"/>
                <w:sz w:val="22"/>
                <w:szCs w:val="22"/>
              </w:rPr>
            </w:pPr>
            <w:r w:rsidRPr="00F35CAF">
              <w:rPr>
                <w:rFonts w:ascii="Calibri" w:hAnsi="Calibri"/>
                <w:sz w:val="22"/>
                <w:szCs w:val="22"/>
              </w:rPr>
              <w:t>Repair the performance or ‘travel track’ and begin plans to replace when it is 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55A13" w14:textId="77777777" w:rsidR="00497AAE" w:rsidRPr="00F35CAF" w:rsidRDefault="00497AAE" w:rsidP="00D37C86">
            <w:pPr>
              <w:numPr>
                <w:ilvl w:val="0"/>
                <w:numId w:val="62"/>
              </w:numPr>
              <w:tabs>
                <w:tab w:val="num" w:pos="720"/>
              </w:tabs>
              <w:rPr>
                <w:rFonts w:ascii="Calibri" w:hAnsi="Calibri"/>
                <w:sz w:val="22"/>
                <w:szCs w:val="22"/>
              </w:rPr>
            </w:pPr>
            <w:r w:rsidRPr="00F35CAF">
              <w:rPr>
                <w:rFonts w:ascii="Calibri" w:hAnsi="Calibri"/>
                <w:sz w:val="22"/>
                <w:szCs w:val="22"/>
              </w:rPr>
              <w:t>Get list of needed repairs from Production Manager, along with time estimate for completion and list of resources needed.</w:t>
            </w:r>
          </w:p>
          <w:p w14:paraId="5FBD583A" w14:textId="77777777" w:rsidR="00497AAE" w:rsidRPr="00F35CAF" w:rsidRDefault="00497AAE" w:rsidP="00D37C86">
            <w:pPr>
              <w:numPr>
                <w:ilvl w:val="0"/>
                <w:numId w:val="62"/>
              </w:numPr>
              <w:tabs>
                <w:tab w:val="num" w:pos="720"/>
              </w:tabs>
              <w:rPr>
                <w:rFonts w:ascii="Calibri" w:hAnsi="Calibri"/>
                <w:sz w:val="22"/>
                <w:szCs w:val="22"/>
              </w:rPr>
            </w:pPr>
            <w:r w:rsidRPr="00F35CAF">
              <w:rPr>
                <w:rFonts w:ascii="Calibri" w:hAnsi="Calibri"/>
                <w:sz w:val="22"/>
                <w:szCs w:val="22"/>
              </w:rPr>
              <w:t>Plan to purchase/build new travel track in the next 5-7 years.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E944A" w14:textId="77777777" w:rsidR="00497AAE" w:rsidRPr="00F35CAF" w:rsidRDefault="00497AAE" w:rsidP="00D37C86">
            <w:pPr>
              <w:numPr>
                <w:ilvl w:val="0"/>
                <w:numId w:val="63"/>
              </w:numPr>
              <w:tabs>
                <w:tab w:val="num" w:pos="720"/>
              </w:tabs>
              <w:rPr>
                <w:rFonts w:ascii="Calibri" w:hAnsi="Calibri"/>
                <w:sz w:val="22"/>
                <w:szCs w:val="22"/>
              </w:rPr>
            </w:pPr>
            <w:r w:rsidRPr="00F35CAF">
              <w:rPr>
                <w:rFonts w:ascii="Calibri" w:hAnsi="Calibri"/>
                <w:sz w:val="22"/>
                <w:szCs w:val="22"/>
              </w:rPr>
              <w:t>Travel track repairs completed.</w:t>
            </w:r>
          </w:p>
          <w:p w14:paraId="44BBD850" w14:textId="77777777" w:rsidR="00497AAE" w:rsidRPr="00F35CAF" w:rsidRDefault="00497AAE" w:rsidP="00D37C86">
            <w:pPr>
              <w:numPr>
                <w:ilvl w:val="0"/>
                <w:numId w:val="63"/>
              </w:numPr>
              <w:tabs>
                <w:tab w:val="num" w:pos="720"/>
              </w:tabs>
              <w:rPr>
                <w:rFonts w:ascii="Calibri" w:hAnsi="Calibri"/>
                <w:sz w:val="22"/>
                <w:szCs w:val="22"/>
              </w:rPr>
            </w:pPr>
            <w:r w:rsidRPr="00F35CAF">
              <w:rPr>
                <w:rFonts w:ascii="Calibri" w:hAnsi="Calibri"/>
                <w:sz w:val="22"/>
                <w:szCs w:val="22"/>
              </w:rPr>
              <w:t>Savings for new travel track in long-term financial plans.</w:t>
            </w:r>
          </w:p>
        </w:tc>
      </w:tr>
    </w:tbl>
    <w:p w14:paraId="715540EE" w14:textId="77777777" w:rsidR="00497AAE" w:rsidRPr="00F35CAF" w:rsidRDefault="00497AAE" w:rsidP="00497AAE">
      <w:pPr>
        <w:rPr>
          <w:rFonts w:ascii="Calibri" w:hAnsi="Calibri"/>
          <w:sz w:val="22"/>
          <w:szCs w:val="22"/>
          <w:shd w:val="solid" w:color="FFFFFF" w:fill="FFFFFF"/>
        </w:rPr>
      </w:pPr>
    </w:p>
    <w:p w14:paraId="77955687" w14:textId="77777777" w:rsidR="005E2224" w:rsidRDefault="005E2224" w:rsidP="00497AAE">
      <w:pPr>
        <w:rPr>
          <w:rFonts w:ascii="Calibri" w:hAnsi="Calibri"/>
          <w:b/>
          <w:bCs/>
        </w:rPr>
      </w:pPr>
      <w:r w:rsidRPr="005E2224">
        <w:rPr>
          <w:rFonts w:ascii="Calibri" w:hAnsi="Calibri"/>
          <w:b/>
          <w:bCs/>
        </w:rPr>
        <w:t>Training Team Jobs:  (needs to be updated to reflect 2014 Season)</w:t>
      </w:r>
    </w:p>
    <w:p w14:paraId="3147D30D" w14:textId="77777777" w:rsidR="005E2224" w:rsidRPr="005E2224" w:rsidRDefault="005E2224" w:rsidP="00497AAE">
      <w:pPr>
        <w:rPr>
          <w:rFonts w:ascii="Calibri" w:hAnsi="Calibri"/>
          <w:b/>
          <w:bCs/>
        </w:rPr>
      </w:pPr>
    </w:p>
    <w:p w14:paraId="2B787164" w14:textId="77777777" w:rsidR="005E2224" w:rsidRDefault="00497AAE" w:rsidP="00497AAE">
      <w:pPr>
        <w:rPr>
          <w:rFonts w:ascii="Calibri" w:hAnsi="Calibri"/>
          <w:sz w:val="22"/>
          <w:szCs w:val="22"/>
        </w:rPr>
      </w:pPr>
      <w:r w:rsidRPr="005E2224">
        <w:rPr>
          <w:rFonts w:ascii="Calibri" w:hAnsi="Calibri"/>
          <w:b/>
          <w:bCs/>
        </w:rPr>
        <w:t>Performance Director</w:t>
      </w:r>
      <w:r w:rsidRPr="00F35CAF">
        <w:rPr>
          <w:rFonts w:ascii="Calibri" w:hAnsi="Calibri"/>
          <w:sz w:val="22"/>
          <w:szCs w:val="22"/>
        </w:rPr>
        <w:t xml:space="preserve"> </w:t>
      </w:r>
    </w:p>
    <w:p w14:paraId="1C17D429" w14:textId="6F2E9A1B" w:rsidR="00497AAE" w:rsidRPr="005E2224" w:rsidRDefault="00497AAE" w:rsidP="00497AAE">
      <w:pPr>
        <w:rPr>
          <w:rFonts w:ascii="Calibri" w:hAnsi="Calibri"/>
        </w:rPr>
      </w:pPr>
      <w:r w:rsidRPr="005E2224">
        <w:rPr>
          <w:rFonts w:ascii="Calibri" w:hAnsi="Calibri"/>
        </w:rPr>
        <w:t>Bentley Screws</w:t>
      </w:r>
    </w:p>
    <w:p w14:paraId="5932F339" w14:textId="77777777" w:rsidR="00497AAE" w:rsidRPr="00F35CAF" w:rsidRDefault="00497AAE" w:rsidP="00497AAE">
      <w:pPr>
        <w:rPr>
          <w:rFonts w:ascii="Calibri" w:hAnsi="Calibri"/>
          <w:b/>
          <w:bCs/>
          <w:sz w:val="22"/>
          <w:szCs w:val="22"/>
        </w:rPr>
      </w:pPr>
    </w:p>
    <w:p w14:paraId="69DAE788" w14:textId="77777777" w:rsidR="005E2224" w:rsidRDefault="00497AAE" w:rsidP="00497AAE">
      <w:pPr>
        <w:rPr>
          <w:rFonts w:ascii="Calibri" w:hAnsi="Calibri"/>
        </w:rPr>
      </w:pPr>
      <w:r w:rsidRPr="005E2224">
        <w:rPr>
          <w:rFonts w:ascii="Calibri" w:hAnsi="Calibri"/>
          <w:b/>
          <w:bCs/>
        </w:rPr>
        <w:t>Secretary of Training</w:t>
      </w:r>
      <w:r w:rsidRPr="005E2224">
        <w:rPr>
          <w:rFonts w:ascii="Calibri" w:hAnsi="Calibri"/>
        </w:rPr>
        <w:t xml:space="preserve"> </w:t>
      </w:r>
      <w:r w:rsidRPr="005E2224">
        <w:rPr>
          <w:rFonts w:ascii="Calibri" w:hAnsi="Calibri"/>
        </w:rPr>
        <w:tab/>
      </w:r>
    </w:p>
    <w:p w14:paraId="12A9B2BE" w14:textId="0DF131A3" w:rsidR="00497AAE" w:rsidRPr="005E2224" w:rsidRDefault="00497AAE" w:rsidP="00497AAE">
      <w:pPr>
        <w:rPr>
          <w:rFonts w:ascii="Calibri" w:hAnsi="Calibri"/>
        </w:rPr>
      </w:pPr>
      <w:r w:rsidRPr="005E2224">
        <w:rPr>
          <w:rFonts w:ascii="Calibri" w:hAnsi="Calibri"/>
        </w:rPr>
        <w:t>Abbey Roadkill</w:t>
      </w:r>
    </w:p>
    <w:p w14:paraId="133ADF1E" w14:textId="77777777" w:rsidR="00497AAE" w:rsidRPr="005E2224" w:rsidRDefault="00497AAE" w:rsidP="00497AAE">
      <w:pPr>
        <w:rPr>
          <w:rFonts w:ascii="Calibri" w:hAnsi="Calibri"/>
          <w:b/>
          <w:bCs/>
        </w:rPr>
      </w:pPr>
    </w:p>
    <w:p w14:paraId="7909FCE6" w14:textId="77777777" w:rsidR="005E2224" w:rsidRDefault="00497AAE" w:rsidP="00497AAE">
      <w:pPr>
        <w:rPr>
          <w:rFonts w:ascii="Calibri" w:hAnsi="Calibri"/>
        </w:rPr>
      </w:pPr>
      <w:r w:rsidRPr="005E2224">
        <w:rPr>
          <w:rFonts w:ascii="Calibri" w:hAnsi="Calibri"/>
          <w:b/>
          <w:bCs/>
        </w:rPr>
        <w:t>Training Team Manager</w:t>
      </w:r>
      <w:r w:rsidRPr="005E2224">
        <w:rPr>
          <w:rFonts w:ascii="Calibri" w:hAnsi="Calibri"/>
        </w:rPr>
        <w:t xml:space="preserve"> </w:t>
      </w:r>
      <w:r w:rsidRPr="005E2224">
        <w:rPr>
          <w:rFonts w:ascii="Calibri" w:hAnsi="Calibri"/>
        </w:rPr>
        <w:tab/>
      </w:r>
    </w:p>
    <w:p w14:paraId="728508CC" w14:textId="0ABA5C8A" w:rsidR="00497AAE" w:rsidRPr="005E2224" w:rsidRDefault="00AE4079" w:rsidP="00497AAE">
      <w:pPr>
        <w:rPr>
          <w:rFonts w:ascii="Calibri" w:hAnsi="Calibri"/>
          <w:b/>
          <w:bCs/>
        </w:rPr>
      </w:pPr>
      <w:r>
        <w:rPr>
          <w:rFonts w:ascii="Calibri" w:hAnsi="Calibri"/>
        </w:rPr>
        <w:t>Open</w:t>
      </w:r>
    </w:p>
    <w:p w14:paraId="4682C500" w14:textId="77777777" w:rsidR="005E2224" w:rsidRDefault="005E2224" w:rsidP="00497AAE">
      <w:pPr>
        <w:rPr>
          <w:rFonts w:ascii="Calibri" w:hAnsi="Calibri"/>
          <w:b/>
          <w:bCs/>
        </w:rPr>
      </w:pPr>
    </w:p>
    <w:p w14:paraId="21CC5C15" w14:textId="77777777" w:rsidR="005E2224" w:rsidRDefault="005E2224" w:rsidP="00497AAE">
      <w:pPr>
        <w:rPr>
          <w:rFonts w:ascii="Calibri" w:hAnsi="Calibri"/>
          <w:b/>
          <w:bCs/>
        </w:rPr>
      </w:pPr>
    </w:p>
    <w:p w14:paraId="2A7CD4CE" w14:textId="77777777" w:rsidR="00AE4079" w:rsidRDefault="00AE4079" w:rsidP="00497AAE">
      <w:pPr>
        <w:rPr>
          <w:rFonts w:ascii="Calibri" w:hAnsi="Calibri"/>
          <w:b/>
          <w:bCs/>
        </w:rPr>
      </w:pPr>
    </w:p>
    <w:p w14:paraId="74AF736A" w14:textId="77777777" w:rsidR="00497AAE" w:rsidRPr="005E2224" w:rsidRDefault="00497AAE" w:rsidP="00497AAE">
      <w:pPr>
        <w:rPr>
          <w:rFonts w:ascii="Calibri" w:hAnsi="Calibri"/>
          <w:b/>
          <w:bCs/>
        </w:rPr>
      </w:pPr>
      <w:r w:rsidRPr="005E2224">
        <w:rPr>
          <w:rFonts w:ascii="Calibri" w:hAnsi="Calibri"/>
          <w:b/>
          <w:bCs/>
        </w:rPr>
        <w:t>Internal Trainers</w:t>
      </w:r>
    </w:p>
    <w:p w14:paraId="7100D1B9" w14:textId="77777777" w:rsidR="005E2224" w:rsidRPr="005E2224" w:rsidRDefault="00497AAE" w:rsidP="005E2224">
      <w:pPr>
        <w:ind w:firstLine="720"/>
        <w:rPr>
          <w:rFonts w:ascii="Calibri" w:hAnsi="Calibri"/>
          <w:b/>
        </w:rPr>
      </w:pPr>
      <w:r w:rsidRPr="005E2224">
        <w:rPr>
          <w:rFonts w:ascii="Calibri" w:hAnsi="Calibri"/>
          <w:b/>
        </w:rPr>
        <w:t xml:space="preserve">Holy Rollers </w:t>
      </w:r>
      <w:r w:rsidRPr="005E2224">
        <w:rPr>
          <w:rFonts w:ascii="Calibri" w:hAnsi="Calibri"/>
          <w:b/>
        </w:rPr>
        <w:tab/>
      </w:r>
      <w:r w:rsidRPr="005E2224">
        <w:rPr>
          <w:rFonts w:ascii="Calibri" w:hAnsi="Calibri"/>
          <w:b/>
        </w:rPr>
        <w:tab/>
      </w:r>
    </w:p>
    <w:p w14:paraId="4481457B" w14:textId="64A6DC65" w:rsidR="005E2224" w:rsidRDefault="005E2224" w:rsidP="00BA6996">
      <w:pPr>
        <w:ind w:left="720"/>
        <w:rPr>
          <w:rFonts w:ascii="Calibri" w:hAnsi="Calibri"/>
        </w:rPr>
      </w:pPr>
      <w:r>
        <w:rPr>
          <w:rFonts w:ascii="Calibri" w:hAnsi="Calibri"/>
        </w:rPr>
        <w:t>Elle</w:t>
      </w:r>
    </w:p>
    <w:p w14:paraId="18018778" w14:textId="77777777" w:rsidR="005E2224" w:rsidRDefault="005E2224" w:rsidP="00497AAE">
      <w:pPr>
        <w:ind w:left="720"/>
        <w:rPr>
          <w:rFonts w:ascii="Calibri" w:hAnsi="Calibri"/>
        </w:rPr>
      </w:pPr>
      <w:r>
        <w:rPr>
          <w:rFonts w:ascii="Calibri" w:hAnsi="Calibri"/>
        </w:rPr>
        <w:t>Mini</w:t>
      </w:r>
    </w:p>
    <w:p w14:paraId="4443F5EC" w14:textId="77777777" w:rsidR="005E2224" w:rsidRDefault="005E2224" w:rsidP="00497AAE">
      <w:pPr>
        <w:ind w:left="720"/>
        <w:rPr>
          <w:rFonts w:ascii="Calibri" w:hAnsi="Calibri"/>
        </w:rPr>
      </w:pPr>
      <w:r>
        <w:rPr>
          <w:rFonts w:ascii="Calibri" w:hAnsi="Calibri"/>
        </w:rPr>
        <w:t>Rozy</w:t>
      </w:r>
    </w:p>
    <w:p w14:paraId="04A8F4DC" w14:textId="77777777" w:rsidR="005E2224" w:rsidRDefault="005E2224" w:rsidP="00497AAE">
      <w:pPr>
        <w:ind w:left="720"/>
        <w:rPr>
          <w:rFonts w:ascii="Calibri" w:hAnsi="Calibri"/>
        </w:rPr>
      </w:pPr>
      <w:r>
        <w:rPr>
          <w:rFonts w:ascii="Calibri" w:hAnsi="Calibri"/>
        </w:rPr>
        <w:t>Boi</w:t>
      </w:r>
    </w:p>
    <w:p w14:paraId="6D0A102B" w14:textId="77777777" w:rsidR="005E2224" w:rsidRDefault="005E2224" w:rsidP="00497AAE">
      <w:pPr>
        <w:ind w:left="720"/>
        <w:rPr>
          <w:rFonts w:ascii="Calibri" w:hAnsi="Calibri"/>
        </w:rPr>
      </w:pPr>
      <w:r>
        <w:rPr>
          <w:rFonts w:ascii="Calibri" w:hAnsi="Calibri"/>
        </w:rPr>
        <w:t>Candy</w:t>
      </w:r>
    </w:p>
    <w:p w14:paraId="09EBACB6" w14:textId="361B2D4B" w:rsidR="00497AAE" w:rsidRPr="005E2224" w:rsidRDefault="00497AAE" w:rsidP="00497AAE">
      <w:pPr>
        <w:ind w:left="720"/>
        <w:rPr>
          <w:rFonts w:ascii="Calibri" w:hAnsi="Calibri"/>
        </w:rPr>
      </w:pPr>
      <w:r w:rsidRPr="005E2224">
        <w:rPr>
          <w:rFonts w:ascii="Calibri" w:hAnsi="Calibri"/>
        </w:rPr>
        <w:t>Lacy</w:t>
      </w:r>
    </w:p>
    <w:p w14:paraId="4BA570D6" w14:textId="77777777" w:rsidR="005E2224" w:rsidRDefault="00497AAE" w:rsidP="00497AAE">
      <w:pPr>
        <w:ind w:left="720"/>
        <w:rPr>
          <w:rFonts w:ascii="Calibri" w:hAnsi="Calibri"/>
        </w:rPr>
      </w:pPr>
      <w:r w:rsidRPr="005E2224">
        <w:rPr>
          <w:rFonts w:ascii="Calibri" w:hAnsi="Calibri"/>
          <w:b/>
        </w:rPr>
        <w:t>Cherry Bombs</w:t>
      </w:r>
      <w:r w:rsidRPr="005E2224">
        <w:rPr>
          <w:rFonts w:ascii="Calibri" w:hAnsi="Calibri"/>
        </w:rPr>
        <w:tab/>
      </w:r>
    </w:p>
    <w:p w14:paraId="52861459" w14:textId="77777777" w:rsidR="005E2224" w:rsidRDefault="005E2224" w:rsidP="00497AAE">
      <w:pPr>
        <w:ind w:left="720"/>
        <w:rPr>
          <w:rFonts w:ascii="Calibri" w:hAnsi="Calibri"/>
        </w:rPr>
      </w:pPr>
      <w:r>
        <w:rPr>
          <w:rFonts w:ascii="Calibri" w:hAnsi="Calibri"/>
        </w:rPr>
        <w:t>Sac</w:t>
      </w:r>
    </w:p>
    <w:p w14:paraId="74C1860F" w14:textId="77777777" w:rsidR="005E2224" w:rsidRDefault="005E2224" w:rsidP="00497AAE">
      <w:pPr>
        <w:ind w:left="720"/>
        <w:rPr>
          <w:rFonts w:ascii="Calibri" w:hAnsi="Calibri"/>
        </w:rPr>
      </w:pPr>
      <w:r>
        <w:rPr>
          <w:rFonts w:ascii="Calibri" w:hAnsi="Calibri"/>
        </w:rPr>
        <w:t>Smokely</w:t>
      </w:r>
    </w:p>
    <w:p w14:paraId="314D77B1" w14:textId="3F40F020" w:rsidR="00497AAE" w:rsidRPr="005E2224" w:rsidRDefault="00497AAE" w:rsidP="00497AAE">
      <w:pPr>
        <w:ind w:left="720"/>
        <w:rPr>
          <w:rFonts w:ascii="Calibri" w:hAnsi="Calibri"/>
        </w:rPr>
      </w:pPr>
      <w:r w:rsidRPr="005E2224">
        <w:rPr>
          <w:rFonts w:ascii="Calibri" w:hAnsi="Calibri"/>
        </w:rPr>
        <w:t>Maya</w:t>
      </w:r>
    </w:p>
    <w:p w14:paraId="3948CD13" w14:textId="77777777" w:rsidR="005E2224" w:rsidRDefault="00497AAE" w:rsidP="00497AAE">
      <w:pPr>
        <w:ind w:left="720"/>
        <w:rPr>
          <w:rFonts w:ascii="Calibri" w:hAnsi="Calibri"/>
        </w:rPr>
      </w:pPr>
      <w:r w:rsidRPr="005E2224">
        <w:rPr>
          <w:rFonts w:ascii="Calibri" w:hAnsi="Calibri"/>
          <w:b/>
        </w:rPr>
        <w:t xml:space="preserve">Rhinestones </w:t>
      </w:r>
      <w:r w:rsidRPr="005E2224">
        <w:rPr>
          <w:rFonts w:ascii="Calibri" w:hAnsi="Calibri"/>
        </w:rPr>
        <w:tab/>
      </w:r>
      <w:r w:rsidRPr="005E2224">
        <w:rPr>
          <w:rFonts w:ascii="Calibri" w:hAnsi="Calibri"/>
        </w:rPr>
        <w:tab/>
      </w:r>
    </w:p>
    <w:p w14:paraId="6F104836" w14:textId="77777777" w:rsidR="005E2224" w:rsidRDefault="005E2224" w:rsidP="00497AAE">
      <w:pPr>
        <w:ind w:left="720"/>
        <w:rPr>
          <w:rFonts w:ascii="Calibri" w:hAnsi="Calibri"/>
        </w:rPr>
      </w:pPr>
      <w:r>
        <w:rPr>
          <w:rFonts w:ascii="Calibri" w:hAnsi="Calibri"/>
        </w:rPr>
        <w:t>Nicki</w:t>
      </w:r>
    </w:p>
    <w:p w14:paraId="53225F70" w14:textId="77777777" w:rsidR="005E2224" w:rsidRDefault="005E2224" w:rsidP="00497AAE">
      <w:pPr>
        <w:ind w:left="720"/>
        <w:rPr>
          <w:rFonts w:ascii="Calibri" w:hAnsi="Calibri"/>
        </w:rPr>
      </w:pPr>
      <w:r>
        <w:rPr>
          <w:rFonts w:ascii="Calibri" w:hAnsi="Calibri"/>
        </w:rPr>
        <w:t>Diablo</w:t>
      </w:r>
    </w:p>
    <w:p w14:paraId="004199E9" w14:textId="77777777" w:rsidR="005E2224" w:rsidRDefault="005E2224" w:rsidP="00497AAE">
      <w:pPr>
        <w:ind w:left="720"/>
        <w:rPr>
          <w:rFonts w:ascii="Calibri" w:hAnsi="Calibri"/>
        </w:rPr>
      </w:pPr>
      <w:r>
        <w:rPr>
          <w:rFonts w:ascii="Calibri" w:hAnsi="Calibri"/>
        </w:rPr>
        <w:t>Dozer</w:t>
      </w:r>
    </w:p>
    <w:p w14:paraId="113553C7" w14:textId="77777777" w:rsidR="005E2224" w:rsidRDefault="005E2224" w:rsidP="00497AAE">
      <w:pPr>
        <w:ind w:left="720"/>
        <w:rPr>
          <w:rFonts w:ascii="Calibri" w:hAnsi="Calibri"/>
        </w:rPr>
      </w:pPr>
      <w:r>
        <w:rPr>
          <w:rFonts w:ascii="Calibri" w:hAnsi="Calibri"/>
        </w:rPr>
        <w:t>Dusty</w:t>
      </w:r>
    </w:p>
    <w:p w14:paraId="763958E1" w14:textId="77777777" w:rsidR="005E2224" w:rsidRDefault="005E2224" w:rsidP="00497AAE">
      <w:pPr>
        <w:ind w:left="720"/>
        <w:rPr>
          <w:rFonts w:ascii="Calibri" w:hAnsi="Calibri"/>
        </w:rPr>
      </w:pPr>
      <w:r>
        <w:rPr>
          <w:rFonts w:ascii="Calibri" w:hAnsi="Calibri"/>
        </w:rPr>
        <w:t>Bama</w:t>
      </w:r>
    </w:p>
    <w:p w14:paraId="03F59646" w14:textId="29731E90" w:rsidR="00497AAE" w:rsidRPr="005E2224" w:rsidRDefault="005E2224" w:rsidP="00497AAE">
      <w:pPr>
        <w:ind w:left="720"/>
        <w:rPr>
          <w:rFonts w:ascii="Calibri" w:hAnsi="Calibri"/>
        </w:rPr>
      </w:pPr>
      <w:r>
        <w:rPr>
          <w:rFonts w:ascii="Calibri" w:hAnsi="Calibri"/>
        </w:rPr>
        <w:t>Loretta</w:t>
      </w:r>
    </w:p>
    <w:p w14:paraId="406834AF" w14:textId="77777777" w:rsidR="005E2224" w:rsidRDefault="00497AAE" w:rsidP="00497AAE">
      <w:pPr>
        <w:ind w:left="720"/>
        <w:rPr>
          <w:rFonts w:ascii="Calibri" w:hAnsi="Calibri"/>
        </w:rPr>
      </w:pPr>
      <w:r w:rsidRPr="005E2224">
        <w:rPr>
          <w:rFonts w:ascii="Calibri" w:hAnsi="Calibri"/>
          <w:b/>
        </w:rPr>
        <w:t>Putas</w:t>
      </w:r>
      <w:r w:rsidRPr="005E2224">
        <w:rPr>
          <w:rFonts w:ascii="Calibri" w:hAnsi="Calibri"/>
        </w:rPr>
        <w:t xml:space="preserve"> </w:t>
      </w:r>
      <w:r w:rsidRPr="005E2224">
        <w:rPr>
          <w:rFonts w:ascii="Calibri" w:hAnsi="Calibri"/>
        </w:rPr>
        <w:tab/>
      </w:r>
      <w:r w:rsidRPr="005E2224">
        <w:rPr>
          <w:rFonts w:ascii="Calibri" w:hAnsi="Calibri"/>
        </w:rPr>
        <w:tab/>
      </w:r>
      <w:r w:rsidRPr="005E2224">
        <w:rPr>
          <w:rFonts w:ascii="Calibri" w:hAnsi="Calibri"/>
        </w:rPr>
        <w:tab/>
      </w:r>
    </w:p>
    <w:p w14:paraId="60E6C346" w14:textId="77777777" w:rsidR="005E2224" w:rsidRDefault="005E2224" w:rsidP="00497AAE">
      <w:pPr>
        <w:ind w:left="720"/>
        <w:rPr>
          <w:rFonts w:ascii="Calibri" w:hAnsi="Calibri"/>
        </w:rPr>
      </w:pPr>
      <w:r>
        <w:rPr>
          <w:rFonts w:ascii="Calibri" w:hAnsi="Calibri"/>
        </w:rPr>
        <w:t>Cora</w:t>
      </w:r>
    </w:p>
    <w:p w14:paraId="1BE6FF63" w14:textId="77777777" w:rsidR="005E2224" w:rsidRDefault="005E2224" w:rsidP="00497AAE">
      <w:pPr>
        <w:ind w:left="720"/>
        <w:rPr>
          <w:rFonts w:ascii="Calibri" w:hAnsi="Calibri"/>
        </w:rPr>
      </w:pPr>
      <w:r>
        <w:rPr>
          <w:rFonts w:ascii="Calibri" w:hAnsi="Calibri"/>
        </w:rPr>
        <w:t>Holly</w:t>
      </w:r>
    </w:p>
    <w:p w14:paraId="236CDC34" w14:textId="77777777" w:rsidR="005E2224" w:rsidRDefault="005E2224" w:rsidP="00497AAE">
      <w:pPr>
        <w:ind w:left="720"/>
        <w:rPr>
          <w:rFonts w:ascii="Calibri" w:hAnsi="Calibri"/>
        </w:rPr>
      </w:pPr>
      <w:r>
        <w:rPr>
          <w:rFonts w:ascii="Calibri" w:hAnsi="Calibri"/>
        </w:rPr>
        <w:t>Shanx</w:t>
      </w:r>
    </w:p>
    <w:p w14:paraId="4D62BD9C" w14:textId="77777777" w:rsidR="005E2224" w:rsidRDefault="005E2224" w:rsidP="00497AAE">
      <w:pPr>
        <w:ind w:left="720"/>
        <w:rPr>
          <w:rFonts w:ascii="Calibri" w:hAnsi="Calibri"/>
        </w:rPr>
      </w:pPr>
      <w:r>
        <w:rPr>
          <w:rFonts w:ascii="Calibri" w:hAnsi="Calibri"/>
        </w:rPr>
        <w:t>Boss</w:t>
      </w:r>
    </w:p>
    <w:p w14:paraId="7F92AE27" w14:textId="6010DA38" w:rsidR="00497AAE" w:rsidRPr="005E2224" w:rsidRDefault="00497AAE" w:rsidP="00497AAE">
      <w:pPr>
        <w:ind w:left="720"/>
        <w:rPr>
          <w:rFonts w:ascii="Calibri" w:hAnsi="Calibri"/>
        </w:rPr>
      </w:pPr>
      <w:r w:rsidRPr="005E2224">
        <w:rPr>
          <w:rFonts w:ascii="Calibri" w:hAnsi="Calibri"/>
        </w:rPr>
        <w:t>Husselpuff</w:t>
      </w:r>
    </w:p>
    <w:p w14:paraId="01907A4D" w14:textId="77777777" w:rsidR="005E2224" w:rsidRDefault="00497AAE" w:rsidP="00497AAE">
      <w:pPr>
        <w:ind w:firstLine="720"/>
        <w:rPr>
          <w:rFonts w:ascii="Calibri" w:hAnsi="Calibri"/>
        </w:rPr>
      </w:pPr>
      <w:r w:rsidRPr="005E2224">
        <w:rPr>
          <w:rFonts w:ascii="Calibri" w:hAnsi="Calibri"/>
          <w:b/>
        </w:rPr>
        <w:t xml:space="preserve">Hellcats </w:t>
      </w:r>
      <w:r w:rsidRPr="005E2224">
        <w:rPr>
          <w:rFonts w:ascii="Calibri" w:hAnsi="Calibri"/>
        </w:rPr>
        <w:tab/>
      </w:r>
      <w:r w:rsidRPr="005E2224">
        <w:rPr>
          <w:rFonts w:ascii="Calibri" w:hAnsi="Calibri"/>
        </w:rPr>
        <w:tab/>
      </w:r>
    </w:p>
    <w:p w14:paraId="1D9F7B65" w14:textId="77777777" w:rsidR="005E2224" w:rsidRDefault="005E2224" w:rsidP="00497AAE">
      <w:pPr>
        <w:ind w:firstLine="720"/>
        <w:rPr>
          <w:rFonts w:ascii="Calibri" w:hAnsi="Calibri"/>
        </w:rPr>
      </w:pPr>
      <w:r>
        <w:rPr>
          <w:rFonts w:ascii="Calibri" w:hAnsi="Calibri"/>
        </w:rPr>
        <w:t>Axe</w:t>
      </w:r>
    </w:p>
    <w:p w14:paraId="39300D3F" w14:textId="0A4D9D26" w:rsidR="00497AAE" w:rsidRPr="005E2224" w:rsidRDefault="00497AAE" w:rsidP="00497AAE">
      <w:pPr>
        <w:ind w:firstLine="720"/>
        <w:rPr>
          <w:rFonts w:ascii="Calibri" w:hAnsi="Calibri"/>
          <w:b/>
          <w:bCs/>
        </w:rPr>
      </w:pPr>
      <w:r w:rsidRPr="005E2224">
        <w:rPr>
          <w:rFonts w:ascii="Calibri" w:hAnsi="Calibri"/>
        </w:rPr>
        <w:t>Dixie</w:t>
      </w:r>
      <w:r w:rsidRPr="005E2224">
        <w:rPr>
          <w:rFonts w:ascii="Calibri" w:hAnsi="Calibri"/>
          <w:b/>
          <w:bCs/>
        </w:rPr>
        <w:t xml:space="preserve"> </w:t>
      </w:r>
    </w:p>
    <w:p w14:paraId="03790621" w14:textId="77777777" w:rsidR="00497AAE" w:rsidRPr="005E2224" w:rsidRDefault="00497AAE" w:rsidP="00497AAE">
      <w:pPr>
        <w:rPr>
          <w:rFonts w:ascii="Calibri" w:hAnsi="Calibri"/>
          <w:b/>
          <w:bCs/>
        </w:rPr>
      </w:pPr>
    </w:p>
    <w:p w14:paraId="54ECC41A" w14:textId="77777777" w:rsidR="00497AAE" w:rsidRPr="005E2224" w:rsidRDefault="00497AAE" w:rsidP="00497AAE">
      <w:pPr>
        <w:rPr>
          <w:rFonts w:ascii="Calibri" w:hAnsi="Calibri"/>
          <w:b/>
          <w:bCs/>
        </w:rPr>
      </w:pPr>
      <w:r w:rsidRPr="005E2224">
        <w:rPr>
          <w:rFonts w:ascii="Calibri" w:hAnsi="Calibri"/>
          <w:b/>
          <w:bCs/>
        </w:rPr>
        <w:t>Voting Members</w:t>
      </w:r>
      <w:r w:rsidRPr="005E2224">
        <w:rPr>
          <w:rFonts w:ascii="Calibri" w:hAnsi="Calibri"/>
        </w:rPr>
        <w:t xml:space="preserve">  </w:t>
      </w:r>
    </w:p>
    <w:p w14:paraId="5E926AE8" w14:textId="77777777" w:rsidR="005E2224" w:rsidRDefault="00497AAE" w:rsidP="00497AAE">
      <w:pPr>
        <w:ind w:left="720"/>
        <w:rPr>
          <w:rFonts w:ascii="Calibri" w:hAnsi="Calibri"/>
        </w:rPr>
      </w:pPr>
      <w:r w:rsidRPr="005E2224">
        <w:rPr>
          <w:rFonts w:ascii="Calibri" w:hAnsi="Calibri"/>
          <w:b/>
        </w:rPr>
        <w:t>Holy Rollers</w:t>
      </w:r>
      <w:r w:rsidRPr="005E2224">
        <w:rPr>
          <w:rFonts w:ascii="Calibri" w:hAnsi="Calibri"/>
        </w:rPr>
        <w:t xml:space="preserve"> </w:t>
      </w:r>
      <w:r w:rsidRPr="005E2224">
        <w:rPr>
          <w:rFonts w:ascii="Calibri" w:hAnsi="Calibri"/>
        </w:rPr>
        <w:tab/>
      </w:r>
      <w:r w:rsidRPr="005E2224">
        <w:rPr>
          <w:rFonts w:ascii="Calibri" w:hAnsi="Calibri"/>
        </w:rPr>
        <w:tab/>
      </w:r>
    </w:p>
    <w:p w14:paraId="461F89E2" w14:textId="77777777" w:rsidR="005E2224" w:rsidRDefault="005E2224" w:rsidP="00497AAE">
      <w:pPr>
        <w:ind w:left="720"/>
        <w:rPr>
          <w:rFonts w:ascii="Calibri" w:hAnsi="Calibri"/>
        </w:rPr>
      </w:pPr>
      <w:r>
        <w:rPr>
          <w:rFonts w:ascii="Calibri" w:hAnsi="Calibri"/>
        </w:rPr>
        <w:t>Lacy Bones</w:t>
      </w:r>
    </w:p>
    <w:p w14:paraId="1A2C086B" w14:textId="7730DA6E" w:rsidR="00497AAE" w:rsidRPr="005E2224" w:rsidRDefault="00BA6996" w:rsidP="00497AAE">
      <w:pPr>
        <w:ind w:left="720"/>
        <w:rPr>
          <w:rFonts w:ascii="Calibri" w:hAnsi="Calibri"/>
        </w:rPr>
      </w:pPr>
      <w:r>
        <w:rPr>
          <w:rFonts w:ascii="Calibri" w:hAnsi="Calibri"/>
        </w:rPr>
        <w:t>Rozy B Hind</w:t>
      </w:r>
    </w:p>
    <w:p w14:paraId="76E20ABD" w14:textId="77777777" w:rsidR="005E2224" w:rsidRDefault="00497AAE" w:rsidP="00497AAE">
      <w:pPr>
        <w:ind w:left="720"/>
        <w:rPr>
          <w:rFonts w:ascii="Calibri" w:hAnsi="Calibri"/>
        </w:rPr>
      </w:pPr>
      <w:r w:rsidRPr="005E2224">
        <w:rPr>
          <w:rFonts w:ascii="Calibri" w:hAnsi="Calibri"/>
          <w:b/>
        </w:rPr>
        <w:t>Cherry Bombs</w:t>
      </w:r>
      <w:r w:rsidRPr="005E2224">
        <w:rPr>
          <w:rFonts w:ascii="Calibri" w:hAnsi="Calibri"/>
        </w:rPr>
        <w:t xml:space="preserve"> </w:t>
      </w:r>
      <w:r w:rsidRPr="005E2224">
        <w:rPr>
          <w:rFonts w:ascii="Calibri" w:hAnsi="Calibri"/>
        </w:rPr>
        <w:tab/>
      </w:r>
    </w:p>
    <w:p w14:paraId="2838992F" w14:textId="77777777" w:rsidR="00BA6996" w:rsidRDefault="00BA6996" w:rsidP="00497AAE">
      <w:pPr>
        <w:ind w:left="720"/>
        <w:rPr>
          <w:rFonts w:ascii="Calibri" w:hAnsi="Calibri"/>
        </w:rPr>
      </w:pPr>
      <w:r>
        <w:rPr>
          <w:rFonts w:ascii="Calibri" w:hAnsi="Calibri"/>
        </w:rPr>
        <w:t>Annie Smokely</w:t>
      </w:r>
    </w:p>
    <w:p w14:paraId="264BA4B9" w14:textId="1E597738" w:rsidR="00497AAE" w:rsidRPr="005E2224" w:rsidRDefault="005E2224" w:rsidP="00497AAE">
      <w:pPr>
        <w:ind w:left="720"/>
        <w:rPr>
          <w:rFonts w:ascii="Calibri" w:hAnsi="Calibri"/>
        </w:rPr>
      </w:pPr>
      <w:r>
        <w:rPr>
          <w:rFonts w:ascii="Calibri" w:hAnsi="Calibri"/>
        </w:rPr>
        <w:t>Sacralicious</w:t>
      </w:r>
    </w:p>
    <w:p w14:paraId="0A013B29" w14:textId="77777777" w:rsidR="005E2224" w:rsidRDefault="00497AAE" w:rsidP="00497AAE">
      <w:pPr>
        <w:ind w:left="720"/>
        <w:rPr>
          <w:rFonts w:ascii="Calibri" w:hAnsi="Calibri"/>
        </w:rPr>
      </w:pPr>
      <w:r w:rsidRPr="005E2224">
        <w:rPr>
          <w:rFonts w:ascii="Calibri" w:hAnsi="Calibri"/>
          <w:b/>
        </w:rPr>
        <w:t xml:space="preserve">Rhinestones </w:t>
      </w:r>
      <w:r w:rsidRPr="005E2224">
        <w:rPr>
          <w:rFonts w:ascii="Calibri" w:hAnsi="Calibri"/>
        </w:rPr>
        <w:tab/>
      </w:r>
      <w:r w:rsidRPr="005E2224">
        <w:rPr>
          <w:rFonts w:ascii="Calibri" w:hAnsi="Calibri"/>
        </w:rPr>
        <w:tab/>
      </w:r>
    </w:p>
    <w:p w14:paraId="3EFB1B5C" w14:textId="56B17E51" w:rsidR="00497AAE" w:rsidRDefault="005E2224" w:rsidP="00497AAE">
      <w:pPr>
        <w:ind w:left="720"/>
        <w:rPr>
          <w:rFonts w:ascii="Calibri" w:hAnsi="Calibri"/>
        </w:rPr>
      </w:pPr>
      <w:r>
        <w:rPr>
          <w:rFonts w:ascii="Calibri" w:hAnsi="Calibri"/>
        </w:rPr>
        <w:t>Diablo</w:t>
      </w:r>
    </w:p>
    <w:p w14:paraId="693F5C55" w14:textId="3EC62389" w:rsidR="00BA6996" w:rsidRPr="005E2224" w:rsidRDefault="00BA6996" w:rsidP="00497AAE">
      <w:pPr>
        <w:ind w:left="720"/>
        <w:rPr>
          <w:rFonts w:ascii="Calibri" w:hAnsi="Calibri"/>
        </w:rPr>
      </w:pPr>
      <w:r>
        <w:rPr>
          <w:rFonts w:ascii="Calibri" w:hAnsi="Calibri"/>
        </w:rPr>
        <w:t>Abbey Roadkill</w:t>
      </w:r>
    </w:p>
    <w:p w14:paraId="7247C968" w14:textId="77777777" w:rsidR="005E2224" w:rsidRDefault="00497AAE" w:rsidP="00497AAE">
      <w:pPr>
        <w:ind w:left="720"/>
        <w:rPr>
          <w:rFonts w:ascii="Calibri" w:hAnsi="Calibri"/>
        </w:rPr>
      </w:pPr>
      <w:r w:rsidRPr="005E2224">
        <w:rPr>
          <w:rFonts w:ascii="Calibri" w:hAnsi="Calibri"/>
          <w:b/>
        </w:rPr>
        <w:t xml:space="preserve">Putas </w:t>
      </w:r>
      <w:r w:rsidRPr="005E2224">
        <w:rPr>
          <w:rFonts w:ascii="Calibri" w:hAnsi="Calibri"/>
        </w:rPr>
        <w:tab/>
      </w:r>
      <w:r w:rsidRPr="005E2224">
        <w:rPr>
          <w:rFonts w:ascii="Calibri" w:hAnsi="Calibri"/>
        </w:rPr>
        <w:tab/>
      </w:r>
      <w:r w:rsidRPr="005E2224">
        <w:rPr>
          <w:rFonts w:ascii="Calibri" w:hAnsi="Calibri"/>
        </w:rPr>
        <w:tab/>
      </w:r>
    </w:p>
    <w:p w14:paraId="519EDC8E" w14:textId="77777777" w:rsidR="005E2224" w:rsidRDefault="005E2224" w:rsidP="00497AAE">
      <w:pPr>
        <w:ind w:left="720"/>
        <w:rPr>
          <w:rFonts w:ascii="Calibri" w:hAnsi="Calibri"/>
        </w:rPr>
      </w:pPr>
      <w:r>
        <w:rPr>
          <w:rFonts w:ascii="Calibri" w:hAnsi="Calibri"/>
        </w:rPr>
        <w:t>Cora Zone</w:t>
      </w:r>
    </w:p>
    <w:p w14:paraId="42555D35" w14:textId="56801178" w:rsidR="00497AAE" w:rsidRPr="005E2224" w:rsidRDefault="00497AAE" w:rsidP="00497AAE">
      <w:pPr>
        <w:ind w:left="720"/>
        <w:rPr>
          <w:rFonts w:ascii="Calibri" w:hAnsi="Calibri"/>
        </w:rPr>
      </w:pPr>
      <w:r w:rsidRPr="005E2224">
        <w:rPr>
          <w:rFonts w:ascii="Calibri" w:hAnsi="Calibri"/>
        </w:rPr>
        <w:t>Boss</w:t>
      </w:r>
    </w:p>
    <w:p w14:paraId="0A2B194A" w14:textId="77777777" w:rsidR="005E2224" w:rsidRDefault="00497AAE" w:rsidP="00497AAE">
      <w:pPr>
        <w:ind w:left="720"/>
        <w:rPr>
          <w:rFonts w:ascii="Calibri" w:hAnsi="Calibri"/>
        </w:rPr>
      </w:pPr>
      <w:r w:rsidRPr="005E2224">
        <w:rPr>
          <w:rFonts w:ascii="Calibri" w:hAnsi="Calibri"/>
          <w:b/>
        </w:rPr>
        <w:t>Hellcats</w:t>
      </w:r>
      <w:r w:rsidRPr="005E2224">
        <w:rPr>
          <w:rFonts w:ascii="Calibri" w:hAnsi="Calibri"/>
        </w:rPr>
        <w:t xml:space="preserve"> </w:t>
      </w:r>
      <w:r w:rsidRPr="005E2224">
        <w:rPr>
          <w:rFonts w:ascii="Calibri" w:hAnsi="Calibri"/>
        </w:rPr>
        <w:tab/>
      </w:r>
      <w:r w:rsidRPr="005E2224">
        <w:rPr>
          <w:rFonts w:ascii="Calibri" w:hAnsi="Calibri"/>
        </w:rPr>
        <w:tab/>
      </w:r>
    </w:p>
    <w:p w14:paraId="524E25DF" w14:textId="55450A89" w:rsidR="00BA6996" w:rsidRDefault="00BA6996" w:rsidP="00BA6996">
      <w:pPr>
        <w:ind w:left="720"/>
        <w:rPr>
          <w:rFonts w:ascii="Calibri" w:hAnsi="Calibri"/>
        </w:rPr>
      </w:pPr>
      <w:r>
        <w:rPr>
          <w:rFonts w:ascii="Calibri" w:hAnsi="Calibri"/>
        </w:rPr>
        <w:t>Axe C Dent</w:t>
      </w:r>
    </w:p>
    <w:p w14:paraId="5FE58A5A" w14:textId="54B2125E" w:rsidR="00497AAE" w:rsidRPr="005E2224" w:rsidRDefault="00497AAE" w:rsidP="00497AAE">
      <w:pPr>
        <w:ind w:left="720"/>
        <w:rPr>
          <w:rFonts w:ascii="Calibri" w:hAnsi="Calibri"/>
        </w:rPr>
      </w:pPr>
      <w:r w:rsidRPr="005E2224">
        <w:rPr>
          <w:rFonts w:ascii="Calibri" w:hAnsi="Calibri"/>
        </w:rPr>
        <w:t>Dixie</w:t>
      </w:r>
      <w:r w:rsidR="00BA6996">
        <w:rPr>
          <w:rFonts w:ascii="Calibri" w:hAnsi="Calibri"/>
        </w:rPr>
        <w:t xml:space="preserve"> Sanchez</w:t>
      </w:r>
    </w:p>
    <w:p w14:paraId="03F97F35" w14:textId="77777777" w:rsidR="00497AAE" w:rsidRPr="005E2224" w:rsidRDefault="00497AAE" w:rsidP="00497AAE">
      <w:pPr>
        <w:rPr>
          <w:rFonts w:ascii="Calibri" w:hAnsi="Calibri"/>
          <w:b/>
          <w:bCs/>
        </w:rPr>
      </w:pPr>
    </w:p>
    <w:p w14:paraId="75415019" w14:textId="77777777" w:rsidR="005E2224" w:rsidRDefault="00497AAE" w:rsidP="00497AAE">
      <w:pPr>
        <w:rPr>
          <w:rFonts w:ascii="Calibri" w:hAnsi="Calibri"/>
        </w:rPr>
      </w:pPr>
      <w:r w:rsidRPr="005E2224">
        <w:rPr>
          <w:rFonts w:ascii="Calibri" w:hAnsi="Calibri"/>
          <w:b/>
          <w:bCs/>
        </w:rPr>
        <w:t>New Girl Coordinators</w:t>
      </w:r>
      <w:r w:rsidRPr="005E2224">
        <w:rPr>
          <w:rFonts w:ascii="Calibri" w:hAnsi="Calibri"/>
        </w:rPr>
        <w:t xml:space="preserve">  </w:t>
      </w:r>
      <w:r w:rsidRPr="005E2224">
        <w:rPr>
          <w:rFonts w:ascii="Calibri" w:hAnsi="Calibri"/>
        </w:rPr>
        <w:tab/>
      </w:r>
    </w:p>
    <w:p w14:paraId="1591C5EF" w14:textId="6CB1C7DB" w:rsidR="00497AAE" w:rsidRPr="005E2224" w:rsidRDefault="00497AAE" w:rsidP="00497AAE">
      <w:pPr>
        <w:rPr>
          <w:rFonts w:ascii="Calibri" w:hAnsi="Calibri"/>
        </w:rPr>
      </w:pPr>
      <w:r w:rsidRPr="005E2224">
        <w:rPr>
          <w:rFonts w:ascii="Calibri" w:hAnsi="Calibri"/>
        </w:rPr>
        <w:t>Ghettostar Balactica</w:t>
      </w:r>
    </w:p>
    <w:p w14:paraId="146325B6" w14:textId="77777777" w:rsidR="00497AAE" w:rsidRPr="005E2224" w:rsidRDefault="00497AAE" w:rsidP="00497AAE">
      <w:pPr>
        <w:rPr>
          <w:rFonts w:ascii="Calibri" w:hAnsi="Calibri"/>
        </w:rPr>
      </w:pPr>
    </w:p>
    <w:p w14:paraId="20879750" w14:textId="5BD70AD1" w:rsidR="005E2224" w:rsidRDefault="00BA6996" w:rsidP="00497AAE">
      <w:pPr>
        <w:rPr>
          <w:rFonts w:ascii="Calibri" w:hAnsi="Calibri"/>
          <w:b/>
        </w:rPr>
      </w:pPr>
      <w:r>
        <w:rPr>
          <w:rFonts w:ascii="Calibri" w:hAnsi="Calibri"/>
          <w:b/>
        </w:rPr>
        <w:t>Clinic</w:t>
      </w:r>
      <w:r w:rsidR="00497AAE" w:rsidRPr="005E2224">
        <w:rPr>
          <w:rFonts w:ascii="Calibri" w:hAnsi="Calibri"/>
          <w:b/>
        </w:rPr>
        <w:t xml:space="preserve"> Coordinator </w:t>
      </w:r>
    </w:p>
    <w:p w14:paraId="309FE0DD" w14:textId="478958FF" w:rsidR="005E2224" w:rsidRPr="005E2224" w:rsidRDefault="00BA6996" w:rsidP="00497AAE">
      <w:pPr>
        <w:rPr>
          <w:rFonts w:ascii="Calibri" w:hAnsi="Calibri"/>
        </w:rPr>
      </w:pPr>
      <w:r>
        <w:rPr>
          <w:rFonts w:ascii="Calibri" w:hAnsi="Calibri"/>
        </w:rPr>
        <w:t>Katniss</w:t>
      </w:r>
      <w:r w:rsidR="00497AAE" w:rsidRPr="005E2224">
        <w:rPr>
          <w:rFonts w:ascii="Calibri" w:hAnsi="Calibri"/>
        </w:rPr>
        <w:tab/>
      </w:r>
    </w:p>
    <w:p w14:paraId="3A09B563" w14:textId="77777777" w:rsidR="00497AAE" w:rsidRPr="005E2224" w:rsidRDefault="00497AAE" w:rsidP="00497AAE">
      <w:pPr>
        <w:ind w:firstLine="720"/>
        <w:rPr>
          <w:rFonts w:ascii="Calibri" w:hAnsi="Calibri"/>
          <w:b/>
          <w:bCs/>
        </w:rPr>
      </w:pPr>
    </w:p>
    <w:p w14:paraId="42AF1AED" w14:textId="105A95EA" w:rsidR="005E2224" w:rsidRDefault="00AE4079" w:rsidP="00497AAE">
      <w:pPr>
        <w:rPr>
          <w:rFonts w:ascii="Calibri" w:hAnsi="Calibri"/>
          <w:b/>
          <w:bCs/>
        </w:rPr>
      </w:pPr>
      <w:r>
        <w:rPr>
          <w:rFonts w:ascii="Calibri" w:hAnsi="Calibri"/>
          <w:b/>
          <w:bCs/>
        </w:rPr>
        <w:t>Hired Gun$ Manager</w:t>
      </w:r>
      <w:r w:rsidR="00497AAE" w:rsidRPr="005E2224">
        <w:rPr>
          <w:rFonts w:ascii="Calibri" w:hAnsi="Calibri"/>
          <w:b/>
          <w:bCs/>
        </w:rPr>
        <w:t xml:space="preserve"> </w:t>
      </w:r>
      <w:r w:rsidR="00497AAE" w:rsidRPr="005E2224">
        <w:rPr>
          <w:rFonts w:ascii="Calibri" w:hAnsi="Calibri"/>
          <w:b/>
          <w:bCs/>
        </w:rPr>
        <w:tab/>
      </w:r>
    </w:p>
    <w:p w14:paraId="21806A83" w14:textId="7615E020" w:rsidR="00497AAE" w:rsidRPr="005E2224" w:rsidRDefault="00AE4079" w:rsidP="00497AAE">
      <w:pPr>
        <w:rPr>
          <w:rFonts w:ascii="Calibri" w:hAnsi="Calibri"/>
        </w:rPr>
      </w:pPr>
      <w:r>
        <w:rPr>
          <w:rFonts w:ascii="Calibri" w:hAnsi="Calibri"/>
        </w:rPr>
        <w:t>Loretta Synn</w:t>
      </w:r>
    </w:p>
    <w:p w14:paraId="5682EB5F" w14:textId="77777777" w:rsidR="00497AAE" w:rsidRPr="005E2224" w:rsidRDefault="00497AAE" w:rsidP="00497AAE">
      <w:pPr>
        <w:ind w:left="720"/>
        <w:rPr>
          <w:rFonts w:ascii="Calibri" w:hAnsi="Calibri"/>
        </w:rPr>
      </w:pPr>
    </w:p>
    <w:p w14:paraId="30B9C1CF" w14:textId="77777777" w:rsidR="005E2224" w:rsidRDefault="00497AAE" w:rsidP="00497AAE">
      <w:pPr>
        <w:rPr>
          <w:rFonts w:ascii="Calibri" w:hAnsi="Calibri"/>
        </w:rPr>
      </w:pPr>
      <w:r w:rsidRPr="005E2224">
        <w:rPr>
          <w:rFonts w:ascii="Calibri" w:hAnsi="Calibri"/>
          <w:b/>
          <w:bCs/>
        </w:rPr>
        <w:t>Rules Coordinator</w:t>
      </w:r>
      <w:r w:rsidRPr="005E2224">
        <w:rPr>
          <w:rFonts w:ascii="Calibri" w:hAnsi="Calibri"/>
        </w:rPr>
        <w:t xml:space="preserve"> </w:t>
      </w:r>
      <w:r w:rsidRPr="005E2224">
        <w:rPr>
          <w:rFonts w:ascii="Calibri" w:hAnsi="Calibri"/>
        </w:rPr>
        <w:tab/>
      </w:r>
    </w:p>
    <w:p w14:paraId="778C75CC" w14:textId="614CF957" w:rsidR="00497AAE" w:rsidRPr="005E2224" w:rsidRDefault="00497AAE" w:rsidP="00497AAE">
      <w:pPr>
        <w:rPr>
          <w:rFonts w:ascii="Calibri" w:hAnsi="Calibri"/>
        </w:rPr>
      </w:pPr>
      <w:r w:rsidRPr="005E2224">
        <w:rPr>
          <w:rFonts w:ascii="Calibri" w:hAnsi="Calibri"/>
        </w:rPr>
        <w:t>Dee Toxin</w:t>
      </w:r>
    </w:p>
    <w:p w14:paraId="62900E97" w14:textId="77777777" w:rsidR="00497AAE" w:rsidRPr="005E2224" w:rsidRDefault="00497AAE" w:rsidP="00497AAE">
      <w:pPr>
        <w:rPr>
          <w:rFonts w:ascii="Calibri" w:hAnsi="Calibri"/>
          <w:b/>
          <w:bCs/>
        </w:rPr>
      </w:pPr>
    </w:p>
    <w:p w14:paraId="1137CF95" w14:textId="77777777" w:rsidR="005E2224" w:rsidRDefault="00497AAE" w:rsidP="00497AAE">
      <w:pPr>
        <w:rPr>
          <w:rFonts w:ascii="Calibri" w:hAnsi="Calibri"/>
          <w:b/>
          <w:bCs/>
        </w:rPr>
      </w:pPr>
      <w:r w:rsidRPr="005E2224">
        <w:rPr>
          <w:rFonts w:ascii="Calibri" w:hAnsi="Calibri"/>
          <w:b/>
          <w:bCs/>
        </w:rPr>
        <w:t>Referee Liaison</w:t>
      </w:r>
    </w:p>
    <w:p w14:paraId="4B8C9DE2" w14:textId="48B7AF0E" w:rsidR="00497AAE" w:rsidRPr="00D37C86" w:rsidRDefault="00BA6996" w:rsidP="00497AAE">
      <w:pPr>
        <w:rPr>
          <w:rFonts w:ascii="Calibri" w:hAnsi="Calibri"/>
        </w:rPr>
      </w:pPr>
      <w:r>
        <w:rPr>
          <w:rFonts w:ascii="Calibri" w:hAnsi="Calibri"/>
          <w:bCs/>
        </w:rPr>
        <w:t>Putahontas</w:t>
      </w:r>
      <w:r w:rsidR="005E2224" w:rsidRPr="00D37C86">
        <w:rPr>
          <w:rFonts w:ascii="Calibri" w:hAnsi="Calibri"/>
        </w:rPr>
        <w:t xml:space="preserve"> </w:t>
      </w:r>
    </w:p>
    <w:p w14:paraId="6C91B792" w14:textId="77777777" w:rsidR="00497AAE" w:rsidRPr="005E2224" w:rsidRDefault="00497AAE" w:rsidP="00497AAE">
      <w:pPr>
        <w:rPr>
          <w:rFonts w:ascii="Calibri" w:hAnsi="Calibri"/>
          <w:b/>
          <w:bCs/>
        </w:rPr>
      </w:pPr>
    </w:p>
    <w:p w14:paraId="3B942D62" w14:textId="77777777" w:rsidR="00D37C86" w:rsidRDefault="00497AAE" w:rsidP="00497AAE">
      <w:pPr>
        <w:rPr>
          <w:rFonts w:ascii="Calibri" w:hAnsi="Calibri"/>
        </w:rPr>
      </w:pPr>
      <w:r w:rsidRPr="005E2224">
        <w:rPr>
          <w:rFonts w:ascii="Calibri" w:hAnsi="Calibri"/>
          <w:b/>
        </w:rPr>
        <w:t>Head Ref &amp; Referees</w:t>
      </w:r>
      <w:r w:rsidRPr="005E2224">
        <w:rPr>
          <w:rFonts w:ascii="Calibri" w:hAnsi="Calibri"/>
        </w:rPr>
        <w:t xml:space="preserve"> </w:t>
      </w:r>
      <w:r w:rsidRPr="005E2224">
        <w:rPr>
          <w:rFonts w:ascii="Calibri" w:hAnsi="Calibri"/>
        </w:rPr>
        <w:tab/>
      </w:r>
    </w:p>
    <w:p w14:paraId="2D3C5F64" w14:textId="26DB1BEE" w:rsidR="00497AAE" w:rsidRPr="005E2224" w:rsidRDefault="00D37C86" w:rsidP="00497AAE">
      <w:pPr>
        <w:rPr>
          <w:rFonts w:ascii="Calibri" w:hAnsi="Calibri"/>
        </w:rPr>
      </w:pPr>
      <w:r>
        <w:rPr>
          <w:rFonts w:ascii="Calibri" w:hAnsi="Calibri"/>
        </w:rPr>
        <w:t>Head Ref – Neil B4 Zod (Neil Martin)</w:t>
      </w:r>
    </w:p>
    <w:p w14:paraId="002442D8" w14:textId="0303ED29" w:rsidR="00497AAE" w:rsidRPr="005E2224" w:rsidRDefault="00497AAE" w:rsidP="00497AAE">
      <w:pPr>
        <w:rPr>
          <w:rFonts w:ascii="Calibri" w:hAnsi="Calibri"/>
        </w:rPr>
      </w:pPr>
      <w:r w:rsidRPr="005E2224">
        <w:rPr>
          <w:rFonts w:ascii="Calibri" w:hAnsi="Calibri"/>
        </w:rPr>
        <w:t>That Girl (Natalie Shiro)</w:t>
      </w:r>
    </w:p>
    <w:p w14:paraId="0A24FED6" w14:textId="48ADE5AE" w:rsidR="00497AAE" w:rsidRPr="005E2224" w:rsidRDefault="00497AAE" w:rsidP="00497AAE">
      <w:pPr>
        <w:rPr>
          <w:rFonts w:ascii="Calibri" w:hAnsi="Calibri"/>
        </w:rPr>
      </w:pPr>
      <w:r w:rsidRPr="005E2224">
        <w:rPr>
          <w:rFonts w:ascii="Calibri" w:hAnsi="Calibri"/>
        </w:rPr>
        <w:t>Buck Nekkid (Tony Ortiz)</w:t>
      </w:r>
    </w:p>
    <w:p w14:paraId="68284364" w14:textId="2584F8B6" w:rsidR="00497AAE" w:rsidRPr="005E2224" w:rsidRDefault="00D37C86" w:rsidP="00497AAE">
      <w:pPr>
        <w:rPr>
          <w:rFonts w:ascii="Calibri" w:hAnsi="Calibri"/>
        </w:rPr>
      </w:pPr>
      <w:r>
        <w:rPr>
          <w:rFonts w:ascii="Calibri" w:hAnsi="Calibri"/>
        </w:rPr>
        <w:t>Redd Nekkid (Cami Warren)</w:t>
      </w:r>
    </w:p>
    <w:p w14:paraId="6BAE3EFF" w14:textId="13652021" w:rsidR="00497AAE" w:rsidRPr="005E2224" w:rsidRDefault="00497AAE" w:rsidP="00497AAE">
      <w:pPr>
        <w:rPr>
          <w:rFonts w:ascii="Calibri" w:hAnsi="Calibri"/>
        </w:rPr>
      </w:pPr>
      <w:r w:rsidRPr="005E2224">
        <w:rPr>
          <w:rFonts w:ascii="Calibri" w:hAnsi="Calibri"/>
        </w:rPr>
        <w:t>T-Ref (Travis Howsman)</w:t>
      </w:r>
    </w:p>
    <w:p w14:paraId="16B3BD84" w14:textId="298E5D71" w:rsidR="00497AAE" w:rsidRPr="005E2224" w:rsidRDefault="00497AAE" w:rsidP="00497AAE">
      <w:pPr>
        <w:rPr>
          <w:rFonts w:ascii="Calibri" w:hAnsi="Calibri"/>
        </w:rPr>
      </w:pPr>
      <w:r w:rsidRPr="005E2224">
        <w:rPr>
          <w:rFonts w:ascii="Calibri" w:hAnsi="Calibri"/>
        </w:rPr>
        <w:t>Wright On (Doug Wright)</w:t>
      </w:r>
    </w:p>
    <w:p w14:paraId="087A349E" w14:textId="55A38E84" w:rsidR="00497AAE" w:rsidRPr="005E2224" w:rsidRDefault="00497AAE" w:rsidP="00497AAE">
      <w:pPr>
        <w:rPr>
          <w:rFonts w:ascii="Calibri" w:hAnsi="Calibri"/>
        </w:rPr>
      </w:pPr>
      <w:r w:rsidRPr="005E2224">
        <w:rPr>
          <w:rFonts w:ascii="Calibri" w:hAnsi="Calibri"/>
        </w:rPr>
        <w:t>Hatchet Ma (Heather Young)</w:t>
      </w:r>
    </w:p>
    <w:p w14:paraId="534145B3" w14:textId="7E9F4F51" w:rsidR="00497AAE" w:rsidRPr="005E2224" w:rsidRDefault="00497AAE" w:rsidP="00497AAE">
      <w:pPr>
        <w:rPr>
          <w:rFonts w:ascii="Calibri" w:hAnsi="Calibri"/>
        </w:rPr>
      </w:pPr>
      <w:r w:rsidRPr="005E2224">
        <w:rPr>
          <w:rFonts w:ascii="Calibri" w:hAnsi="Calibri"/>
        </w:rPr>
        <w:t>Warden (Tammy Brooks)</w:t>
      </w:r>
    </w:p>
    <w:p w14:paraId="0A1BB5A1" w14:textId="40B2CFCF" w:rsidR="00497AAE" w:rsidRPr="005E2224" w:rsidRDefault="00497AAE" w:rsidP="00497AAE">
      <w:pPr>
        <w:rPr>
          <w:rFonts w:ascii="Calibri" w:hAnsi="Calibri"/>
        </w:rPr>
      </w:pPr>
      <w:r w:rsidRPr="005E2224">
        <w:rPr>
          <w:rFonts w:ascii="Calibri" w:hAnsi="Calibri"/>
        </w:rPr>
        <w:t>**Current Trainees: Cassandra Boston and Dave Birt</w:t>
      </w:r>
    </w:p>
    <w:p w14:paraId="64138D8B" w14:textId="77777777" w:rsidR="00497AAE" w:rsidRPr="005E2224" w:rsidRDefault="00497AAE" w:rsidP="00497AAE">
      <w:pPr>
        <w:rPr>
          <w:rFonts w:ascii="Calibri" w:hAnsi="Calibri"/>
        </w:rPr>
      </w:pPr>
    </w:p>
    <w:p w14:paraId="3ECB4A3C" w14:textId="77777777" w:rsidR="00D37C86" w:rsidRDefault="00497AAE" w:rsidP="00497AAE">
      <w:pPr>
        <w:rPr>
          <w:rFonts w:ascii="Calibri" w:hAnsi="Calibri"/>
        </w:rPr>
      </w:pPr>
      <w:r w:rsidRPr="005E2224">
        <w:rPr>
          <w:rFonts w:ascii="Calibri" w:hAnsi="Calibri"/>
          <w:b/>
          <w:bCs/>
        </w:rPr>
        <w:t>Statistics Coordinator</w:t>
      </w:r>
      <w:r w:rsidRPr="005E2224">
        <w:rPr>
          <w:rFonts w:ascii="Calibri" w:hAnsi="Calibri"/>
        </w:rPr>
        <w:t xml:space="preserve"> </w:t>
      </w:r>
      <w:r w:rsidRPr="005E2224">
        <w:rPr>
          <w:rFonts w:ascii="Calibri" w:hAnsi="Calibri"/>
        </w:rPr>
        <w:tab/>
      </w:r>
    </w:p>
    <w:p w14:paraId="5D2A0634" w14:textId="17EBB24C" w:rsidR="00497AAE" w:rsidRPr="005E2224" w:rsidRDefault="00497AAE" w:rsidP="00497AAE">
      <w:pPr>
        <w:rPr>
          <w:rFonts w:ascii="Calibri" w:hAnsi="Calibri"/>
        </w:rPr>
      </w:pPr>
      <w:r w:rsidRPr="005E2224">
        <w:rPr>
          <w:rFonts w:ascii="Calibri" w:hAnsi="Calibri"/>
        </w:rPr>
        <w:t>Nicki Ticki Timebomb</w:t>
      </w:r>
    </w:p>
    <w:p w14:paraId="303CEAA2" w14:textId="77777777" w:rsidR="00497AAE" w:rsidRPr="005E2224" w:rsidRDefault="00497AAE" w:rsidP="00497AAE">
      <w:pPr>
        <w:rPr>
          <w:rFonts w:ascii="Calibri" w:hAnsi="Calibri"/>
          <w:b/>
          <w:bCs/>
        </w:rPr>
      </w:pPr>
    </w:p>
    <w:p w14:paraId="4823C08F" w14:textId="77777777" w:rsidR="00D37C86" w:rsidRDefault="00497AAE" w:rsidP="00497AAE">
      <w:pPr>
        <w:rPr>
          <w:rFonts w:ascii="Calibri" w:hAnsi="Calibri"/>
        </w:rPr>
      </w:pPr>
      <w:r w:rsidRPr="005E2224">
        <w:rPr>
          <w:rFonts w:ascii="Calibri" w:hAnsi="Calibri"/>
          <w:b/>
          <w:bCs/>
        </w:rPr>
        <w:t>Safety Coordinator</w:t>
      </w:r>
      <w:r w:rsidRPr="005E2224">
        <w:rPr>
          <w:rFonts w:ascii="Calibri" w:hAnsi="Calibri"/>
        </w:rPr>
        <w:t xml:space="preserve"> </w:t>
      </w:r>
      <w:r w:rsidRPr="005E2224">
        <w:rPr>
          <w:rFonts w:ascii="Calibri" w:hAnsi="Calibri"/>
        </w:rPr>
        <w:tab/>
      </w:r>
    </w:p>
    <w:p w14:paraId="2C02185A" w14:textId="5074E3CC" w:rsidR="00497AAE" w:rsidRPr="005E2224" w:rsidRDefault="00BA6996" w:rsidP="00497AAE">
      <w:pPr>
        <w:rPr>
          <w:rFonts w:ascii="Calibri" w:hAnsi="Calibri"/>
        </w:rPr>
      </w:pPr>
      <w:r>
        <w:rPr>
          <w:rFonts w:ascii="Calibri" w:hAnsi="Calibri"/>
        </w:rPr>
        <w:t>Mad Maxican</w:t>
      </w:r>
    </w:p>
    <w:p w14:paraId="676D03D1" w14:textId="77777777" w:rsidR="00497AAE" w:rsidRPr="005E2224" w:rsidRDefault="00497AAE" w:rsidP="00497AAE">
      <w:pPr>
        <w:rPr>
          <w:rFonts w:ascii="Calibri" w:hAnsi="Calibri"/>
          <w:b/>
          <w:bCs/>
        </w:rPr>
      </w:pPr>
    </w:p>
    <w:p w14:paraId="58F17FE9" w14:textId="77777777" w:rsidR="00D37C86" w:rsidRDefault="00497AAE" w:rsidP="00497AAE">
      <w:pPr>
        <w:rPr>
          <w:rFonts w:ascii="Calibri" w:hAnsi="Calibri"/>
        </w:rPr>
      </w:pPr>
      <w:r w:rsidRPr="005E2224">
        <w:rPr>
          <w:rFonts w:ascii="Calibri" w:hAnsi="Calibri"/>
          <w:b/>
          <w:bCs/>
        </w:rPr>
        <w:t xml:space="preserve">Equipment Coordinator </w:t>
      </w:r>
      <w:r w:rsidRPr="005E2224">
        <w:rPr>
          <w:rFonts w:ascii="Calibri" w:hAnsi="Calibri"/>
        </w:rPr>
        <w:tab/>
      </w:r>
    </w:p>
    <w:p w14:paraId="5C3861EF" w14:textId="547DC1EC" w:rsidR="00497AAE" w:rsidRPr="005E2224" w:rsidRDefault="00BA6996" w:rsidP="00497AAE">
      <w:pPr>
        <w:rPr>
          <w:rFonts w:ascii="Calibri" w:hAnsi="Calibri"/>
        </w:rPr>
      </w:pPr>
      <w:r>
        <w:rPr>
          <w:rFonts w:ascii="Calibri" w:hAnsi="Calibri"/>
        </w:rPr>
        <w:t>Polly Urethane</w:t>
      </w:r>
    </w:p>
    <w:p w14:paraId="7A11F512" w14:textId="77777777" w:rsidR="00497AAE" w:rsidRPr="005E2224" w:rsidRDefault="00497AAE" w:rsidP="00497AAE">
      <w:pPr>
        <w:rPr>
          <w:rFonts w:ascii="Calibri" w:hAnsi="Calibri"/>
        </w:rPr>
      </w:pPr>
    </w:p>
    <w:p w14:paraId="778EE813" w14:textId="778550AD" w:rsidR="00D37C86" w:rsidRDefault="00497AAE" w:rsidP="00497AAE">
      <w:pPr>
        <w:rPr>
          <w:rFonts w:ascii="Calibri" w:hAnsi="Calibri"/>
        </w:rPr>
      </w:pPr>
      <w:r w:rsidRPr="005E2224">
        <w:rPr>
          <w:rFonts w:ascii="Calibri" w:hAnsi="Calibri"/>
          <w:b/>
          <w:bCs/>
        </w:rPr>
        <w:t>Spacebooking</w:t>
      </w:r>
      <w:r w:rsidRPr="005E2224">
        <w:rPr>
          <w:rFonts w:ascii="Calibri" w:hAnsi="Calibri"/>
        </w:rPr>
        <w:t xml:space="preserve"> </w:t>
      </w:r>
      <w:r w:rsidRPr="005E2224">
        <w:rPr>
          <w:rFonts w:ascii="Calibri" w:hAnsi="Calibri"/>
        </w:rPr>
        <w:tab/>
      </w:r>
      <w:r w:rsidR="00BA6996" w:rsidRPr="00BA6996">
        <w:rPr>
          <w:rFonts w:ascii="Calibri" w:hAnsi="Calibri"/>
          <w:b/>
        </w:rPr>
        <w:t>Manager</w:t>
      </w:r>
      <w:r w:rsidRPr="005E2224">
        <w:rPr>
          <w:rFonts w:ascii="Calibri" w:hAnsi="Calibri"/>
        </w:rPr>
        <w:tab/>
      </w:r>
    </w:p>
    <w:p w14:paraId="1DF3BF48" w14:textId="406A0A07" w:rsidR="00497AAE" w:rsidRPr="005E2224" w:rsidRDefault="00497AAE" w:rsidP="00497AAE">
      <w:pPr>
        <w:rPr>
          <w:rFonts w:ascii="Calibri" w:hAnsi="Calibri"/>
        </w:rPr>
      </w:pPr>
      <w:r w:rsidRPr="005E2224">
        <w:rPr>
          <w:rFonts w:ascii="Calibri" w:hAnsi="Calibri"/>
        </w:rPr>
        <w:t xml:space="preserve">Cora Zone </w:t>
      </w:r>
    </w:p>
    <w:p w14:paraId="2AFDFDDB" w14:textId="77777777" w:rsidR="00497AAE" w:rsidRPr="005E2224" w:rsidRDefault="00497AAE" w:rsidP="00497AAE">
      <w:pPr>
        <w:rPr>
          <w:rFonts w:ascii="Calibri" w:hAnsi="Calibri"/>
        </w:rPr>
      </w:pPr>
    </w:p>
    <w:p w14:paraId="3F0F8263" w14:textId="77777777" w:rsidR="00D37C86" w:rsidRDefault="00497AAE" w:rsidP="00497AAE">
      <w:pPr>
        <w:rPr>
          <w:rFonts w:ascii="Calibri" w:hAnsi="Calibri"/>
        </w:rPr>
      </w:pPr>
      <w:r w:rsidRPr="005E2224">
        <w:rPr>
          <w:rFonts w:ascii="Calibri" w:hAnsi="Calibri"/>
          <w:b/>
          <w:bCs/>
        </w:rPr>
        <w:t>External Trainers for Pay</w:t>
      </w:r>
      <w:r w:rsidRPr="005E2224">
        <w:rPr>
          <w:rFonts w:ascii="Calibri" w:hAnsi="Calibri"/>
        </w:rPr>
        <w:t xml:space="preserve"> </w:t>
      </w:r>
    </w:p>
    <w:p w14:paraId="6F94ED75" w14:textId="43892FAB" w:rsidR="00D37C86" w:rsidRDefault="00D37C86" w:rsidP="00497AAE">
      <w:pPr>
        <w:rPr>
          <w:rFonts w:ascii="Calibri" w:hAnsi="Calibri"/>
        </w:rPr>
      </w:pPr>
      <w:r>
        <w:rPr>
          <w:rFonts w:ascii="Calibri" w:hAnsi="Calibri"/>
        </w:rPr>
        <w:t>Polly Urethane</w:t>
      </w:r>
    </w:p>
    <w:p w14:paraId="0EA43E5E" w14:textId="77777777" w:rsidR="00BA6996" w:rsidRDefault="00497AAE" w:rsidP="00497AAE">
      <w:pPr>
        <w:rPr>
          <w:rFonts w:ascii="Calibri" w:hAnsi="Calibri"/>
        </w:rPr>
      </w:pPr>
      <w:r w:rsidRPr="005E2224">
        <w:rPr>
          <w:rFonts w:ascii="Calibri" w:hAnsi="Calibri"/>
        </w:rPr>
        <w:t xml:space="preserve">Lacy Bones </w:t>
      </w:r>
    </w:p>
    <w:p w14:paraId="4824D76D" w14:textId="4DF9614F" w:rsidR="00497AAE" w:rsidRPr="005E2224" w:rsidRDefault="00497AAE" w:rsidP="00497AAE">
      <w:pPr>
        <w:rPr>
          <w:rFonts w:ascii="Calibri" w:hAnsi="Calibri"/>
        </w:rPr>
      </w:pPr>
      <w:r w:rsidRPr="005E2224">
        <w:rPr>
          <w:rFonts w:ascii="Calibri" w:hAnsi="Calibri"/>
        </w:rPr>
        <w:t>($ to Accounting Manager)</w:t>
      </w:r>
    </w:p>
    <w:p w14:paraId="48695DEB" w14:textId="77777777" w:rsidR="00497AAE" w:rsidRPr="005E2224" w:rsidRDefault="00497AAE" w:rsidP="00497AAE">
      <w:pPr>
        <w:rPr>
          <w:rFonts w:ascii="Calibri" w:hAnsi="Calibri"/>
        </w:rPr>
      </w:pPr>
    </w:p>
    <w:p w14:paraId="7E47448E" w14:textId="77777777" w:rsidR="00D37C86" w:rsidRDefault="00497AAE" w:rsidP="00497AAE">
      <w:pPr>
        <w:rPr>
          <w:rFonts w:ascii="Calibri" w:hAnsi="Calibri"/>
          <w:b/>
          <w:bCs/>
        </w:rPr>
      </w:pPr>
      <w:r w:rsidRPr="005E2224">
        <w:rPr>
          <w:rFonts w:ascii="Calibri" w:hAnsi="Calibri"/>
          <w:b/>
          <w:bCs/>
        </w:rPr>
        <w:t>Travel Team Captains</w:t>
      </w:r>
      <w:r w:rsidRPr="005E2224">
        <w:rPr>
          <w:rFonts w:ascii="Calibri" w:hAnsi="Calibri"/>
          <w:b/>
          <w:bCs/>
        </w:rPr>
        <w:tab/>
      </w:r>
    </w:p>
    <w:p w14:paraId="1992E7F7" w14:textId="77777777" w:rsidR="00D37C86" w:rsidRDefault="00D37C86" w:rsidP="00497AAE">
      <w:pPr>
        <w:rPr>
          <w:rFonts w:ascii="Calibri" w:hAnsi="Calibri"/>
        </w:rPr>
      </w:pPr>
      <w:r>
        <w:rPr>
          <w:rFonts w:ascii="Calibri" w:hAnsi="Calibri"/>
        </w:rPr>
        <w:t>Ghetto</w:t>
      </w:r>
    </w:p>
    <w:p w14:paraId="0D44DABD" w14:textId="33D9B4A4" w:rsidR="00497AAE" w:rsidRPr="005E2224" w:rsidRDefault="00497AAE" w:rsidP="00497AAE">
      <w:pPr>
        <w:rPr>
          <w:rFonts w:ascii="Calibri" w:hAnsi="Calibri"/>
        </w:rPr>
      </w:pPr>
      <w:r w:rsidRPr="005E2224">
        <w:rPr>
          <w:rFonts w:ascii="Calibri" w:hAnsi="Calibri"/>
        </w:rPr>
        <w:t>Husselpuff</w:t>
      </w:r>
    </w:p>
    <w:p w14:paraId="25883A63" w14:textId="77777777" w:rsidR="00497AAE" w:rsidRPr="005E2224" w:rsidRDefault="00497AAE" w:rsidP="00497AAE">
      <w:pPr>
        <w:rPr>
          <w:rFonts w:ascii="Calibri" w:hAnsi="Calibri"/>
          <w:b/>
          <w:bCs/>
        </w:rPr>
      </w:pPr>
    </w:p>
    <w:p w14:paraId="41F3BD1D" w14:textId="77777777" w:rsidR="00D37C86" w:rsidRDefault="00497AAE" w:rsidP="00497AAE">
      <w:pPr>
        <w:rPr>
          <w:rFonts w:ascii="Calibri" w:hAnsi="Calibri"/>
        </w:rPr>
      </w:pPr>
      <w:r w:rsidRPr="005E2224">
        <w:rPr>
          <w:rFonts w:ascii="Calibri" w:hAnsi="Calibri"/>
          <w:b/>
          <w:bCs/>
        </w:rPr>
        <w:t xml:space="preserve">InterLeague Coords </w:t>
      </w:r>
      <w:r w:rsidRPr="005E2224">
        <w:rPr>
          <w:rFonts w:ascii="Calibri" w:hAnsi="Calibri"/>
        </w:rPr>
        <w:tab/>
      </w:r>
    </w:p>
    <w:p w14:paraId="7634A481" w14:textId="3EAACA97" w:rsidR="00497AAE" w:rsidRPr="005E2224" w:rsidRDefault="00497AAE" w:rsidP="00497AAE">
      <w:pPr>
        <w:rPr>
          <w:rFonts w:ascii="Calibri" w:hAnsi="Calibri"/>
        </w:rPr>
      </w:pPr>
      <w:r w:rsidRPr="005E2224">
        <w:rPr>
          <w:rFonts w:ascii="Calibri" w:hAnsi="Calibri"/>
        </w:rPr>
        <w:t>Vicky and Pope</w:t>
      </w:r>
    </w:p>
    <w:p w14:paraId="5C97E013" w14:textId="77777777" w:rsidR="00497AAE" w:rsidRPr="005E2224" w:rsidRDefault="00497AAE" w:rsidP="00497AAE">
      <w:pPr>
        <w:rPr>
          <w:rFonts w:ascii="Calibri" w:hAnsi="Calibri"/>
        </w:rPr>
      </w:pPr>
    </w:p>
    <w:p w14:paraId="5758956B" w14:textId="77777777" w:rsidR="00D37C86" w:rsidRDefault="00497AAE" w:rsidP="00497AAE">
      <w:pPr>
        <w:rPr>
          <w:rFonts w:ascii="Calibri" w:hAnsi="Calibri"/>
          <w:b/>
        </w:rPr>
      </w:pPr>
      <w:r w:rsidRPr="005E2224">
        <w:rPr>
          <w:rFonts w:ascii="Calibri" w:hAnsi="Calibri"/>
          <w:b/>
        </w:rPr>
        <w:t>Underground Bout Coordinator</w:t>
      </w:r>
    </w:p>
    <w:p w14:paraId="37DC5537" w14:textId="02E5EB50" w:rsidR="00497AAE" w:rsidRPr="00D37C86" w:rsidRDefault="00AE4079" w:rsidP="00497AAE">
      <w:pPr>
        <w:rPr>
          <w:rFonts w:ascii="Calibri" w:hAnsi="Calibri"/>
        </w:rPr>
      </w:pPr>
      <w:r>
        <w:rPr>
          <w:rFonts w:ascii="Calibri" w:hAnsi="Calibri"/>
        </w:rPr>
        <w:t>Mo-Lest-Her</w:t>
      </w:r>
      <w:r w:rsidR="00497AAE" w:rsidRPr="00D37C86">
        <w:rPr>
          <w:rFonts w:ascii="Calibri" w:hAnsi="Calibri"/>
        </w:rPr>
        <w:tab/>
      </w:r>
    </w:p>
    <w:p w14:paraId="1ABDE27E" w14:textId="77777777" w:rsidR="00497AAE" w:rsidRPr="005E2224" w:rsidRDefault="00497AAE" w:rsidP="00497AAE">
      <w:pPr>
        <w:rPr>
          <w:rFonts w:ascii="Calibri" w:hAnsi="Calibri"/>
        </w:rPr>
      </w:pPr>
    </w:p>
    <w:p w14:paraId="0835E78D" w14:textId="77777777" w:rsidR="00D37C86" w:rsidRDefault="00497AAE" w:rsidP="00497AAE">
      <w:pPr>
        <w:rPr>
          <w:rFonts w:ascii="Calibri" w:hAnsi="Calibri"/>
          <w:sz w:val="22"/>
          <w:szCs w:val="22"/>
        </w:rPr>
      </w:pPr>
      <w:r w:rsidRPr="00F35CAF">
        <w:rPr>
          <w:rFonts w:ascii="Calibri" w:hAnsi="Calibri"/>
          <w:b/>
          <w:sz w:val="22"/>
          <w:szCs w:val="22"/>
        </w:rPr>
        <w:t>Wreck League Coord.</w:t>
      </w:r>
      <w:r w:rsidRPr="00F35CAF">
        <w:rPr>
          <w:rFonts w:ascii="Calibri" w:hAnsi="Calibri"/>
          <w:sz w:val="22"/>
          <w:szCs w:val="22"/>
        </w:rPr>
        <w:tab/>
      </w:r>
    </w:p>
    <w:p w14:paraId="01A6C881" w14:textId="1700B908" w:rsidR="00497AAE" w:rsidRPr="00BA6996" w:rsidRDefault="00497AAE" w:rsidP="00497AAE">
      <w:pPr>
        <w:rPr>
          <w:rFonts w:ascii="Calibri" w:hAnsi="Calibri"/>
        </w:rPr>
      </w:pPr>
      <w:r w:rsidRPr="00BA6996">
        <w:rPr>
          <w:rFonts w:ascii="Calibri" w:hAnsi="Calibri"/>
        </w:rPr>
        <w:t>Bentley Screws</w:t>
      </w:r>
    </w:p>
    <w:p w14:paraId="7666B056" w14:textId="77777777" w:rsidR="00497AAE" w:rsidRPr="00F35CAF" w:rsidRDefault="00497AAE" w:rsidP="00497AAE">
      <w:pPr>
        <w:rPr>
          <w:rFonts w:ascii="Calibri" w:hAnsi="Calibri"/>
          <w:sz w:val="22"/>
          <w:szCs w:val="22"/>
        </w:rPr>
      </w:pPr>
    </w:p>
    <w:p w14:paraId="5C87CB47" w14:textId="77777777" w:rsidR="00497AAE" w:rsidRPr="00F35CAF" w:rsidRDefault="00497AAE" w:rsidP="00497AAE">
      <w:pPr>
        <w:rPr>
          <w:rFonts w:ascii="Calibri" w:hAnsi="Calibri"/>
          <w:b/>
          <w:bCs/>
          <w:sz w:val="22"/>
          <w:szCs w:val="22"/>
        </w:rPr>
      </w:pPr>
    </w:p>
    <w:p w14:paraId="608E47B8" w14:textId="77777777" w:rsidR="00497AAE" w:rsidRPr="00F35CAF" w:rsidRDefault="00497AAE" w:rsidP="00497AAE">
      <w:pPr>
        <w:rPr>
          <w:rFonts w:ascii="Calibri" w:hAnsi="Calibri"/>
          <w:sz w:val="22"/>
          <w:szCs w:val="22"/>
        </w:rPr>
      </w:pPr>
      <w:r w:rsidRPr="00F35CAF">
        <w:rPr>
          <w:rFonts w:ascii="Calibri" w:hAnsi="Calibri"/>
          <w:sz w:val="22"/>
          <w:szCs w:val="22"/>
        </w:rPr>
        <w:t>The Training Team consists of coaches and training team administrators. The Training Team’s function is to improve overall skater skills, organize practices, standardize rules, record statistics, and focus on the safety of our skaters. By overseeing these details, the Training Team is an integral part of the functionality of the league. Duties and responsibilities are as follows:</w:t>
      </w:r>
    </w:p>
    <w:p w14:paraId="4D625162" w14:textId="77777777" w:rsidR="00497AAE" w:rsidRPr="00F35CAF" w:rsidRDefault="00497AAE" w:rsidP="00497AAE">
      <w:pPr>
        <w:rPr>
          <w:rFonts w:ascii="Calibri" w:hAnsi="Calibri"/>
          <w:sz w:val="22"/>
          <w:szCs w:val="22"/>
        </w:rPr>
      </w:pPr>
    </w:p>
    <w:p w14:paraId="4FD8F9E3" w14:textId="77777777" w:rsidR="00497AAE" w:rsidRDefault="00497AAE" w:rsidP="00497AAE">
      <w:pPr>
        <w:rPr>
          <w:rFonts w:ascii="Calibri" w:hAnsi="Calibri"/>
          <w:b/>
          <w:bCs/>
        </w:rPr>
      </w:pPr>
      <w:r w:rsidRPr="00D37C86">
        <w:rPr>
          <w:rFonts w:ascii="Calibri" w:hAnsi="Calibri"/>
          <w:b/>
          <w:bCs/>
        </w:rPr>
        <w:t xml:space="preserve">Performance Director </w:t>
      </w:r>
    </w:p>
    <w:p w14:paraId="452170F8" w14:textId="77777777" w:rsidR="00D37C86" w:rsidRPr="00D37C86" w:rsidRDefault="00D37C86" w:rsidP="00497AAE">
      <w:pPr>
        <w:rPr>
          <w:rFonts w:ascii="Calibri" w:hAnsi="Calibri"/>
          <w:b/>
          <w:bCs/>
        </w:rPr>
      </w:pPr>
    </w:p>
    <w:p w14:paraId="51F758C6"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 xml:space="preserve">Maintain the Training Department. Keep jobs filled. Encourage empowerment and improvement for each job skill on the business end of training. </w:t>
      </w:r>
    </w:p>
    <w:p w14:paraId="19157F92"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Create and maintain the League Practice Schedule; which includes: League practices, Team practices, New Girl practices, Wreck League practices, TXJRD practices, Travel Team practices</w:t>
      </w:r>
    </w:p>
    <w:p w14:paraId="68CBBD22"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Enforce Training Team standards</w:t>
      </w:r>
    </w:p>
    <w:p w14:paraId="6B23AAEC"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Handle all disciplinary actions against a skater regarding training/skating</w:t>
      </w:r>
    </w:p>
    <w:p w14:paraId="52611D50"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Attend all Training Team, League and Board meetings</w:t>
      </w:r>
    </w:p>
    <w:p w14:paraId="72AE7062"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Facilitate measures that will decrease the risk of injury to our skaters</w:t>
      </w:r>
    </w:p>
    <w:p w14:paraId="291A5624"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Maintain transparency with all decisions by communicating with other BOD members</w:t>
      </w:r>
    </w:p>
    <w:p w14:paraId="72676457"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Schedule outside trainers and work with interleague to market training sessions to those outside the league (ie: Certifiable Derby)</w:t>
      </w:r>
    </w:p>
    <w:p w14:paraId="03813F77"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Maintain excellence in training / Continue to search for new avenues to develop training?</w:t>
      </w:r>
    </w:p>
    <w:p w14:paraId="106C7467"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Facilitate connection between league as a whole and training</w:t>
      </w:r>
    </w:p>
    <w:p w14:paraId="2BBA416D"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Execute action items from league training feedback surveys</w:t>
      </w:r>
    </w:p>
    <w:p w14:paraId="236CBA4E"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Continuously search for new ideas to bring back to the league that will enhance training methods or on-track product</w:t>
      </w:r>
    </w:p>
    <w:p w14:paraId="1D3415A9" w14:textId="77777777" w:rsidR="00497AAE" w:rsidRPr="00F35CAF" w:rsidRDefault="00497AAE" w:rsidP="00D37C86">
      <w:pPr>
        <w:numPr>
          <w:ilvl w:val="0"/>
          <w:numId w:val="156"/>
        </w:numPr>
        <w:tabs>
          <w:tab w:val="num" w:pos="720"/>
        </w:tabs>
        <w:rPr>
          <w:rFonts w:ascii="Calibri" w:hAnsi="Calibri"/>
          <w:sz w:val="22"/>
          <w:szCs w:val="22"/>
        </w:rPr>
      </w:pPr>
      <w:r w:rsidRPr="00F35CAF">
        <w:rPr>
          <w:rFonts w:ascii="Calibri" w:hAnsi="Calibri"/>
          <w:sz w:val="22"/>
          <w:szCs w:val="22"/>
        </w:rPr>
        <w:t>Continuously search for new ways to share the Banked Track experience with non-TXRD members, that increases revenue (ie: creation of Wreck League)</w:t>
      </w:r>
    </w:p>
    <w:p w14:paraId="722FA745" w14:textId="77777777" w:rsidR="00497AAE" w:rsidRPr="00F35CAF" w:rsidRDefault="00497AAE" w:rsidP="00D37C86">
      <w:pPr>
        <w:numPr>
          <w:ilvl w:val="0"/>
          <w:numId w:val="157"/>
        </w:numPr>
        <w:tabs>
          <w:tab w:val="num" w:pos="720"/>
        </w:tabs>
        <w:rPr>
          <w:rFonts w:ascii="Calibri" w:hAnsi="Calibri"/>
          <w:sz w:val="22"/>
          <w:szCs w:val="22"/>
        </w:rPr>
      </w:pPr>
      <w:r w:rsidRPr="00F35CAF">
        <w:rPr>
          <w:rFonts w:ascii="Calibri" w:hAnsi="Calibri"/>
          <w:sz w:val="22"/>
          <w:szCs w:val="22"/>
        </w:rPr>
        <w:t xml:space="preserve">Support the empowerment and development of all members </w:t>
      </w:r>
    </w:p>
    <w:p w14:paraId="2930E8B8" w14:textId="77777777" w:rsidR="00497AAE" w:rsidRPr="00F35CAF" w:rsidRDefault="00497AAE" w:rsidP="00D37C86">
      <w:pPr>
        <w:numPr>
          <w:ilvl w:val="0"/>
          <w:numId w:val="157"/>
        </w:numPr>
        <w:tabs>
          <w:tab w:val="num" w:pos="720"/>
        </w:tabs>
        <w:rPr>
          <w:rFonts w:ascii="Calibri" w:hAnsi="Calibri"/>
          <w:sz w:val="22"/>
          <w:szCs w:val="22"/>
        </w:rPr>
      </w:pPr>
      <w:r w:rsidRPr="00F35CAF">
        <w:rPr>
          <w:rFonts w:ascii="Calibri" w:hAnsi="Calibri"/>
          <w:sz w:val="22"/>
          <w:szCs w:val="22"/>
        </w:rPr>
        <w:t>Create and maintain budget (crusha)</w:t>
      </w:r>
    </w:p>
    <w:p w14:paraId="545CAEFD" w14:textId="77777777" w:rsidR="00497AAE" w:rsidRPr="00F35CAF" w:rsidRDefault="00497AAE" w:rsidP="00D37C86">
      <w:pPr>
        <w:numPr>
          <w:ilvl w:val="0"/>
          <w:numId w:val="157"/>
        </w:numPr>
        <w:tabs>
          <w:tab w:val="num" w:pos="720"/>
        </w:tabs>
        <w:rPr>
          <w:rFonts w:ascii="Calibri" w:hAnsi="Calibri"/>
          <w:sz w:val="22"/>
          <w:szCs w:val="22"/>
        </w:rPr>
      </w:pPr>
      <w:r w:rsidRPr="00F35CAF">
        <w:rPr>
          <w:rFonts w:ascii="Calibri" w:hAnsi="Calibri"/>
          <w:sz w:val="22"/>
          <w:szCs w:val="22"/>
        </w:rPr>
        <w:t>Make all purchases specified in budget and update budget log (crusha)</w:t>
      </w:r>
    </w:p>
    <w:p w14:paraId="02B1F914" w14:textId="77777777" w:rsidR="00497AAE" w:rsidRPr="00F35CAF" w:rsidRDefault="00497AAE" w:rsidP="00D37C86">
      <w:pPr>
        <w:numPr>
          <w:ilvl w:val="0"/>
          <w:numId w:val="157"/>
        </w:numPr>
        <w:tabs>
          <w:tab w:val="num" w:pos="720"/>
        </w:tabs>
        <w:rPr>
          <w:rFonts w:ascii="Calibri" w:hAnsi="Calibri"/>
          <w:sz w:val="22"/>
          <w:szCs w:val="22"/>
        </w:rPr>
      </w:pPr>
      <w:r w:rsidRPr="00F35CAF">
        <w:rPr>
          <w:rFonts w:ascii="Calibri" w:hAnsi="Calibri"/>
          <w:sz w:val="22"/>
          <w:szCs w:val="22"/>
        </w:rPr>
        <w:t>Work with all revenue generating sections (ie. new girl coordinators, boot camp coordinators, outside trainers, underground bout coords) of training to ensure that proper accounting procedures are followed</w:t>
      </w:r>
    </w:p>
    <w:p w14:paraId="00AD2D97" w14:textId="77777777" w:rsidR="00497AAE" w:rsidRPr="00F35CAF" w:rsidRDefault="00497AAE" w:rsidP="00D37C86">
      <w:pPr>
        <w:numPr>
          <w:ilvl w:val="0"/>
          <w:numId w:val="157"/>
        </w:numPr>
        <w:tabs>
          <w:tab w:val="num" w:pos="720"/>
        </w:tabs>
        <w:rPr>
          <w:rFonts w:ascii="Calibri" w:hAnsi="Calibri"/>
          <w:sz w:val="22"/>
          <w:szCs w:val="22"/>
        </w:rPr>
      </w:pPr>
      <w:r w:rsidRPr="00F35CAF">
        <w:rPr>
          <w:rFonts w:ascii="Calibri" w:hAnsi="Calibri"/>
          <w:sz w:val="22"/>
          <w:szCs w:val="22"/>
        </w:rPr>
        <w:t>Tie-Breaker (if needed) for Exception Requests</w:t>
      </w:r>
    </w:p>
    <w:p w14:paraId="0EBAAB9D" w14:textId="77777777" w:rsidR="00497AAE" w:rsidRPr="00F35CAF" w:rsidRDefault="00497AAE" w:rsidP="00D37C86">
      <w:pPr>
        <w:numPr>
          <w:ilvl w:val="0"/>
          <w:numId w:val="157"/>
        </w:numPr>
        <w:tabs>
          <w:tab w:val="num" w:pos="720"/>
        </w:tabs>
        <w:rPr>
          <w:rFonts w:ascii="Calibri" w:hAnsi="Calibri"/>
          <w:sz w:val="22"/>
          <w:szCs w:val="22"/>
        </w:rPr>
      </w:pPr>
      <w:r w:rsidRPr="00F35CAF">
        <w:rPr>
          <w:rFonts w:ascii="Calibri" w:hAnsi="Calibri"/>
          <w:sz w:val="22"/>
          <w:szCs w:val="22"/>
        </w:rPr>
        <w:t>Maintain the “waiver” document</w:t>
      </w:r>
    </w:p>
    <w:p w14:paraId="2A566186" w14:textId="77777777" w:rsidR="00497AAE" w:rsidRPr="00F35CAF" w:rsidRDefault="00497AAE" w:rsidP="00497AAE">
      <w:pPr>
        <w:ind w:left="360"/>
        <w:rPr>
          <w:rFonts w:ascii="Calibri" w:hAnsi="Calibri"/>
          <w:sz w:val="22"/>
          <w:szCs w:val="22"/>
        </w:rPr>
      </w:pPr>
    </w:p>
    <w:p w14:paraId="4EE820EF" w14:textId="70AA5EE4" w:rsidR="00497AAE" w:rsidRDefault="00497AAE" w:rsidP="00497AAE">
      <w:pPr>
        <w:rPr>
          <w:rFonts w:ascii="Calibri" w:hAnsi="Calibri"/>
          <w:b/>
          <w:bCs/>
          <w:sz w:val="22"/>
          <w:szCs w:val="22"/>
        </w:rPr>
      </w:pPr>
      <w:r w:rsidRPr="00D37C86">
        <w:rPr>
          <w:rFonts w:ascii="Calibri" w:hAnsi="Calibri"/>
          <w:b/>
          <w:bCs/>
        </w:rPr>
        <w:t>Qualifications required/preferred</w:t>
      </w:r>
    </w:p>
    <w:p w14:paraId="2EF7BA14" w14:textId="77777777" w:rsidR="00D37C86" w:rsidRPr="00F35CAF" w:rsidRDefault="00D37C86" w:rsidP="00497AAE">
      <w:pPr>
        <w:rPr>
          <w:rFonts w:ascii="Calibri" w:hAnsi="Calibri"/>
          <w:b/>
          <w:bCs/>
          <w:sz w:val="22"/>
          <w:szCs w:val="22"/>
        </w:rPr>
      </w:pPr>
    </w:p>
    <w:p w14:paraId="3A445946" w14:textId="77777777" w:rsidR="00497AAE" w:rsidRPr="00F35CAF" w:rsidRDefault="00497AAE" w:rsidP="00D37C86">
      <w:pPr>
        <w:numPr>
          <w:ilvl w:val="0"/>
          <w:numId w:val="158"/>
        </w:numPr>
        <w:tabs>
          <w:tab w:val="num" w:pos="720"/>
        </w:tabs>
        <w:rPr>
          <w:rFonts w:ascii="Calibri" w:hAnsi="Calibri"/>
          <w:sz w:val="22"/>
          <w:szCs w:val="22"/>
        </w:rPr>
      </w:pPr>
      <w:r w:rsidRPr="00F35CAF">
        <w:rPr>
          <w:rFonts w:ascii="Calibri" w:hAnsi="Calibri"/>
          <w:sz w:val="22"/>
          <w:szCs w:val="22"/>
        </w:rPr>
        <w:t>Daily phone and email access</w:t>
      </w:r>
    </w:p>
    <w:p w14:paraId="6B21B435" w14:textId="77777777" w:rsidR="00497AAE" w:rsidRPr="00F35CAF" w:rsidRDefault="00497AAE" w:rsidP="00D37C86">
      <w:pPr>
        <w:numPr>
          <w:ilvl w:val="0"/>
          <w:numId w:val="158"/>
        </w:numPr>
        <w:tabs>
          <w:tab w:val="num" w:pos="720"/>
        </w:tabs>
        <w:rPr>
          <w:rFonts w:ascii="Calibri" w:hAnsi="Calibri"/>
          <w:sz w:val="22"/>
          <w:szCs w:val="22"/>
        </w:rPr>
      </w:pPr>
      <w:r w:rsidRPr="00F35CAF">
        <w:rPr>
          <w:rFonts w:ascii="Calibri" w:hAnsi="Calibri"/>
          <w:sz w:val="22"/>
          <w:szCs w:val="22"/>
        </w:rPr>
        <w:t>Ability to delegate and manage a team of 15+ people</w:t>
      </w:r>
    </w:p>
    <w:p w14:paraId="070B5709" w14:textId="77777777" w:rsidR="00497AAE" w:rsidRPr="00F35CAF" w:rsidRDefault="00497AAE" w:rsidP="00D37C86">
      <w:pPr>
        <w:numPr>
          <w:ilvl w:val="0"/>
          <w:numId w:val="158"/>
        </w:numPr>
        <w:tabs>
          <w:tab w:val="num" w:pos="720"/>
        </w:tabs>
        <w:rPr>
          <w:rFonts w:ascii="Calibri" w:hAnsi="Calibri"/>
          <w:sz w:val="22"/>
          <w:szCs w:val="22"/>
        </w:rPr>
      </w:pPr>
      <w:r w:rsidRPr="00F35CAF">
        <w:rPr>
          <w:rFonts w:ascii="Calibri" w:hAnsi="Calibri"/>
          <w:sz w:val="22"/>
          <w:szCs w:val="22"/>
        </w:rPr>
        <w:t>Ability to think on a macro scale</w:t>
      </w:r>
    </w:p>
    <w:p w14:paraId="59169875" w14:textId="77777777" w:rsidR="00497AAE" w:rsidRPr="00F35CAF" w:rsidRDefault="00497AAE" w:rsidP="00D37C86">
      <w:pPr>
        <w:numPr>
          <w:ilvl w:val="0"/>
          <w:numId w:val="158"/>
        </w:numPr>
        <w:tabs>
          <w:tab w:val="num" w:pos="720"/>
        </w:tabs>
        <w:rPr>
          <w:rFonts w:ascii="Calibri" w:hAnsi="Calibri"/>
          <w:sz w:val="22"/>
          <w:szCs w:val="22"/>
        </w:rPr>
      </w:pPr>
      <w:r w:rsidRPr="00F35CAF">
        <w:rPr>
          <w:rFonts w:ascii="Calibri" w:hAnsi="Calibri"/>
          <w:sz w:val="22"/>
          <w:szCs w:val="22"/>
        </w:rPr>
        <w:t>Working knowledge of all bouting rules and regulations</w:t>
      </w:r>
    </w:p>
    <w:p w14:paraId="52E3B671" w14:textId="77777777" w:rsidR="00497AAE" w:rsidRPr="00F35CAF" w:rsidRDefault="00497AAE" w:rsidP="00D37C86">
      <w:pPr>
        <w:numPr>
          <w:ilvl w:val="0"/>
          <w:numId w:val="158"/>
        </w:numPr>
        <w:tabs>
          <w:tab w:val="num" w:pos="720"/>
        </w:tabs>
        <w:rPr>
          <w:rFonts w:ascii="Calibri" w:hAnsi="Calibri"/>
          <w:sz w:val="22"/>
          <w:szCs w:val="22"/>
        </w:rPr>
      </w:pPr>
      <w:r w:rsidRPr="00F35CAF">
        <w:rPr>
          <w:rFonts w:ascii="Calibri" w:hAnsi="Calibri"/>
          <w:sz w:val="22"/>
          <w:szCs w:val="22"/>
        </w:rPr>
        <w:t>Ability to commit to a two-year term strongly recommended</w:t>
      </w:r>
    </w:p>
    <w:p w14:paraId="04DAE326" w14:textId="77777777" w:rsidR="00497AAE" w:rsidRPr="00F35CAF" w:rsidRDefault="00497AAE" w:rsidP="00D37C86">
      <w:pPr>
        <w:numPr>
          <w:ilvl w:val="0"/>
          <w:numId w:val="158"/>
        </w:numPr>
        <w:tabs>
          <w:tab w:val="num" w:pos="720"/>
        </w:tabs>
        <w:rPr>
          <w:rFonts w:ascii="Calibri" w:hAnsi="Calibri"/>
          <w:sz w:val="22"/>
          <w:szCs w:val="22"/>
        </w:rPr>
      </w:pPr>
      <w:r w:rsidRPr="00F35CAF">
        <w:rPr>
          <w:rFonts w:ascii="Calibri" w:hAnsi="Calibri"/>
          <w:sz w:val="22"/>
          <w:szCs w:val="22"/>
        </w:rPr>
        <w:t>Good communication skills</w:t>
      </w:r>
    </w:p>
    <w:p w14:paraId="5C48D0F7" w14:textId="77777777" w:rsidR="00497AAE" w:rsidRPr="00F35CAF" w:rsidRDefault="00497AAE" w:rsidP="00497AAE">
      <w:pPr>
        <w:rPr>
          <w:rFonts w:ascii="Calibri" w:hAnsi="Calibri"/>
          <w:sz w:val="22"/>
          <w:szCs w:val="22"/>
        </w:rPr>
      </w:pPr>
    </w:p>
    <w:p w14:paraId="70857B5B" w14:textId="77777777" w:rsidR="00497AAE" w:rsidRDefault="00497AAE" w:rsidP="00497AAE">
      <w:pPr>
        <w:rPr>
          <w:rFonts w:ascii="Calibri" w:hAnsi="Calibri"/>
          <w:b/>
          <w:bCs/>
        </w:rPr>
      </w:pPr>
      <w:r w:rsidRPr="00D37C86">
        <w:rPr>
          <w:rFonts w:ascii="Calibri" w:hAnsi="Calibri"/>
          <w:b/>
          <w:bCs/>
        </w:rPr>
        <w:t>Secretary of Training</w:t>
      </w:r>
    </w:p>
    <w:p w14:paraId="6352A774" w14:textId="77777777" w:rsidR="00D37C86" w:rsidRPr="00D37C86" w:rsidRDefault="00D37C86" w:rsidP="00497AAE">
      <w:pPr>
        <w:rPr>
          <w:rFonts w:ascii="Calibri" w:hAnsi="Calibri"/>
          <w:b/>
          <w:bCs/>
        </w:rPr>
      </w:pPr>
    </w:p>
    <w:p w14:paraId="4BDA33EA" w14:textId="77777777" w:rsidR="00497AAE" w:rsidRPr="00F35CAF" w:rsidRDefault="00497AAE" w:rsidP="00D37C86">
      <w:pPr>
        <w:numPr>
          <w:ilvl w:val="0"/>
          <w:numId w:val="159"/>
        </w:numPr>
        <w:tabs>
          <w:tab w:val="num" w:pos="720"/>
        </w:tabs>
        <w:rPr>
          <w:rFonts w:ascii="Calibri" w:hAnsi="Calibri"/>
          <w:sz w:val="22"/>
          <w:szCs w:val="22"/>
        </w:rPr>
      </w:pPr>
      <w:r w:rsidRPr="00F35CAF">
        <w:rPr>
          <w:rFonts w:ascii="Calibri" w:hAnsi="Calibri"/>
          <w:sz w:val="22"/>
          <w:szCs w:val="22"/>
        </w:rPr>
        <w:t>Take minutes at meetings and share with Training Team via Google docs</w:t>
      </w:r>
    </w:p>
    <w:p w14:paraId="0D067A8B" w14:textId="77777777" w:rsidR="00497AAE" w:rsidRPr="00F35CAF" w:rsidRDefault="00497AAE" w:rsidP="00D37C86">
      <w:pPr>
        <w:numPr>
          <w:ilvl w:val="0"/>
          <w:numId w:val="159"/>
        </w:numPr>
        <w:tabs>
          <w:tab w:val="num" w:pos="720"/>
        </w:tabs>
        <w:rPr>
          <w:rFonts w:ascii="Calibri" w:hAnsi="Calibri"/>
          <w:sz w:val="22"/>
          <w:szCs w:val="22"/>
        </w:rPr>
      </w:pPr>
      <w:r w:rsidRPr="00F35CAF">
        <w:rPr>
          <w:rFonts w:ascii="Calibri" w:hAnsi="Calibri"/>
          <w:sz w:val="22"/>
          <w:szCs w:val="22"/>
        </w:rPr>
        <w:t>Send meeting agenda reminders 1 week before meeting date</w:t>
      </w:r>
    </w:p>
    <w:p w14:paraId="4C97D480" w14:textId="77777777" w:rsidR="00497AAE" w:rsidRPr="00F35CAF" w:rsidRDefault="00497AAE" w:rsidP="00D37C86">
      <w:pPr>
        <w:numPr>
          <w:ilvl w:val="0"/>
          <w:numId w:val="159"/>
        </w:numPr>
        <w:tabs>
          <w:tab w:val="num" w:pos="720"/>
        </w:tabs>
        <w:rPr>
          <w:rFonts w:ascii="Calibri" w:hAnsi="Calibri"/>
          <w:sz w:val="22"/>
          <w:szCs w:val="22"/>
        </w:rPr>
      </w:pPr>
      <w:r w:rsidRPr="00F35CAF">
        <w:rPr>
          <w:rFonts w:ascii="Calibri" w:hAnsi="Calibri"/>
          <w:sz w:val="22"/>
          <w:szCs w:val="22"/>
        </w:rPr>
        <w:t>Send compiled agenda to team 3 days prior to meeting, and amend agenda as needed</w:t>
      </w:r>
    </w:p>
    <w:p w14:paraId="77C02091" w14:textId="77777777" w:rsidR="00497AAE" w:rsidRPr="00F35CAF" w:rsidRDefault="00497AAE" w:rsidP="00D37C86">
      <w:pPr>
        <w:numPr>
          <w:ilvl w:val="0"/>
          <w:numId w:val="159"/>
        </w:numPr>
        <w:tabs>
          <w:tab w:val="num" w:pos="720"/>
        </w:tabs>
        <w:rPr>
          <w:rFonts w:ascii="Calibri" w:hAnsi="Calibri"/>
          <w:sz w:val="22"/>
          <w:szCs w:val="22"/>
        </w:rPr>
      </w:pPr>
      <w:r w:rsidRPr="00F35CAF">
        <w:rPr>
          <w:rFonts w:ascii="Calibri" w:hAnsi="Calibri"/>
          <w:sz w:val="22"/>
          <w:szCs w:val="22"/>
        </w:rPr>
        <w:t>Send out exception requests to voting members and compile votes using online form; report vote outcome to requesting skater</w:t>
      </w:r>
    </w:p>
    <w:p w14:paraId="20AE545D" w14:textId="77777777" w:rsidR="00497AAE" w:rsidRPr="00F35CAF" w:rsidRDefault="00497AAE" w:rsidP="00D37C86">
      <w:pPr>
        <w:numPr>
          <w:ilvl w:val="0"/>
          <w:numId w:val="159"/>
        </w:numPr>
        <w:tabs>
          <w:tab w:val="num" w:pos="720"/>
        </w:tabs>
        <w:rPr>
          <w:rFonts w:ascii="Calibri" w:hAnsi="Calibri"/>
          <w:sz w:val="22"/>
          <w:szCs w:val="22"/>
        </w:rPr>
      </w:pPr>
      <w:r w:rsidRPr="00F35CAF">
        <w:rPr>
          <w:rFonts w:ascii="Calibri" w:hAnsi="Calibri"/>
          <w:sz w:val="22"/>
          <w:szCs w:val="22"/>
        </w:rPr>
        <w:t>Maintain training exception spreadsheet with approval denials and not used tags on each request</w:t>
      </w:r>
    </w:p>
    <w:p w14:paraId="5AE726A9" w14:textId="77777777" w:rsidR="00497AAE" w:rsidRPr="00F35CAF" w:rsidRDefault="00497AAE" w:rsidP="00D37C86">
      <w:pPr>
        <w:numPr>
          <w:ilvl w:val="0"/>
          <w:numId w:val="159"/>
        </w:numPr>
        <w:tabs>
          <w:tab w:val="num" w:pos="720"/>
        </w:tabs>
        <w:rPr>
          <w:rFonts w:ascii="Calibri" w:hAnsi="Calibri"/>
          <w:sz w:val="22"/>
          <w:szCs w:val="22"/>
        </w:rPr>
      </w:pPr>
      <w:r w:rsidRPr="00F35CAF">
        <w:rPr>
          <w:rFonts w:ascii="Calibri" w:hAnsi="Calibri"/>
          <w:sz w:val="22"/>
          <w:szCs w:val="22"/>
        </w:rPr>
        <w:t>Help Performance Director with miscellaneous administrative duties</w:t>
      </w:r>
    </w:p>
    <w:p w14:paraId="70C3080B" w14:textId="77777777" w:rsidR="00497AAE" w:rsidRPr="00F35CAF" w:rsidRDefault="00497AAE" w:rsidP="00D37C86">
      <w:pPr>
        <w:numPr>
          <w:ilvl w:val="0"/>
          <w:numId w:val="159"/>
        </w:numPr>
        <w:tabs>
          <w:tab w:val="num" w:pos="720"/>
        </w:tabs>
        <w:rPr>
          <w:rFonts w:ascii="Calibri" w:hAnsi="Calibri"/>
          <w:sz w:val="22"/>
          <w:szCs w:val="22"/>
        </w:rPr>
      </w:pPr>
      <w:r w:rsidRPr="00F35CAF">
        <w:rPr>
          <w:rFonts w:ascii="Calibri" w:hAnsi="Calibri"/>
          <w:sz w:val="22"/>
          <w:szCs w:val="22"/>
        </w:rPr>
        <w:t>Maintain the shared Google compiled agenda document</w:t>
      </w:r>
    </w:p>
    <w:p w14:paraId="0518885C" w14:textId="77777777" w:rsidR="00497AAE" w:rsidRPr="00D37C86" w:rsidRDefault="00497AAE" w:rsidP="00497AAE">
      <w:pPr>
        <w:rPr>
          <w:rFonts w:ascii="Calibri" w:hAnsi="Calibri"/>
        </w:rPr>
      </w:pPr>
    </w:p>
    <w:p w14:paraId="1933D65D" w14:textId="77777777" w:rsidR="00497AAE" w:rsidRDefault="00497AAE" w:rsidP="00497AAE">
      <w:pPr>
        <w:rPr>
          <w:rFonts w:ascii="Calibri" w:hAnsi="Calibri"/>
          <w:b/>
          <w:bCs/>
        </w:rPr>
      </w:pPr>
      <w:r w:rsidRPr="00D37C86">
        <w:rPr>
          <w:rFonts w:ascii="Calibri" w:hAnsi="Calibri"/>
          <w:b/>
          <w:bCs/>
        </w:rPr>
        <w:t xml:space="preserve">Training Team  Manager </w:t>
      </w:r>
    </w:p>
    <w:p w14:paraId="3A73E77D" w14:textId="77777777" w:rsidR="00D37C86" w:rsidRPr="00D37C86" w:rsidRDefault="00D37C86" w:rsidP="00497AAE">
      <w:pPr>
        <w:rPr>
          <w:rFonts w:ascii="Calibri" w:hAnsi="Calibri"/>
          <w:b/>
          <w:bCs/>
        </w:rPr>
      </w:pPr>
    </w:p>
    <w:p w14:paraId="74B37650"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Update the league of any changes due to special events, emergencies, schedule conflicts, etc.(via Gmail with league@)</w:t>
      </w:r>
    </w:p>
    <w:p w14:paraId="23CED4AC"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Schedule and maintain trainers and back-up trainers for the practice schedule</w:t>
      </w:r>
    </w:p>
    <w:p w14:paraId="50C19CD4"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Assign Training Team Voters (2 per team)</w:t>
      </w:r>
    </w:p>
    <w:p w14:paraId="2EAA62C2"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Train the trainers: skills, agendas, safety, etc.</w:t>
      </w:r>
    </w:p>
    <w:p w14:paraId="599B7BF9"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 xml:space="preserve">Create an evaluation process for Trainers for: </w:t>
      </w:r>
    </w:p>
    <w:p w14:paraId="3CEFF4F2" w14:textId="77777777" w:rsidR="00497AAE" w:rsidRPr="00F35CAF" w:rsidRDefault="00497AAE" w:rsidP="00497AAE">
      <w:pPr>
        <w:tabs>
          <w:tab w:val="num" w:pos="720"/>
        </w:tabs>
        <w:ind w:left="720"/>
        <w:rPr>
          <w:rFonts w:ascii="Calibri" w:hAnsi="Calibri"/>
          <w:sz w:val="22"/>
          <w:szCs w:val="22"/>
        </w:rPr>
      </w:pPr>
      <w:r w:rsidRPr="00F35CAF">
        <w:rPr>
          <w:rFonts w:ascii="Calibri" w:hAnsi="Calibri"/>
          <w:sz w:val="22"/>
          <w:szCs w:val="22"/>
        </w:rPr>
        <w:t>1 – Becoming a trainer and 2 – Maintaining “trainer” status</w:t>
      </w:r>
    </w:p>
    <w:p w14:paraId="5C94BA8F"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Ensure that there are two closed bout practices the week of the Bout</w:t>
      </w:r>
    </w:p>
    <w:p w14:paraId="50C5E733"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Ensure that there are two off track bout practices during closed bout practices</w:t>
      </w:r>
    </w:p>
    <w:p w14:paraId="534374E8"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Post training standards in a place everyone can see</w:t>
      </w:r>
    </w:p>
    <w:p w14:paraId="5DE8B8E7"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Create, execute, analyze a Training Feedback Survey twice a year</w:t>
      </w:r>
    </w:p>
    <w:p w14:paraId="440A60D7"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Report survey results to the Training Team</w:t>
      </w:r>
    </w:p>
    <w:p w14:paraId="5D31F9A9"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Schedule evaluators for all league Evaluations (ie: returning skaters, new girls)</w:t>
      </w:r>
    </w:p>
    <w:p w14:paraId="6143B543"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Create and distribute a Training Handbook for all new trainers supplying them with practice agendas, goals, rules, and safety requirements</w:t>
      </w:r>
    </w:p>
    <w:p w14:paraId="7D8DC89E"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Schedule trainer retreat</w:t>
      </w:r>
    </w:p>
    <w:p w14:paraId="43564A36" w14:textId="77777777" w:rsidR="00497AAE" w:rsidRPr="00F35CAF" w:rsidRDefault="00497AAE" w:rsidP="00D37C86">
      <w:pPr>
        <w:numPr>
          <w:ilvl w:val="0"/>
          <w:numId w:val="160"/>
        </w:numPr>
        <w:tabs>
          <w:tab w:val="num" w:pos="720"/>
        </w:tabs>
        <w:rPr>
          <w:rFonts w:ascii="Calibri" w:hAnsi="Calibri"/>
          <w:sz w:val="22"/>
          <w:szCs w:val="22"/>
        </w:rPr>
      </w:pPr>
      <w:r w:rsidRPr="00F35CAF">
        <w:rPr>
          <w:rFonts w:ascii="Calibri" w:hAnsi="Calibri"/>
          <w:sz w:val="22"/>
          <w:szCs w:val="22"/>
        </w:rPr>
        <w:t xml:space="preserve">Communicate with the Performance Director for any help needed, any communication problems, any difficulty with league members, etc. </w:t>
      </w:r>
    </w:p>
    <w:p w14:paraId="6069DA59" w14:textId="77777777" w:rsidR="00497AAE" w:rsidRPr="00F35CAF" w:rsidRDefault="00497AAE" w:rsidP="00497AAE">
      <w:pPr>
        <w:rPr>
          <w:rFonts w:ascii="Calibri" w:hAnsi="Calibri"/>
          <w:b/>
          <w:bCs/>
          <w:sz w:val="22"/>
          <w:szCs w:val="22"/>
        </w:rPr>
      </w:pPr>
    </w:p>
    <w:p w14:paraId="57EA7547" w14:textId="77777777" w:rsidR="00497AAE" w:rsidRDefault="00497AAE" w:rsidP="00497AAE">
      <w:pPr>
        <w:rPr>
          <w:rFonts w:ascii="Calibri" w:hAnsi="Calibri"/>
          <w:b/>
          <w:bCs/>
        </w:rPr>
      </w:pPr>
      <w:r w:rsidRPr="00D37C86">
        <w:rPr>
          <w:rFonts w:ascii="Calibri" w:hAnsi="Calibri"/>
          <w:b/>
          <w:bCs/>
        </w:rPr>
        <w:t xml:space="preserve">Internal Trainers </w:t>
      </w:r>
    </w:p>
    <w:p w14:paraId="487A8F26" w14:textId="77777777" w:rsidR="00D37C86" w:rsidRPr="00D37C86" w:rsidRDefault="00D37C86" w:rsidP="00497AAE">
      <w:pPr>
        <w:rPr>
          <w:rFonts w:ascii="Calibri" w:hAnsi="Calibri"/>
          <w:b/>
          <w:bCs/>
        </w:rPr>
      </w:pPr>
    </w:p>
    <w:p w14:paraId="58A202AD" w14:textId="77777777" w:rsidR="00497AAE" w:rsidRPr="00F35CAF" w:rsidRDefault="00497AAE" w:rsidP="00D37C86">
      <w:pPr>
        <w:numPr>
          <w:ilvl w:val="0"/>
          <w:numId w:val="161"/>
        </w:numPr>
        <w:tabs>
          <w:tab w:val="num" w:pos="720"/>
        </w:tabs>
        <w:rPr>
          <w:rFonts w:ascii="Calibri" w:hAnsi="Calibri"/>
          <w:sz w:val="22"/>
          <w:szCs w:val="22"/>
        </w:rPr>
      </w:pPr>
      <w:r w:rsidRPr="00F35CAF">
        <w:rPr>
          <w:rFonts w:ascii="Calibri" w:hAnsi="Calibri"/>
          <w:sz w:val="22"/>
          <w:szCs w:val="22"/>
        </w:rPr>
        <w:t>Attend two training team meetings per year</w:t>
      </w:r>
    </w:p>
    <w:p w14:paraId="5A4D978A" w14:textId="77777777" w:rsidR="00497AAE" w:rsidRPr="00F35CAF" w:rsidRDefault="00497AAE" w:rsidP="00D37C86">
      <w:pPr>
        <w:numPr>
          <w:ilvl w:val="0"/>
          <w:numId w:val="161"/>
        </w:numPr>
        <w:tabs>
          <w:tab w:val="num" w:pos="720"/>
        </w:tabs>
        <w:rPr>
          <w:rFonts w:ascii="Calibri" w:hAnsi="Calibri"/>
          <w:sz w:val="22"/>
          <w:szCs w:val="22"/>
        </w:rPr>
      </w:pPr>
      <w:r w:rsidRPr="00F35CAF">
        <w:rPr>
          <w:rFonts w:ascii="Calibri" w:hAnsi="Calibri"/>
          <w:sz w:val="22"/>
          <w:szCs w:val="22"/>
        </w:rPr>
        <w:t>Prepare a detailed practice agenda and Gmail the agenda to the league within 24 hours before their assigned practice begins, including ‘open’ and ‘closed’ status</w:t>
      </w:r>
    </w:p>
    <w:p w14:paraId="6DBB6A2A" w14:textId="77777777" w:rsidR="00497AAE" w:rsidRPr="00F35CAF" w:rsidRDefault="00497AAE" w:rsidP="00D37C86">
      <w:pPr>
        <w:numPr>
          <w:ilvl w:val="0"/>
          <w:numId w:val="161"/>
        </w:numPr>
        <w:tabs>
          <w:tab w:val="num" w:pos="720"/>
        </w:tabs>
        <w:rPr>
          <w:rFonts w:ascii="Calibri" w:hAnsi="Calibri"/>
          <w:sz w:val="22"/>
          <w:szCs w:val="22"/>
        </w:rPr>
      </w:pPr>
      <w:r w:rsidRPr="00F35CAF">
        <w:rPr>
          <w:rFonts w:ascii="Calibri" w:hAnsi="Calibri"/>
          <w:sz w:val="22"/>
          <w:szCs w:val="22"/>
        </w:rPr>
        <w:t xml:space="preserve">Assist in skater development </w:t>
      </w:r>
    </w:p>
    <w:p w14:paraId="49E4AFB7" w14:textId="77777777" w:rsidR="00497AAE" w:rsidRPr="00F35CAF" w:rsidRDefault="00497AAE" w:rsidP="00D37C86">
      <w:pPr>
        <w:numPr>
          <w:ilvl w:val="0"/>
          <w:numId w:val="161"/>
        </w:numPr>
        <w:tabs>
          <w:tab w:val="num" w:pos="720"/>
        </w:tabs>
        <w:rPr>
          <w:rFonts w:ascii="Calibri" w:hAnsi="Calibri"/>
          <w:sz w:val="22"/>
          <w:szCs w:val="22"/>
        </w:rPr>
      </w:pPr>
      <w:r w:rsidRPr="00F35CAF">
        <w:rPr>
          <w:rFonts w:ascii="Calibri" w:hAnsi="Calibri"/>
          <w:sz w:val="22"/>
          <w:szCs w:val="22"/>
        </w:rPr>
        <w:t>Promote a positive learning environment for skaters</w:t>
      </w:r>
    </w:p>
    <w:p w14:paraId="6535CD08" w14:textId="77777777" w:rsidR="00497AAE" w:rsidRPr="00F35CAF" w:rsidRDefault="00497AAE" w:rsidP="00D37C86">
      <w:pPr>
        <w:numPr>
          <w:ilvl w:val="0"/>
          <w:numId w:val="161"/>
        </w:numPr>
        <w:tabs>
          <w:tab w:val="num" w:pos="720"/>
        </w:tabs>
        <w:rPr>
          <w:rFonts w:ascii="Calibri" w:hAnsi="Calibri"/>
          <w:sz w:val="22"/>
          <w:szCs w:val="22"/>
        </w:rPr>
      </w:pPr>
      <w:r w:rsidRPr="00F35CAF">
        <w:rPr>
          <w:rFonts w:ascii="Calibri" w:hAnsi="Calibri"/>
          <w:sz w:val="22"/>
          <w:szCs w:val="22"/>
        </w:rPr>
        <w:t>Perform evaluations for Try-outs and New Girl classes when requested</w:t>
      </w:r>
    </w:p>
    <w:p w14:paraId="5C0785AB" w14:textId="77777777" w:rsidR="00497AAE" w:rsidRPr="00F35CAF" w:rsidRDefault="00497AAE" w:rsidP="00D37C86">
      <w:pPr>
        <w:numPr>
          <w:ilvl w:val="0"/>
          <w:numId w:val="161"/>
        </w:numPr>
        <w:tabs>
          <w:tab w:val="num" w:pos="720"/>
        </w:tabs>
        <w:rPr>
          <w:rFonts w:ascii="Calibri" w:hAnsi="Calibri"/>
          <w:sz w:val="22"/>
          <w:szCs w:val="22"/>
        </w:rPr>
      </w:pPr>
      <w:r w:rsidRPr="00F35CAF">
        <w:rPr>
          <w:rFonts w:ascii="Calibri" w:hAnsi="Calibri"/>
          <w:sz w:val="22"/>
          <w:szCs w:val="22"/>
        </w:rPr>
        <w:t>Assist in Boot Camps and Wreck League as needed</w:t>
      </w:r>
    </w:p>
    <w:p w14:paraId="279FE231" w14:textId="77777777" w:rsidR="00497AAE" w:rsidRPr="00F35CAF" w:rsidRDefault="00497AAE" w:rsidP="00497AAE">
      <w:pPr>
        <w:tabs>
          <w:tab w:val="num" w:pos="720"/>
        </w:tabs>
        <w:ind w:left="720"/>
        <w:rPr>
          <w:rFonts w:ascii="Calibri" w:hAnsi="Calibri"/>
          <w:sz w:val="22"/>
          <w:szCs w:val="22"/>
        </w:rPr>
      </w:pPr>
    </w:p>
    <w:p w14:paraId="3BB528F3" w14:textId="77777777" w:rsidR="00497AAE" w:rsidRDefault="00497AAE" w:rsidP="00497AAE">
      <w:pPr>
        <w:rPr>
          <w:rFonts w:ascii="Calibri" w:hAnsi="Calibri"/>
          <w:b/>
          <w:bCs/>
        </w:rPr>
      </w:pPr>
      <w:r w:rsidRPr="00D37C86">
        <w:rPr>
          <w:rFonts w:ascii="Calibri" w:hAnsi="Calibri"/>
          <w:b/>
          <w:bCs/>
        </w:rPr>
        <w:t>Voting Members</w:t>
      </w:r>
    </w:p>
    <w:p w14:paraId="0D1E910B" w14:textId="77777777" w:rsidR="00D37C86" w:rsidRPr="00D37C86" w:rsidRDefault="00D37C86" w:rsidP="00497AAE">
      <w:pPr>
        <w:rPr>
          <w:rFonts w:ascii="Calibri" w:hAnsi="Calibri"/>
          <w:b/>
          <w:bCs/>
        </w:rPr>
      </w:pPr>
    </w:p>
    <w:p w14:paraId="2FF0C021" w14:textId="77777777" w:rsidR="00497AAE" w:rsidRPr="00F35CAF" w:rsidRDefault="00497AAE" w:rsidP="00D37C86">
      <w:pPr>
        <w:numPr>
          <w:ilvl w:val="0"/>
          <w:numId w:val="162"/>
        </w:numPr>
        <w:tabs>
          <w:tab w:val="num" w:pos="720"/>
        </w:tabs>
        <w:rPr>
          <w:rFonts w:ascii="Calibri" w:hAnsi="Calibri"/>
          <w:sz w:val="22"/>
          <w:szCs w:val="22"/>
        </w:rPr>
      </w:pPr>
      <w:r w:rsidRPr="00F35CAF">
        <w:rPr>
          <w:rFonts w:ascii="Calibri" w:hAnsi="Calibri"/>
          <w:sz w:val="22"/>
          <w:szCs w:val="22"/>
        </w:rPr>
        <w:t>Consists of two trainers from each team (assigned by Training Team Manager)</w:t>
      </w:r>
    </w:p>
    <w:p w14:paraId="42078143" w14:textId="77777777" w:rsidR="00497AAE" w:rsidRPr="00F35CAF" w:rsidRDefault="00497AAE" w:rsidP="00D37C86">
      <w:pPr>
        <w:numPr>
          <w:ilvl w:val="0"/>
          <w:numId w:val="163"/>
        </w:numPr>
        <w:tabs>
          <w:tab w:val="num" w:pos="720"/>
        </w:tabs>
        <w:rPr>
          <w:rFonts w:ascii="Calibri" w:hAnsi="Calibri"/>
          <w:sz w:val="22"/>
          <w:szCs w:val="22"/>
        </w:rPr>
      </w:pPr>
      <w:r w:rsidRPr="00F35CAF">
        <w:rPr>
          <w:rFonts w:ascii="Calibri" w:hAnsi="Calibri"/>
          <w:sz w:val="22"/>
          <w:szCs w:val="22"/>
        </w:rPr>
        <w:t>Vote on all training exceptions within the requested timeframe</w:t>
      </w:r>
    </w:p>
    <w:p w14:paraId="34F6C7EC" w14:textId="77777777" w:rsidR="00497AAE" w:rsidRPr="00F35CAF" w:rsidRDefault="00497AAE" w:rsidP="00D37C86">
      <w:pPr>
        <w:numPr>
          <w:ilvl w:val="0"/>
          <w:numId w:val="163"/>
        </w:numPr>
        <w:tabs>
          <w:tab w:val="num" w:pos="720"/>
        </w:tabs>
        <w:rPr>
          <w:rFonts w:ascii="Calibri" w:hAnsi="Calibri"/>
          <w:sz w:val="22"/>
          <w:szCs w:val="22"/>
        </w:rPr>
      </w:pPr>
      <w:r w:rsidRPr="00F35CAF">
        <w:rPr>
          <w:rFonts w:ascii="Calibri" w:hAnsi="Calibri"/>
          <w:sz w:val="22"/>
          <w:szCs w:val="22"/>
        </w:rPr>
        <w:t>Set standards for accepting and denying exceptions at the beginning of the season</w:t>
      </w:r>
    </w:p>
    <w:p w14:paraId="7A6087BD" w14:textId="77777777" w:rsidR="00497AAE" w:rsidRPr="00F35CAF" w:rsidRDefault="00497AAE" w:rsidP="00D37C86">
      <w:pPr>
        <w:numPr>
          <w:ilvl w:val="0"/>
          <w:numId w:val="163"/>
        </w:numPr>
        <w:tabs>
          <w:tab w:val="num" w:pos="720"/>
        </w:tabs>
        <w:rPr>
          <w:rFonts w:ascii="Calibri" w:hAnsi="Calibri"/>
          <w:sz w:val="22"/>
          <w:szCs w:val="22"/>
        </w:rPr>
      </w:pPr>
      <w:r w:rsidRPr="00F35CAF">
        <w:rPr>
          <w:rFonts w:ascii="Calibri" w:hAnsi="Calibri"/>
          <w:sz w:val="22"/>
          <w:szCs w:val="22"/>
        </w:rPr>
        <w:t>Vote on rules at the end of the season</w:t>
      </w:r>
    </w:p>
    <w:p w14:paraId="64446A26" w14:textId="77777777" w:rsidR="00497AAE" w:rsidRPr="00F35CAF" w:rsidRDefault="00497AAE" w:rsidP="00497AAE">
      <w:pPr>
        <w:rPr>
          <w:rFonts w:ascii="Calibri" w:hAnsi="Calibri"/>
          <w:b/>
          <w:bCs/>
          <w:sz w:val="22"/>
          <w:szCs w:val="22"/>
        </w:rPr>
      </w:pPr>
    </w:p>
    <w:p w14:paraId="2FA923D3" w14:textId="77777777" w:rsidR="00497AAE" w:rsidRDefault="00497AAE" w:rsidP="00497AAE">
      <w:pPr>
        <w:rPr>
          <w:rFonts w:ascii="Calibri" w:hAnsi="Calibri"/>
          <w:b/>
          <w:bCs/>
        </w:rPr>
      </w:pPr>
      <w:r w:rsidRPr="00D37C86">
        <w:rPr>
          <w:rFonts w:ascii="Calibri" w:hAnsi="Calibri"/>
          <w:b/>
          <w:bCs/>
        </w:rPr>
        <w:t>New Girl Coordinators</w:t>
      </w:r>
    </w:p>
    <w:p w14:paraId="1804A5C4" w14:textId="77777777" w:rsidR="00D37C86" w:rsidRPr="00D37C86" w:rsidRDefault="00D37C86" w:rsidP="00497AAE">
      <w:pPr>
        <w:rPr>
          <w:rFonts w:ascii="Calibri" w:hAnsi="Calibri"/>
          <w:b/>
          <w:bCs/>
        </w:rPr>
      </w:pPr>
    </w:p>
    <w:p w14:paraId="06D01E56" w14:textId="77777777" w:rsidR="00497AAE" w:rsidRPr="00F35CAF" w:rsidRDefault="00497AAE" w:rsidP="00D37C86">
      <w:pPr>
        <w:numPr>
          <w:ilvl w:val="0"/>
          <w:numId w:val="164"/>
        </w:numPr>
        <w:tabs>
          <w:tab w:val="num" w:pos="720"/>
        </w:tabs>
        <w:rPr>
          <w:rFonts w:ascii="Calibri" w:hAnsi="Calibri"/>
          <w:sz w:val="22"/>
          <w:szCs w:val="22"/>
        </w:rPr>
      </w:pPr>
      <w:r w:rsidRPr="00F35CAF">
        <w:rPr>
          <w:rFonts w:ascii="Calibri" w:hAnsi="Calibri"/>
          <w:sz w:val="22"/>
          <w:szCs w:val="22"/>
        </w:rPr>
        <w:t>Schedule, train, and initiate the try-out process (two times a year)</w:t>
      </w:r>
    </w:p>
    <w:p w14:paraId="7928840F" w14:textId="77777777" w:rsidR="00497AAE" w:rsidRPr="00F35CAF" w:rsidRDefault="00497AAE" w:rsidP="00D37C86">
      <w:pPr>
        <w:numPr>
          <w:ilvl w:val="0"/>
          <w:numId w:val="164"/>
        </w:numPr>
        <w:tabs>
          <w:tab w:val="num" w:pos="720"/>
        </w:tabs>
        <w:rPr>
          <w:rFonts w:ascii="Calibri" w:hAnsi="Calibri"/>
          <w:sz w:val="22"/>
          <w:szCs w:val="22"/>
        </w:rPr>
      </w:pPr>
      <w:r w:rsidRPr="00F35CAF">
        <w:rPr>
          <w:rFonts w:ascii="Calibri" w:hAnsi="Calibri"/>
          <w:sz w:val="22"/>
          <w:szCs w:val="22"/>
        </w:rPr>
        <w:t>Keep up with incoming tryout e-mails</w:t>
      </w:r>
    </w:p>
    <w:p w14:paraId="225F23D8" w14:textId="77777777" w:rsidR="00497AAE" w:rsidRPr="00F35CAF" w:rsidRDefault="00497AAE" w:rsidP="00D37C86">
      <w:pPr>
        <w:numPr>
          <w:ilvl w:val="0"/>
          <w:numId w:val="164"/>
        </w:numPr>
        <w:tabs>
          <w:tab w:val="num" w:pos="720"/>
        </w:tabs>
        <w:rPr>
          <w:rFonts w:ascii="Calibri" w:hAnsi="Calibri"/>
          <w:sz w:val="22"/>
          <w:szCs w:val="22"/>
        </w:rPr>
      </w:pPr>
      <w:r w:rsidRPr="00F35CAF">
        <w:rPr>
          <w:rFonts w:ascii="Calibri" w:hAnsi="Calibri"/>
          <w:sz w:val="22"/>
          <w:szCs w:val="22"/>
        </w:rPr>
        <w:t>Modify and update all paperwork for upcoming class</w:t>
      </w:r>
    </w:p>
    <w:p w14:paraId="36EEDAA1" w14:textId="77777777" w:rsidR="00497AAE" w:rsidRPr="00F35CAF" w:rsidRDefault="00497AAE" w:rsidP="00D37C86">
      <w:pPr>
        <w:numPr>
          <w:ilvl w:val="0"/>
          <w:numId w:val="164"/>
        </w:numPr>
        <w:tabs>
          <w:tab w:val="num" w:pos="720"/>
        </w:tabs>
        <w:rPr>
          <w:rFonts w:ascii="Calibri" w:hAnsi="Calibri"/>
          <w:sz w:val="22"/>
          <w:szCs w:val="22"/>
        </w:rPr>
      </w:pPr>
      <w:r w:rsidRPr="00F35CAF">
        <w:rPr>
          <w:rFonts w:ascii="Calibri" w:hAnsi="Calibri"/>
          <w:sz w:val="22"/>
          <w:szCs w:val="22"/>
        </w:rPr>
        <w:t>Communicate with the Training Team Manager for Evaluators for the eval process</w:t>
      </w:r>
    </w:p>
    <w:p w14:paraId="04461F12" w14:textId="77777777" w:rsidR="00497AAE" w:rsidRPr="00F35CAF" w:rsidRDefault="00497AAE" w:rsidP="00D37C86">
      <w:pPr>
        <w:numPr>
          <w:ilvl w:val="0"/>
          <w:numId w:val="164"/>
        </w:numPr>
        <w:tabs>
          <w:tab w:val="num" w:pos="720"/>
        </w:tabs>
        <w:rPr>
          <w:rFonts w:ascii="Calibri" w:hAnsi="Calibri"/>
          <w:sz w:val="22"/>
          <w:szCs w:val="22"/>
        </w:rPr>
      </w:pPr>
      <w:r w:rsidRPr="00F35CAF">
        <w:rPr>
          <w:rFonts w:ascii="Calibri" w:hAnsi="Calibri"/>
          <w:sz w:val="22"/>
          <w:szCs w:val="22"/>
        </w:rPr>
        <w:t>Organize new girl orientation and equipment purchase</w:t>
      </w:r>
    </w:p>
    <w:p w14:paraId="11229B15" w14:textId="77777777" w:rsidR="00497AAE" w:rsidRPr="00F35CAF" w:rsidRDefault="00497AAE" w:rsidP="00D37C86">
      <w:pPr>
        <w:numPr>
          <w:ilvl w:val="0"/>
          <w:numId w:val="164"/>
        </w:numPr>
        <w:tabs>
          <w:tab w:val="num" w:pos="720"/>
        </w:tabs>
        <w:rPr>
          <w:rFonts w:ascii="Calibri" w:hAnsi="Calibri"/>
          <w:sz w:val="22"/>
          <w:szCs w:val="22"/>
        </w:rPr>
      </w:pPr>
      <w:r w:rsidRPr="00F35CAF">
        <w:rPr>
          <w:rFonts w:ascii="Calibri" w:hAnsi="Calibri"/>
          <w:sz w:val="22"/>
          <w:szCs w:val="22"/>
        </w:rPr>
        <w:t>Responsible for getting all paperwork to and from new girls.</w:t>
      </w:r>
    </w:p>
    <w:p w14:paraId="77A4282D" w14:textId="77777777" w:rsidR="00497AAE" w:rsidRPr="00F35CAF" w:rsidRDefault="00497AAE" w:rsidP="00D37C86">
      <w:pPr>
        <w:numPr>
          <w:ilvl w:val="0"/>
          <w:numId w:val="164"/>
        </w:numPr>
        <w:tabs>
          <w:tab w:val="num" w:pos="720"/>
        </w:tabs>
        <w:rPr>
          <w:rFonts w:ascii="Calibri" w:hAnsi="Calibri"/>
          <w:sz w:val="22"/>
          <w:szCs w:val="22"/>
        </w:rPr>
      </w:pPr>
      <w:r w:rsidRPr="00F35CAF">
        <w:rPr>
          <w:rFonts w:ascii="Calibri" w:hAnsi="Calibri"/>
          <w:sz w:val="22"/>
          <w:szCs w:val="22"/>
        </w:rPr>
        <w:t>Set up a list of guest trainers and clear them through the Performance Director</w:t>
      </w:r>
    </w:p>
    <w:p w14:paraId="6FA64559" w14:textId="77777777" w:rsidR="00497AAE" w:rsidRPr="00F35CAF" w:rsidRDefault="00497AAE" w:rsidP="00D37C86">
      <w:pPr>
        <w:numPr>
          <w:ilvl w:val="0"/>
          <w:numId w:val="164"/>
        </w:numPr>
        <w:tabs>
          <w:tab w:val="num" w:pos="720"/>
        </w:tabs>
        <w:rPr>
          <w:rFonts w:ascii="Calibri" w:hAnsi="Calibri"/>
          <w:sz w:val="22"/>
          <w:szCs w:val="22"/>
        </w:rPr>
      </w:pPr>
      <w:r w:rsidRPr="00F35CAF">
        <w:rPr>
          <w:rFonts w:ascii="Calibri" w:hAnsi="Calibri"/>
          <w:sz w:val="22"/>
          <w:szCs w:val="22"/>
        </w:rPr>
        <w:t>Make cuts as needed and notify girls within 48 hours of the evaluation process</w:t>
      </w:r>
    </w:p>
    <w:p w14:paraId="58BF630A" w14:textId="77777777" w:rsidR="00497AAE" w:rsidRPr="00F35CAF" w:rsidRDefault="00497AAE" w:rsidP="00D37C86">
      <w:pPr>
        <w:numPr>
          <w:ilvl w:val="0"/>
          <w:numId w:val="164"/>
        </w:numPr>
        <w:tabs>
          <w:tab w:val="num" w:pos="720"/>
        </w:tabs>
        <w:rPr>
          <w:rFonts w:ascii="Calibri" w:hAnsi="Calibri"/>
          <w:sz w:val="22"/>
          <w:szCs w:val="22"/>
        </w:rPr>
      </w:pPr>
      <w:r w:rsidRPr="00F35CAF">
        <w:rPr>
          <w:rFonts w:ascii="Calibri" w:hAnsi="Calibri"/>
          <w:sz w:val="22"/>
          <w:szCs w:val="22"/>
        </w:rPr>
        <w:t>Set up and monitor the New Girl Facebook page</w:t>
      </w:r>
    </w:p>
    <w:p w14:paraId="41474C47" w14:textId="77777777" w:rsidR="00497AAE" w:rsidRPr="00F35CAF" w:rsidRDefault="00497AAE" w:rsidP="00D37C86">
      <w:pPr>
        <w:numPr>
          <w:ilvl w:val="0"/>
          <w:numId w:val="164"/>
        </w:numPr>
        <w:tabs>
          <w:tab w:val="num" w:pos="720"/>
        </w:tabs>
        <w:rPr>
          <w:rFonts w:ascii="Calibri" w:hAnsi="Calibri"/>
          <w:sz w:val="22"/>
          <w:szCs w:val="22"/>
        </w:rPr>
      </w:pPr>
      <w:r w:rsidRPr="00F35CAF">
        <w:rPr>
          <w:rFonts w:ascii="Calibri" w:hAnsi="Calibri"/>
          <w:sz w:val="22"/>
          <w:szCs w:val="22"/>
        </w:rPr>
        <w:t>Settle any personality conflicts and discipline problems</w:t>
      </w:r>
    </w:p>
    <w:p w14:paraId="67460ADE" w14:textId="77777777" w:rsidR="00497AAE" w:rsidRPr="00F35CAF" w:rsidRDefault="00497AAE" w:rsidP="00D37C86">
      <w:pPr>
        <w:numPr>
          <w:ilvl w:val="0"/>
          <w:numId w:val="164"/>
        </w:numPr>
        <w:tabs>
          <w:tab w:val="num" w:pos="720"/>
        </w:tabs>
        <w:rPr>
          <w:rFonts w:ascii="Calibri" w:hAnsi="Calibri"/>
          <w:sz w:val="22"/>
          <w:szCs w:val="22"/>
        </w:rPr>
      </w:pPr>
      <w:r w:rsidRPr="00F35CAF">
        <w:rPr>
          <w:rFonts w:ascii="Calibri" w:hAnsi="Calibri"/>
          <w:sz w:val="22"/>
          <w:szCs w:val="22"/>
        </w:rPr>
        <w:t>Look for both skill and business potential in each possible new girl</w:t>
      </w:r>
    </w:p>
    <w:p w14:paraId="051BE701" w14:textId="77777777" w:rsidR="00497AAE" w:rsidRPr="00F35CAF" w:rsidRDefault="00497AAE" w:rsidP="00D37C86">
      <w:pPr>
        <w:numPr>
          <w:ilvl w:val="0"/>
          <w:numId w:val="164"/>
        </w:numPr>
        <w:tabs>
          <w:tab w:val="num" w:pos="720"/>
        </w:tabs>
        <w:rPr>
          <w:rFonts w:ascii="Calibri" w:hAnsi="Calibri"/>
          <w:sz w:val="22"/>
          <w:szCs w:val="22"/>
        </w:rPr>
      </w:pPr>
      <w:r w:rsidRPr="00F35CAF">
        <w:rPr>
          <w:rFonts w:ascii="Calibri" w:hAnsi="Calibri"/>
          <w:sz w:val="22"/>
          <w:szCs w:val="22"/>
        </w:rPr>
        <w:t>May work under Internal Operations Board Member’s direction to host a job fair for the new girls, so that the Internal Operations Board Member may place them in league jobs they are most suited to once they become members.  NGC can be a resource to the Internal Operations Board Member regarding each new girls' skills, personalities and responsibility levels.</w:t>
      </w:r>
    </w:p>
    <w:p w14:paraId="1A79CA9C" w14:textId="77777777" w:rsidR="00497AAE" w:rsidRPr="00F35CAF" w:rsidRDefault="00497AAE" w:rsidP="00497AAE">
      <w:pPr>
        <w:tabs>
          <w:tab w:val="num" w:pos="720"/>
        </w:tabs>
        <w:ind w:left="720"/>
        <w:rPr>
          <w:rFonts w:ascii="Calibri" w:hAnsi="Calibri"/>
          <w:sz w:val="22"/>
          <w:szCs w:val="22"/>
        </w:rPr>
      </w:pPr>
    </w:p>
    <w:p w14:paraId="4D5E93D2" w14:textId="77777777" w:rsidR="00497AAE" w:rsidRPr="00D37C86" w:rsidRDefault="00497AAE" w:rsidP="00497AAE">
      <w:pPr>
        <w:rPr>
          <w:rFonts w:ascii="Calibri" w:hAnsi="Calibri"/>
          <w:b/>
          <w:bCs/>
        </w:rPr>
      </w:pPr>
      <w:r w:rsidRPr="00D37C86">
        <w:rPr>
          <w:rFonts w:ascii="Calibri" w:hAnsi="Calibri"/>
          <w:b/>
          <w:bCs/>
        </w:rPr>
        <w:t>Boot Camp Coordinator</w:t>
      </w:r>
    </w:p>
    <w:p w14:paraId="4059AE44" w14:textId="77777777" w:rsidR="00497AAE" w:rsidRPr="00F35CAF" w:rsidRDefault="00497AAE" w:rsidP="00D37C86">
      <w:pPr>
        <w:numPr>
          <w:ilvl w:val="0"/>
          <w:numId w:val="165"/>
        </w:numPr>
        <w:spacing w:before="100" w:beforeAutospacing="1" w:after="100" w:afterAutospacing="1"/>
        <w:rPr>
          <w:rFonts w:ascii="Calibri" w:eastAsia="Times New Roman" w:hAnsi="Calibri"/>
          <w:sz w:val="22"/>
          <w:szCs w:val="22"/>
        </w:rPr>
      </w:pPr>
      <w:r w:rsidRPr="00F35CAF">
        <w:rPr>
          <w:rFonts w:ascii="Calibri" w:eastAsia="Times New Roman" w:hAnsi="Calibri"/>
          <w:sz w:val="22"/>
          <w:szCs w:val="22"/>
        </w:rPr>
        <w:t xml:space="preserve">Prepare any paperwork needed: Waiver copies, End of Training Evaluation, Equipment Check-out Form copies, etc. </w:t>
      </w:r>
    </w:p>
    <w:p w14:paraId="4B7F2B69" w14:textId="77777777" w:rsidR="00497AAE" w:rsidRPr="00F35CAF" w:rsidRDefault="00497AAE" w:rsidP="00D37C86">
      <w:pPr>
        <w:numPr>
          <w:ilvl w:val="0"/>
          <w:numId w:val="165"/>
        </w:numPr>
        <w:spacing w:before="100" w:beforeAutospacing="1" w:after="100" w:afterAutospacing="1"/>
        <w:rPr>
          <w:rFonts w:ascii="Calibri" w:eastAsia="Times New Roman" w:hAnsi="Calibri"/>
          <w:sz w:val="22"/>
          <w:szCs w:val="22"/>
        </w:rPr>
      </w:pPr>
      <w:r w:rsidRPr="00F35CAF">
        <w:rPr>
          <w:rFonts w:ascii="Calibri" w:eastAsia="Times New Roman" w:hAnsi="Calibri"/>
          <w:sz w:val="22"/>
          <w:szCs w:val="22"/>
        </w:rPr>
        <w:t>Recruit and organize non-trainer volunteers: Money person, Waiver person, Equipment Check-out person, etc. (report names to Perf. Director for points)</w:t>
      </w:r>
    </w:p>
    <w:p w14:paraId="68B14AA3" w14:textId="77777777" w:rsidR="00497AAE" w:rsidRPr="00F35CAF" w:rsidRDefault="00497AAE" w:rsidP="00D37C86">
      <w:pPr>
        <w:numPr>
          <w:ilvl w:val="0"/>
          <w:numId w:val="165"/>
        </w:numPr>
        <w:spacing w:before="100" w:beforeAutospacing="1" w:after="100" w:afterAutospacing="1"/>
        <w:rPr>
          <w:rFonts w:ascii="Calibri" w:eastAsia="Times New Roman" w:hAnsi="Calibri"/>
          <w:sz w:val="22"/>
          <w:szCs w:val="22"/>
        </w:rPr>
      </w:pPr>
      <w:r w:rsidRPr="00F35CAF">
        <w:rPr>
          <w:rFonts w:ascii="Calibri" w:eastAsia="Times New Roman" w:hAnsi="Calibri"/>
          <w:sz w:val="22"/>
          <w:szCs w:val="22"/>
        </w:rPr>
        <w:t>Open / Close the warehouse for Boot Camps (If you are not available, make sure you designate another league member)</w:t>
      </w:r>
    </w:p>
    <w:p w14:paraId="748933D7" w14:textId="77777777" w:rsidR="00497AAE" w:rsidRPr="00F35CAF" w:rsidRDefault="00497AAE" w:rsidP="00D37C86">
      <w:pPr>
        <w:numPr>
          <w:ilvl w:val="0"/>
          <w:numId w:val="165"/>
        </w:numPr>
        <w:spacing w:before="100" w:beforeAutospacing="1" w:after="100" w:afterAutospacing="1"/>
        <w:rPr>
          <w:rFonts w:ascii="Calibri" w:eastAsia="Times New Roman" w:hAnsi="Calibri"/>
          <w:sz w:val="22"/>
          <w:szCs w:val="22"/>
        </w:rPr>
      </w:pPr>
      <w:r w:rsidRPr="00F35CAF">
        <w:rPr>
          <w:rFonts w:ascii="Calibri" w:eastAsia="Times New Roman" w:hAnsi="Calibri"/>
          <w:sz w:val="22"/>
          <w:szCs w:val="22"/>
        </w:rPr>
        <w:t>Make sure that each participating skater fills out an Evaluation before they leave (need pens / pencils and forms) - give these to Bentley for review</w:t>
      </w:r>
    </w:p>
    <w:p w14:paraId="4E96BD22" w14:textId="77777777" w:rsidR="00497AAE" w:rsidRPr="00F35CAF" w:rsidRDefault="00497AAE" w:rsidP="00D37C86">
      <w:pPr>
        <w:numPr>
          <w:ilvl w:val="0"/>
          <w:numId w:val="165"/>
        </w:numPr>
        <w:spacing w:before="100" w:beforeAutospacing="1" w:after="100" w:afterAutospacing="1"/>
        <w:rPr>
          <w:rFonts w:ascii="Calibri" w:eastAsia="Times New Roman" w:hAnsi="Calibri"/>
          <w:sz w:val="22"/>
          <w:szCs w:val="22"/>
        </w:rPr>
      </w:pPr>
      <w:r w:rsidRPr="00F35CAF">
        <w:rPr>
          <w:rFonts w:ascii="Calibri" w:eastAsia="Times New Roman" w:hAnsi="Calibri"/>
          <w:sz w:val="22"/>
          <w:szCs w:val="22"/>
        </w:rPr>
        <w:t>Communicate with Marketing for ads and such to promote the Boot Camps</w:t>
      </w:r>
    </w:p>
    <w:p w14:paraId="07E2AF46" w14:textId="77777777" w:rsidR="00497AAE" w:rsidRPr="00F35CAF" w:rsidRDefault="00497AAE" w:rsidP="00D37C86">
      <w:pPr>
        <w:numPr>
          <w:ilvl w:val="0"/>
          <w:numId w:val="165"/>
        </w:numPr>
        <w:spacing w:before="100" w:beforeAutospacing="1" w:after="100" w:afterAutospacing="1"/>
        <w:rPr>
          <w:rFonts w:ascii="Calibri" w:eastAsia="Times New Roman" w:hAnsi="Calibri"/>
          <w:sz w:val="22"/>
          <w:szCs w:val="22"/>
        </w:rPr>
      </w:pPr>
      <w:r w:rsidRPr="00F35CAF">
        <w:rPr>
          <w:rFonts w:ascii="Calibri" w:eastAsia="Times New Roman" w:hAnsi="Calibri"/>
          <w:sz w:val="22"/>
          <w:szCs w:val="22"/>
        </w:rPr>
        <w:t>Create an announcement for the Red Coats to announce at the bouts (Give this to Mike on the day of the bout)</w:t>
      </w:r>
    </w:p>
    <w:p w14:paraId="1E6AD5D1" w14:textId="77777777" w:rsidR="00497AAE" w:rsidRPr="00F35CAF" w:rsidRDefault="00497AAE" w:rsidP="00D37C86">
      <w:pPr>
        <w:numPr>
          <w:ilvl w:val="0"/>
          <w:numId w:val="165"/>
        </w:numPr>
        <w:spacing w:before="100" w:beforeAutospacing="1" w:after="100" w:afterAutospacing="1"/>
        <w:rPr>
          <w:rFonts w:ascii="Calibri" w:eastAsia="Times New Roman" w:hAnsi="Calibri"/>
          <w:sz w:val="22"/>
          <w:szCs w:val="22"/>
        </w:rPr>
      </w:pPr>
      <w:r w:rsidRPr="00F35CAF">
        <w:rPr>
          <w:rFonts w:ascii="Calibri" w:eastAsia="Times New Roman" w:hAnsi="Calibri"/>
          <w:sz w:val="22"/>
          <w:szCs w:val="22"/>
        </w:rPr>
        <w:t>Hang flyers and promote Boot Camps at the bouts (if you are skating, find a replacement volunteer to do this for you)</w:t>
      </w:r>
    </w:p>
    <w:p w14:paraId="03996E0C" w14:textId="77777777" w:rsidR="00497AAE" w:rsidRPr="00F35CAF" w:rsidRDefault="00497AAE" w:rsidP="00D37C86">
      <w:pPr>
        <w:numPr>
          <w:ilvl w:val="0"/>
          <w:numId w:val="165"/>
        </w:numPr>
        <w:spacing w:before="100" w:beforeAutospacing="1" w:after="100" w:afterAutospacing="1"/>
        <w:rPr>
          <w:rFonts w:ascii="Calibri" w:eastAsia="Times New Roman" w:hAnsi="Calibri"/>
          <w:sz w:val="22"/>
          <w:szCs w:val="22"/>
        </w:rPr>
      </w:pPr>
      <w:r w:rsidRPr="00F35CAF">
        <w:rPr>
          <w:rFonts w:ascii="Calibri" w:eastAsia="Times New Roman" w:hAnsi="Calibri"/>
          <w:sz w:val="22"/>
          <w:szCs w:val="22"/>
        </w:rPr>
        <w:t xml:space="preserve">Collect and store the money/ cash / checks / Credit Card machine (from your volunteer) and turn into Crusha ASAP for recording. </w:t>
      </w:r>
    </w:p>
    <w:p w14:paraId="301F81E6" w14:textId="77777777" w:rsidR="00497AAE" w:rsidRPr="00F35CAF" w:rsidRDefault="00497AAE" w:rsidP="00D37C86">
      <w:pPr>
        <w:numPr>
          <w:ilvl w:val="0"/>
          <w:numId w:val="165"/>
        </w:numPr>
        <w:spacing w:before="100" w:beforeAutospacing="1" w:after="100" w:afterAutospacing="1"/>
        <w:rPr>
          <w:rFonts w:ascii="Calibri" w:eastAsia="Times New Roman" w:hAnsi="Calibri"/>
          <w:sz w:val="22"/>
          <w:szCs w:val="22"/>
        </w:rPr>
      </w:pPr>
      <w:r w:rsidRPr="00F35CAF">
        <w:rPr>
          <w:rFonts w:ascii="Calibri" w:eastAsia="Times New Roman" w:hAnsi="Calibri"/>
          <w:sz w:val="22"/>
          <w:szCs w:val="22"/>
        </w:rPr>
        <w:t xml:space="preserve">Collect waivers from your volunteer. These will be stored in the middle of the track. There is a folder in the bottom of the rolling cart. If you are unhappy with this folder, please feel free to re-organize it. (Thank you in advance!) :) </w:t>
      </w:r>
    </w:p>
    <w:p w14:paraId="43C72F98" w14:textId="77777777" w:rsidR="00497AAE" w:rsidRPr="00F35CAF" w:rsidRDefault="00497AAE" w:rsidP="00D37C86">
      <w:pPr>
        <w:numPr>
          <w:ilvl w:val="0"/>
          <w:numId w:val="165"/>
        </w:numPr>
        <w:spacing w:before="100" w:beforeAutospacing="1" w:after="100" w:afterAutospacing="1"/>
        <w:rPr>
          <w:rFonts w:ascii="Calibri" w:eastAsia="Times New Roman" w:hAnsi="Calibri"/>
          <w:sz w:val="22"/>
          <w:szCs w:val="22"/>
        </w:rPr>
      </w:pPr>
      <w:r w:rsidRPr="00F35CAF">
        <w:rPr>
          <w:rFonts w:ascii="Calibri" w:eastAsia="Times New Roman" w:hAnsi="Calibri"/>
          <w:sz w:val="22"/>
          <w:szCs w:val="22"/>
        </w:rPr>
        <w:t xml:space="preserve">Keep open communication with Polly, so she can always blast Boot Camp info to her list of skaters (Polly is awesome and a great contact to have... use her!) </w:t>
      </w:r>
    </w:p>
    <w:p w14:paraId="4B79A84B" w14:textId="77777777" w:rsidR="00497AAE" w:rsidRDefault="00497AAE" w:rsidP="00497AAE">
      <w:pPr>
        <w:rPr>
          <w:rFonts w:ascii="Calibri" w:hAnsi="Calibri"/>
          <w:b/>
          <w:bCs/>
        </w:rPr>
      </w:pPr>
      <w:r w:rsidRPr="00D37C86">
        <w:rPr>
          <w:rFonts w:ascii="Calibri" w:hAnsi="Calibri"/>
          <w:b/>
          <w:bCs/>
        </w:rPr>
        <w:t>Hired Gun$ Drill Sergeant</w:t>
      </w:r>
    </w:p>
    <w:p w14:paraId="436D8BDC" w14:textId="77777777" w:rsidR="00D37C86" w:rsidRPr="00D37C86" w:rsidRDefault="00D37C86" w:rsidP="00497AAE">
      <w:pPr>
        <w:rPr>
          <w:rFonts w:ascii="Calibri" w:hAnsi="Calibri"/>
          <w:b/>
          <w:bCs/>
        </w:rPr>
      </w:pPr>
    </w:p>
    <w:p w14:paraId="153A296E" w14:textId="77777777" w:rsidR="00497AAE" w:rsidRPr="00F35CAF" w:rsidRDefault="00497AAE" w:rsidP="00D37C86">
      <w:pPr>
        <w:numPr>
          <w:ilvl w:val="0"/>
          <w:numId w:val="166"/>
        </w:numPr>
        <w:tabs>
          <w:tab w:val="num" w:pos="720"/>
        </w:tabs>
        <w:rPr>
          <w:rFonts w:ascii="Calibri" w:hAnsi="Calibri"/>
          <w:sz w:val="22"/>
          <w:szCs w:val="22"/>
        </w:rPr>
      </w:pPr>
      <w:r w:rsidRPr="00F35CAF">
        <w:rPr>
          <w:rFonts w:ascii="Calibri" w:hAnsi="Calibri"/>
          <w:sz w:val="22"/>
          <w:szCs w:val="22"/>
        </w:rPr>
        <w:t>Facilitate a meeting following each draft to discuss team expectations and guidelines</w:t>
      </w:r>
    </w:p>
    <w:p w14:paraId="73540ED0" w14:textId="77777777" w:rsidR="00497AAE" w:rsidRPr="00F35CAF" w:rsidRDefault="00497AAE" w:rsidP="00D37C86">
      <w:pPr>
        <w:numPr>
          <w:ilvl w:val="0"/>
          <w:numId w:val="166"/>
        </w:numPr>
        <w:tabs>
          <w:tab w:val="num" w:pos="720"/>
        </w:tabs>
        <w:rPr>
          <w:rFonts w:ascii="Calibri" w:hAnsi="Calibri"/>
          <w:sz w:val="22"/>
          <w:szCs w:val="22"/>
        </w:rPr>
      </w:pPr>
      <w:r w:rsidRPr="00F35CAF">
        <w:rPr>
          <w:rFonts w:ascii="Calibri" w:hAnsi="Calibri"/>
          <w:sz w:val="22"/>
          <w:szCs w:val="22"/>
        </w:rPr>
        <w:t>Create draft bios for each HG, including: skills, strengths, league job, practice attendance record, photo</w:t>
      </w:r>
    </w:p>
    <w:p w14:paraId="7AC9480E" w14:textId="77777777" w:rsidR="00497AAE" w:rsidRPr="00F35CAF" w:rsidRDefault="00497AAE" w:rsidP="00D37C86">
      <w:pPr>
        <w:numPr>
          <w:ilvl w:val="0"/>
          <w:numId w:val="166"/>
        </w:numPr>
        <w:tabs>
          <w:tab w:val="num" w:pos="720"/>
        </w:tabs>
        <w:rPr>
          <w:rFonts w:ascii="Calibri" w:hAnsi="Calibri"/>
          <w:sz w:val="22"/>
          <w:szCs w:val="22"/>
        </w:rPr>
      </w:pPr>
      <w:r w:rsidRPr="00F35CAF">
        <w:rPr>
          <w:rFonts w:ascii="Calibri" w:hAnsi="Calibri"/>
          <w:sz w:val="22"/>
          <w:szCs w:val="22"/>
        </w:rPr>
        <w:t>Send draft bios to Draft Coordinator</w:t>
      </w:r>
    </w:p>
    <w:p w14:paraId="16DE4317" w14:textId="77777777" w:rsidR="00497AAE" w:rsidRPr="00F35CAF" w:rsidRDefault="00497AAE" w:rsidP="00D37C86">
      <w:pPr>
        <w:numPr>
          <w:ilvl w:val="0"/>
          <w:numId w:val="166"/>
        </w:numPr>
        <w:tabs>
          <w:tab w:val="num" w:pos="720"/>
        </w:tabs>
        <w:rPr>
          <w:rFonts w:ascii="Calibri" w:hAnsi="Calibri"/>
          <w:sz w:val="22"/>
          <w:szCs w:val="22"/>
        </w:rPr>
      </w:pPr>
      <w:r w:rsidRPr="00F35CAF">
        <w:rPr>
          <w:rFonts w:ascii="Calibri" w:hAnsi="Calibri"/>
          <w:sz w:val="22"/>
          <w:szCs w:val="22"/>
        </w:rPr>
        <w:t>Communicate between captains and HG’s for any skating requests in a timely manner</w:t>
      </w:r>
    </w:p>
    <w:p w14:paraId="67C08286" w14:textId="77777777" w:rsidR="00497AAE" w:rsidRPr="00F35CAF" w:rsidRDefault="00497AAE" w:rsidP="00D37C86">
      <w:pPr>
        <w:numPr>
          <w:ilvl w:val="0"/>
          <w:numId w:val="166"/>
        </w:numPr>
        <w:tabs>
          <w:tab w:val="num" w:pos="720"/>
        </w:tabs>
        <w:rPr>
          <w:rFonts w:ascii="Calibri" w:hAnsi="Calibri"/>
          <w:sz w:val="22"/>
          <w:szCs w:val="22"/>
        </w:rPr>
      </w:pPr>
      <w:r w:rsidRPr="00F35CAF">
        <w:rPr>
          <w:rFonts w:ascii="Calibri" w:hAnsi="Calibri"/>
          <w:sz w:val="22"/>
          <w:szCs w:val="22"/>
        </w:rPr>
        <w:t>Communicate any concerns to the Performance Director (ie:attitude, attendance)</w:t>
      </w:r>
    </w:p>
    <w:p w14:paraId="5F5C3F38" w14:textId="77777777" w:rsidR="00497AAE" w:rsidRPr="00F35CAF" w:rsidRDefault="00497AAE" w:rsidP="00497AAE">
      <w:pPr>
        <w:rPr>
          <w:rFonts w:ascii="Calibri" w:hAnsi="Calibri"/>
          <w:sz w:val="22"/>
          <w:szCs w:val="22"/>
        </w:rPr>
      </w:pPr>
    </w:p>
    <w:p w14:paraId="70F240CD" w14:textId="77777777" w:rsidR="00497AAE" w:rsidRDefault="00497AAE" w:rsidP="00497AAE">
      <w:pPr>
        <w:rPr>
          <w:rFonts w:ascii="Calibri" w:hAnsi="Calibri"/>
          <w:b/>
          <w:bCs/>
        </w:rPr>
      </w:pPr>
      <w:r w:rsidRPr="00D37C86">
        <w:rPr>
          <w:rFonts w:ascii="Calibri" w:hAnsi="Calibri"/>
          <w:b/>
          <w:bCs/>
        </w:rPr>
        <w:t>Rules Coordinator</w:t>
      </w:r>
    </w:p>
    <w:p w14:paraId="1E718D84" w14:textId="77777777" w:rsidR="00D37C86" w:rsidRPr="00D37C86" w:rsidRDefault="00D37C86" w:rsidP="00497AAE">
      <w:pPr>
        <w:rPr>
          <w:rFonts w:ascii="Calibri" w:hAnsi="Calibri"/>
          <w:b/>
          <w:bCs/>
        </w:rPr>
      </w:pPr>
    </w:p>
    <w:p w14:paraId="18ACE32C"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Up to date on the current rules of the game</w:t>
      </w:r>
    </w:p>
    <w:p w14:paraId="3B93DBA3"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Promotes engagement with the rules</w:t>
      </w:r>
    </w:p>
    <w:p w14:paraId="325DCF16"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Executes optional annual rules quiz</w:t>
      </w:r>
    </w:p>
    <w:p w14:paraId="53DE54C9"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Records any questions regarding rules, and presents them at training team meetings for discussion</w:t>
      </w:r>
    </w:p>
    <w:p w14:paraId="13677C0A"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Works with Travel Team Manager, Head Referee and Performance Director to set a schedule for end-of-season rule revision meetings</w:t>
      </w:r>
    </w:p>
    <w:p w14:paraId="040E3705"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Gathers input from the Head Referee and other league members to include on meeting agendas</w:t>
      </w:r>
    </w:p>
    <w:p w14:paraId="306174D0"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Facilitates discussion of agenda items during rules meetings</w:t>
      </w:r>
    </w:p>
    <w:p w14:paraId="25CB19AB"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Compiles meeting minutes (composed by the Secretary of Training) and voting items to send out to the 2 voting members from each team</w:t>
      </w:r>
    </w:p>
    <w:p w14:paraId="7BA4813F"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Tallies votes and incorporates results into the rule set</w:t>
      </w:r>
    </w:p>
    <w:p w14:paraId="70FF3CB4"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Sends draft rule set to TT Manager for review</w:t>
      </w:r>
    </w:p>
    <w:p w14:paraId="0AC8B81C"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Produces final copy of rules for current season</w:t>
      </w:r>
    </w:p>
    <w:p w14:paraId="514BC13E"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Informs league of revised rules</w:t>
      </w:r>
    </w:p>
    <w:p w14:paraId="624154C4"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Distributes final rule set via Google Docs</w:t>
      </w:r>
    </w:p>
    <w:p w14:paraId="7F5DDCF5" w14:textId="77777777" w:rsidR="00497AAE" w:rsidRPr="00F35CAF" w:rsidRDefault="00497AAE" w:rsidP="00D37C86">
      <w:pPr>
        <w:numPr>
          <w:ilvl w:val="0"/>
          <w:numId w:val="167"/>
        </w:numPr>
        <w:tabs>
          <w:tab w:val="num" w:pos="720"/>
        </w:tabs>
        <w:rPr>
          <w:rFonts w:ascii="Calibri" w:hAnsi="Calibri"/>
          <w:sz w:val="22"/>
          <w:szCs w:val="22"/>
        </w:rPr>
      </w:pPr>
      <w:r w:rsidRPr="00F35CAF">
        <w:rPr>
          <w:rFonts w:ascii="Calibri" w:hAnsi="Calibri"/>
          <w:sz w:val="22"/>
          <w:szCs w:val="22"/>
        </w:rPr>
        <w:t>Provides referees with most recent copies of the rules</w:t>
      </w:r>
    </w:p>
    <w:p w14:paraId="4EF2A993" w14:textId="77777777" w:rsidR="00497AAE" w:rsidRPr="00F35CAF" w:rsidRDefault="00497AAE" w:rsidP="00497AAE">
      <w:pPr>
        <w:rPr>
          <w:rFonts w:ascii="Calibri" w:hAnsi="Calibri"/>
          <w:b/>
          <w:bCs/>
          <w:sz w:val="22"/>
          <w:szCs w:val="22"/>
        </w:rPr>
      </w:pPr>
    </w:p>
    <w:p w14:paraId="4E604EEF" w14:textId="77777777" w:rsidR="00497AAE" w:rsidRDefault="00497AAE" w:rsidP="00497AAE">
      <w:pPr>
        <w:rPr>
          <w:rFonts w:ascii="Calibri" w:hAnsi="Calibri"/>
          <w:b/>
          <w:bCs/>
        </w:rPr>
      </w:pPr>
      <w:r w:rsidRPr="00D37C86">
        <w:rPr>
          <w:rFonts w:ascii="Calibri" w:hAnsi="Calibri"/>
          <w:b/>
          <w:bCs/>
        </w:rPr>
        <w:t>Referee Liaison</w:t>
      </w:r>
    </w:p>
    <w:p w14:paraId="14CF357C" w14:textId="77777777" w:rsidR="00D37C86" w:rsidRPr="00D37C86" w:rsidRDefault="00D37C86" w:rsidP="00497AAE">
      <w:pPr>
        <w:rPr>
          <w:rFonts w:ascii="Calibri" w:hAnsi="Calibri"/>
          <w:b/>
          <w:bCs/>
        </w:rPr>
      </w:pPr>
    </w:p>
    <w:p w14:paraId="5FC0FB31" w14:textId="77777777" w:rsidR="00497AAE" w:rsidRPr="00F35CAF" w:rsidRDefault="00497AAE" w:rsidP="00D37C86">
      <w:pPr>
        <w:numPr>
          <w:ilvl w:val="0"/>
          <w:numId w:val="168"/>
        </w:numPr>
        <w:tabs>
          <w:tab w:val="num" w:pos="720"/>
        </w:tabs>
        <w:rPr>
          <w:rFonts w:ascii="Calibri" w:hAnsi="Calibri"/>
          <w:sz w:val="22"/>
          <w:szCs w:val="22"/>
        </w:rPr>
      </w:pPr>
      <w:r w:rsidRPr="00F35CAF">
        <w:rPr>
          <w:rFonts w:ascii="Calibri" w:hAnsi="Calibri"/>
          <w:sz w:val="22"/>
          <w:szCs w:val="22"/>
        </w:rPr>
        <w:t>Maintain 'referee-level' knowledge of game</w:t>
      </w:r>
    </w:p>
    <w:p w14:paraId="097174E0" w14:textId="77777777" w:rsidR="00497AAE" w:rsidRPr="00F35CAF" w:rsidRDefault="00497AAE" w:rsidP="00D37C86">
      <w:pPr>
        <w:numPr>
          <w:ilvl w:val="0"/>
          <w:numId w:val="168"/>
        </w:numPr>
        <w:tabs>
          <w:tab w:val="num" w:pos="720"/>
        </w:tabs>
        <w:rPr>
          <w:rFonts w:ascii="Calibri" w:hAnsi="Calibri"/>
          <w:sz w:val="22"/>
          <w:szCs w:val="22"/>
        </w:rPr>
      </w:pPr>
      <w:r w:rsidRPr="00F35CAF">
        <w:rPr>
          <w:rFonts w:ascii="Calibri" w:hAnsi="Calibri"/>
          <w:sz w:val="22"/>
          <w:szCs w:val="22"/>
        </w:rPr>
        <w:t>Facilitate communication between the Refs and the League</w:t>
      </w:r>
    </w:p>
    <w:p w14:paraId="609D6255" w14:textId="77777777" w:rsidR="00497AAE" w:rsidRPr="00F35CAF" w:rsidRDefault="00497AAE" w:rsidP="00D37C86">
      <w:pPr>
        <w:numPr>
          <w:ilvl w:val="0"/>
          <w:numId w:val="168"/>
        </w:numPr>
        <w:tabs>
          <w:tab w:val="num" w:pos="720"/>
        </w:tabs>
        <w:rPr>
          <w:rFonts w:ascii="Calibri" w:hAnsi="Calibri"/>
          <w:sz w:val="22"/>
          <w:szCs w:val="22"/>
        </w:rPr>
      </w:pPr>
      <w:r w:rsidRPr="00F35CAF">
        <w:rPr>
          <w:rFonts w:ascii="Calibri" w:hAnsi="Calibri"/>
          <w:sz w:val="22"/>
          <w:szCs w:val="22"/>
        </w:rPr>
        <w:t>Collaborate with refs to come up with list of goals and standards for the season</w:t>
      </w:r>
    </w:p>
    <w:p w14:paraId="10D2301F" w14:textId="77777777" w:rsidR="00497AAE" w:rsidRPr="00F35CAF" w:rsidRDefault="00497AAE" w:rsidP="00D37C86">
      <w:pPr>
        <w:numPr>
          <w:ilvl w:val="0"/>
          <w:numId w:val="168"/>
        </w:numPr>
        <w:tabs>
          <w:tab w:val="num" w:pos="720"/>
        </w:tabs>
        <w:rPr>
          <w:rFonts w:ascii="Calibri" w:hAnsi="Calibri"/>
          <w:sz w:val="22"/>
          <w:szCs w:val="22"/>
        </w:rPr>
      </w:pPr>
      <w:r w:rsidRPr="00F35CAF">
        <w:rPr>
          <w:rFonts w:ascii="Calibri" w:hAnsi="Calibri"/>
          <w:sz w:val="22"/>
          <w:szCs w:val="22"/>
        </w:rPr>
        <w:t>Help in the recruiting process</w:t>
      </w:r>
    </w:p>
    <w:p w14:paraId="6A8CD58C" w14:textId="77777777" w:rsidR="00497AAE" w:rsidRPr="00F35CAF" w:rsidRDefault="00497AAE" w:rsidP="00D37C86">
      <w:pPr>
        <w:numPr>
          <w:ilvl w:val="0"/>
          <w:numId w:val="168"/>
        </w:numPr>
        <w:tabs>
          <w:tab w:val="num" w:pos="720"/>
        </w:tabs>
        <w:rPr>
          <w:rFonts w:ascii="Calibri" w:hAnsi="Calibri"/>
          <w:sz w:val="22"/>
          <w:szCs w:val="22"/>
        </w:rPr>
      </w:pPr>
      <w:r w:rsidRPr="00F35CAF">
        <w:rPr>
          <w:rFonts w:ascii="Calibri" w:hAnsi="Calibri"/>
          <w:sz w:val="22"/>
          <w:szCs w:val="22"/>
        </w:rPr>
        <w:t>Act as final connection between Captains and Referees for discrepancies (if ref coordinator is skating in bout defer to Performance Director)</w:t>
      </w:r>
    </w:p>
    <w:p w14:paraId="37E95638" w14:textId="77777777" w:rsidR="00497AAE" w:rsidRPr="00F35CAF" w:rsidRDefault="00497AAE" w:rsidP="00D37C86">
      <w:pPr>
        <w:numPr>
          <w:ilvl w:val="0"/>
          <w:numId w:val="168"/>
        </w:numPr>
        <w:tabs>
          <w:tab w:val="num" w:pos="720"/>
        </w:tabs>
        <w:rPr>
          <w:rFonts w:ascii="Calibri" w:hAnsi="Calibri"/>
          <w:sz w:val="22"/>
          <w:szCs w:val="22"/>
        </w:rPr>
      </w:pPr>
      <w:r w:rsidRPr="00F35CAF">
        <w:rPr>
          <w:rFonts w:ascii="Calibri" w:hAnsi="Calibri"/>
          <w:sz w:val="22"/>
          <w:szCs w:val="22"/>
        </w:rPr>
        <w:t>Assist the Head Referee in handling incoming formal complaints sent to refs@txrd.com</w:t>
      </w:r>
    </w:p>
    <w:p w14:paraId="0D9D6D93" w14:textId="77777777" w:rsidR="00497AAE" w:rsidRPr="00F35CAF" w:rsidRDefault="00497AAE" w:rsidP="00D37C86">
      <w:pPr>
        <w:numPr>
          <w:ilvl w:val="0"/>
          <w:numId w:val="168"/>
        </w:numPr>
        <w:tabs>
          <w:tab w:val="num" w:pos="720"/>
        </w:tabs>
        <w:rPr>
          <w:rFonts w:ascii="Calibri" w:hAnsi="Calibri"/>
          <w:sz w:val="22"/>
          <w:szCs w:val="22"/>
        </w:rPr>
      </w:pPr>
      <w:r w:rsidRPr="00F35CAF">
        <w:rPr>
          <w:rFonts w:ascii="Calibri" w:hAnsi="Calibri"/>
          <w:sz w:val="22"/>
          <w:szCs w:val="22"/>
        </w:rPr>
        <w:t>Enforce Training Team &amp; League standards</w:t>
      </w:r>
    </w:p>
    <w:p w14:paraId="6B8161F6" w14:textId="77777777" w:rsidR="00497AAE" w:rsidRPr="00F35CAF" w:rsidRDefault="00497AAE" w:rsidP="00D37C86">
      <w:pPr>
        <w:numPr>
          <w:ilvl w:val="0"/>
          <w:numId w:val="168"/>
        </w:numPr>
        <w:tabs>
          <w:tab w:val="num" w:pos="720"/>
        </w:tabs>
        <w:rPr>
          <w:rFonts w:ascii="Calibri" w:hAnsi="Calibri"/>
          <w:sz w:val="22"/>
          <w:szCs w:val="22"/>
        </w:rPr>
      </w:pPr>
      <w:r w:rsidRPr="00F35CAF">
        <w:rPr>
          <w:rFonts w:ascii="Calibri" w:hAnsi="Calibri"/>
          <w:sz w:val="22"/>
          <w:szCs w:val="22"/>
        </w:rPr>
        <w:t>Report all disciplinary actions regarding any Referee to the Board</w:t>
      </w:r>
    </w:p>
    <w:p w14:paraId="5D981818" w14:textId="77777777" w:rsidR="00497AAE" w:rsidRPr="00F35CAF" w:rsidRDefault="00497AAE" w:rsidP="00D37C86">
      <w:pPr>
        <w:numPr>
          <w:ilvl w:val="0"/>
          <w:numId w:val="168"/>
        </w:numPr>
        <w:tabs>
          <w:tab w:val="num" w:pos="720"/>
        </w:tabs>
        <w:rPr>
          <w:rFonts w:ascii="Calibri" w:hAnsi="Calibri"/>
          <w:sz w:val="22"/>
          <w:szCs w:val="22"/>
        </w:rPr>
      </w:pPr>
      <w:r w:rsidRPr="00F35CAF">
        <w:rPr>
          <w:rFonts w:ascii="Calibri" w:hAnsi="Calibri"/>
          <w:sz w:val="22"/>
          <w:szCs w:val="22"/>
        </w:rPr>
        <w:t xml:space="preserve">Make sure the Refs are informed on all League Meetings and Events </w:t>
      </w:r>
    </w:p>
    <w:p w14:paraId="2EE14921" w14:textId="77777777" w:rsidR="00497AAE" w:rsidRPr="00D37C86" w:rsidRDefault="00497AAE" w:rsidP="00497AAE">
      <w:pPr>
        <w:rPr>
          <w:rFonts w:ascii="Calibri" w:hAnsi="Calibri"/>
        </w:rPr>
      </w:pPr>
    </w:p>
    <w:p w14:paraId="13BF4CDC" w14:textId="77777777" w:rsidR="00497AAE" w:rsidRDefault="00497AAE" w:rsidP="00497AAE">
      <w:pPr>
        <w:rPr>
          <w:rFonts w:ascii="Calibri" w:hAnsi="Calibri"/>
          <w:b/>
          <w:bCs/>
        </w:rPr>
      </w:pPr>
      <w:r w:rsidRPr="00D37C86">
        <w:rPr>
          <w:rFonts w:ascii="Calibri" w:hAnsi="Calibri"/>
          <w:b/>
          <w:bCs/>
        </w:rPr>
        <w:t>Head Referee / Referees</w:t>
      </w:r>
    </w:p>
    <w:p w14:paraId="54CC7FD2" w14:textId="77777777" w:rsidR="00D37C86" w:rsidRPr="00D37C86" w:rsidRDefault="00D37C86" w:rsidP="00497AAE">
      <w:pPr>
        <w:rPr>
          <w:rFonts w:ascii="Calibri" w:hAnsi="Calibri"/>
          <w:b/>
          <w:bCs/>
        </w:rPr>
      </w:pPr>
    </w:p>
    <w:p w14:paraId="2CF44D8B" w14:textId="77777777" w:rsidR="00497AAE" w:rsidRPr="00F35CAF" w:rsidRDefault="00497AAE" w:rsidP="00D37C86">
      <w:pPr>
        <w:numPr>
          <w:ilvl w:val="0"/>
          <w:numId w:val="169"/>
        </w:numPr>
        <w:tabs>
          <w:tab w:val="num" w:pos="720"/>
        </w:tabs>
        <w:rPr>
          <w:rFonts w:ascii="Calibri" w:hAnsi="Calibri"/>
          <w:sz w:val="22"/>
          <w:szCs w:val="22"/>
        </w:rPr>
      </w:pPr>
      <w:r w:rsidRPr="00F35CAF">
        <w:rPr>
          <w:rFonts w:ascii="Calibri" w:hAnsi="Calibri"/>
          <w:sz w:val="22"/>
          <w:szCs w:val="22"/>
        </w:rPr>
        <w:t>Head Referee is designated by the Performance Director at the beginning of the season.</w:t>
      </w:r>
    </w:p>
    <w:p w14:paraId="334F9B1F" w14:textId="77777777" w:rsidR="00497AAE" w:rsidRPr="00F35CAF" w:rsidRDefault="00497AAE" w:rsidP="00D37C86">
      <w:pPr>
        <w:numPr>
          <w:ilvl w:val="0"/>
          <w:numId w:val="169"/>
        </w:numPr>
        <w:tabs>
          <w:tab w:val="num" w:pos="720"/>
        </w:tabs>
        <w:rPr>
          <w:rFonts w:ascii="Calibri" w:hAnsi="Calibri"/>
          <w:sz w:val="22"/>
          <w:szCs w:val="22"/>
        </w:rPr>
      </w:pPr>
      <w:r w:rsidRPr="00F35CAF">
        <w:rPr>
          <w:rFonts w:ascii="Calibri" w:hAnsi="Calibri"/>
          <w:sz w:val="22"/>
          <w:szCs w:val="22"/>
        </w:rPr>
        <w:t>6 referee positions per bout to be assigned by the Head Referee: 2 line referees, 2 penalty referees, and 2 point referees.</w:t>
      </w:r>
    </w:p>
    <w:p w14:paraId="0FFED4FF" w14:textId="77777777" w:rsidR="00497AAE" w:rsidRPr="00F35CAF" w:rsidRDefault="00497AAE" w:rsidP="00D37C86">
      <w:pPr>
        <w:numPr>
          <w:ilvl w:val="0"/>
          <w:numId w:val="169"/>
        </w:numPr>
        <w:tabs>
          <w:tab w:val="num" w:pos="720"/>
        </w:tabs>
        <w:rPr>
          <w:rFonts w:ascii="Calibri" w:hAnsi="Calibri"/>
          <w:sz w:val="22"/>
          <w:szCs w:val="22"/>
        </w:rPr>
      </w:pPr>
      <w:r w:rsidRPr="00F35CAF">
        <w:rPr>
          <w:rFonts w:ascii="Calibri" w:hAnsi="Calibri"/>
          <w:sz w:val="22"/>
          <w:szCs w:val="22"/>
        </w:rPr>
        <w:t>Must be 21 years of age.</w:t>
      </w:r>
    </w:p>
    <w:p w14:paraId="3E3E0138" w14:textId="77777777" w:rsidR="00497AAE" w:rsidRPr="00F35CAF" w:rsidRDefault="00497AAE" w:rsidP="00D37C86">
      <w:pPr>
        <w:numPr>
          <w:ilvl w:val="0"/>
          <w:numId w:val="169"/>
        </w:numPr>
        <w:tabs>
          <w:tab w:val="num" w:pos="720"/>
        </w:tabs>
        <w:rPr>
          <w:rFonts w:ascii="Calibri" w:hAnsi="Calibri"/>
          <w:sz w:val="22"/>
          <w:szCs w:val="22"/>
        </w:rPr>
      </w:pPr>
      <w:r w:rsidRPr="00F35CAF">
        <w:rPr>
          <w:rFonts w:ascii="Calibri" w:hAnsi="Calibri"/>
          <w:sz w:val="22"/>
          <w:szCs w:val="22"/>
        </w:rPr>
        <w:t>Must go through referee training and evaluation under the direction of the Head Referee</w:t>
      </w:r>
    </w:p>
    <w:p w14:paraId="6BC19F3A" w14:textId="77777777" w:rsidR="00497AAE" w:rsidRPr="00F35CAF" w:rsidRDefault="00497AAE" w:rsidP="00D37C86">
      <w:pPr>
        <w:numPr>
          <w:ilvl w:val="0"/>
          <w:numId w:val="169"/>
        </w:numPr>
        <w:tabs>
          <w:tab w:val="num" w:pos="720"/>
        </w:tabs>
        <w:rPr>
          <w:rFonts w:ascii="Calibri" w:hAnsi="Calibri"/>
          <w:sz w:val="22"/>
          <w:szCs w:val="22"/>
        </w:rPr>
      </w:pPr>
      <w:r w:rsidRPr="00F35CAF">
        <w:rPr>
          <w:rFonts w:ascii="Calibri" w:hAnsi="Calibri"/>
          <w:sz w:val="22"/>
          <w:szCs w:val="22"/>
        </w:rPr>
        <w:t>Must have an exemplary understanding of the rules</w:t>
      </w:r>
    </w:p>
    <w:p w14:paraId="7E0664C2" w14:textId="77777777" w:rsidR="00497AAE" w:rsidRPr="00F35CAF" w:rsidRDefault="00497AAE" w:rsidP="00D37C86">
      <w:pPr>
        <w:numPr>
          <w:ilvl w:val="0"/>
          <w:numId w:val="169"/>
        </w:numPr>
        <w:tabs>
          <w:tab w:val="num" w:pos="720"/>
        </w:tabs>
        <w:rPr>
          <w:rFonts w:ascii="Calibri" w:hAnsi="Calibri"/>
          <w:sz w:val="22"/>
          <w:szCs w:val="22"/>
        </w:rPr>
      </w:pPr>
      <w:r w:rsidRPr="00F35CAF">
        <w:rPr>
          <w:rFonts w:ascii="Calibri" w:hAnsi="Calibri"/>
          <w:sz w:val="22"/>
          <w:szCs w:val="22"/>
        </w:rPr>
        <w:t xml:space="preserve">Must regularly attend bout practices. </w:t>
      </w:r>
    </w:p>
    <w:p w14:paraId="56546DDF" w14:textId="77777777" w:rsidR="00497AAE" w:rsidRPr="00F35CAF" w:rsidRDefault="00497AAE" w:rsidP="00D37C86">
      <w:pPr>
        <w:numPr>
          <w:ilvl w:val="0"/>
          <w:numId w:val="169"/>
        </w:numPr>
        <w:tabs>
          <w:tab w:val="num" w:pos="720"/>
        </w:tabs>
        <w:rPr>
          <w:rFonts w:ascii="Calibri" w:hAnsi="Calibri"/>
          <w:sz w:val="22"/>
          <w:szCs w:val="22"/>
        </w:rPr>
      </w:pPr>
      <w:r w:rsidRPr="00F35CAF">
        <w:rPr>
          <w:rFonts w:ascii="Calibri" w:hAnsi="Calibri"/>
          <w:sz w:val="22"/>
          <w:szCs w:val="22"/>
        </w:rPr>
        <w:t>Required to attend the two closed bout practices the week before the bout.</w:t>
      </w:r>
    </w:p>
    <w:p w14:paraId="0007E68C" w14:textId="77777777" w:rsidR="00497AAE" w:rsidRPr="00F35CAF" w:rsidRDefault="00497AAE" w:rsidP="00D37C86">
      <w:pPr>
        <w:numPr>
          <w:ilvl w:val="0"/>
          <w:numId w:val="169"/>
        </w:numPr>
        <w:tabs>
          <w:tab w:val="num" w:pos="720"/>
        </w:tabs>
        <w:rPr>
          <w:rFonts w:ascii="Calibri" w:hAnsi="Calibri"/>
          <w:sz w:val="22"/>
          <w:szCs w:val="22"/>
        </w:rPr>
      </w:pPr>
      <w:r w:rsidRPr="00F35CAF">
        <w:rPr>
          <w:rFonts w:ascii="Calibri" w:hAnsi="Calibri"/>
          <w:sz w:val="22"/>
          <w:szCs w:val="22"/>
        </w:rPr>
        <w:t>Must have regular phone and email access, must communicate with head ref for any absences or conflicts.</w:t>
      </w:r>
    </w:p>
    <w:p w14:paraId="4A2436DD" w14:textId="77777777" w:rsidR="00497AAE" w:rsidRPr="00F35CAF" w:rsidRDefault="00497AAE" w:rsidP="00D37C86">
      <w:pPr>
        <w:numPr>
          <w:ilvl w:val="0"/>
          <w:numId w:val="169"/>
        </w:numPr>
        <w:tabs>
          <w:tab w:val="num" w:pos="720"/>
        </w:tabs>
        <w:rPr>
          <w:rFonts w:ascii="Calibri" w:hAnsi="Calibri"/>
          <w:sz w:val="22"/>
          <w:szCs w:val="22"/>
        </w:rPr>
      </w:pPr>
      <w:r w:rsidRPr="00F35CAF">
        <w:rPr>
          <w:rFonts w:ascii="Calibri" w:hAnsi="Calibri"/>
          <w:sz w:val="22"/>
          <w:szCs w:val="22"/>
        </w:rPr>
        <w:t>Referees are to have NO physical relations with a skater.  This rule calls for dismissal.</w:t>
      </w:r>
    </w:p>
    <w:p w14:paraId="6A59AA5B" w14:textId="77777777" w:rsidR="00497AAE" w:rsidRPr="00D37C86" w:rsidRDefault="00497AAE" w:rsidP="00497AAE">
      <w:pPr>
        <w:rPr>
          <w:rFonts w:ascii="Calibri" w:hAnsi="Calibri"/>
        </w:rPr>
      </w:pPr>
    </w:p>
    <w:p w14:paraId="0CE94605" w14:textId="77777777" w:rsidR="00497AAE" w:rsidRDefault="00497AAE" w:rsidP="00497AAE">
      <w:pPr>
        <w:rPr>
          <w:rFonts w:ascii="Calibri" w:hAnsi="Calibri"/>
          <w:b/>
          <w:bCs/>
        </w:rPr>
      </w:pPr>
      <w:r w:rsidRPr="00D37C86">
        <w:rPr>
          <w:rFonts w:ascii="Calibri" w:hAnsi="Calibri"/>
          <w:b/>
          <w:bCs/>
        </w:rPr>
        <w:t>Statistics Coordinator</w:t>
      </w:r>
    </w:p>
    <w:p w14:paraId="16550906" w14:textId="77777777" w:rsidR="00D37C86" w:rsidRPr="00D37C86" w:rsidRDefault="00D37C86" w:rsidP="00497AAE">
      <w:pPr>
        <w:rPr>
          <w:rFonts w:ascii="Calibri" w:hAnsi="Calibri"/>
          <w:b/>
          <w:bCs/>
        </w:rPr>
      </w:pPr>
    </w:p>
    <w:p w14:paraId="6C2FE2F0" w14:textId="77777777" w:rsidR="00497AAE" w:rsidRPr="00F35CAF" w:rsidRDefault="00497AAE" w:rsidP="00D37C86">
      <w:pPr>
        <w:numPr>
          <w:ilvl w:val="0"/>
          <w:numId w:val="170"/>
        </w:numPr>
        <w:rPr>
          <w:rFonts w:ascii="Calibri" w:hAnsi="Calibri"/>
          <w:sz w:val="22"/>
          <w:szCs w:val="22"/>
        </w:rPr>
      </w:pPr>
      <w:r w:rsidRPr="00F35CAF">
        <w:rPr>
          <w:rFonts w:ascii="Calibri" w:hAnsi="Calibri"/>
          <w:sz w:val="22"/>
          <w:szCs w:val="22"/>
        </w:rPr>
        <w:t>Works together with training team to collaboratively create and maintain a reliable stats system that reflects what the league values</w:t>
      </w:r>
    </w:p>
    <w:p w14:paraId="04220914" w14:textId="77777777" w:rsidR="00497AAE" w:rsidRPr="00F35CAF" w:rsidRDefault="00497AAE" w:rsidP="00D37C86">
      <w:pPr>
        <w:numPr>
          <w:ilvl w:val="0"/>
          <w:numId w:val="171"/>
        </w:numPr>
        <w:rPr>
          <w:rFonts w:ascii="Calibri" w:hAnsi="Calibri"/>
          <w:sz w:val="22"/>
          <w:szCs w:val="22"/>
        </w:rPr>
      </w:pPr>
      <w:r w:rsidRPr="00F35CAF">
        <w:rPr>
          <w:rFonts w:ascii="Calibri" w:hAnsi="Calibri"/>
          <w:sz w:val="22"/>
          <w:szCs w:val="22"/>
        </w:rPr>
        <w:t>Post compiled records of all statistics taken at bouts to the Yahoo Group or Google doc</w:t>
      </w:r>
    </w:p>
    <w:p w14:paraId="28C2E95B" w14:textId="77777777" w:rsidR="00497AAE" w:rsidRPr="00F35CAF" w:rsidRDefault="00497AAE" w:rsidP="00D37C86">
      <w:pPr>
        <w:numPr>
          <w:ilvl w:val="0"/>
          <w:numId w:val="171"/>
        </w:numPr>
        <w:tabs>
          <w:tab w:val="num" w:pos="720"/>
        </w:tabs>
        <w:rPr>
          <w:rFonts w:ascii="Calibri" w:hAnsi="Calibri"/>
          <w:sz w:val="22"/>
          <w:szCs w:val="22"/>
        </w:rPr>
      </w:pPr>
      <w:r w:rsidRPr="00F35CAF">
        <w:rPr>
          <w:rFonts w:ascii="Calibri" w:hAnsi="Calibri"/>
          <w:sz w:val="22"/>
          <w:szCs w:val="22"/>
        </w:rPr>
        <w:t>Send stats to Media Department to add to DVD bout footage</w:t>
      </w:r>
    </w:p>
    <w:p w14:paraId="587F1E86" w14:textId="77777777" w:rsidR="00497AAE" w:rsidRPr="00F35CAF" w:rsidRDefault="00497AAE" w:rsidP="00D37C86">
      <w:pPr>
        <w:numPr>
          <w:ilvl w:val="0"/>
          <w:numId w:val="171"/>
        </w:numPr>
        <w:tabs>
          <w:tab w:val="num" w:pos="720"/>
        </w:tabs>
        <w:rPr>
          <w:rFonts w:ascii="Calibri" w:hAnsi="Calibri"/>
          <w:sz w:val="22"/>
          <w:szCs w:val="22"/>
        </w:rPr>
      </w:pPr>
      <w:r w:rsidRPr="00F35CAF">
        <w:rPr>
          <w:rFonts w:ascii="Calibri" w:hAnsi="Calibri"/>
          <w:sz w:val="22"/>
          <w:szCs w:val="22"/>
        </w:rPr>
        <w:t xml:space="preserve">Deliver completed stats to KCWX by the Monday following the game via scan or hardcopy. </w:t>
      </w:r>
    </w:p>
    <w:p w14:paraId="1FC2EC0C" w14:textId="77777777" w:rsidR="00497AAE" w:rsidRPr="00F35CAF" w:rsidRDefault="00497AAE" w:rsidP="00D37C86">
      <w:pPr>
        <w:numPr>
          <w:ilvl w:val="0"/>
          <w:numId w:val="171"/>
        </w:numPr>
        <w:tabs>
          <w:tab w:val="num" w:pos="720"/>
        </w:tabs>
        <w:rPr>
          <w:rFonts w:ascii="Calibri" w:hAnsi="Calibri"/>
          <w:sz w:val="22"/>
          <w:szCs w:val="22"/>
        </w:rPr>
      </w:pPr>
      <w:r w:rsidRPr="00F35CAF">
        <w:rPr>
          <w:rFonts w:ascii="Calibri" w:hAnsi="Calibri"/>
          <w:sz w:val="22"/>
          <w:szCs w:val="22"/>
        </w:rPr>
        <w:t>Send stats to PR Department to post on bout recaps</w:t>
      </w:r>
    </w:p>
    <w:p w14:paraId="13E65B62" w14:textId="77777777" w:rsidR="00497AAE" w:rsidRPr="00F35CAF" w:rsidRDefault="00497AAE" w:rsidP="00D37C86">
      <w:pPr>
        <w:numPr>
          <w:ilvl w:val="0"/>
          <w:numId w:val="171"/>
        </w:numPr>
        <w:tabs>
          <w:tab w:val="num" w:pos="720"/>
        </w:tabs>
        <w:rPr>
          <w:rFonts w:ascii="Calibri" w:hAnsi="Calibri"/>
          <w:sz w:val="22"/>
          <w:szCs w:val="22"/>
        </w:rPr>
      </w:pPr>
      <w:r w:rsidRPr="00F35CAF">
        <w:rPr>
          <w:rFonts w:ascii="Calibri" w:hAnsi="Calibri"/>
          <w:sz w:val="22"/>
          <w:szCs w:val="22"/>
        </w:rPr>
        <w:t>Train stats collectors during bout practices when the referees are present.</w:t>
      </w:r>
    </w:p>
    <w:p w14:paraId="074C7BF9" w14:textId="77777777" w:rsidR="00497AAE" w:rsidRPr="00F35CAF" w:rsidRDefault="00497AAE" w:rsidP="00D37C86">
      <w:pPr>
        <w:numPr>
          <w:ilvl w:val="0"/>
          <w:numId w:val="171"/>
        </w:numPr>
        <w:tabs>
          <w:tab w:val="num" w:pos="720"/>
        </w:tabs>
        <w:rPr>
          <w:rFonts w:ascii="Calibri" w:hAnsi="Calibri"/>
          <w:sz w:val="22"/>
          <w:szCs w:val="22"/>
        </w:rPr>
      </w:pPr>
      <w:r w:rsidRPr="00F35CAF">
        <w:rPr>
          <w:rFonts w:ascii="Calibri" w:hAnsi="Calibri"/>
          <w:sz w:val="22"/>
          <w:szCs w:val="22"/>
        </w:rPr>
        <w:t>Maintain a group of 5-10 trained dependable stats collectors</w:t>
      </w:r>
    </w:p>
    <w:p w14:paraId="1C3CA9DE" w14:textId="77777777" w:rsidR="00497AAE" w:rsidRPr="00F35CAF" w:rsidRDefault="00497AAE" w:rsidP="00D37C86">
      <w:pPr>
        <w:numPr>
          <w:ilvl w:val="0"/>
          <w:numId w:val="171"/>
        </w:numPr>
        <w:tabs>
          <w:tab w:val="num" w:pos="720"/>
        </w:tabs>
        <w:rPr>
          <w:rFonts w:ascii="Calibri" w:hAnsi="Calibri"/>
          <w:sz w:val="22"/>
          <w:szCs w:val="22"/>
        </w:rPr>
      </w:pPr>
      <w:r w:rsidRPr="00F35CAF">
        <w:rPr>
          <w:rFonts w:ascii="Calibri" w:hAnsi="Calibri"/>
          <w:sz w:val="22"/>
          <w:szCs w:val="22"/>
        </w:rPr>
        <w:t>Keep updated stat forms on file to be filled out at bouts</w:t>
      </w:r>
    </w:p>
    <w:p w14:paraId="5E4D7C25" w14:textId="77777777" w:rsidR="00497AAE" w:rsidRPr="00F35CAF" w:rsidRDefault="00497AAE" w:rsidP="00D37C86">
      <w:pPr>
        <w:numPr>
          <w:ilvl w:val="0"/>
          <w:numId w:val="171"/>
        </w:numPr>
        <w:tabs>
          <w:tab w:val="num" w:pos="720"/>
        </w:tabs>
        <w:rPr>
          <w:rFonts w:ascii="Calibri" w:hAnsi="Calibri"/>
          <w:sz w:val="22"/>
          <w:szCs w:val="22"/>
        </w:rPr>
      </w:pPr>
      <w:r w:rsidRPr="00F35CAF">
        <w:rPr>
          <w:rFonts w:ascii="Calibri" w:hAnsi="Calibri"/>
          <w:sz w:val="22"/>
          <w:szCs w:val="22"/>
        </w:rPr>
        <w:t>Bring forms to bouts to record stats, then collect post bout</w:t>
      </w:r>
    </w:p>
    <w:p w14:paraId="5DA070C1" w14:textId="77777777" w:rsidR="00497AAE" w:rsidRPr="00F35CAF" w:rsidRDefault="00497AAE" w:rsidP="00D37C86">
      <w:pPr>
        <w:numPr>
          <w:ilvl w:val="0"/>
          <w:numId w:val="171"/>
        </w:numPr>
        <w:tabs>
          <w:tab w:val="num" w:pos="720"/>
        </w:tabs>
        <w:rPr>
          <w:rFonts w:ascii="Calibri" w:hAnsi="Calibri"/>
          <w:sz w:val="22"/>
          <w:szCs w:val="22"/>
        </w:rPr>
      </w:pPr>
      <w:r w:rsidRPr="00F35CAF">
        <w:rPr>
          <w:rFonts w:ascii="Calibri" w:hAnsi="Calibri"/>
          <w:sz w:val="22"/>
          <w:szCs w:val="22"/>
        </w:rPr>
        <w:t>Schedule a team with Bout Job Coordinator for recording statistics during each bout</w:t>
      </w:r>
    </w:p>
    <w:p w14:paraId="6F1289BB" w14:textId="77777777" w:rsidR="00497AAE" w:rsidRPr="00D37C86" w:rsidRDefault="00497AAE" w:rsidP="00497AAE">
      <w:pPr>
        <w:rPr>
          <w:rFonts w:ascii="Calibri" w:hAnsi="Calibri"/>
        </w:rPr>
      </w:pPr>
    </w:p>
    <w:p w14:paraId="353AC12C" w14:textId="77777777" w:rsidR="00497AAE" w:rsidRDefault="00497AAE" w:rsidP="00497AAE">
      <w:pPr>
        <w:rPr>
          <w:rFonts w:ascii="Calibri" w:hAnsi="Calibri"/>
          <w:b/>
          <w:bCs/>
        </w:rPr>
      </w:pPr>
      <w:r w:rsidRPr="00D37C86">
        <w:rPr>
          <w:rFonts w:ascii="Calibri" w:hAnsi="Calibri"/>
          <w:b/>
          <w:bCs/>
        </w:rPr>
        <w:t>Safety Coordinator</w:t>
      </w:r>
    </w:p>
    <w:p w14:paraId="31EBB009" w14:textId="77777777" w:rsidR="00D37C86" w:rsidRPr="00D37C86" w:rsidRDefault="00D37C86" w:rsidP="00497AAE">
      <w:pPr>
        <w:rPr>
          <w:rFonts w:ascii="Calibri" w:hAnsi="Calibri"/>
          <w:b/>
          <w:bCs/>
        </w:rPr>
      </w:pPr>
    </w:p>
    <w:p w14:paraId="2A1180BD" w14:textId="77777777" w:rsidR="00497AAE" w:rsidRPr="00F35CAF" w:rsidRDefault="00497AAE" w:rsidP="00D37C86">
      <w:pPr>
        <w:numPr>
          <w:ilvl w:val="0"/>
          <w:numId w:val="172"/>
        </w:numPr>
        <w:rPr>
          <w:rFonts w:ascii="Calibri" w:hAnsi="Calibri"/>
          <w:sz w:val="22"/>
          <w:szCs w:val="22"/>
        </w:rPr>
      </w:pPr>
      <w:r w:rsidRPr="00F35CAF">
        <w:rPr>
          <w:rFonts w:ascii="Calibri" w:hAnsi="Calibri"/>
          <w:sz w:val="22"/>
          <w:szCs w:val="22"/>
        </w:rPr>
        <w:t>Maintain a shared Google doc of compiled data for all injured skaters to track type of injuries, dates occurred, how the injury occurred, return to practice dates, and return to bouting dates</w:t>
      </w:r>
    </w:p>
    <w:p w14:paraId="7C849EA2" w14:textId="77777777" w:rsidR="00497AAE" w:rsidRPr="00F35CAF" w:rsidRDefault="00497AAE" w:rsidP="00D37C86">
      <w:pPr>
        <w:numPr>
          <w:ilvl w:val="0"/>
          <w:numId w:val="172"/>
        </w:numPr>
        <w:tabs>
          <w:tab w:val="num" w:pos="720"/>
        </w:tabs>
        <w:rPr>
          <w:rFonts w:ascii="Calibri" w:hAnsi="Calibri"/>
          <w:sz w:val="22"/>
          <w:szCs w:val="22"/>
        </w:rPr>
      </w:pPr>
      <w:r w:rsidRPr="00F35CAF">
        <w:rPr>
          <w:rFonts w:ascii="Calibri" w:hAnsi="Calibri"/>
          <w:sz w:val="22"/>
          <w:szCs w:val="22"/>
        </w:rPr>
        <w:t>Keep copies of doctors’ notes and ensure that HR has copies for skater records, when applicable</w:t>
      </w:r>
    </w:p>
    <w:p w14:paraId="06C6B41A" w14:textId="77777777" w:rsidR="00497AAE" w:rsidRPr="00F35CAF" w:rsidRDefault="00497AAE" w:rsidP="00D37C86">
      <w:pPr>
        <w:numPr>
          <w:ilvl w:val="0"/>
          <w:numId w:val="172"/>
        </w:numPr>
        <w:tabs>
          <w:tab w:val="num" w:pos="720"/>
        </w:tabs>
        <w:rPr>
          <w:rFonts w:ascii="Calibri" w:hAnsi="Calibri"/>
          <w:sz w:val="22"/>
          <w:szCs w:val="22"/>
        </w:rPr>
      </w:pPr>
      <w:r w:rsidRPr="00F35CAF">
        <w:rPr>
          <w:rFonts w:ascii="Calibri" w:hAnsi="Calibri"/>
          <w:sz w:val="22"/>
          <w:szCs w:val="22"/>
        </w:rPr>
        <w:t>Track injured and sabbatical skaters’ plan to return to skating; work with TT manager to schedule evaluations for these skaters and monitor their required attendance to return to bouting (A skater is required to be evaluated if they are off skates for 90+ days)</w:t>
      </w:r>
    </w:p>
    <w:p w14:paraId="0FF7F7AE" w14:textId="77777777" w:rsidR="00497AAE" w:rsidRPr="00F35CAF" w:rsidRDefault="00497AAE" w:rsidP="00D37C86">
      <w:pPr>
        <w:numPr>
          <w:ilvl w:val="0"/>
          <w:numId w:val="172"/>
        </w:numPr>
        <w:tabs>
          <w:tab w:val="num" w:pos="720"/>
        </w:tabs>
        <w:rPr>
          <w:rFonts w:ascii="Calibri" w:hAnsi="Calibri"/>
          <w:sz w:val="22"/>
          <w:szCs w:val="22"/>
        </w:rPr>
      </w:pPr>
      <w:r w:rsidRPr="00F35CAF">
        <w:rPr>
          <w:rFonts w:ascii="Calibri" w:hAnsi="Calibri"/>
          <w:sz w:val="22"/>
          <w:szCs w:val="22"/>
        </w:rPr>
        <w:t>Observe/report practice habits of skaters or trainers that may compromise the safety of skaters</w:t>
      </w:r>
    </w:p>
    <w:p w14:paraId="36E58476" w14:textId="77777777" w:rsidR="00497AAE" w:rsidRPr="00F35CAF" w:rsidRDefault="00497AAE" w:rsidP="00D37C86">
      <w:pPr>
        <w:numPr>
          <w:ilvl w:val="0"/>
          <w:numId w:val="172"/>
        </w:numPr>
        <w:tabs>
          <w:tab w:val="num" w:pos="720"/>
        </w:tabs>
        <w:rPr>
          <w:rFonts w:ascii="Calibri" w:hAnsi="Calibri"/>
          <w:sz w:val="22"/>
          <w:szCs w:val="22"/>
        </w:rPr>
      </w:pPr>
      <w:r w:rsidRPr="00F35CAF">
        <w:rPr>
          <w:rFonts w:ascii="Calibri" w:hAnsi="Calibri"/>
          <w:sz w:val="22"/>
          <w:szCs w:val="22"/>
        </w:rPr>
        <w:t>Alert production of track maintenance issues that may compromise the safety of skaters</w:t>
      </w:r>
    </w:p>
    <w:p w14:paraId="1E1769D4" w14:textId="77777777" w:rsidR="00497AAE" w:rsidRPr="00F35CAF" w:rsidRDefault="00497AAE" w:rsidP="00D37C86">
      <w:pPr>
        <w:numPr>
          <w:ilvl w:val="0"/>
          <w:numId w:val="172"/>
        </w:numPr>
        <w:tabs>
          <w:tab w:val="num" w:pos="720"/>
        </w:tabs>
        <w:rPr>
          <w:rFonts w:ascii="Calibri" w:hAnsi="Calibri"/>
          <w:sz w:val="22"/>
          <w:szCs w:val="22"/>
        </w:rPr>
      </w:pPr>
      <w:r w:rsidRPr="00F35CAF">
        <w:rPr>
          <w:rFonts w:ascii="Calibri" w:hAnsi="Calibri"/>
          <w:sz w:val="22"/>
          <w:szCs w:val="22"/>
        </w:rPr>
        <w:t>Maintain first aid kits to be kept in the center of the practice track</w:t>
      </w:r>
    </w:p>
    <w:p w14:paraId="03439E05" w14:textId="77777777" w:rsidR="00497AAE" w:rsidRPr="00F35CAF" w:rsidRDefault="00497AAE" w:rsidP="00D37C86">
      <w:pPr>
        <w:numPr>
          <w:ilvl w:val="0"/>
          <w:numId w:val="172"/>
        </w:numPr>
        <w:tabs>
          <w:tab w:val="num" w:pos="720"/>
        </w:tabs>
        <w:rPr>
          <w:rFonts w:ascii="Calibri" w:hAnsi="Calibri"/>
          <w:sz w:val="22"/>
          <w:szCs w:val="22"/>
        </w:rPr>
      </w:pPr>
      <w:r w:rsidRPr="00F35CAF">
        <w:rPr>
          <w:rFonts w:ascii="Calibri" w:hAnsi="Calibri"/>
          <w:sz w:val="22"/>
          <w:szCs w:val="22"/>
        </w:rPr>
        <w:t>Provide information, instructions, and directions to Emergency Care facilities to be kept in the center of the practice track.</w:t>
      </w:r>
    </w:p>
    <w:p w14:paraId="5411DB8A" w14:textId="77777777" w:rsidR="00497AAE" w:rsidRPr="00F35CAF" w:rsidRDefault="00497AAE" w:rsidP="00497AAE">
      <w:pPr>
        <w:rPr>
          <w:rFonts w:ascii="Calibri" w:hAnsi="Calibri"/>
          <w:b/>
          <w:bCs/>
          <w:sz w:val="22"/>
          <w:szCs w:val="22"/>
        </w:rPr>
      </w:pPr>
    </w:p>
    <w:p w14:paraId="4C20200A" w14:textId="77777777" w:rsidR="00497AAE" w:rsidRDefault="00497AAE" w:rsidP="00497AAE">
      <w:pPr>
        <w:rPr>
          <w:rFonts w:ascii="Calibri" w:hAnsi="Calibri"/>
          <w:b/>
          <w:bCs/>
        </w:rPr>
      </w:pPr>
      <w:r w:rsidRPr="00D37C86">
        <w:rPr>
          <w:rFonts w:ascii="Calibri" w:hAnsi="Calibri"/>
          <w:b/>
          <w:bCs/>
        </w:rPr>
        <w:t>Equipment Coordinator</w:t>
      </w:r>
    </w:p>
    <w:p w14:paraId="557BB276" w14:textId="77777777" w:rsidR="00D37C86" w:rsidRPr="00D37C86" w:rsidRDefault="00D37C86" w:rsidP="00497AAE">
      <w:pPr>
        <w:rPr>
          <w:rFonts w:ascii="Calibri" w:hAnsi="Calibri"/>
          <w:b/>
          <w:bCs/>
        </w:rPr>
      </w:pPr>
    </w:p>
    <w:p w14:paraId="077A077D" w14:textId="77777777" w:rsidR="00497AAE" w:rsidRPr="00F35CAF" w:rsidRDefault="00497AAE" w:rsidP="00D37C86">
      <w:pPr>
        <w:numPr>
          <w:ilvl w:val="0"/>
          <w:numId w:val="173"/>
        </w:numPr>
        <w:rPr>
          <w:rFonts w:ascii="Calibri" w:hAnsi="Calibri"/>
          <w:sz w:val="22"/>
          <w:szCs w:val="22"/>
        </w:rPr>
      </w:pPr>
      <w:r w:rsidRPr="00F35CAF">
        <w:rPr>
          <w:rFonts w:ascii="Calibri" w:hAnsi="Calibri"/>
          <w:sz w:val="22"/>
          <w:szCs w:val="22"/>
        </w:rPr>
        <w:t>Operate and communicate with Performance Director in a timely manner</w:t>
      </w:r>
    </w:p>
    <w:p w14:paraId="6F7DF071" w14:textId="77777777" w:rsidR="00497AAE" w:rsidRPr="00F35CAF" w:rsidRDefault="00497AAE" w:rsidP="00D37C86">
      <w:pPr>
        <w:numPr>
          <w:ilvl w:val="0"/>
          <w:numId w:val="174"/>
        </w:numPr>
        <w:rPr>
          <w:rFonts w:ascii="Calibri" w:hAnsi="Calibri"/>
          <w:sz w:val="22"/>
          <w:szCs w:val="22"/>
        </w:rPr>
      </w:pPr>
      <w:r w:rsidRPr="00F35CAF">
        <w:rPr>
          <w:rFonts w:ascii="Calibri" w:hAnsi="Calibri"/>
          <w:sz w:val="22"/>
          <w:szCs w:val="22"/>
        </w:rPr>
        <w:t>Notify Performance Director when there is an equipment need</w:t>
      </w:r>
    </w:p>
    <w:p w14:paraId="4D7E1B6E" w14:textId="77777777" w:rsidR="00497AAE" w:rsidRPr="00F35CAF" w:rsidRDefault="00497AAE" w:rsidP="00D37C86">
      <w:pPr>
        <w:numPr>
          <w:ilvl w:val="0"/>
          <w:numId w:val="174"/>
        </w:numPr>
        <w:tabs>
          <w:tab w:val="num" w:pos="720"/>
        </w:tabs>
        <w:rPr>
          <w:rFonts w:ascii="Calibri" w:hAnsi="Calibri"/>
          <w:sz w:val="22"/>
          <w:szCs w:val="22"/>
        </w:rPr>
      </w:pPr>
      <w:r w:rsidRPr="00F35CAF">
        <w:rPr>
          <w:rFonts w:ascii="Calibri" w:hAnsi="Calibri"/>
          <w:sz w:val="22"/>
          <w:szCs w:val="22"/>
        </w:rPr>
        <w:t>Order/purchase training equipment/supplies after approval from Performance Director is received</w:t>
      </w:r>
    </w:p>
    <w:p w14:paraId="79EF38E1" w14:textId="77777777" w:rsidR="00497AAE" w:rsidRPr="00F35CAF" w:rsidRDefault="00497AAE" w:rsidP="00D37C86">
      <w:pPr>
        <w:numPr>
          <w:ilvl w:val="0"/>
          <w:numId w:val="174"/>
        </w:numPr>
        <w:tabs>
          <w:tab w:val="num" w:pos="720"/>
        </w:tabs>
        <w:rPr>
          <w:rFonts w:ascii="Calibri" w:hAnsi="Calibri"/>
          <w:sz w:val="22"/>
          <w:szCs w:val="22"/>
        </w:rPr>
      </w:pPr>
      <w:r w:rsidRPr="00F35CAF">
        <w:rPr>
          <w:rFonts w:ascii="Calibri" w:hAnsi="Calibri"/>
          <w:sz w:val="22"/>
          <w:szCs w:val="22"/>
        </w:rPr>
        <w:t>Keep accurate record of training equipment ordered, purchased, received</w:t>
      </w:r>
    </w:p>
    <w:p w14:paraId="6965FB7C" w14:textId="77777777" w:rsidR="00497AAE" w:rsidRPr="00F35CAF" w:rsidRDefault="00497AAE" w:rsidP="00D37C86">
      <w:pPr>
        <w:numPr>
          <w:ilvl w:val="0"/>
          <w:numId w:val="174"/>
        </w:numPr>
        <w:tabs>
          <w:tab w:val="num" w:pos="720"/>
        </w:tabs>
        <w:rPr>
          <w:rFonts w:ascii="Calibri" w:hAnsi="Calibri"/>
          <w:sz w:val="22"/>
          <w:szCs w:val="22"/>
        </w:rPr>
      </w:pPr>
      <w:r w:rsidRPr="00F35CAF">
        <w:rPr>
          <w:rFonts w:ascii="Calibri" w:hAnsi="Calibri"/>
          <w:sz w:val="22"/>
          <w:szCs w:val="22"/>
        </w:rPr>
        <w:t>Maintain current inventory of skates and safety gear available for events, bootcamps, and try-outs</w:t>
      </w:r>
    </w:p>
    <w:p w14:paraId="086DA5AF" w14:textId="77777777" w:rsidR="00497AAE" w:rsidRPr="00F35CAF" w:rsidRDefault="00497AAE" w:rsidP="00D37C86">
      <w:pPr>
        <w:numPr>
          <w:ilvl w:val="0"/>
          <w:numId w:val="174"/>
        </w:numPr>
        <w:tabs>
          <w:tab w:val="num" w:pos="720"/>
        </w:tabs>
        <w:rPr>
          <w:rFonts w:ascii="Calibri" w:hAnsi="Calibri"/>
          <w:sz w:val="22"/>
          <w:szCs w:val="22"/>
        </w:rPr>
      </w:pPr>
      <w:r w:rsidRPr="00F35CAF">
        <w:rPr>
          <w:rFonts w:ascii="Calibri" w:hAnsi="Calibri"/>
          <w:sz w:val="22"/>
          <w:szCs w:val="22"/>
        </w:rPr>
        <w:t>Communicate with New Girl Coordinators about protective equipment that is available</w:t>
      </w:r>
    </w:p>
    <w:p w14:paraId="7179D1AF" w14:textId="77777777" w:rsidR="00497AAE" w:rsidRPr="00F35CAF" w:rsidRDefault="00497AAE" w:rsidP="00D37C86">
      <w:pPr>
        <w:numPr>
          <w:ilvl w:val="0"/>
          <w:numId w:val="174"/>
        </w:numPr>
        <w:tabs>
          <w:tab w:val="num" w:pos="720"/>
        </w:tabs>
        <w:rPr>
          <w:rFonts w:ascii="Calibri" w:hAnsi="Calibri"/>
          <w:sz w:val="22"/>
          <w:szCs w:val="22"/>
        </w:rPr>
      </w:pPr>
      <w:r w:rsidRPr="00F35CAF">
        <w:rPr>
          <w:rFonts w:ascii="Calibri" w:hAnsi="Calibri"/>
          <w:sz w:val="22"/>
          <w:szCs w:val="22"/>
        </w:rPr>
        <w:t xml:space="preserve">Determine when the lifecycle for equipment has ended and should be disposed  </w:t>
      </w:r>
    </w:p>
    <w:p w14:paraId="696E1FBB" w14:textId="77777777" w:rsidR="00497AAE" w:rsidRPr="00F35CAF" w:rsidRDefault="00497AAE" w:rsidP="00D37C86">
      <w:pPr>
        <w:numPr>
          <w:ilvl w:val="0"/>
          <w:numId w:val="174"/>
        </w:numPr>
        <w:tabs>
          <w:tab w:val="num" w:pos="720"/>
        </w:tabs>
        <w:rPr>
          <w:rFonts w:ascii="Calibri" w:hAnsi="Calibri"/>
          <w:sz w:val="22"/>
          <w:szCs w:val="22"/>
        </w:rPr>
      </w:pPr>
      <w:r w:rsidRPr="00F35CAF">
        <w:rPr>
          <w:rFonts w:ascii="Calibri" w:hAnsi="Calibri"/>
          <w:sz w:val="22"/>
          <w:szCs w:val="22"/>
        </w:rPr>
        <w:t>Keep the equipment shelves in a neat and orderly fashion</w:t>
      </w:r>
    </w:p>
    <w:p w14:paraId="40C43E32" w14:textId="77777777" w:rsidR="00497AAE" w:rsidRPr="00F35CAF" w:rsidRDefault="00497AAE" w:rsidP="00497AAE">
      <w:pPr>
        <w:rPr>
          <w:rFonts w:ascii="Calibri" w:hAnsi="Calibri"/>
          <w:b/>
          <w:bCs/>
          <w:sz w:val="22"/>
          <w:szCs w:val="22"/>
        </w:rPr>
      </w:pPr>
    </w:p>
    <w:p w14:paraId="4392E845" w14:textId="77777777" w:rsidR="00497AAE" w:rsidRDefault="00497AAE" w:rsidP="00497AAE">
      <w:pPr>
        <w:rPr>
          <w:rFonts w:ascii="Calibri" w:hAnsi="Calibri"/>
          <w:b/>
          <w:bCs/>
        </w:rPr>
      </w:pPr>
      <w:r w:rsidRPr="00D37C86">
        <w:rPr>
          <w:rFonts w:ascii="Calibri" w:hAnsi="Calibri"/>
          <w:b/>
          <w:bCs/>
        </w:rPr>
        <w:t>Spacebooking</w:t>
      </w:r>
    </w:p>
    <w:p w14:paraId="3D8BA603" w14:textId="77777777" w:rsidR="00D37C86" w:rsidRPr="00D37C86" w:rsidRDefault="00D37C86" w:rsidP="00497AAE">
      <w:pPr>
        <w:rPr>
          <w:rFonts w:ascii="Calibri" w:hAnsi="Calibri"/>
          <w:b/>
          <w:bCs/>
        </w:rPr>
      </w:pPr>
    </w:p>
    <w:p w14:paraId="75E56C51" w14:textId="77777777" w:rsidR="00497AAE" w:rsidRPr="00F35CAF" w:rsidRDefault="00497AAE" w:rsidP="00D37C86">
      <w:pPr>
        <w:numPr>
          <w:ilvl w:val="0"/>
          <w:numId w:val="162"/>
        </w:numPr>
        <w:tabs>
          <w:tab w:val="num" w:pos="720"/>
        </w:tabs>
        <w:rPr>
          <w:rFonts w:ascii="Calibri" w:hAnsi="Calibri"/>
          <w:sz w:val="22"/>
          <w:szCs w:val="22"/>
        </w:rPr>
      </w:pPr>
      <w:r w:rsidRPr="00F35CAF">
        <w:rPr>
          <w:rFonts w:ascii="Calibri" w:hAnsi="Calibri"/>
          <w:sz w:val="22"/>
          <w:szCs w:val="22"/>
        </w:rPr>
        <w:t>Provides link for spacebooking calendar to external trainers</w:t>
      </w:r>
    </w:p>
    <w:p w14:paraId="7D7943AD" w14:textId="77777777" w:rsidR="00497AAE" w:rsidRPr="00F35CAF" w:rsidRDefault="00497AAE" w:rsidP="00D37C86">
      <w:pPr>
        <w:numPr>
          <w:ilvl w:val="0"/>
          <w:numId w:val="162"/>
        </w:numPr>
        <w:tabs>
          <w:tab w:val="num" w:pos="720"/>
        </w:tabs>
        <w:rPr>
          <w:rFonts w:ascii="Calibri" w:hAnsi="Calibri"/>
          <w:sz w:val="22"/>
          <w:szCs w:val="22"/>
        </w:rPr>
      </w:pPr>
      <w:r w:rsidRPr="00F35CAF">
        <w:rPr>
          <w:rFonts w:ascii="Calibri" w:hAnsi="Calibri"/>
          <w:sz w:val="22"/>
          <w:szCs w:val="22"/>
        </w:rPr>
        <w:t xml:space="preserve">Confirm the shared Google calendar is updated </w:t>
      </w:r>
    </w:p>
    <w:p w14:paraId="3026458D" w14:textId="77777777" w:rsidR="00497AAE" w:rsidRPr="00F35CAF" w:rsidRDefault="00497AAE" w:rsidP="00D37C86">
      <w:pPr>
        <w:numPr>
          <w:ilvl w:val="0"/>
          <w:numId w:val="162"/>
        </w:numPr>
        <w:tabs>
          <w:tab w:val="num" w:pos="720"/>
        </w:tabs>
        <w:rPr>
          <w:rFonts w:ascii="Calibri" w:hAnsi="Calibri"/>
          <w:sz w:val="22"/>
          <w:szCs w:val="22"/>
        </w:rPr>
      </w:pPr>
      <w:r w:rsidRPr="00F35CAF">
        <w:rPr>
          <w:rFonts w:ascii="Calibri" w:hAnsi="Calibri"/>
          <w:sz w:val="22"/>
          <w:szCs w:val="22"/>
        </w:rPr>
        <w:t>Updates the shared Google calendar with league practices, boot camps, try-outs, and events that occupy space making it unavailable for rental</w:t>
      </w:r>
    </w:p>
    <w:p w14:paraId="4746F5E2" w14:textId="77777777" w:rsidR="00497AAE" w:rsidRPr="00F35CAF" w:rsidRDefault="00497AAE" w:rsidP="00D37C86">
      <w:pPr>
        <w:numPr>
          <w:ilvl w:val="0"/>
          <w:numId w:val="162"/>
        </w:numPr>
        <w:tabs>
          <w:tab w:val="num" w:pos="720"/>
        </w:tabs>
        <w:rPr>
          <w:rFonts w:ascii="Calibri" w:hAnsi="Calibri"/>
          <w:sz w:val="22"/>
          <w:szCs w:val="22"/>
        </w:rPr>
      </w:pPr>
      <w:r w:rsidRPr="00F35CAF">
        <w:rPr>
          <w:rFonts w:ascii="Calibri" w:hAnsi="Calibri"/>
          <w:sz w:val="22"/>
          <w:szCs w:val="22"/>
        </w:rPr>
        <w:t>Helps to reconcile scheduling conflicts</w:t>
      </w:r>
    </w:p>
    <w:p w14:paraId="0853B9C5" w14:textId="77777777" w:rsidR="00497AAE" w:rsidRPr="00F35CAF" w:rsidRDefault="00497AAE" w:rsidP="00D37C86">
      <w:pPr>
        <w:numPr>
          <w:ilvl w:val="0"/>
          <w:numId w:val="162"/>
        </w:numPr>
        <w:tabs>
          <w:tab w:val="num" w:pos="720"/>
        </w:tabs>
        <w:rPr>
          <w:rFonts w:ascii="Calibri" w:hAnsi="Calibri"/>
          <w:sz w:val="22"/>
          <w:szCs w:val="22"/>
        </w:rPr>
      </w:pPr>
      <w:r w:rsidRPr="00F35CAF">
        <w:rPr>
          <w:rFonts w:ascii="Calibri" w:hAnsi="Calibri"/>
          <w:sz w:val="22"/>
          <w:szCs w:val="22"/>
        </w:rPr>
        <w:t>Communicates with the Performance Director</w:t>
      </w:r>
    </w:p>
    <w:p w14:paraId="0F0A65CE" w14:textId="77777777" w:rsidR="00497AAE" w:rsidRPr="00F35CAF" w:rsidRDefault="00497AAE" w:rsidP="00497AAE">
      <w:pPr>
        <w:rPr>
          <w:rFonts w:ascii="Calibri" w:hAnsi="Calibri"/>
          <w:b/>
          <w:bCs/>
          <w:sz w:val="22"/>
          <w:szCs w:val="22"/>
        </w:rPr>
      </w:pPr>
    </w:p>
    <w:p w14:paraId="1CF03BE5" w14:textId="77777777" w:rsidR="00497AAE" w:rsidRPr="00D37C86" w:rsidRDefault="00497AAE" w:rsidP="00497AAE">
      <w:pPr>
        <w:rPr>
          <w:rFonts w:ascii="Calibri" w:hAnsi="Calibri"/>
          <w:b/>
          <w:bCs/>
        </w:rPr>
      </w:pPr>
      <w:r w:rsidRPr="00D37C86">
        <w:rPr>
          <w:rFonts w:ascii="Calibri" w:hAnsi="Calibri"/>
          <w:b/>
          <w:bCs/>
        </w:rPr>
        <w:t>External Trainers for Pay</w:t>
      </w:r>
    </w:p>
    <w:p w14:paraId="4736928A" w14:textId="77777777" w:rsidR="00497AAE" w:rsidRPr="00F35CAF" w:rsidRDefault="00497AAE" w:rsidP="00D37C86">
      <w:pPr>
        <w:numPr>
          <w:ilvl w:val="0"/>
          <w:numId w:val="175"/>
        </w:numPr>
        <w:rPr>
          <w:rFonts w:ascii="Calibri" w:hAnsi="Calibri"/>
          <w:b/>
          <w:bCs/>
          <w:sz w:val="22"/>
          <w:szCs w:val="22"/>
        </w:rPr>
      </w:pPr>
      <w:r w:rsidRPr="00F35CAF">
        <w:rPr>
          <w:rFonts w:ascii="Calibri" w:hAnsi="Calibri"/>
          <w:b/>
          <w:bCs/>
          <w:sz w:val="22"/>
          <w:szCs w:val="22"/>
        </w:rPr>
        <w:t>Polly Urethane (former Recruitment Coordinator job)</w:t>
      </w:r>
    </w:p>
    <w:p w14:paraId="13A08384"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Create curriculum for level 1 and level 2 weekly practice</w:t>
      </w:r>
    </w:p>
    <w:p w14:paraId="0FE20818"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Attend and train practices</w:t>
      </w:r>
    </w:p>
    <w:p w14:paraId="6D5D297A"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Schedule guest trainers when needed</w:t>
      </w:r>
    </w:p>
    <w:p w14:paraId="2A0D2655"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Arrange evaluations to pass through to the next level of training</w:t>
      </w:r>
    </w:p>
    <w:p w14:paraId="55844BD7"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Monitor and update Google doc for registration</w:t>
      </w:r>
    </w:p>
    <w:p w14:paraId="4F5E6373"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Work with Director to collect revenue and records to reconcile</w:t>
      </w:r>
    </w:p>
    <w:p w14:paraId="731A25A4"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Maintain waivers for everyone participating in the training</w:t>
      </w:r>
    </w:p>
    <w:p w14:paraId="4D22EFE0" w14:textId="77777777" w:rsidR="00497AAE" w:rsidRPr="00F35CAF" w:rsidRDefault="00497AAE" w:rsidP="00D37C86">
      <w:pPr>
        <w:numPr>
          <w:ilvl w:val="0"/>
          <w:numId w:val="175"/>
        </w:numPr>
        <w:tabs>
          <w:tab w:val="num" w:pos="720"/>
        </w:tabs>
        <w:rPr>
          <w:rFonts w:ascii="Calibri" w:hAnsi="Calibri"/>
          <w:b/>
          <w:bCs/>
          <w:sz w:val="22"/>
          <w:szCs w:val="22"/>
        </w:rPr>
      </w:pPr>
      <w:r w:rsidRPr="00F35CAF">
        <w:rPr>
          <w:rFonts w:ascii="Calibri" w:hAnsi="Calibri"/>
          <w:b/>
          <w:bCs/>
          <w:sz w:val="22"/>
          <w:szCs w:val="22"/>
        </w:rPr>
        <w:t>Smarty Pants (Nadia Kean)</w:t>
      </w:r>
    </w:p>
    <w:p w14:paraId="50594269"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Book space rental during available times via spacebooking website</w:t>
      </w:r>
    </w:p>
    <w:p w14:paraId="0B558E6A"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Maintain records of space rental fee due to TXRD</w:t>
      </w:r>
    </w:p>
    <w:p w14:paraId="6C452AEF"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Work with Director to collect revenue and records to reconcile</w:t>
      </w:r>
    </w:p>
    <w:p w14:paraId="348CF608"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Maintain waivers for everyone participating in the training</w:t>
      </w:r>
    </w:p>
    <w:p w14:paraId="1EC75744" w14:textId="77777777" w:rsidR="00497AAE" w:rsidRPr="00F35CAF" w:rsidRDefault="00497AAE" w:rsidP="00497AAE">
      <w:pPr>
        <w:tabs>
          <w:tab w:val="num" w:pos="1440"/>
        </w:tabs>
        <w:rPr>
          <w:rFonts w:ascii="Calibri" w:hAnsi="Calibri"/>
          <w:sz w:val="22"/>
          <w:szCs w:val="22"/>
        </w:rPr>
      </w:pPr>
    </w:p>
    <w:p w14:paraId="606B94AE" w14:textId="77777777" w:rsidR="00497AAE" w:rsidRPr="00F35CAF" w:rsidRDefault="00497AAE" w:rsidP="00D37C86">
      <w:pPr>
        <w:numPr>
          <w:ilvl w:val="0"/>
          <w:numId w:val="175"/>
        </w:numPr>
        <w:tabs>
          <w:tab w:val="num" w:pos="720"/>
        </w:tabs>
        <w:rPr>
          <w:rFonts w:ascii="Calibri" w:hAnsi="Calibri"/>
          <w:b/>
          <w:bCs/>
          <w:sz w:val="22"/>
          <w:szCs w:val="22"/>
        </w:rPr>
      </w:pPr>
      <w:r w:rsidRPr="00F35CAF">
        <w:rPr>
          <w:rFonts w:ascii="Calibri" w:hAnsi="Calibri"/>
          <w:b/>
          <w:bCs/>
          <w:sz w:val="22"/>
          <w:szCs w:val="22"/>
        </w:rPr>
        <w:t>Lacy Bones (Aubrey Hooser)</w:t>
      </w:r>
    </w:p>
    <w:p w14:paraId="1A33D445"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Book space rental during available times via spacebooking website</w:t>
      </w:r>
    </w:p>
    <w:p w14:paraId="5163149C"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Maintain records of space rental fee due to TXRD</w:t>
      </w:r>
    </w:p>
    <w:p w14:paraId="611A91B1"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Work with Director to collect revenue and records to reconcile</w:t>
      </w:r>
    </w:p>
    <w:p w14:paraId="53541827" w14:textId="77777777" w:rsidR="00497AAE" w:rsidRPr="00F35CAF" w:rsidRDefault="00497AAE" w:rsidP="00D37C86">
      <w:pPr>
        <w:numPr>
          <w:ilvl w:val="1"/>
          <w:numId w:val="65"/>
        </w:numPr>
        <w:tabs>
          <w:tab w:val="num" w:pos="1440"/>
        </w:tabs>
        <w:rPr>
          <w:rFonts w:ascii="Calibri" w:hAnsi="Calibri"/>
          <w:sz w:val="22"/>
          <w:szCs w:val="22"/>
        </w:rPr>
      </w:pPr>
      <w:r w:rsidRPr="00F35CAF">
        <w:rPr>
          <w:rFonts w:ascii="Calibri" w:hAnsi="Calibri"/>
          <w:sz w:val="22"/>
          <w:szCs w:val="22"/>
        </w:rPr>
        <w:t>Maintain waivers for everyone participating in the training</w:t>
      </w:r>
    </w:p>
    <w:p w14:paraId="5C2F7CBD" w14:textId="77777777" w:rsidR="00497AAE" w:rsidRPr="00F35CAF" w:rsidRDefault="00497AAE" w:rsidP="00497AAE">
      <w:pPr>
        <w:ind w:left="720"/>
        <w:rPr>
          <w:rFonts w:ascii="Calibri" w:hAnsi="Calibri"/>
          <w:b/>
          <w:bCs/>
          <w:sz w:val="22"/>
          <w:szCs w:val="22"/>
        </w:rPr>
      </w:pPr>
    </w:p>
    <w:p w14:paraId="24D14012" w14:textId="77777777" w:rsidR="00497AAE" w:rsidRDefault="00497AAE" w:rsidP="00497AAE">
      <w:pPr>
        <w:rPr>
          <w:rFonts w:ascii="Calibri" w:hAnsi="Calibri"/>
          <w:b/>
          <w:bCs/>
        </w:rPr>
      </w:pPr>
      <w:r w:rsidRPr="00D37C86">
        <w:rPr>
          <w:rFonts w:ascii="Calibri" w:hAnsi="Calibri"/>
          <w:b/>
          <w:bCs/>
        </w:rPr>
        <w:t>Travel Team Captains</w:t>
      </w:r>
    </w:p>
    <w:p w14:paraId="7028BDDB" w14:textId="77777777" w:rsidR="00D37C86" w:rsidRPr="00D37C86" w:rsidRDefault="00D37C86" w:rsidP="00497AAE">
      <w:pPr>
        <w:rPr>
          <w:rFonts w:ascii="Calibri" w:hAnsi="Calibri"/>
          <w:b/>
          <w:bCs/>
        </w:rPr>
      </w:pPr>
    </w:p>
    <w:p w14:paraId="70878952" w14:textId="77777777" w:rsidR="00D37C86" w:rsidRDefault="00497AAE" w:rsidP="00D37C86">
      <w:pPr>
        <w:pStyle w:val="ListParagraph"/>
        <w:numPr>
          <w:ilvl w:val="0"/>
          <w:numId w:val="177"/>
        </w:numPr>
        <w:rPr>
          <w:rFonts w:ascii="Calibri" w:hAnsi="Calibri"/>
          <w:sz w:val="22"/>
          <w:szCs w:val="22"/>
        </w:rPr>
      </w:pPr>
      <w:r w:rsidRPr="00D37C86">
        <w:rPr>
          <w:rFonts w:ascii="Calibri" w:hAnsi="Calibri"/>
          <w:sz w:val="22"/>
          <w:szCs w:val="22"/>
        </w:rPr>
        <w:t>Provide direction that aligns with th</w:t>
      </w:r>
      <w:r w:rsidR="00D37C86">
        <w:rPr>
          <w:rFonts w:ascii="Calibri" w:hAnsi="Calibri"/>
          <w:sz w:val="22"/>
          <w:szCs w:val="22"/>
        </w:rPr>
        <w:t>e league’s goals for travel tea</w:t>
      </w:r>
    </w:p>
    <w:p w14:paraId="189D92C8" w14:textId="77777777" w:rsidR="00D37C86" w:rsidRDefault="00497AAE" w:rsidP="00D37C86">
      <w:pPr>
        <w:pStyle w:val="ListParagraph"/>
        <w:numPr>
          <w:ilvl w:val="0"/>
          <w:numId w:val="177"/>
        </w:numPr>
        <w:rPr>
          <w:rFonts w:ascii="Calibri" w:hAnsi="Calibri"/>
          <w:sz w:val="22"/>
          <w:szCs w:val="22"/>
        </w:rPr>
      </w:pPr>
      <w:r w:rsidRPr="00D37C86">
        <w:rPr>
          <w:rFonts w:ascii="Calibri" w:hAnsi="Calibri"/>
          <w:sz w:val="22"/>
          <w:szCs w:val="22"/>
        </w:rPr>
        <w:t>Facilitate fundraiser</w:t>
      </w:r>
    </w:p>
    <w:p w14:paraId="4BFA11EF" w14:textId="77777777" w:rsidR="00D37C86" w:rsidRDefault="00497AAE" w:rsidP="00D37C86">
      <w:pPr>
        <w:pStyle w:val="ListParagraph"/>
        <w:numPr>
          <w:ilvl w:val="0"/>
          <w:numId w:val="177"/>
        </w:numPr>
        <w:rPr>
          <w:rFonts w:ascii="Calibri" w:hAnsi="Calibri"/>
          <w:sz w:val="22"/>
          <w:szCs w:val="22"/>
        </w:rPr>
      </w:pPr>
      <w:r w:rsidRPr="00D37C86">
        <w:rPr>
          <w:rFonts w:ascii="Calibri" w:hAnsi="Calibri"/>
          <w:sz w:val="22"/>
          <w:szCs w:val="22"/>
        </w:rPr>
        <w:t>Maintain a weekly practice / agend</w:t>
      </w:r>
    </w:p>
    <w:p w14:paraId="40882F33" w14:textId="77777777" w:rsidR="00D37C86" w:rsidRDefault="00497AAE" w:rsidP="00D37C86">
      <w:pPr>
        <w:pStyle w:val="ListParagraph"/>
        <w:numPr>
          <w:ilvl w:val="0"/>
          <w:numId w:val="177"/>
        </w:numPr>
        <w:rPr>
          <w:rFonts w:ascii="Calibri" w:hAnsi="Calibri"/>
          <w:sz w:val="22"/>
          <w:szCs w:val="22"/>
        </w:rPr>
      </w:pPr>
      <w:r w:rsidRPr="00D37C86">
        <w:rPr>
          <w:rFonts w:ascii="Calibri" w:hAnsi="Calibri"/>
          <w:sz w:val="22"/>
          <w:szCs w:val="22"/>
        </w:rPr>
        <w:t>Work with the Interleague Coordinators to schedule bouts, either away or home</w:t>
      </w:r>
    </w:p>
    <w:p w14:paraId="0FE3A90F" w14:textId="43877D96" w:rsidR="00497AAE" w:rsidRPr="00D37C86" w:rsidRDefault="00497AAE" w:rsidP="00D37C86">
      <w:pPr>
        <w:pStyle w:val="ListParagraph"/>
        <w:numPr>
          <w:ilvl w:val="0"/>
          <w:numId w:val="177"/>
        </w:numPr>
        <w:rPr>
          <w:rFonts w:ascii="Calibri" w:hAnsi="Calibri"/>
          <w:sz w:val="22"/>
          <w:szCs w:val="22"/>
        </w:rPr>
      </w:pPr>
      <w:r w:rsidRPr="00D37C86">
        <w:rPr>
          <w:rFonts w:ascii="Calibri" w:hAnsi="Calibri"/>
          <w:sz w:val="22"/>
          <w:szCs w:val="22"/>
        </w:rPr>
        <w:t>Keep an updated roster of Travel Team participants</w:t>
      </w:r>
    </w:p>
    <w:p w14:paraId="2BD95C59" w14:textId="77777777" w:rsidR="00497AAE" w:rsidRPr="00F35CAF" w:rsidRDefault="00497AAE" w:rsidP="00497AAE">
      <w:pPr>
        <w:rPr>
          <w:rFonts w:ascii="Calibri" w:hAnsi="Calibri"/>
          <w:b/>
          <w:bCs/>
          <w:sz w:val="22"/>
          <w:szCs w:val="22"/>
        </w:rPr>
      </w:pPr>
    </w:p>
    <w:p w14:paraId="4CB88924" w14:textId="77777777" w:rsidR="00497AAE" w:rsidRDefault="00497AAE" w:rsidP="00497AAE">
      <w:pPr>
        <w:rPr>
          <w:rFonts w:ascii="Calibri" w:hAnsi="Calibri"/>
          <w:b/>
          <w:bCs/>
        </w:rPr>
      </w:pPr>
      <w:r w:rsidRPr="00D37C86">
        <w:rPr>
          <w:rFonts w:ascii="Calibri" w:hAnsi="Calibri"/>
          <w:b/>
          <w:bCs/>
        </w:rPr>
        <w:t>Interleague Coordinators</w:t>
      </w:r>
    </w:p>
    <w:p w14:paraId="3FE9B6F6" w14:textId="77777777" w:rsidR="00D37C86" w:rsidRPr="00D37C86" w:rsidRDefault="00D37C86" w:rsidP="00497AAE">
      <w:pPr>
        <w:rPr>
          <w:rFonts w:ascii="Calibri" w:hAnsi="Calibri"/>
          <w:b/>
          <w:bCs/>
        </w:rPr>
      </w:pPr>
    </w:p>
    <w:p w14:paraId="5E71F681" w14:textId="77777777" w:rsidR="00497AAE" w:rsidRPr="00F35CAF" w:rsidRDefault="00497AAE" w:rsidP="00D37C86">
      <w:pPr>
        <w:numPr>
          <w:ilvl w:val="0"/>
          <w:numId w:val="178"/>
        </w:numPr>
        <w:rPr>
          <w:rFonts w:ascii="Calibri" w:hAnsi="Calibri"/>
          <w:sz w:val="22"/>
          <w:szCs w:val="22"/>
        </w:rPr>
      </w:pPr>
      <w:r w:rsidRPr="00F35CAF">
        <w:rPr>
          <w:rFonts w:ascii="Calibri" w:hAnsi="Calibri"/>
          <w:sz w:val="22"/>
          <w:szCs w:val="22"/>
        </w:rPr>
        <w:t>Maintain positive relationships with other leagues</w:t>
      </w:r>
    </w:p>
    <w:p w14:paraId="550A9731"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Survey travel team and/or league to determine interleague bouting interests</w:t>
      </w:r>
    </w:p>
    <w:p w14:paraId="125714F6"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Manage incoming game invitations</w:t>
      </w:r>
    </w:p>
    <w:p w14:paraId="31CBD2E5"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Reach out to visiting leagues for scrimmage opportunities</w:t>
      </w:r>
    </w:p>
    <w:p w14:paraId="73667780"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Present interleague bouting opportunities to the Travel Team Captains and Performance Director.</w:t>
      </w:r>
    </w:p>
    <w:p w14:paraId="3D036150"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Negotiate dates and compensation packages for interleague games</w:t>
      </w:r>
    </w:p>
    <w:p w14:paraId="45B8FE9F"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Organize travel details for home and away games</w:t>
      </w:r>
    </w:p>
    <w:p w14:paraId="650CFB51"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Coordinate production details (programs, rosters, intros, volunteers)</w:t>
      </w:r>
    </w:p>
    <w:p w14:paraId="3E123F4C"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Complete registration forms, waivers, insurance forms, and other contracts for interleague games</w:t>
      </w:r>
    </w:p>
    <w:p w14:paraId="5D131D86"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Communicate with the Underground Bout Coordinator for any in house bouting</w:t>
      </w:r>
    </w:p>
    <w:p w14:paraId="4160927E"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Manage JRDA (Junior Roller Derby) guest list for bouts</w:t>
      </w:r>
    </w:p>
    <w:p w14:paraId="30E0CC6F" w14:textId="77777777" w:rsidR="00497AAE" w:rsidRPr="00F35CAF" w:rsidRDefault="00497AAE" w:rsidP="00497AAE">
      <w:pPr>
        <w:rPr>
          <w:rFonts w:ascii="Calibri" w:hAnsi="Calibri"/>
          <w:b/>
          <w:bCs/>
          <w:sz w:val="22"/>
          <w:szCs w:val="22"/>
        </w:rPr>
      </w:pPr>
    </w:p>
    <w:p w14:paraId="3B0F7DF0" w14:textId="77777777" w:rsidR="00497AAE" w:rsidRDefault="00497AAE" w:rsidP="00497AAE">
      <w:pPr>
        <w:rPr>
          <w:rFonts w:ascii="Calibri" w:hAnsi="Calibri"/>
          <w:b/>
          <w:bCs/>
        </w:rPr>
      </w:pPr>
      <w:r w:rsidRPr="00D37C86">
        <w:rPr>
          <w:rFonts w:ascii="Calibri" w:hAnsi="Calibri"/>
          <w:b/>
          <w:bCs/>
        </w:rPr>
        <w:t>Underground Bout Coordinator</w:t>
      </w:r>
    </w:p>
    <w:p w14:paraId="6A9C71A5" w14:textId="77777777" w:rsidR="00D37C86" w:rsidRPr="00D37C86" w:rsidRDefault="00D37C86" w:rsidP="00497AAE">
      <w:pPr>
        <w:rPr>
          <w:rFonts w:ascii="Calibri" w:hAnsi="Calibri"/>
          <w:b/>
          <w:bCs/>
        </w:rPr>
      </w:pPr>
    </w:p>
    <w:p w14:paraId="5C5F4231"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Coordinate / create bouts to take place at the Thunderdome</w:t>
      </w:r>
    </w:p>
    <w:p w14:paraId="4D7B421E"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Keep a mind-set of making profits for the off-season</w:t>
      </w:r>
    </w:p>
    <w:p w14:paraId="0CA45D75"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 xml:space="preserve">Organize all volunteers, skaters, themes, special events, etc. </w:t>
      </w:r>
    </w:p>
    <w:p w14:paraId="18A1FBD7"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Communicate with marketing, accounting, performance director for all needs</w:t>
      </w:r>
    </w:p>
    <w:p w14:paraId="194732A3" w14:textId="77777777" w:rsidR="00497AAE" w:rsidRPr="00F35CAF" w:rsidRDefault="00497AAE" w:rsidP="00497AAE">
      <w:pPr>
        <w:rPr>
          <w:rFonts w:ascii="Calibri" w:hAnsi="Calibri"/>
          <w:sz w:val="22"/>
          <w:szCs w:val="22"/>
        </w:rPr>
      </w:pPr>
    </w:p>
    <w:p w14:paraId="5B6E4E49" w14:textId="77777777" w:rsidR="00497AAE" w:rsidRDefault="00497AAE" w:rsidP="00497AAE">
      <w:pPr>
        <w:rPr>
          <w:rFonts w:ascii="Calibri" w:hAnsi="Calibri"/>
          <w:b/>
          <w:bCs/>
        </w:rPr>
      </w:pPr>
      <w:r w:rsidRPr="00D37C86">
        <w:rPr>
          <w:rFonts w:ascii="Calibri" w:hAnsi="Calibri"/>
          <w:b/>
          <w:bCs/>
        </w:rPr>
        <w:t>Wreck League Coordinator</w:t>
      </w:r>
    </w:p>
    <w:p w14:paraId="0EC0C87F" w14:textId="77777777" w:rsidR="00D37C86" w:rsidRPr="00D37C86" w:rsidRDefault="00D37C86" w:rsidP="00497AAE">
      <w:pPr>
        <w:rPr>
          <w:rFonts w:ascii="Calibri" w:hAnsi="Calibri"/>
          <w:b/>
          <w:bCs/>
        </w:rPr>
      </w:pPr>
    </w:p>
    <w:p w14:paraId="31BE33C4"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Prepare all registration packets for potential skaters</w:t>
      </w:r>
    </w:p>
    <w:p w14:paraId="68D4B999"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Manage the registration table at TXRD events</w:t>
      </w:r>
    </w:p>
    <w:p w14:paraId="43E102CA"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Schedule the WL Trainers and Guest Trainers</w:t>
      </w:r>
    </w:p>
    <w:p w14:paraId="2A34E1EA"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Communicate with the Performance Director to schedule the upcoming WL season</w:t>
      </w:r>
    </w:p>
    <w:p w14:paraId="49CBA260"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Supply the Trainers with the WL waivers and contact information for each skater</w:t>
      </w:r>
    </w:p>
    <w:p w14:paraId="24212AF2"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 xml:space="preserve">Maintain the </w:t>
      </w:r>
      <w:r w:rsidRPr="00F35CAF">
        <w:rPr>
          <w:rFonts w:ascii="Calibri" w:hAnsi="Calibri"/>
          <w:sz w:val="22"/>
          <w:szCs w:val="22"/>
          <w:u w:val="single"/>
        </w:rPr>
        <w:t>WreckLeague@TXRD</w:t>
      </w:r>
      <w:r w:rsidRPr="00F35CAF">
        <w:rPr>
          <w:rFonts w:ascii="Calibri" w:hAnsi="Calibri"/>
          <w:sz w:val="22"/>
          <w:szCs w:val="22"/>
        </w:rPr>
        <w:t xml:space="preserve"> email page</w:t>
      </w:r>
    </w:p>
    <w:p w14:paraId="2779593C"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Answer all emails in a timely manner</w:t>
      </w:r>
    </w:p>
    <w:p w14:paraId="75612C09" w14:textId="77777777" w:rsidR="00497AAE" w:rsidRPr="00F35CAF" w:rsidRDefault="00497AAE" w:rsidP="00D37C86">
      <w:pPr>
        <w:numPr>
          <w:ilvl w:val="0"/>
          <w:numId w:val="178"/>
        </w:numPr>
        <w:tabs>
          <w:tab w:val="num" w:pos="720"/>
        </w:tabs>
        <w:rPr>
          <w:rFonts w:ascii="Calibri" w:hAnsi="Calibri"/>
          <w:sz w:val="22"/>
          <w:szCs w:val="22"/>
        </w:rPr>
      </w:pPr>
      <w:r w:rsidRPr="00F35CAF">
        <w:rPr>
          <w:rFonts w:ascii="Calibri" w:hAnsi="Calibri"/>
          <w:sz w:val="22"/>
          <w:szCs w:val="22"/>
        </w:rPr>
        <w:t xml:space="preserve">Collect payments and turn them into the Accounting Director. </w:t>
      </w:r>
    </w:p>
    <w:p w14:paraId="2BE33BEC" w14:textId="77777777" w:rsidR="00497AAE" w:rsidRPr="00F35CAF" w:rsidRDefault="00497AAE" w:rsidP="00497AAE">
      <w:pPr>
        <w:rPr>
          <w:rFonts w:ascii="Calibri" w:hAnsi="Calibri"/>
          <w:sz w:val="22"/>
          <w:szCs w:val="22"/>
        </w:rPr>
      </w:pPr>
    </w:p>
    <w:p w14:paraId="477EA0E1" w14:textId="77777777" w:rsidR="00497AAE" w:rsidRPr="00F35CAF" w:rsidRDefault="00497AAE" w:rsidP="00497AAE">
      <w:pPr>
        <w:rPr>
          <w:rFonts w:ascii="Calibri" w:hAnsi="Calibri"/>
          <w:sz w:val="22"/>
          <w:szCs w:val="22"/>
        </w:rPr>
      </w:pPr>
    </w:p>
    <w:p w14:paraId="5FEEB0E7" w14:textId="77777777" w:rsidR="00497AAE" w:rsidRPr="00F35CAF" w:rsidRDefault="00497AAE" w:rsidP="00497AAE">
      <w:pPr>
        <w:rPr>
          <w:rFonts w:ascii="Calibri" w:hAnsi="Calibri"/>
          <w:sz w:val="22"/>
          <w:szCs w:val="22"/>
        </w:rPr>
      </w:pPr>
    </w:p>
    <w:p w14:paraId="63056D99" w14:textId="77777777" w:rsidR="00497AAE" w:rsidRPr="00F35CAF" w:rsidRDefault="00497AAE" w:rsidP="00497AAE">
      <w:pPr>
        <w:rPr>
          <w:rFonts w:ascii="Calibri" w:hAnsi="Calibri"/>
          <w:sz w:val="22"/>
          <w:szCs w:val="22"/>
        </w:rPr>
      </w:pPr>
    </w:p>
    <w:p w14:paraId="624A850F" w14:textId="77777777" w:rsidR="008A6BC7" w:rsidRPr="00F35CAF" w:rsidRDefault="008A6BC7">
      <w:pPr>
        <w:rPr>
          <w:rFonts w:ascii="Calibri" w:hAnsi="Calibri"/>
          <w:sz w:val="22"/>
          <w:szCs w:val="22"/>
        </w:rPr>
      </w:pPr>
    </w:p>
    <w:sectPr w:rsidR="008A6BC7" w:rsidRPr="00F35CAF" w:rsidSect="0023122F">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CA01C" w14:textId="77777777" w:rsidR="009503E7" w:rsidRDefault="009503E7">
      <w:r>
        <w:separator/>
      </w:r>
    </w:p>
  </w:endnote>
  <w:endnote w:type="continuationSeparator" w:id="0">
    <w:p w14:paraId="20C625DD" w14:textId="77777777" w:rsidR="009503E7" w:rsidRDefault="00950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itesse Book">
    <w:altName w:val="Arial"/>
    <w:panose1 w:val="00000000000000000000"/>
    <w:charset w:val="00"/>
    <w:family w:val="modern"/>
    <w:notTrueType/>
    <w:pitch w:val="variable"/>
    <w:sig w:usb0="A00000FF" w:usb1="5000004A" w:usb2="00000000" w:usb3="00000000" w:csb0="0000009B" w:csb1="00000000"/>
  </w:font>
  <w:font w:name="Tungsten Medium">
    <w:altName w:val="Arial"/>
    <w:panose1 w:val="00000000000000000000"/>
    <w:charset w:val="00"/>
    <w:family w:val="modern"/>
    <w:notTrueType/>
    <w:pitch w:val="variable"/>
    <w:sig w:usb0="A00000FF" w:usb1="4000004A"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 w:name="Samantha Italic PRO">
    <w:altName w:val="Cambria Math"/>
    <w:charset w:val="00"/>
    <w:family w:val="auto"/>
    <w:pitch w:val="variable"/>
    <w:sig w:usb0="800002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64CED" w14:textId="77777777" w:rsidR="00650E61" w:rsidRDefault="00650E61">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323DB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0797A" w14:textId="77777777" w:rsidR="009503E7" w:rsidRDefault="009503E7">
      <w:r>
        <w:separator/>
      </w:r>
    </w:p>
  </w:footnote>
  <w:footnote w:type="continuationSeparator" w:id="0">
    <w:p w14:paraId="64920F6D" w14:textId="77777777" w:rsidR="009503E7" w:rsidRDefault="00950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3">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7">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8">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9">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E"/>
    <w:multiLevelType w:val="hybridMultilevel"/>
    <w:tmpl w:val="0000000E"/>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13"/>
    <w:multiLevelType w:val="hybridMultilevel"/>
    <w:tmpl w:val="0000001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8">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9">
    <w:nsid w:val="0000002B"/>
    <w:multiLevelType w:val="hybridMultilevel"/>
    <w:tmpl w:val="0000002B"/>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20">
    <w:nsid w:val="0000002C"/>
    <w:multiLevelType w:val="hybridMultilevel"/>
    <w:tmpl w:val="0000002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1">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01C802F1"/>
    <w:multiLevelType w:val="multilevel"/>
    <w:tmpl w:val="EC7A875E"/>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23">
    <w:nsid w:val="023B4EBB"/>
    <w:multiLevelType w:val="hybridMultilevel"/>
    <w:tmpl w:val="5B7E7B1C"/>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29C45A3"/>
    <w:multiLevelType w:val="hybridMultilevel"/>
    <w:tmpl w:val="A0A68766"/>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2D147A4"/>
    <w:multiLevelType w:val="hybridMultilevel"/>
    <w:tmpl w:val="49EA0BA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03015F8F"/>
    <w:multiLevelType w:val="hybridMultilevel"/>
    <w:tmpl w:val="5E12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41C632B"/>
    <w:multiLevelType w:val="hybridMultilevel"/>
    <w:tmpl w:val="44C0E618"/>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4C06369"/>
    <w:multiLevelType w:val="hybridMultilevel"/>
    <w:tmpl w:val="E834AD7A"/>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4E03F15"/>
    <w:multiLevelType w:val="hybridMultilevel"/>
    <w:tmpl w:val="868C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51119EF"/>
    <w:multiLevelType w:val="hybridMultilevel"/>
    <w:tmpl w:val="41C0EA20"/>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54E3C23"/>
    <w:multiLevelType w:val="hybridMultilevel"/>
    <w:tmpl w:val="96D86B12"/>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5581E15"/>
    <w:multiLevelType w:val="hybridMultilevel"/>
    <w:tmpl w:val="9D3442DA"/>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57A3C39"/>
    <w:multiLevelType w:val="hybridMultilevel"/>
    <w:tmpl w:val="4128F86C"/>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5CD3BE0"/>
    <w:multiLevelType w:val="hybridMultilevel"/>
    <w:tmpl w:val="79C2A5BC"/>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35">
    <w:nsid w:val="05D90DAB"/>
    <w:multiLevelType w:val="hybridMultilevel"/>
    <w:tmpl w:val="3B94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5F366E6"/>
    <w:multiLevelType w:val="hybridMultilevel"/>
    <w:tmpl w:val="9496BCB6"/>
    <w:lvl w:ilvl="0" w:tplc="FFFFFFFF">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08166F2C"/>
    <w:multiLevelType w:val="hybridMultilevel"/>
    <w:tmpl w:val="8752002C"/>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9147B47"/>
    <w:multiLevelType w:val="multilevel"/>
    <w:tmpl w:val="64241510"/>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39">
    <w:nsid w:val="0B8475FE"/>
    <w:multiLevelType w:val="hybridMultilevel"/>
    <w:tmpl w:val="B88C588E"/>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F8E76AE"/>
    <w:multiLevelType w:val="hybridMultilevel"/>
    <w:tmpl w:val="8924D404"/>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03C0643"/>
    <w:multiLevelType w:val="hybridMultilevel"/>
    <w:tmpl w:val="D7F4428C"/>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08D2A62"/>
    <w:multiLevelType w:val="hybridMultilevel"/>
    <w:tmpl w:val="71729E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11C72204"/>
    <w:multiLevelType w:val="hybridMultilevel"/>
    <w:tmpl w:val="3BEAFE0A"/>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3067218"/>
    <w:multiLevelType w:val="hybridMultilevel"/>
    <w:tmpl w:val="6BFE5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32243EE"/>
    <w:multiLevelType w:val="hybridMultilevel"/>
    <w:tmpl w:val="A2BA53B0"/>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43E4156"/>
    <w:multiLevelType w:val="hybridMultilevel"/>
    <w:tmpl w:val="6628A75E"/>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67F3EC6"/>
    <w:multiLevelType w:val="hybridMultilevel"/>
    <w:tmpl w:val="7472BD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17F12B4F"/>
    <w:multiLevelType w:val="hybridMultilevel"/>
    <w:tmpl w:val="7F1856D6"/>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1810575A"/>
    <w:multiLevelType w:val="hybridMultilevel"/>
    <w:tmpl w:val="9CEED726"/>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8B16357"/>
    <w:multiLevelType w:val="multilevel"/>
    <w:tmpl w:val="9CDE79D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51">
    <w:nsid w:val="19645050"/>
    <w:multiLevelType w:val="multilevel"/>
    <w:tmpl w:val="812847CE"/>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52">
    <w:nsid w:val="19D82485"/>
    <w:multiLevelType w:val="hybridMultilevel"/>
    <w:tmpl w:val="62D4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B61007A"/>
    <w:multiLevelType w:val="hybridMultilevel"/>
    <w:tmpl w:val="D4D0AF64"/>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B622616"/>
    <w:multiLevelType w:val="hybridMultilevel"/>
    <w:tmpl w:val="912CB5CE"/>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1C756FF5"/>
    <w:multiLevelType w:val="hybridMultilevel"/>
    <w:tmpl w:val="DACC7730"/>
    <w:lvl w:ilvl="0" w:tplc="FFFFFFFF">
      <w:start w:val="1"/>
      <w:numFmt w:val="bullet"/>
      <w:lvlText w:val=""/>
      <w:lvlJc w:val="left"/>
      <w:pPr>
        <w:ind w:left="1080" w:hanging="360"/>
      </w:pPr>
      <w:rPr>
        <w:rFonts w:ascii="Symbol" w:hAnsi="Symbol" w:hint="default"/>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1D2257F5"/>
    <w:multiLevelType w:val="multilevel"/>
    <w:tmpl w:val="431CEBC0"/>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57">
    <w:nsid w:val="1E960749"/>
    <w:multiLevelType w:val="hybridMultilevel"/>
    <w:tmpl w:val="53F688EA"/>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F5C4651"/>
    <w:multiLevelType w:val="multilevel"/>
    <w:tmpl w:val="A1D4A92C"/>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59">
    <w:nsid w:val="20285240"/>
    <w:multiLevelType w:val="hybridMultilevel"/>
    <w:tmpl w:val="2D9041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20D24867"/>
    <w:multiLevelType w:val="hybridMultilevel"/>
    <w:tmpl w:val="AFBAE156"/>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13E76E3"/>
    <w:multiLevelType w:val="hybridMultilevel"/>
    <w:tmpl w:val="5DA6467E"/>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62">
    <w:nsid w:val="21683EC1"/>
    <w:multiLevelType w:val="hybridMultilevel"/>
    <w:tmpl w:val="46BE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2705EF5"/>
    <w:multiLevelType w:val="hybridMultilevel"/>
    <w:tmpl w:val="6F20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33A1E52"/>
    <w:multiLevelType w:val="hybridMultilevel"/>
    <w:tmpl w:val="B34847D0"/>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3AF21B4"/>
    <w:multiLevelType w:val="hybridMultilevel"/>
    <w:tmpl w:val="7E82DEF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nsid w:val="242E2641"/>
    <w:multiLevelType w:val="hybridMultilevel"/>
    <w:tmpl w:val="A2562A18"/>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247275B2"/>
    <w:multiLevelType w:val="hybridMultilevel"/>
    <w:tmpl w:val="DDDA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48256CC"/>
    <w:multiLevelType w:val="hybridMultilevel"/>
    <w:tmpl w:val="101C601A"/>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2757665E"/>
    <w:multiLevelType w:val="hybridMultilevel"/>
    <w:tmpl w:val="E36E77F2"/>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275D49B2"/>
    <w:multiLevelType w:val="hybridMultilevel"/>
    <w:tmpl w:val="F320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9003247"/>
    <w:multiLevelType w:val="hybridMultilevel"/>
    <w:tmpl w:val="1EA2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9125A40"/>
    <w:multiLevelType w:val="multilevel"/>
    <w:tmpl w:val="22AECDF6"/>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73">
    <w:nsid w:val="2A930842"/>
    <w:multiLevelType w:val="hybridMultilevel"/>
    <w:tmpl w:val="DDBE3E14"/>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2BC31995"/>
    <w:multiLevelType w:val="hybridMultilevel"/>
    <w:tmpl w:val="1CA40C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5">
    <w:nsid w:val="2C1C5FEC"/>
    <w:multiLevelType w:val="multilevel"/>
    <w:tmpl w:val="4C0CE79E"/>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76">
    <w:nsid w:val="2CF035D3"/>
    <w:multiLevelType w:val="hybridMultilevel"/>
    <w:tmpl w:val="39386FE8"/>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2D9A386C"/>
    <w:multiLevelType w:val="hybridMultilevel"/>
    <w:tmpl w:val="69766966"/>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78">
    <w:nsid w:val="316C2EC5"/>
    <w:multiLevelType w:val="hybridMultilevel"/>
    <w:tmpl w:val="CD4E9F4E"/>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19C6188"/>
    <w:multiLevelType w:val="hybridMultilevel"/>
    <w:tmpl w:val="D17E4C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
    <w:nsid w:val="336F62FF"/>
    <w:multiLevelType w:val="multilevel"/>
    <w:tmpl w:val="3E083050"/>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81">
    <w:nsid w:val="36422F0B"/>
    <w:multiLevelType w:val="hybridMultilevel"/>
    <w:tmpl w:val="C8A4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6C84743"/>
    <w:multiLevelType w:val="hybridMultilevel"/>
    <w:tmpl w:val="323A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7156F5F"/>
    <w:multiLevelType w:val="hybridMultilevel"/>
    <w:tmpl w:val="D126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8236748"/>
    <w:multiLevelType w:val="hybridMultilevel"/>
    <w:tmpl w:val="0E3EDA3C"/>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392469F8"/>
    <w:multiLevelType w:val="hybridMultilevel"/>
    <w:tmpl w:val="5C2A31D6"/>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86">
    <w:nsid w:val="399D0074"/>
    <w:multiLevelType w:val="hybridMultilevel"/>
    <w:tmpl w:val="08366688"/>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7">
    <w:nsid w:val="39CC0DF6"/>
    <w:multiLevelType w:val="hybridMultilevel"/>
    <w:tmpl w:val="9A345EEA"/>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A254EC0"/>
    <w:multiLevelType w:val="hybridMultilevel"/>
    <w:tmpl w:val="BC02388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9">
    <w:nsid w:val="3B795C23"/>
    <w:multiLevelType w:val="hybridMultilevel"/>
    <w:tmpl w:val="E9E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BC64DDF"/>
    <w:multiLevelType w:val="hybridMultilevel"/>
    <w:tmpl w:val="3E70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C025D7B"/>
    <w:multiLevelType w:val="hybridMultilevel"/>
    <w:tmpl w:val="1BA4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CB24857"/>
    <w:multiLevelType w:val="multilevel"/>
    <w:tmpl w:val="C8643618"/>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93">
    <w:nsid w:val="3CE31CA2"/>
    <w:multiLevelType w:val="hybridMultilevel"/>
    <w:tmpl w:val="4942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D923B0F"/>
    <w:multiLevelType w:val="hybridMultilevel"/>
    <w:tmpl w:val="C8DACEA0"/>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3E13287C"/>
    <w:multiLevelType w:val="multilevel"/>
    <w:tmpl w:val="8AF0BEE8"/>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96">
    <w:nsid w:val="3E6612AA"/>
    <w:multiLevelType w:val="multilevel"/>
    <w:tmpl w:val="7910B882"/>
    <w:lvl w:ilvl="0">
      <w:start w:val="1"/>
      <w:numFmt w:val="decimal"/>
      <w:lvlText w:val="%1."/>
      <w:lvlJc w:val="left"/>
      <w:pPr>
        <w:ind w:left="1438" w:firstLine="360"/>
      </w:pPr>
      <w:rPr>
        <w:b w:val="0"/>
        <w:i w:val="0"/>
        <w:caps w:val="0"/>
        <w:smallCaps w:val="0"/>
        <w:strike w:val="0"/>
        <w:dstrike w:val="0"/>
        <w:color w:val="000000"/>
        <w:position w:val="0"/>
        <w:sz w:val="22"/>
        <w:u w:val="none"/>
        <w:vertAlign w:val="baseline"/>
      </w:rPr>
    </w:lvl>
    <w:lvl w:ilvl="1">
      <w:start w:val="1"/>
      <w:numFmt w:val="lowerLetter"/>
      <w:lvlText w:val="%2."/>
      <w:lvlJc w:val="left"/>
      <w:pPr>
        <w:ind w:left="2158" w:firstLine="1080"/>
      </w:pPr>
      <w:rPr>
        <w:b w:val="0"/>
        <w:i w:val="0"/>
        <w:caps w:val="0"/>
        <w:smallCaps w:val="0"/>
        <w:strike w:val="0"/>
        <w:dstrike w:val="0"/>
        <w:color w:val="000000"/>
        <w:position w:val="0"/>
        <w:sz w:val="22"/>
        <w:u w:val="none"/>
        <w:vertAlign w:val="baseline"/>
      </w:rPr>
    </w:lvl>
    <w:lvl w:ilvl="2">
      <w:start w:val="1"/>
      <w:numFmt w:val="lowerRoman"/>
      <w:lvlText w:val="%2.%3."/>
      <w:lvlJc w:val="left"/>
      <w:pPr>
        <w:ind w:left="2878" w:firstLine="1800"/>
      </w:pPr>
      <w:rPr>
        <w:b w:val="0"/>
        <w:i w:val="0"/>
        <w:caps w:val="0"/>
        <w:smallCaps w:val="0"/>
        <w:strike w:val="0"/>
        <w:dstrike w:val="0"/>
        <w:color w:val="000000"/>
        <w:position w:val="0"/>
        <w:sz w:val="22"/>
        <w:u w:val="none"/>
        <w:vertAlign w:val="baseline"/>
      </w:rPr>
    </w:lvl>
    <w:lvl w:ilvl="3">
      <w:start w:val="1"/>
      <w:numFmt w:val="decimal"/>
      <w:lvlText w:val="%2.%3.%4."/>
      <w:lvlJc w:val="left"/>
      <w:pPr>
        <w:ind w:left="3598" w:firstLine="2520"/>
      </w:pPr>
      <w:rPr>
        <w:b w:val="0"/>
        <w:i w:val="0"/>
        <w:caps w:val="0"/>
        <w:smallCaps w:val="0"/>
        <w:strike w:val="0"/>
        <w:dstrike w:val="0"/>
        <w:color w:val="000000"/>
        <w:position w:val="0"/>
        <w:sz w:val="22"/>
        <w:u w:val="none"/>
        <w:vertAlign w:val="baseline"/>
      </w:rPr>
    </w:lvl>
    <w:lvl w:ilvl="4">
      <w:start w:val="1"/>
      <w:numFmt w:val="lowerLetter"/>
      <w:lvlText w:val="%2.%3.%4.%5."/>
      <w:lvlJc w:val="left"/>
      <w:pPr>
        <w:ind w:left="4318" w:firstLine="3240"/>
      </w:pPr>
      <w:rPr>
        <w:b w:val="0"/>
        <w:i w:val="0"/>
        <w:caps w:val="0"/>
        <w:smallCaps w:val="0"/>
        <w:strike w:val="0"/>
        <w:dstrike w:val="0"/>
        <w:color w:val="000000"/>
        <w:position w:val="0"/>
        <w:sz w:val="22"/>
        <w:u w:val="none"/>
        <w:vertAlign w:val="baseline"/>
      </w:rPr>
    </w:lvl>
    <w:lvl w:ilvl="5">
      <w:start w:val="1"/>
      <w:numFmt w:val="lowerRoman"/>
      <w:lvlText w:val="%2.%3.%4.%5.%6."/>
      <w:lvlJc w:val="left"/>
      <w:pPr>
        <w:ind w:left="5038" w:firstLine="3960"/>
      </w:pPr>
      <w:rPr>
        <w:b w:val="0"/>
        <w:i w:val="0"/>
        <w:caps w:val="0"/>
        <w:smallCaps w:val="0"/>
        <w:strike w:val="0"/>
        <w:dstrike w:val="0"/>
        <w:color w:val="000000"/>
        <w:position w:val="0"/>
        <w:sz w:val="22"/>
        <w:u w:val="none"/>
        <w:vertAlign w:val="baseline"/>
      </w:rPr>
    </w:lvl>
    <w:lvl w:ilvl="6">
      <w:start w:val="1"/>
      <w:numFmt w:val="decimal"/>
      <w:lvlText w:val="%2.%3.%4.%5.%6.%7."/>
      <w:lvlJc w:val="left"/>
      <w:pPr>
        <w:ind w:left="5758" w:firstLine="4680"/>
      </w:pPr>
      <w:rPr>
        <w:b w:val="0"/>
        <w:i w:val="0"/>
        <w:caps w:val="0"/>
        <w:smallCaps w:val="0"/>
        <w:strike w:val="0"/>
        <w:dstrike w:val="0"/>
        <w:color w:val="000000"/>
        <w:position w:val="0"/>
        <w:sz w:val="22"/>
        <w:u w:val="none"/>
        <w:vertAlign w:val="baseline"/>
      </w:rPr>
    </w:lvl>
    <w:lvl w:ilvl="7">
      <w:start w:val="1"/>
      <w:numFmt w:val="lowerLetter"/>
      <w:lvlText w:val="%2.%3.%4.%5.%6.%7.%8."/>
      <w:lvlJc w:val="left"/>
      <w:pPr>
        <w:ind w:left="6478" w:firstLine="5400"/>
      </w:pPr>
      <w:rPr>
        <w:b w:val="0"/>
        <w:i w:val="0"/>
        <w:caps w:val="0"/>
        <w:smallCaps w:val="0"/>
        <w:strike w:val="0"/>
        <w:dstrike w:val="0"/>
        <w:color w:val="000000"/>
        <w:position w:val="0"/>
        <w:sz w:val="22"/>
        <w:u w:val="none"/>
        <w:vertAlign w:val="baseline"/>
      </w:rPr>
    </w:lvl>
    <w:lvl w:ilvl="8">
      <w:start w:val="1"/>
      <w:numFmt w:val="lowerRoman"/>
      <w:lvlText w:val="%2.%3.%4.%5.%6.%7.%8.%9."/>
      <w:lvlJc w:val="left"/>
      <w:pPr>
        <w:ind w:left="7198" w:firstLine="6120"/>
      </w:pPr>
      <w:rPr>
        <w:b w:val="0"/>
        <w:i w:val="0"/>
        <w:caps w:val="0"/>
        <w:smallCaps w:val="0"/>
        <w:strike w:val="0"/>
        <w:dstrike w:val="0"/>
        <w:color w:val="000000"/>
        <w:position w:val="0"/>
        <w:sz w:val="22"/>
        <w:u w:val="none"/>
        <w:vertAlign w:val="baseline"/>
      </w:rPr>
    </w:lvl>
  </w:abstractNum>
  <w:abstractNum w:abstractNumId="97">
    <w:nsid w:val="3E91765D"/>
    <w:multiLevelType w:val="hybridMultilevel"/>
    <w:tmpl w:val="58A6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F2D65DA"/>
    <w:multiLevelType w:val="hybridMultilevel"/>
    <w:tmpl w:val="5F7C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FCF368A"/>
    <w:multiLevelType w:val="hybridMultilevel"/>
    <w:tmpl w:val="0F78C796"/>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1257D11"/>
    <w:multiLevelType w:val="hybridMultilevel"/>
    <w:tmpl w:val="97F65FF6"/>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41D96075"/>
    <w:multiLevelType w:val="hybridMultilevel"/>
    <w:tmpl w:val="6B284B16"/>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33E6418"/>
    <w:multiLevelType w:val="hybridMultilevel"/>
    <w:tmpl w:val="823E0AF2"/>
    <w:lvl w:ilvl="0" w:tplc="FFFFFFFF">
      <w:start w:val="1"/>
      <w:numFmt w:val="bullet"/>
      <w:lvlText w:val=""/>
      <w:lvlJc w:val="left"/>
      <w:pPr>
        <w:ind w:left="720" w:hanging="360"/>
      </w:pPr>
      <w:rPr>
        <w:rFonts w:ascii="Symbol" w:hAnsi="Symbol" w:hint="default"/>
        <w:b w:val="0"/>
        <w:bCs w:val="0"/>
        <w:i w:val="0"/>
        <w:iCs w:val="0"/>
        <w:strike w:val="0"/>
        <w:color w:val="000000"/>
        <w:sz w:val="20"/>
        <w:szCs w:val="24"/>
        <w:u w:val="none"/>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44F5DE3"/>
    <w:multiLevelType w:val="hybridMultilevel"/>
    <w:tmpl w:val="0B32BED2"/>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46B77C8"/>
    <w:multiLevelType w:val="hybridMultilevel"/>
    <w:tmpl w:val="12640098"/>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7775283"/>
    <w:multiLevelType w:val="hybridMultilevel"/>
    <w:tmpl w:val="84C05DA4"/>
    <w:lvl w:ilvl="0" w:tplc="FFFFFFFF">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478B6561"/>
    <w:multiLevelType w:val="hybridMultilevel"/>
    <w:tmpl w:val="12CC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8BC1B3B"/>
    <w:multiLevelType w:val="hybridMultilevel"/>
    <w:tmpl w:val="BE5EA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48F1786E"/>
    <w:multiLevelType w:val="hybridMultilevel"/>
    <w:tmpl w:val="C86E9EEE"/>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B134BD8"/>
    <w:multiLevelType w:val="multilevel"/>
    <w:tmpl w:val="CE8C5ABE"/>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10">
    <w:nsid w:val="4B681BED"/>
    <w:multiLevelType w:val="multilevel"/>
    <w:tmpl w:val="F222BBBE"/>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11">
    <w:nsid w:val="4C4D6183"/>
    <w:multiLevelType w:val="hybridMultilevel"/>
    <w:tmpl w:val="4FF8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DCE1F33"/>
    <w:multiLevelType w:val="hybridMultilevel"/>
    <w:tmpl w:val="5C34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EE57144"/>
    <w:multiLevelType w:val="hybridMultilevel"/>
    <w:tmpl w:val="FE28F5E8"/>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F3319BF"/>
    <w:multiLevelType w:val="hybridMultilevel"/>
    <w:tmpl w:val="BE8E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2334667"/>
    <w:multiLevelType w:val="hybridMultilevel"/>
    <w:tmpl w:val="4E8CC3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53065604"/>
    <w:multiLevelType w:val="hybridMultilevel"/>
    <w:tmpl w:val="3DB4B694"/>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40A47F9"/>
    <w:multiLevelType w:val="multilevel"/>
    <w:tmpl w:val="A296FE98"/>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18">
    <w:nsid w:val="556D7E18"/>
    <w:multiLevelType w:val="hybridMultilevel"/>
    <w:tmpl w:val="51160FA2"/>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5649736E"/>
    <w:multiLevelType w:val="hybridMultilevel"/>
    <w:tmpl w:val="2E04CB30"/>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691523C"/>
    <w:multiLevelType w:val="hybridMultilevel"/>
    <w:tmpl w:val="D4DA413C"/>
    <w:lvl w:ilvl="0" w:tplc="31F4E604">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7477A9C"/>
    <w:multiLevelType w:val="hybridMultilevel"/>
    <w:tmpl w:val="FECECC64"/>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790081B"/>
    <w:multiLevelType w:val="hybridMultilevel"/>
    <w:tmpl w:val="334E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84403E2"/>
    <w:multiLevelType w:val="hybridMultilevel"/>
    <w:tmpl w:val="4C0A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87559A9"/>
    <w:multiLevelType w:val="multilevel"/>
    <w:tmpl w:val="BEC62BA2"/>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25">
    <w:nsid w:val="59776882"/>
    <w:multiLevelType w:val="multilevel"/>
    <w:tmpl w:val="073241CC"/>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26">
    <w:nsid w:val="5AF0619B"/>
    <w:multiLevelType w:val="multilevel"/>
    <w:tmpl w:val="76C6151E"/>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27">
    <w:nsid w:val="5B41211E"/>
    <w:multiLevelType w:val="hybridMultilevel"/>
    <w:tmpl w:val="5D7485FC"/>
    <w:lvl w:ilvl="0" w:tplc="FFFFFFFF">
      <w:start w:val="1"/>
      <w:numFmt w:val="bullet"/>
      <w:lvlText w:val=""/>
      <w:lvlJc w:val="left"/>
      <w:pPr>
        <w:ind w:left="1081" w:hanging="360"/>
      </w:pPr>
      <w:rPr>
        <w:rFonts w:ascii="Symbol" w:hAnsi="Symbol" w:hint="default"/>
        <w:sz w:val="20"/>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28">
    <w:nsid w:val="5C9A4B22"/>
    <w:multiLevelType w:val="hybridMultilevel"/>
    <w:tmpl w:val="37E80CA4"/>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DAD7175"/>
    <w:multiLevelType w:val="multilevel"/>
    <w:tmpl w:val="AB403152"/>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30">
    <w:nsid w:val="5EA534AF"/>
    <w:multiLevelType w:val="multilevel"/>
    <w:tmpl w:val="B54A62F0"/>
    <w:lvl w:ilvl="0">
      <w:start w:val="1"/>
      <w:numFmt w:val="decimal"/>
      <w:lvlText w:val="%1."/>
      <w:lvlJc w:val="left"/>
      <w:pPr>
        <w:ind w:left="1438" w:firstLine="360"/>
      </w:pPr>
      <w:rPr>
        <w:b w:val="0"/>
        <w:i w:val="0"/>
        <w:caps w:val="0"/>
        <w:smallCaps w:val="0"/>
        <w:strike w:val="0"/>
        <w:dstrike w:val="0"/>
        <w:color w:val="000000"/>
        <w:position w:val="0"/>
        <w:sz w:val="22"/>
        <w:u w:val="none"/>
        <w:vertAlign w:val="baseline"/>
      </w:rPr>
    </w:lvl>
    <w:lvl w:ilvl="1">
      <w:start w:val="1"/>
      <w:numFmt w:val="lowerLetter"/>
      <w:lvlText w:val="%2."/>
      <w:lvlJc w:val="left"/>
      <w:pPr>
        <w:ind w:left="2158" w:firstLine="1080"/>
      </w:pPr>
      <w:rPr>
        <w:b w:val="0"/>
        <w:i w:val="0"/>
        <w:caps w:val="0"/>
        <w:smallCaps w:val="0"/>
        <w:strike w:val="0"/>
        <w:dstrike w:val="0"/>
        <w:color w:val="000000"/>
        <w:position w:val="0"/>
        <w:sz w:val="22"/>
        <w:u w:val="none"/>
        <w:vertAlign w:val="baseline"/>
      </w:rPr>
    </w:lvl>
    <w:lvl w:ilvl="2">
      <w:start w:val="1"/>
      <w:numFmt w:val="lowerRoman"/>
      <w:lvlText w:val="%2.%3."/>
      <w:lvlJc w:val="left"/>
      <w:pPr>
        <w:ind w:left="2878" w:firstLine="1800"/>
      </w:pPr>
      <w:rPr>
        <w:b w:val="0"/>
        <w:i w:val="0"/>
        <w:caps w:val="0"/>
        <w:smallCaps w:val="0"/>
        <w:strike w:val="0"/>
        <w:dstrike w:val="0"/>
        <w:color w:val="000000"/>
        <w:position w:val="0"/>
        <w:sz w:val="22"/>
        <w:u w:val="none"/>
        <w:vertAlign w:val="baseline"/>
      </w:rPr>
    </w:lvl>
    <w:lvl w:ilvl="3">
      <w:start w:val="1"/>
      <w:numFmt w:val="decimal"/>
      <w:lvlText w:val="%2.%3.%4."/>
      <w:lvlJc w:val="left"/>
      <w:pPr>
        <w:ind w:left="3598" w:firstLine="2520"/>
      </w:pPr>
      <w:rPr>
        <w:b w:val="0"/>
        <w:i w:val="0"/>
        <w:caps w:val="0"/>
        <w:smallCaps w:val="0"/>
        <w:strike w:val="0"/>
        <w:dstrike w:val="0"/>
        <w:color w:val="000000"/>
        <w:position w:val="0"/>
        <w:sz w:val="22"/>
        <w:u w:val="none"/>
        <w:vertAlign w:val="baseline"/>
      </w:rPr>
    </w:lvl>
    <w:lvl w:ilvl="4">
      <w:start w:val="1"/>
      <w:numFmt w:val="lowerLetter"/>
      <w:lvlText w:val="%2.%3.%4.%5."/>
      <w:lvlJc w:val="left"/>
      <w:pPr>
        <w:ind w:left="4318" w:firstLine="3240"/>
      </w:pPr>
      <w:rPr>
        <w:b w:val="0"/>
        <w:i w:val="0"/>
        <w:caps w:val="0"/>
        <w:smallCaps w:val="0"/>
        <w:strike w:val="0"/>
        <w:dstrike w:val="0"/>
        <w:color w:val="000000"/>
        <w:position w:val="0"/>
        <w:sz w:val="22"/>
        <w:u w:val="none"/>
        <w:vertAlign w:val="baseline"/>
      </w:rPr>
    </w:lvl>
    <w:lvl w:ilvl="5">
      <w:start w:val="1"/>
      <w:numFmt w:val="lowerRoman"/>
      <w:lvlText w:val="%2.%3.%4.%5.%6."/>
      <w:lvlJc w:val="left"/>
      <w:pPr>
        <w:ind w:left="5038" w:firstLine="3960"/>
      </w:pPr>
      <w:rPr>
        <w:b w:val="0"/>
        <w:i w:val="0"/>
        <w:caps w:val="0"/>
        <w:smallCaps w:val="0"/>
        <w:strike w:val="0"/>
        <w:dstrike w:val="0"/>
        <w:color w:val="000000"/>
        <w:position w:val="0"/>
        <w:sz w:val="22"/>
        <w:u w:val="none"/>
        <w:vertAlign w:val="baseline"/>
      </w:rPr>
    </w:lvl>
    <w:lvl w:ilvl="6">
      <w:start w:val="1"/>
      <w:numFmt w:val="decimal"/>
      <w:lvlText w:val="%2.%3.%4.%5.%6.%7."/>
      <w:lvlJc w:val="left"/>
      <w:pPr>
        <w:ind w:left="5758" w:firstLine="4680"/>
      </w:pPr>
      <w:rPr>
        <w:b w:val="0"/>
        <w:i w:val="0"/>
        <w:caps w:val="0"/>
        <w:smallCaps w:val="0"/>
        <w:strike w:val="0"/>
        <w:dstrike w:val="0"/>
        <w:color w:val="000000"/>
        <w:position w:val="0"/>
        <w:sz w:val="22"/>
        <w:u w:val="none"/>
        <w:vertAlign w:val="baseline"/>
      </w:rPr>
    </w:lvl>
    <w:lvl w:ilvl="7">
      <w:start w:val="1"/>
      <w:numFmt w:val="lowerLetter"/>
      <w:lvlText w:val="%2.%3.%4.%5.%6.%7.%8."/>
      <w:lvlJc w:val="left"/>
      <w:pPr>
        <w:ind w:left="6478" w:firstLine="5400"/>
      </w:pPr>
      <w:rPr>
        <w:b w:val="0"/>
        <w:i w:val="0"/>
        <w:caps w:val="0"/>
        <w:smallCaps w:val="0"/>
        <w:strike w:val="0"/>
        <w:dstrike w:val="0"/>
        <w:color w:val="000000"/>
        <w:position w:val="0"/>
        <w:sz w:val="22"/>
        <w:u w:val="none"/>
        <w:vertAlign w:val="baseline"/>
      </w:rPr>
    </w:lvl>
    <w:lvl w:ilvl="8">
      <w:start w:val="1"/>
      <w:numFmt w:val="lowerRoman"/>
      <w:lvlText w:val="%2.%3.%4.%5.%6.%7.%8.%9."/>
      <w:lvlJc w:val="left"/>
      <w:pPr>
        <w:ind w:left="7198" w:firstLine="6120"/>
      </w:pPr>
      <w:rPr>
        <w:b w:val="0"/>
        <w:i w:val="0"/>
        <w:caps w:val="0"/>
        <w:smallCaps w:val="0"/>
        <w:strike w:val="0"/>
        <w:dstrike w:val="0"/>
        <w:color w:val="000000"/>
        <w:position w:val="0"/>
        <w:sz w:val="22"/>
        <w:u w:val="none"/>
        <w:vertAlign w:val="baseline"/>
      </w:rPr>
    </w:lvl>
  </w:abstractNum>
  <w:abstractNum w:abstractNumId="131">
    <w:nsid w:val="5EC2017F"/>
    <w:multiLevelType w:val="hybridMultilevel"/>
    <w:tmpl w:val="4DD2CC6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2">
    <w:nsid w:val="5EC7518A"/>
    <w:multiLevelType w:val="hybridMultilevel"/>
    <w:tmpl w:val="50006102"/>
    <w:lvl w:ilvl="0" w:tplc="31F4E604">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F8A0E2C"/>
    <w:multiLevelType w:val="multilevel"/>
    <w:tmpl w:val="ACEC54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4">
    <w:nsid w:val="60462411"/>
    <w:multiLevelType w:val="hybridMultilevel"/>
    <w:tmpl w:val="A3B26B6A"/>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Symbol" w:hAnsi="Symbol" w:hint="default"/>
        <w:sz w:val="20"/>
      </w:rPr>
    </w:lvl>
    <w:lvl w:ilvl="3" w:tplc="FFFFFFFF" w:tentative="1">
      <w:start w:val="1"/>
      <w:numFmt w:val="bullet"/>
      <w:lvlText w:val=""/>
      <w:lvlJc w:val="left"/>
      <w:pPr>
        <w:tabs>
          <w:tab w:val="num" w:pos="2880"/>
        </w:tabs>
        <w:ind w:left="2880" w:hanging="360"/>
      </w:pPr>
      <w:rPr>
        <w:rFonts w:ascii="Symbol" w:hAnsi="Symbol" w:hint="default"/>
        <w:sz w:val="20"/>
      </w:rPr>
    </w:lvl>
    <w:lvl w:ilvl="4" w:tplc="FFFFFFFF" w:tentative="1">
      <w:start w:val="1"/>
      <w:numFmt w:val="bullet"/>
      <w:lvlText w:val=""/>
      <w:lvlJc w:val="left"/>
      <w:pPr>
        <w:tabs>
          <w:tab w:val="num" w:pos="3600"/>
        </w:tabs>
        <w:ind w:left="3600" w:hanging="360"/>
      </w:pPr>
      <w:rPr>
        <w:rFonts w:ascii="Symbol" w:hAnsi="Symbol" w:hint="default"/>
        <w:sz w:val="20"/>
      </w:rPr>
    </w:lvl>
    <w:lvl w:ilvl="5" w:tplc="FFFFFFFF" w:tentative="1">
      <w:start w:val="1"/>
      <w:numFmt w:val="bullet"/>
      <w:lvlText w:val=""/>
      <w:lvlJc w:val="left"/>
      <w:pPr>
        <w:tabs>
          <w:tab w:val="num" w:pos="4320"/>
        </w:tabs>
        <w:ind w:left="4320" w:hanging="360"/>
      </w:pPr>
      <w:rPr>
        <w:rFonts w:ascii="Symbol" w:hAnsi="Symbol" w:hint="default"/>
        <w:sz w:val="20"/>
      </w:rPr>
    </w:lvl>
    <w:lvl w:ilvl="6" w:tplc="FFFFFFFF" w:tentative="1">
      <w:start w:val="1"/>
      <w:numFmt w:val="bullet"/>
      <w:lvlText w:val=""/>
      <w:lvlJc w:val="left"/>
      <w:pPr>
        <w:tabs>
          <w:tab w:val="num" w:pos="5040"/>
        </w:tabs>
        <w:ind w:left="5040" w:hanging="360"/>
      </w:pPr>
      <w:rPr>
        <w:rFonts w:ascii="Symbol" w:hAnsi="Symbol" w:hint="default"/>
        <w:sz w:val="20"/>
      </w:rPr>
    </w:lvl>
    <w:lvl w:ilvl="7" w:tplc="FFFFFFFF" w:tentative="1">
      <w:start w:val="1"/>
      <w:numFmt w:val="bullet"/>
      <w:lvlText w:val=""/>
      <w:lvlJc w:val="left"/>
      <w:pPr>
        <w:tabs>
          <w:tab w:val="num" w:pos="5760"/>
        </w:tabs>
        <w:ind w:left="5760" w:hanging="360"/>
      </w:pPr>
      <w:rPr>
        <w:rFonts w:ascii="Symbol" w:hAnsi="Symbol" w:hint="default"/>
        <w:sz w:val="20"/>
      </w:rPr>
    </w:lvl>
    <w:lvl w:ilvl="8" w:tplc="FFFFFFFF" w:tentative="1">
      <w:start w:val="1"/>
      <w:numFmt w:val="bullet"/>
      <w:lvlText w:val=""/>
      <w:lvlJc w:val="left"/>
      <w:pPr>
        <w:tabs>
          <w:tab w:val="num" w:pos="6480"/>
        </w:tabs>
        <w:ind w:left="6480" w:hanging="360"/>
      </w:pPr>
      <w:rPr>
        <w:rFonts w:ascii="Symbol" w:hAnsi="Symbol" w:hint="default"/>
        <w:sz w:val="20"/>
      </w:rPr>
    </w:lvl>
  </w:abstractNum>
  <w:abstractNum w:abstractNumId="135">
    <w:nsid w:val="60666B24"/>
    <w:multiLevelType w:val="hybridMultilevel"/>
    <w:tmpl w:val="44A4D192"/>
    <w:lvl w:ilvl="0" w:tplc="FFFFFFFF">
      <w:start w:val="1"/>
      <w:numFmt w:val="bullet"/>
      <w:lvlText w:val=""/>
      <w:lvlJc w:val="left"/>
      <w:pPr>
        <w:tabs>
          <w:tab w:val="num" w:pos="720"/>
        </w:tabs>
        <w:ind w:left="720" w:hanging="360"/>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0754326"/>
    <w:multiLevelType w:val="hybridMultilevel"/>
    <w:tmpl w:val="9B50BDE0"/>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0B83672"/>
    <w:multiLevelType w:val="hybridMultilevel"/>
    <w:tmpl w:val="A588BF7A"/>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60F430B7"/>
    <w:multiLevelType w:val="hybridMultilevel"/>
    <w:tmpl w:val="31C4A5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9">
    <w:nsid w:val="61997C42"/>
    <w:multiLevelType w:val="multilevel"/>
    <w:tmpl w:val="939C6E88"/>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40">
    <w:nsid w:val="61B35CB5"/>
    <w:multiLevelType w:val="hybridMultilevel"/>
    <w:tmpl w:val="782E04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63C53842"/>
    <w:multiLevelType w:val="hybridMultilevel"/>
    <w:tmpl w:val="F72A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4944AD4"/>
    <w:multiLevelType w:val="hybridMultilevel"/>
    <w:tmpl w:val="C432556C"/>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64BC4F16"/>
    <w:multiLevelType w:val="multilevel"/>
    <w:tmpl w:val="AD646790"/>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44">
    <w:nsid w:val="64EE450A"/>
    <w:multiLevelType w:val="hybridMultilevel"/>
    <w:tmpl w:val="9C9ED5A0"/>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nsid w:val="65B65448"/>
    <w:multiLevelType w:val="hybridMultilevel"/>
    <w:tmpl w:val="06C6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6076CE6"/>
    <w:multiLevelType w:val="hybridMultilevel"/>
    <w:tmpl w:val="144CF420"/>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68AE1C16"/>
    <w:multiLevelType w:val="hybridMultilevel"/>
    <w:tmpl w:val="6EE6CCDE"/>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8C060D6"/>
    <w:multiLevelType w:val="multilevel"/>
    <w:tmpl w:val="8912F6AC"/>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49">
    <w:nsid w:val="68DB792F"/>
    <w:multiLevelType w:val="hybridMultilevel"/>
    <w:tmpl w:val="C5DE5B18"/>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nsid w:val="68E619E5"/>
    <w:multiLevelType w:val="hybridMultilevel"/>
    <w:tmpl w:val="3B6E3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96512FB"/>
    <w:multiLevelType w:val="hybridMultilevel"/>
    <w:tmpl w:val="DCA2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A3B1612"/>
    <w:multiLevelType w:val="hybridMultilevel"/>
    <w:tmpl w:val="EFAC1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nsid w:val="6A5475F3"/>
    <w:multiLevelType w:val="hybridMultilevel"/>
    <w:tmpl w:val="29C6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B3C2D39"/>
    <w:multiLevelType w:val="multilevel"/>
    <w:tmpl w:val="3CFCEBC4"/>
    <w:lvl w:ilvl="0">
      <w:start w:val="1"/>
      <w:numFmt w:val="bullet"/>
      <w:pStyle w:val="Heading1"/>
      <w:lvlText w:val=""/>
      <w:lvlJc w:val="left"/>
      <w:pPr>
        <w:tabs>
          <w:tab w:val="num" w:pos="1320"/>
        </w:tabs>
        <w:ind w:left="1320" w:hanging="360"/>
      </w:pPr>
      <w:rPr>
        <w:rFonts w:ascii="Symbol" w:hAnsi="Symbol" w:hint="default"/>
        <w:sz w:val="20"/>
      </w:rPr>
    </w:lvl>
    <w:lvl w:ilvl="1">
      <w:start w:val="1"/>
      <w:numFmt w:val="bullet"/>
      <w:pStyle w:val="Heading2"/>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55">
    <w:nsid w:val="6B9C00E9"/>
    <w:multiLevelType w:val="hybridMultilevel"/>
    <w:tmpl w:val="293AD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6C42764C"/>
    <w:multiLevelType w:val="hybridMultilevel"/>
    <w:tmpl w:val="1B9462E0"/>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CF82299"/>
    <w:multiLevelType w:val="hybridMultilevel"/>
    <w:tmpl w:val="DFF0B3D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8">
    <w:nsid w:val="6DAA6F85"/>
    <w:multiLevelType w:val="hybridMultilevel"/>
    <w:tmpl w:val="1614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E4109DC"/>
    <w:multiLevelType w:val="hybridMultilevel"/>
    <w:tmpl w:val="EC588D2A"/>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70106B8C"/>
    <w:multiLevelType w:val="hybridMultilevel"/>
    <w:tmpl w:val="372CF8A6"/>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nsid w:val="70291D24"/>
    <w:multiLevelType w:val="hybridMultilevel"/>
    <w:tmpl w:val="24C03A8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2">
    <w:nsid w:val="70FF262F"/>
    <w:multiLevelType w:val="hybridMultilevel"/>
    <w:tmpl w:val="192C02C6"/>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74441F19"/>
    <w:multiLevelType w:val="hybridMultilevel"/>
    <w:tmpl w:val="5680CC06"/>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nsid w:val="74EE0CE3"/>
    <w:multiLevelType w:val="hybridMultilevel"/>
    <w:tmpl w:val="19D090EE"/>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5DA0A25"/>
    <w:multiLevelType w:val="multilevel"/>
    <w:tmpl w:val="D362EA92"/>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66">
    <w:nsid w:val="75F92DA3"/>
    <w:multiLevelType w:val="multilevel"/>
    <w:tmpl w:val="0D6C50D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167">
    <w:nsid w:val="76A14C5E"/>
    <w:multiLevelType w:val="hybridMultilevel"/>
    <w:tmpl w:val="EF809194"/>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77281648"/>
    <w:multiLevelType w:val="hybridMultilevel"/>
    <w:tmpl w:val="12024EFA"/>
    <w:lvl w:ilvl="0" w:tplc="FFFFFFFF">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77E97BDC"/>
    <w:multiLevelType w:val="hybridMultilevel"/>
    <w:tmpl w:val="ED74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9463EE7"/>
    <w:multiLevelType w:val="hybridMultilevel"/>
    <w:tmpl w:val="C8D2D3E0"/>
    <w:lvl w:ilvl="0" w:tplc="FFFFFFFF">
      <w:start w:val="1"/>
      <w:numFmt w:val="bullet"/>
      <w:lvlText w:val=""/>
      <w:lvlJc w:val="left"/>
      <w:pPr>
        <w:tabs>
          <w:tab w:val="num" w:pos="720"/>
        </w:tabs>
        <w:ind w:left="720" w:hanging="360"/>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9AD324E"/>
    <w:multiLevelType w:val="hybridMultilevel"/>
    <w:tmpl w:val="50C88C46"/>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nsid w:val="7A65386B"/>
    <w:multiLevelType w:val="hybridMultilevel"/>
    <w:tmpl w:val="59C2C3A0"/>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nsid w:val="7D2D0CC2"/>
    <w:multiLevelType w:val="hybridMultilevel"/>
    <w:tmpl w:val="1BD8763A"/>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E0A201B"/>
    <w:multiLevelType w:val="hybridMultilevel"/>
    <w:tmpl w:val="E400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E265636"/>
    <w:multiLevelType w:val="hybridMultilevel"/>
    <w:tmpl w:val="5898492E"/>
    <w:lvl w:ilvl="0" w:tplc="FFFFFFFF">
      <w:start w:val="1"/>
      <w:numFmt w:val="bullet"/>
      <w:lvlText w:val=""/>
      <w:lvlJc w:val="left"/>
      <w:pPr>
        <w:ind w:left="1440" w:hanging="360"/>
      </w:pPr>
      <w:rPr>
        <w:rFonts w:ascii="Symbol" w:hAnsi="Symbol" w:hint="default"/>
        <w:sz w:val="20"/>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EF85410"/>
    <w:multiLevelType w:val="hybridMultilevel"/>
    <w:tmpl w:val="42DA0EF6"/>
    <w:lvl w:ilvl="0" w:tplc="FFFFFFFF">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7F1A5C14"/>
    <w:multiLevelType w:val="multilevel"/>
    <w:tmpl w:val="6E947FAE"/>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num w:numId="1">
    <w:abstractNumId w:val="154"/>
  </w:num>
  <w:num w:numId="2">
    <w:abstractNumId w:val="133"/>
  </w:num>
  <w:num w:numId="3">
    <w:abstractNumId w:val="143"/>
  </w:num>
  <w:num w:numId="4">
    <w:abstractNumId w:val="109"/>
  </w:num>
  <w:num w:numId="5">
    <w:abstractNumId w:val="124"/>
  </w:num>
  <w:num w:numId="6">
    <w:abstractNumId w:val="51"/>
  </w:num>
  <w:num w:numId="7">
    <w:abstractNumId w:val="58"/>
  </w:num>
  <w:num w:numId="8">
    <w:abstractNumId w:val="80"/>
  </w:num>
  <w:num w:numId="9">
    <w:abstractNumId w:val="129"/>
  </w:num>
  <w:num w:numId="10">
    <w:abstractNumId w:val="95"/>
  </w:num>
  <w:num w:numId="11">
    <w:abstractNumId w:val="75"/>
  </w:num>
  <w:num w:numId="12">
    <w:abstractNumId w:val="56"/>
  </w:num>
  <w:num w:numId="13">
    <w:abstractNumId w:val="139"/>
  </w:num>
  <w:num w:numId="14">
    <w:abstractNumId w:val="166"/>
  </w:num>
  <w:num w:numId="15">
    <w:abstractNumId w:val="50"/>
  </w:num>
  <w:num w:numId="16">
    <w:abstractNumId w:val="38"/>
  </w:num>
  <w:num w:numId="17">
    <w:abstractNumId w:val="72"/>
  </w:num>
  <w:num w:numId="18">
    <w:abstractNumId w:val="22"/>
  </w:num>
  <w:num w:numId="19">
    <w:abstractNumId w:val="125"/>
  </w:num>
  <w:num w:numId="20">
    <w:abstractNumId w:val="110"/>
  </w:num>
  <w:num w:numId="21">
    <w:abstractNumId w:val="177"/>
  </w:num>
  <w:num w:numId="22">
    <w:abstractNumId w:val="126"/>
  </w:num>
  <w:num w:numId="23">
    <w:abstractNumId w:val="117"/>
  </w:num>
  <w:num w:numId="24">
    <w:abstractNumId w:val="148"/>
  </w:num>
  <w:num w:numId="25">
    <w:abstractNumId w:val="165"/>
  </w:num>
  <w:num w:numId="26">
    <w:abstractNumId w:val="92"/>
  </w:num>
  <w:num w:numId="27">
    <w:abstractNumId w:val="130"/>
  </w:num>
  <w:num w:numId="28">
    <w:abstractNumId w:val="96"/>
  </w:num>
  <w:num w:numId="29">
    <w:abstractNumId w:val="34"/>
  </w:num>
  <w:num w:numId="30">
    <w:abstractNumId w:val="61"/>
  </w:num>
  <w:num w:numId="31">
    <w:abstractNumId w:val="135"/>
  </w:num>
  <w:num w:numId="32">
    <w:abstractNumId w:val="85"/>
  </w:num>
  <w:num w:numId="33">
    <w:abstractNumId w:val="77"/>
  </w:num>
  <w:num w:numId="34">
    <w:abstractNumId w:val="170"/>
  </w:num>
  <w:num w:numId="35">
    <w:abstractNumId w:val="101"/>
  </w:num>
  <w:num w:numId="36">
    <w:abstractNumId w:val="74"/>
  </w:num>
  <w:num w:numId="37">
    <w:abstractNumId w:val="86"/>
  </w:num>
  <w:num w:numId="38">
    <w:abstractNumId w:val="25"/>
  </w:num>
  <w:num w:numId="39">
    <w:abstractNumId w:val="157"/>
  </w:num>
  <w:num w:numId="40">
    <w:abstractNumId w:val="131"/>
  </w:num>
  <w:num w:numId="41">
    <w:abstractNumId w:val="134"/>
  </w:num>
  <w:num w:numId="42">
    <w:abstractNumId w:val="65"/>
  </w:num>
  <w:num w:numId="43">
    <w:abstractNumId w:val="161"/>
  </w:num>
  <w:num w:numId="44">
    <w:abstractNumId w:val="88"/>
  </w:num>
  <w:num w:numId="45">
    <w:abstractNumId w:val="115"/>
  </w:num>
  <w:num w:numId="46">
    <w:abstractNumId w:val="0"/>
  </w:num>
  <w:num w:numId="47">
    <w:abstractNumId w:val="1"/>
  </w:num>
  <w:num w:numId="48">
    <w:abstractNumId w:val="2"/>
  </w:num>
  <w:num w:numId="49">
    <w:abstractNumId w:val="3"/>
  </w:num>
  <w:num w:numId="50">
    <w:abstractNumId w:val="4"/>
  </w:num>
  <w:num w:numId="51">
    <w:abstractNumId w:val="5"/>
  </w:num>
  <w:num w:numId="52">
    <w:abstractNumId w:val="6"/>
  </w:num>
  <w:num w:numId="53">
    <w:abstractNumId w:val="7"/>
  </w:num>
  <w:num w:numId="54">
    <w:abstractNumId w:val="8"/>
  </w:num>
  <w:num w:numId="55">
    <w:abstractNumId w:val="9"/>
  </w:num>
  <w:num w:numId="56">
    <w:abstractNumId w:val="10"/>
  </w:num>
  <w:num w:numId="57">
    <w:abstractNumId w:val="11"/>
  </w:num>
  <w:num w:numId="58">
    <w:abstractNumId w:val="12"/>
  </w:num>
  <w:num w:numId="59">
    <w:abstractNumId w:val="13"/>
  </w:num>
  <w:num w:numId="60">
    <w:abstractNumId w:val="14"/>
  </w:num>
  <w:num w:numId="61">
    <w:abstractNumId w:val="15"/>
  </w:num>
  <w:num w:numId="62">
    <w:abstractNumId w:val="16"/>
  </w:num>
  <w:num w:numId="63">
    <w:abstractNumId w:val="17"/>
  </w:num>
  <w:num w:numId="64">
    <w:abstractNumId w:val="18"/>
  </w:num>
  <w:num w:numId="65">
    <w:abstractNumId w:val="19"/>
  </w:num>
  <w:num w:numId="66">
    <w:abstractNumId w:val="20"/>
  </w:num>
  <w:num w:numId="67">
    <w:abstractNumId w:val="21"/>
  </w:num>
  <w:num w:numId="68">
    <w:abstractNumId w:val="91"/>
  </w:num>
  <w:num w:numId="69">
    <w:abstractNumId w:val="35"/>
  </w:num>
  <w:num w:numId="70">
    <w:abstractNumId w:val="150"/>
  </w:num>
  <w:num w:numId="71">
    <w:abstractNumId w:val="67"/>
  </w:num>
  <w:num w:numId="72">
    <w:abstractNumId w:val="82"/>
  </w:num>
  <w:num w:numId="73">
    <w:abstractNumId w:val="90"/>
  </w:num>
  <w:num w:numId="74">
    <w:abstractNumId w:val="174"/>
  </w:num>
  <w:num w:numId="75">
    <w:abstractNumId w:val="111"/>
  </w:num>
  <w:num w:numId="76">
    <w:abstractNumId w:val="26"/>
  </w:num>
  <w:num w:numId="77">
    <w:abstractNumId w:val="81"/>
  </w:num>
  <w:num w:numId="78">
    <w:abstractNumId w:val="83"/>
  </w:num>
  <w:num w:numId="79">
    <w:abstractNumId w:val="106"/>
  </w:num>
  <w:num w:numId="80">
    <w:abstractNumId w:val="62"/>
  </w:num>
  <w:num w:numId="81">
    <w:abstractNumId w:val="141"/>
  </w:num>
  <w:num w:numId="82">
    <w:abstractNumId w:val="152"/>
  </w:num>
  <w:num w:numId="83">
    <w:abstractNumId w:val="155"/>
  </w:num>
  <w:num w:numId="84">
    <w:abstractNumId w:val="123"/>
  </w:num>
  <w:num w:numId="85">
    <w:abstractNumId w:val="71"/>
  </w:num>
  <w:num w:numId="86">
    <w:abstractNumId w:val="93"/>
  </w:num>
  <w:num w:numId="87">
    <w:abstractNumId w:val="151"/>
  </w:num>
  <w:num w:numId="88">
    <w:abstractNumId w:val="70"/>
  </w:num>
  <w:num w:numId="89">
    <w:abstractNumId w:val="153"/>
  </w:num>
  <w:num w:numId="90">
    <w:abstractNumId w:val="44"/>
  </w:num>
  <w:num w:numId="91">
    <w:abstractNumId w:val="158"/>
  </w:num>
  <w:num w:numId="92">
    <w:abstractNumId w:val="145"/>
  </w:num>
  <w:num w:numId="93">
    <w:abstractNumId w:val="52"/>
  </w:num>
  <w:num w:numId="94">
    <w:abstractNumId w:val="89"/>
  </w:num>
  <w:num w:numId="95">
    <w:abstractNumId w:val="63"/>
  </w:num>
  <w:num w:numId="96">
    <w:abstractNumId w:val="122"/>
  </w:num>
  <w:num w:numId="97">
    <w:abstractNumId w:val="169"/>
  </w:num>
  <w:num w:numId="98">
    <w:abstractNumId w:val="98"/>
  </w:num>
  <w:num w:numId="99">
    <w:abstractNumId w:val="112"/>
  </w:num>
  <w:num w:numId="100">
    <w:abstractNumId w:val="29"/>
  </w:num>
  <w:num w:numId="101">
    <w:abstractNumId w:val="114"/>
  </w:num>
  <w:num w:numId="102">
    <w:abstractNumId w:val="97"/>
  </w:num>
  <w:num w:numId="103">
    <w:abstractNumId w:val="102"/>
  </w:num>
  <w:num w:numId="104">
    <w:abstractNumId w:val="113"/>
  </w:num>
  <w:num w:numId="105">
    <w:abstractNumId w:val="104"/>
  </w:num>
  <w:num w:numId="106">
    <w:abstractNumId w:val="162"/>
  </w:num>
  <w:num w:numId="107">
    <w:abstractNumId w:val="64"/>
  </w:num>
  <w:num w:numId="108">
    <w:abstractNumId w:val="127"/>
  </w:num>
  <w:num w:numId="109">
    <w:abstractNumId w:val="105"/>
  </w:num>
  <w:num w:numId="110">
    <w:abstractNumId w:val="168"/>
  </w:num>
  <w:num w:numId="111">
    <w:abstractNumId w:val="36"/>
  </w:num>
  <w:num w:numId="112">
    <w:abstractNumId w:val="171"/>
  </w:num>
  <w:num w:numId="113">
    <w:abstractNumId w:val="57"/>
  </w:num>
  <w:num w:numId="114">
    <w:abstractNumId w:val="167"/>
  </w:num>
  <w:num w:numId="115">
    <w:abstractNumId w:val="55"/>
  </w:num>
  <w:num w:numId="116">
    <w:abstractNumId w:val="107"/>
  </w:num>
  <w:num w:numId="117">
    <w:abstractNumId w:val="144"/>
  </w:num>
  <w:num w:numId="118">
    <w:abstractNumId w:val="142"/>
  </w:num>
  <w:num w:numId="119">
    <w:abstractNumId w:val="73"/>
  </w:num>
  <w:num w:numId="120">
    <w:abstractNumId w:val="137"/>
  </w:num>
  <w:num w:numId="121">
    <w:abstractNumId w:val="79"/>
  </w:num>
  <w:num w:numId="122">
    <w:abstractNumId w:val="160"/>
  </w:num>
  <w:num w:numId="123">
    <w:abstractNumId w:val="66"/>
  </w:num>
  <w:num w:numId="124">
    <w:abstractNumId w:val="84"/>
  </w:num>
  <w:num w:numId="125">
    <w:abstractNumId w:val="76"/>
  </w:num>
  <w:num w:numId="126">
    <w:abstractNumId w:val="47"/>
  </w:num>
  <w:num w:numId="127">
    <w:abstractNumId w:val="100"/>
  </w:num>
  <w:num w:numId="128">
    <w:abstractNumId w:val="54"/>
  </w:num>
  <w:num w:numId="129">
    <w:abstractNumId w:val="59"/>
  </w:num>
  <w:num w:numId="130">
    <w:abstractNumId w:val="132"/>
  </w:num>
  <w:num w:numId="131">
    <w:abstractNumId w:val="120"/>
  </w:num>
  <w:num w:numId="132">
    <w:abstractNumId w:val="149"/>
  </w:num>
  <w:num w:numId="133">
    <w:abstractNumId w:val="94"/>
  </w:num>
  <w:num w:numId="134">
    <w:abstractNumId w:val="24"/>
  </w:num>
  <w:num w:numId="135">
    <w:abstractNumId w:val="138"/>
  </w:num>
  <w:num w:numId="136">
    <w:abstractNumId w:val="175"/>
  </w:num>
  <w:num w:numId="137">
    <w:abstractNumId w:val="40"/>
  </w:num>
  <w:num w:numId="138">
    <w:abstractNumId w:val="118"/>
  </w:num>
  <w:num w:numId="139">
    <w:abstractNumId w:val="69"/>
  </w:num>
  <w:num w:numId="140">
    <w:abstractNumId w:val="176"/>
  </w:num>
  <w:num w:numId="141">
    <w:abstractNumId w:val="172"/>
  </w:num>
  <w:num w:numId="142">
    <w:abstractNumId w:val="68"/>
  </w:num>
  <w:num w:numId="143">
    <w:abstractNumId w:val="163"/>
  </w:num>
  <w:num w:numId="144">
    <w:abstractNumId w:val="28"/>
  </w:num>
  <w:num w:numId="145">
    <w:abstractNumId w:val="48"/>
  </w:num>
  <w:num w:numId="146">
    <w:abstractNumId w:val="49"/>
  </w:num>
  <w:num w:numId="147">
    <w:abstractNumId w:val="45"/>
  </w:num>
  <w:num w:numId="148">
    <w:abstractNumId w:val="46"/>
  </w:num>
  <w:num w:numId="149">
    <w:abstractNumId w:val="99"/>
  </w:num>
  <w:num w:numId="150">
    <w:abstractNumId w:val="42"/>
  </w:num>
  <w:num w:numId="151">
    <w:abstractNumId w:val="136"/>
  </w:num>
  <w:num w:numId="152">
    <w:abstractNumId w:val="140"/>
  </w:num>
  <w:num w:numId="153">
    <w:abstractNumId w:val="173"/>
  </w:num>
  <w:num w:numId="154">
    <w:abstractNumId w:val="53"/>
  </w:num>
  <w:num w:numId="155">
    <w:abstractNumId w:val="41"/>
  </w:num>
  <w:num w:numId="156">
    <w:abstractNumId w:val="43"/>
  </w:num>
  <w:num w:numId="157">
    <w:abstractNumId w:val="108"/>
  </w:num>
  <w:num w:numId="158">
    <w:abstractNumId w:val="116"/>
  </w:num>
  <w:num w:numId="159">
    <w:abstractNumId w:val="164"/>
  </w:num>
  <w:num w:numId="160">
    <w:abstractNumId w:val="39"/>
  </w:num>
  <w:num w:numId="161">
    <w:abstractNumId w:val="60"/>
  </w:num>
  <w:num w:numId="162">
    <w:abstractNumId w:val="147"/>
  </w:num>
  <w:num w:numId="163">
    <w:abstractNumId w:val="159"/>
  </w:num>
  <w:num w:numId="164">
    <w:abstractNumId w:val="32"/>
  </w:num>
  <w:num w:numId="165">
    <w:abstractNumId w:val="23"/>
  </w:num>
  <w:num w:numId="166">
    <w:abstractNumId w:val="128"/>
  </w:num>
  <w:num w:numId="167">
    <w:abstractNumId w:val="31"/>
  </w:num>
  <w:num w:numId="168">
    <w:abstractNumId w:val="156"/>
  </w:num>
  <w:num w:numId="169">
    <w:abstractNumId w:val="103"/>
  </w:num>
  <w:num w:numId="170">
    <w:abstractNumId w:val="121"/>
  </w:num>
  <w:num w:numId="171">
    <w:abstractNumId w:val="119"/>
  </w:num>
  <w:num w:numId="172">
    <w:abstractNumId w:val="87"/>
  </w:num>
  <w:num w:numId="173">
    <w:abstractNumId w:val="33"/>
  </w:num>
  <w:num w:numId="174">
    <w:abstractNumId w:val="30"/>
  </w:num>
  <w:num w:numId="175">
    <w:abstractNumId w:val="78"/>
  </w:num>
  <w:num w:numId="176">
    <w:abstractNumId w:val="146"/>
  </w:num>
  <w:num w:numId="177">
    <w:abstractNumId w:val="37"/>
  </w:num>
  <w:num w:numId="178">
    <w:abstractNumId w:val="27"/>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AE"/>
    <w:rsid w:val="00143359"/>
    <w:rsid w:val="0023122F"/>
    <w:rsid w:val="00302C42"/>
    <w:rsid w:val="00323DBD"/>
    <w:rsid w:val="00397B28"/>
    <w:rsid w:val="003D5BEC"/>
    <w:rsid w:val="003E58BE"/>
    <w:rsid w:val="00475FBA"/>
    <w:rsid w:val="004967F5"/>
    <w:rsid w:val="00497AAE"/>
    <w:rsid w:val="00551D51"/>
    <w:rsid w:val="005E2224"/>
    <w:rsid w:val="00610C39"/>
    <w:rsid w:val="00650E61"/>
    <w:rsid w:val="00837299"/>
    <w:rsid w:val="008A6BC7"/>
    <w:rsid w:val="009503E7"/>
    <w:rsid w:val="00950774"/>
    <w:rsid w:val="0096372D"/>
    <w:rsid w:val="00A944F1"/>
    <w:rsid w:val="00AE4079"/>
    <w:rsid w:val="00B9638D"/>
    <w:rsid w:val="00BA6996"/>
    <w:rsid w:val="00BB6BB6"/>
    <w:rsid w:val="00BC43B8"/>
    <w:rsid w:val="00D37C86"/>
    <w:rsid w:val="00D84CC5"/>
    <w:rsid w:val="00D92041"/>
    <w:rsid w:val="00EE1A03"/>
    <w:rsid w:val="00F009A7"/>
    <w:rsid w:val="00F35CAF"/>
    <w:rsid w:val="00FF5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3D1CAF"/>
  <w14:defaultImageDpi w14:val="300"/>
  <w15:docId w15:val="{1860EB8F-D60F-458A-B3DF-0700745B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AAE"/>
    <w:rPr>
      <w:rFonts w:eastAsiaTheme="minorHAnsi"/>
    </w:rPr>
  </w:style>
  <w:style w:type="paragraph" w:styleId="Heading1">
    <w:name w:val="heading 1"/>
    <w:basedOn w:val="Heading"/>
    <w:next w:val="Textbody"/>
    <w:link w:val="Heading1Char"/>
    <w:qFormat/>
    <w:rsid w:val="00497AAE"/>
    <w:pPr>
      <w:numPr>
        <w:numId w:val="1"/>
      </w:numPr>
      <w:tabs>
        <w:tab w:val="clear" w:pos="1320"/>
        <w:tab w:val="num" w:pos="720"/>
      </w:tabs>
      <w:ind w:left="720"/>
      <w:outlineLvl w:val="0"/>
    </w:pPr>
    <w:rPr>
      <w:b/>
      <w:bCs/>
      <w:sz w:val="32"/>
      <w:szCs w:val="32"/>
    </w:rPr>
  </w:style>
  <w:style w:type="paragraph" w:styleId="Heading2">
    <w:name w:val="heading 2"/>
    <w:basedOn w:val="Heading"/>
    <w:next w:val="Textbody"/>
    <w:link w:val="Heading2Char"/>
    <w:qFormat/>
    <w:rsid w:val="00497AAE"/>
    <w:pPr>
      <w:numPr>
        <w:ilvl w:val="1"/>
        <w:numId w:val="1"/>
      </w:numPr>
      <w:tabs>
        <w:tab w:val="clear" w:pos="2040"/>
        <w:tab w:val="num" w:pos="1440"/>
      </w:tabs>
      <w:ind w:left="1440"/>
      <w:outlineLvl w:val="1"/>
    </w:pPr>
    <w:rPr>
      <w:b/>
      <w:bCs/>
      <w:i/>
      <w:iCs/>
    </w:rPr>
  </w:style>
  <w:style w:type="paragraph" w:styleId="Heading3">
    <w:name w:val="heading 3"/>
    <w:basedOn w:val="Normal"/>
    <w:next w:val="Normal"/>
    <w:link w:val="Heading3Char"/>
    <w:qFormat/>
    <w:rsid w:val="00497AAE"/>
    <w:pPr>
      <w:spacing w:before="280" w:after="80"/>
      <w:outlineLvl w:val="2"/>
    </w:pPr>
    <w:rPr>
      <w:rFonts w:ascii="Arial" w:eastAsia="Arial" w:hAnsi="Arial" w:cs="Arial"/>
      <w:b/>
      <w:bCs/>
      <w:color w:val="000000"/>
      <w:sz w:val="28"/>
      <w:szCs w:val="28"/>
    </w:rPr>
  </w:style>
  <w:style w:type="paragraph" w:styleId="Heading4">
    <w:name w:val="heading 4"/>
    <w:basedOn w:val="Normal"/>
    <w:next w:val="Normal"/>
    <w:link w:val="Heading4Char"/>
    <w:qFormat/>
    <w:rsid w:val="00497AAE"/>
    <w:pPr>
      <w:spacing w:before="240" w:after="40"/>
      <w:outlineLvl w:val="3"/>
    </w:pPr>
    <w:rPr>
      <w:rFonts w:ascii="Arial" w:eastAsia="Arial" w:hAnsi="Arial" w:cs="Arial"/>
      <w:b/>
      <w:bCs/>
      <w:color w:val="000000"/>
    </w:rPr>
  </w:style>
  <w:style w:type="paragraph" w:styleId="Heading5">
    <w:name w:val="heading 5"/>
    <w:basedOn w:val="Normal"/>
    <w:next w:val="Normal"/>
    <w:link w:val="Heading5Char"/>
    <w:qFormat/>
    <w:rsid w:val="00497AAE"/>
    <w:pPr>
      <w:spacing w:before="220" w:after="40"/>
      <w:outlineLvl w:val="4"/>
    </w:pPr>
    <w:rPr>
      <w:rFonts w:ascii="Arial" w:eastAsia="Arial" w:hAnsi="Arial" w:cs="Arial"/>
      <w:b/>
      <w:bCs/>
      <w:color w:val="000000"/>
      <w:sz w:val="22"/>
      <w:szCs w:val="22"/>
    </w:rPr>
  </w:style>
  <w:style w:type="paragraph" w:styleId="Heading6">
    <w:name w:val="heading 6"/>
    <w:basedOn w:val="Normal"/>
    <w:next w:val="Normal"/>
    <w:link w:val="Heading6Char"/>
    <w:qFormat/>
    <w:rsid w:val="00497AAE"/>
    <w:pPr>
      <w:spacing w:before="200" w:after="40"/>
      <w:outlineLvl w:val="5"/>
    </w:pPr>
    <w:rPr>
      <w:rFonts w:ascii="Arial" w:eastAsia="Arial" w:hAnsi="Arial" w:cs="Arial"/>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AAE"/>
    <w:rPr>
      <w:rFonts w:ascii="Arial" w:eastAsia="Arial Unicode MS" w:hAnsi="Arial" w:cs="Arial Unicode MS"/>
      <w:b/>
      <w:bCs/>
      <w:sz w:val="32"/>
      <w:szCs w:val="32"/>
      <w:lang w:eastAsia="zh-CN" w:bidi="hi-IN"/>
    </w:rPr>
  </w:style>
  <w:style w:type="character" w:customStyle="1" w:styleId="Heading2Char">
    <w:name w:val="Heading 2 Char"/>
    <w:basedOn w:val="DefaultParagraphFont"/>
    <w:link w:val="Heading2"/>
    <w:rsid w:val="00497AAE"/>
    <w:rPr>
      <w:rFonts w:ascii="Arial" w:eastAsia="Arial Unicode MS" w:hAnsi="Arial" w:cs="Arial Unicode MS"/>
      <w:b/>
      <w:bCs/>
      <w:i/>
      <w:iCs/>
      <w:sz w:val="28"/>
      <w:szCs w:val="28"/>
      <w:lang w:eastAsia="zh-CN" w:bidi="hi-IN"/>
    </w:rPr>
  </w:style>
  <w:style w:type="character" w:customStyle="1" w:styleId="Heading3Char">
    <w:name w:val="Heading 3 Char"/>
    <w:basedOn w:val="DefaultParagraphFont"/>
    <w:link w:val="Heading3"/>
    <w:rsid w:val="00497AAE"/>
    <w:rPr>
      <w:rFonts w:ascii="Arial" w:eastAsia="Arial" w:hAnsi="Arial" w:cs="Arial"/>
      <w:b/>
      <w:bCs/>
      <w:color w:val="000000"/>
      <w:sz w:val="28"/>
      <w:szCs w:val="28"/>
    </w:rPr>
  </w:style>
  <w:style w:type="character" w:customStyle="1" w:styleId="Heading4Char">
    <w:name w:val="Heading 4 Char"/>
    <w:basedOn w:val="DefaultParagraphFont"/>
    <w:link w:val="Heading4"/>
    <w:rsid w:val="00497AAE"/>
    <w:rPr>
      <w:rFonts w:ascii="Arial" w:eastAsia="Arial" w:hAnsi="Arial" w:cs="Arial"/>
      <w:b/>
      <w:bCs/>
      <w:color w:val="000000"/>
    </w:rPr>
  </w:style>
  <w:style w:type="character" w:customStyle="1" w:styleId="Heading5Char">
    <w:name w:val="Heading 5 Char"/>
    <w:basedOn w:val="DefaultParagraphFont"/>
    <w:link w:val="Heading5"/>
    <w:rsid w:val="00497AAE"/>
    <w:rPr>
      <w:rFonts w:ascii="Arial" w:eastAsia="Arial" w:hAnsi="Arial" w:cs="Arial"/>
      <w:b/>
      <w:bCs/>
      <w:color w:val="000000"/>
      <w:sz w:val="22"/>
      <w:szCs w:val="22"/>
    </w:rPr>
  </w:style>
  <w:style w:type="character" w:customStyle="1" w:styleId="Heading6Char">
    <w:name w:val="Heading 6 Char"/>
    <w:basedOn w:val="DefaultParagraphFont"/>
    <w:link w:val="Heading6"/>
    <w:rsid w:val="00497AAE"/>
    <w:rPr>
      <w:rFonts w:ascii="Arial" w:eastAsia="Arial" w:hAnsi="Arial" w:cs="Arial"/>
      <w:b/>
      <w:bCs/>
      <w:color w:val="000000"/>
      <w:sz w:val="20"/>
      <w:szCs w:val="20"/>
    </w:rPr>
  </w:style>
  <w:style w:type="paragraph" w:styleId="Header">
    <w:name w:val="header"/>
    <w:basedOn w:val="Normal"/>
    <w:link w:val="HeaderChar"/>
    <w:uiPriority w:val="99"/>
    <w:semiHidden/>
    <w:unhideWhenUsed/>
    <w:rsid w:val="00497AAE"/>
    <w:pPr>
      <w:tabs>
        <w:tab w:val="center" w:pos="4320"/>
        <w:tab w:val="right" w:pos="8640"/>
      </w:tabs>
    </w:pPr>
  </w:style>
  <w:style w:type="character" w:customStyle="1" w:styleId="HeaderChar">
    <w:name w:val="Header Char"/>
    <w:basedOn w:val="DefaultParagraphFont"/>
    <w:link w:val="Header"/>
    <w:uiPriority w:val="99"/>
    <w:semiHidden/>
    <w:rsid w:val="00497AAE"/>
    <w:rPr>
      <w:rFonts w:eastAsiaTheme="minorHAnsi"/>
    </w:rPr>
  </w:style>
  <w:style w:type="paragraph" w:styleId="Footer">
    <w:name w:val="footer"/>
    <w:basedOn w:val="Normal"/>
    <w:link w:val="FooterChar"/>
    <w:uiPriority w:val="99"/>
    <w:unhideWhenUsed/>
    <w:rsid w:val="00497AAE"/>
    <w:pPr>
      <w:tabs>
        <w:tab w:val="center" w:pos="4320"/>
        <w:tab w:val="right" w:pos="8640"/>
      </w:tabs>
    </w:pPr>
  </w:style>
  <w:style w:type="character" w:customStyle="1" w:styleId="FooterChar">
    <w:name w:val="Footer Char"/>
    <w:basedOn w:val="DefaultParagraphFont"/>
    <w:link w:val="Footer"/>
    <w:uiPriority w:val="99"/>
    <w:rsid w:val="00497AAE"/>
    <w:rPr>
      <w:rFonts w:eastAsiaTheme="minorHAnsi"/>
    </w:rPr>
  </w:style>
  <w:style w:type="character" w:styleId="PageNumber">
    <w:name w:val="page number"/>
    <w:basedOn w:val="DefaultParagraphFont"/>
    <w:uiPriority w:val="99"/>
    <w:semiHidden/>
    <w:unhideWhenUsed/>
    <w:rsid w:val="00497AAE"/>
  </w:style>
  <w:style w:type="paragraph" w:styleId="NormalWeb">
    <w:name w:val="Normal (Web)"/>
    <w:basedOn w:val="Normal"/>
    <w:rsid w:val="00497AAE"/>
    <w:pPr>
      <w:spacing w:beforeLines="1" w:afterLines="1"/>
    </w:pPr>
    <w:rPr>
      <w:rFonts w:ascii="Times" w:hAnsi="Times" w:cs="Times New Roman"/>
      <w:sz w:val="20"/>
      <w:szCs w:val="20"/>
    </w:rPr>
  </w:style>
  <w:style w:type="character" w:customStyle="1" w:styleId="apple-tab-span">
    <w:name w:val="apple-tab-span"/>
    <w:basedOn w:val="DefaultParagraphFont"/>
    <w:rsid w:val="00497AAE"/>
  </w:style>
  <w:style w:type="character" w:styleId="Hyperlink">
    <w:name w:val="Hyperlink"/>
    <w:basedOn w:val="DefaultParagraphFont"/>
    <w:uiPriority w:val="99"/>
    <w:rsid w:val="00497AAE"/>
    <w:rPr>
      <w:color w:val="0000FF"/>
      <w:u w:val="single"/>
    </w:rPr>
  </w:style>
  <w:style w:type="character" w:styleId="FollowedHyperlink">
    <w:name w:val="FollowedHyperlink"/>
    <w:basedOn w:val="DefaultParagraphFont"/>
    <w:rsid w:val="00497AAE"/>
    <w:rPr>
      <w:color w:val="0000FF"/>
      <w:u w:val="single"/>
    </w:rPr>
  </w:style>
  <w:style w:type="character" w:customStyle="1" w:styleId="ListLabel1">
    <w:name w:val="ListLabel 1"/>
    <w:rsid w:val="00497AAE"/>
    <w:rPr>
      <w:rFonts w:eastAsia="Arial" w:cs="Arial"/>
      <w:b w:val="0"/>
      <w:i w:val="0"/>
      <w:caps w:val="0"/>
      <w:smallCaps w:val="0"/>
      <w:strike w:val="0"/>
      <w:dstrike w:val="0"/>
      <w:color w:val="000000"/>
      <w:position w:val="0"/>
      <w:sz w:val="22"/>
      <w:u w:val="none"/>
      <w:vertAlign w:val="baseline"/>
    </w:rPr>
  </w:style>
  <w:style w:type="character" w:customStyle="1" w:styleId="ListLabel2">
    <w:name w:val="ListLabel 2"/>
    <w:rsid w:val="00497AAE"/>
    <w:rPr>
      <w:rFonts w:eastAsia="Arial" w:cs="Arial"/>
      <w:b w:val="0"/>
      <w:i w:val="0"/>
      <w:caps w:val="0"/>
      <w:smallCaps w:val="0"/>
      <w:strike w:val="0"/>
      <w:dstrike w:val="0"/>
      <w:color w:val="000000"/>
      <w:position w:val="0"/>
      <w:sz w:val="20"/>
      <w:u w:val="none"/>
      <w:vertAlign w:val="baseline"/>
    </w:rPr>
  </w:style>
  <w:style w:type="character" w:customStyle="1" w:styleId="ListLabel3">
    <w:name w:val="ListLabel 3"/>
    <w:rsid w:val="00497AAE"/>
    <w:rPr>
      <w:rFonts w:eastAsia="Arial" w:cs="Arial"/>
      <w:b w:val="0"/>
      <w:i w:val="0"/>
      <w:caps w:val="0"/>
      <w:smallCaps w:val="0"/>
      <w:strike w:val="0"/>
      <w:dstrike w:val="0"/>
      <w:color w:val="000000"/>
      <w:position w:val="0"/>
      <w:sz w:val="22"/>
      <w:u w:val="none"/>
      <w:shd w:val="clear" w:color="auto" w:fill="C9DAF8"/>
      <w:vertAlign w:val="baseline"/>
    </w:rPr>
  </w:style>
  <w:style w:type="paragraph" w:customStyle="1" w:styleId="Heading">
    <w:name w:val="Heading"/>
    <w:basedOn w:val="Normal"/>
    <w:next w:val="Textbody"/>
    <w:rsid w:val="00497AAE"/>
    <w:pPr>
      <w:keepNext/>
      <w:widowControl w:val="0"/>
      <w:tabs>
        <w:tab w:val="left" w:pos="360"/>
      </w:tabs>
      <w:suppressAutoHyphens/>
      <w:spacing w:before="240" w:after="120"/>
    </w:pPr>
    <w:rPr>
      <w:rFonts w:ascii="Arial" w:eastAsia="Arial Unicode MS" w:hAnsi="Arial" w:cs="Arial Unicode MS"/>
      <w:sz w:val="28"/>
      <w:szCs w:val="28"/>
      <w:lang w:eastAsia="zh-CN" w:bidi="hi-IN"/>
    </w:rPr>
  </w:style>
  <w:style w:type="paragraph" w:customStyle="1" w:styleId="Textbody">
    <w:name w:val="Text body"/>
    <w:basedOn w:val="Normal"/>
    <w:rsid w:val="00497AAE"/>
    <w:pPr>
      <w:widowControl w:val="0"/>
      <w:tabs>
        <w:tab w:val="left" w:pos="360"/>
      </w:tabs>
      <w:suppressAutoHyphens/>
      <w:spacing w:after="120"/>
    </w:pPr>
    <w:rPr>
      <w:rFonts w:ascii="Times New Roman" w:eastAsia="Arial Unicode MS" w:hAnsi="Times New Roman" w:cs="Arial Unicode MS"/>
      <w:lang w:eastAsia="zh-CN" w:bidi="hi-IN"/>
    </w:rPr>
  </w:style>
  <w:style w:type="paragraph" w:styleId="List">
    <w:name w:val="List"/>
    <w:basedOn w:val="Textbody"/>
    <w:rsid w:val="00497AAE"/>
  </w:style>
  <w:style w:type="paragraph" w:styleId="Caption">
    <w:name w:val="caption"/>
    <w:basedOn w:val="Normal"/>
    <w:rsid w:val="00497AAE"/>
    <w:pPr>
      <w:widowControl w:val="0"/>
      <w:suppressLineNumbers/>
      <w:tabs>
        <w:tab w:val="left" w:pos="360"/>
      </w:tabs>
      <w:suppressAutoHyphens/>
      <w:spacing w:before="120" w:after="120"/>
    </w:pPr>
    <w:rPr>
      <w:rFonts w:ascii="Times New Roman" w:eastAsia="Arial Unicode MS" w:hAnsi="Times New Roman" w:cs="Arial Unicode MS"/>
      <w:i/>
      <w:iCs/>
      <w:lang w:eastAsia="zh-CN" w:bidi="hi-IN"/>
    </w:rPr>
  </w:style>
  <w:style w:type="paragraph" w:customStyle="1" w:styleId="Index">
    <w:name w:val="Index"/>
    <w:basedOn w:val="Normal"/>
    <w:rsid w:val="00497AAE"/>
    <w:pPr>
      <w:widowControl w:val="0"/>
      <w:suppressLineNumbers/>
      <w:tabs>
        <w:tab w:val="left" w:pos="360"/>
      </w:tabs>
      <w:suppressAutoHyphens/>
    </w:pPr>
    <w:rPr>
      <w:rFonts w:ascii="Times New Roman" w:eastAsia="Arial Unicode MS" w:hAnsi="Times New Roman" w:cs="Arial Unicode MS"/>
      <w:lang w:eastAsia="zh-CN" w:bidi="hi-IN"/>
    </w:rPr>
  </w:style>
  <w:style w:type="paragraph" w:customStyle="1" w:styleId="TableContents">
    <w:name w:val="Table Contents"/>
    <w:basedOn w:val="Normal"/>
    <w:rsid w:val="00497AAE"/>
    <w:pPr>
      <w:widowControl w:val="0"/>
      <w:suppressLineNumbers/>
      <w:tabs>
        <w:tab w:val="left" w:pos="360"/>
      </w:tabs>
      <w:suppressAutoHyphens/>
    </w:pPr>
    <w:rPr>
      <w:rFonts w:ascii="Times New Roman" w:eastAsia="Arial Unicode MS" w:hAnsi="Times New Roman" w:cs="Arial Unicode MS"/>
      <w:lang w:eastAsia="zh-CN" w:bidi="hi-IN"/>
    </w:rPr>
  </w:style>
  <w:style w:type="paragraph" w:customStyle="1" w:styleId="TableHeading">
    <w:name w:val="Table Heading"/>
    <w:basedOn w:val="TableContents"/>
    <w:rsid w:val="00497AAE"/>
    <w:pPr>
      <w:jc w:val="center"/>
    </w:pPr>
    <w:rPr>
      <w:b/>
      <w:bCs/>
    </w:rPr>
  </w:style>
  <w:style w:type="paragraph" w:styleId="BodyTextIndent">
    <w:name w:val="Body Text Indent"/>
    <w:basedOn w:val="Normal"/>
    <w:link w:val="BodyTextIndentChar"/>
    <w:semiHidden/>
    <w:rsid w:val="00497AAE"/>
    <w:pPr>
      <w:spacing w:before="100" w:beforeAutospacing="1" w:after="100" w:afterAutospacing="1"/>
      <w:ind w:left="720"/>
    </w:pPr>
    <w:rPr>
      <w:rFonts w:ascii="Arial" w:eastAsia="Times New Roman" w:hAnsi="Arial" w:cs="Arial"/>
      <w:i/>
      <w:iCs/>
    </w:rPr>
  </w:style>
  <w:style w:type="character" w:customStyle="1" w:styleId="BodyTextIndentChar">
    <w:name w:val="Body Text Indent Char"/>
    <w:basedOn w:val="DefaultParagraphFont"/>
    <w:link w:val="BodyTextIndent"/>
    <w:semiHidden/>
    <w:rsid w:val="00497AAE"/>
    <w:rPr>
      <w:rFonts w:ascii="Arial" w:eastAsia="Times New Roman" w:hAnsi="Arial" w:cs="Arial"/>
      <w:i/>
      <w:iCs/>
    </w:rPr>
  </w:style>
  <w:style w:type="paragraph" w:styleId="BodyText">
    <w:name w:val="Body Text"/>
    <w:basedOn w:val="Normal"/>
    <w:link w:val="BodyTextChar"/>
    <w:semiHidden/>
    <w:rsid w:val="00497AAE"/>
    <w:pPr>
      <w:spacing w:before="100" w:beforeAutospacing="1" w:after="100" w:afterAutospacing="1"/>
    </w:pPr>
    <w:rPr>
      <w:rFonts w:ascii="Arial" w:eastAsia="Times New Roman" w:hAnsi="Arial" w:cs="Arial"/>
      <w:sz w:val="23"/>
      <w:szCs w:val="23"/>
    </w:rPr>
  </w:style>
  <w:style w:type="character" w:customStyle="1" w:styleId="BodyTextChar">
    <w:name w:val="Body Text Char"/>
    <w:basedOn w:val="DefaultParagraphFont"/>
    <w:link w:val="BodyText"/>
    <w:semiHidden/>
    <w:rsid w:val="00497AAE"/>
    <w:rPr>
      <w:rFonts w:ascii="Arial" w:eastAsia="Times New Roman" w:hAnsi="Arial" w:cs="Arial"/>
      <w:sz w:val="23"/>
      <w:szCs w:val="23"/>
    </w:rPr>
  </w:style>
  <w:style w:type="paragraph" w:styleId="Title">
    <w:name w:val="Title"/>
    <w:basedOn w:val="Normal"/>
    <w:link w:val="TitleChar"/>
    <w:qFormat/>
    <w:rsid w:val="00497AAE"/>
    <w:pPr>
      <w:jc w:val="center"/>
    </w:pPr>
    <w:rPr>
      <w:rFonts w:ascii="Arial" w:eastAsia="Times New Roman" w:hAnsi="Arial" w:cs="Arial"/>
      <w:b/>
      <w:bCs/>
      <w:sz w:val="22"/>
    </w:rPr>
  </w:style>
  <w:style w:type="character" w:customStyle="1" w:styleId="TitleChar">
    <w:name w:val="Title Char"/>
    <w:basedOn w:val="DefaultParagraphFont"/>
    <w:link w:val="Title"/>
    <w:rsid w:val="00497AAE"/>
    <w:rPr>
      <w:rFonts w:ascii="Arial" w:eastAsia="Times New Roman" w:hAnsi="Arial" w:cs="Arial"/>
      <w:b/>
      <w:bCs/>
      <w:sz w:val="22"/>
    </w:rPr>
  </w:style>
  <w:style w:type="character" w:styleId="CommentReference">
    <w:name w:val="annotation reference"/>
    <w:basedOn w:val="DefaultParagraphFont"/>
    <w:rsid w:val="00497AAE"/>
    <w:rPr>
      <w:sz w:val="16"/>
      <w:szCs w:val="16"/>
    </w:rPr>
  </w:style>
  <w:style w:type="paragraph" w:styleId="BalloonText">
    <w:name w:val="Balloon Text"/>
    <w:basedOn w:val="Normal"/>
    <w:link w:val="BalloonTextChar"/>
    <w:rsid w:val="00497AAE"/>
    <w:rPr>
      <w:rFonts w:ascii="Tahoma" w:eastAsia="Arial" w:hAnsi="Tahoma" w:cs="Tahoma"/>
      <w:color w:val="000000"/>
      <w:sz w:val="16"/>
      <w:szCs w:val="16"/>
    </w:rPr>
  </w:style>
  <w:style w:type="character" w:customStyle="1" w:styleId="BalloonTextChar">
    <w:name w:val="Balloon Text Char"/>
    <w:basedOn w:val="DefaultParagraphFont"/>
    <w:link w:val="BalloonText"/>
    <w:rsid w:val="00497AAE"/>
    <w:rPr>
      <w:rFonts w:ascii="Tahoma" w:eastAsia="Arial" w:hAnsi="Tahoma" w:cs="Tahoma"/>
      <w:color w:val="000000"/>
      <w:sz w:val="16"/>
      <w:szCs w:val="16"/>
    </w:rPr>
  </w:style>
  <w:style w:type="paragraph" w:styleId="NoSpacing">
    <w:name w:val="No Spacing"/>
    <w:link w:val="NoSpacingChar"/>
    <w:uiPriority w:val="1"/>
    <w:qFormat/>
    <w:rsid w:val="00497AAE"/>
    <w:rPr>
      <w:rFonts w:eastAsiaTheme="minorHAnsi"/>
      <w:sz w:val="22"/>
      <w:szCs w:val="22"/>
    </w:rPr>
  </w:style>
  <w:style w:type="character" w:customStyle="1" w:styleId="NoSpacingChar">
    <w:name w:val="No Spacing Char"/>
    <w:basedOn w:val="DefaultParagraphFont"/>
    <w:link w:val="NoSpacing"/>
    <w:uiPriority w:val="1"/>
    <w:rsid w:val="00497AAE"/>
    <w:rPr>
      <w:rFonts w:eastAsiaTheme="minorHAnsi"/>
      <w:sz w:val="22"/>
      <w:szCs w:val="22"/>
    </w:rPr>
  </w:style>
  <w:style w:type="paragraph" w:styleId="ListParagraph">
    <w:name w:val="List Paragraph"/>
    <w:basedOn w:val="Normal"/>
    <w:uiPriority w:val="34"/>
    <w:qFormat/>
    <w:rsid w:val="00F35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info@txrd.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PR@txrd.com" TargetMode="External"/><Relationship Id="rId17" Type="http://schemas.openxmlformats.org/officeDocument/2006/relationships/hyperlink" Target="mailto:skaterreps@txrd" TargetMode="External"/><Relationship Id="rId2" Type="http://schemas.openxmlformats.org/officeDocument/2006/relationships/styles" Target="styles.xml"/><Relationship Id="rId16" Type="http://schemas.openxmlformats.org/officeDocument/2006/relationships/hyperlink" Target="mailto:league@txrd.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olunteers@txrd.com" TargetMode="External"/><Relationship Id="rId5" Type="http://schemas.openxmlformats.org/officeDocument/2006/relationships/footnotes" Target="footnotes.xml"/><Relationship Id="rId15" Type="http://schemas.openxmlformats.org/officeDocument/2006/relationships/hyperlink" Target="mailto:HR@txrd" TargetMode="External"/><Relationship Id="rId10" Type="http://schemas.openxmlformats.org/officeDocument/2006/relationships/hyperlink" Target="mailto:bouts@txrd.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xrd.com" TargetMode="External"/><Relationship Id="rId14" Type="http://schemas.openxmlformats.org/officeDocument/2006/relationships/hyperlink" Target="mailto:emailhelp@tx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13353</Words>
  <Characters>76117</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Deboarh Lawrence</dc:creator>
  <cp:keywords/>
  <dc:description/>
  <cp:lastModifiedBy>Karyn Armour</cp:lastModifiedBy>
  <cp:revision>2</cp:revision>
  <dcterms:created xsi:type="dcterms:W3CDTF">2014-11-06T02:36:00Z</dcterms:created>
  <dcterms:modified xsi:type="dcterms:W3CDTF">2014-11-06T02:36:00Z</dcterms:modified>
</cp:coreProperties>
</file>